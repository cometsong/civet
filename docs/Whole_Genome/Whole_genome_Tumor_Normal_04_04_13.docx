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Pr="0063793D" w:rsidRDefault="00097A44" w:rsidP="00097A4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rsidR="00097A44" w:rsidRPr="0063793D" w:rsidRDefault="00097A44" w:rsidP="00097A4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 xml:space="preserve">Workflow for Whole </w:t>
      </w:r>
      <w:r>
        <w:rPr>
          <w:rFonts w:ascii="Times New Roman" w:hAnsi="Times New Roman" w:cs="Times New Roman"/>
          <w:b/>
          <w:sz w:val="24"/>
          <w:szCs w:val="24"/>
        </w:rPr>
        <w:t xml:space="preserve">Genome </w:t>
      </w:r>
      <w:r w:rsidR="00535AE7">
        <w:rPr>
          <w:rFonts w:ascii="Times New Roman" w:hAnsi="Times New Roman" w:cs="Times New Roman"/>
          <w:b/>
          <w:sz w:val="24"/>
          <w:szCs w:val="24"/>
        </w:rPr>
        <w:t>Tumor/Normal</w:t>
      </w: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rsidR="00097A44" w:rsidRDefault="00097A44" w:rsidP="00097A44">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w:t>
      </w: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 xml:space="preserve">most of these applications will name the output based on the input. In this document, the example file names will be based on this convention. Specific input for each usage example are bracketed by &lt;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parameters will be set and remain unchanged. </w:t>
      </w:r>
    </w:p>
    <w:p w:rsidR="00097A44" w:rsidRPr="00E0563A" w:rsidRDefault="00097A44" w:rsidP="00097A44">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rsidR="00097A44" w:rsidRDefault="00097A44" w:rsidP="00097A44">
      <w:pPr>
        <w:ind w:left="2880" w:firstLine="720"/>
        <w:rPr>
          <w:rFonts w:ascii="Times New Roman" w:hAnsi="Times New Roman" w:cs="Times New Roman"/>
          <w:b/>
          <w:sz w:val="24"/>
          <w:szCs w:val="24"/>
        </w:rPr>
      </w:pPr>
      <w:r>
        <w:rPr>
          <w:rFonts w:ascii="Times New Roman" w:hAnsi="Times New Roman" w:cs="Times New Roman"/>
          <w:b/>
          <w:sz w:val="24"/>
          <w:szCs w:val="24"/>
        </w:rPr>
        <w:t xml:space="preserve">Step1: NGS QC </w:t>
      </w:r>
    </w:p>
    <w:p w:rsidR="00097A44" w:rsidRPr="00781A7B" w:rsidRDefault="00097A44" w:rsidP="00097A44">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rsidR="00097A44" w:rsidRDefault="00097A44" w:rsidP="00097A44">
      <w:pPr>
        <w:rPr>
          <w:rFonts w:ascii="Times New Roman" w:hAnsi="Times New Roman" w:cs="Times New Roman"/>
          <w:sz w:val="24"/>
          <w:szCs w:val="24"/>
        </w:rPr>
      </w:pPr>
      <w:proofErr w:type="gramStart"/>
      <w:r w:rsidRPr="00781A7B">
        <w:rPr>
          <w:rFonts w:ascii="Times New Roman" w:hAnsi="Times New Roman" w:cs="Times New Roman"/>
          <w:sz w:val="24"/>
          <w:szCs w:val="24"/>
        </w:rPr>
        <w:t>module</w:t>
      </w:r>
      <w:proofErr w:type="gramEnd"/>
      <w:r w:rsidRPr="00781A7B">
        <w:rPr>
          <w:rFonts w:ascii="Times New Roman" w:hAnsi="Times New Roman" w:cs="Times New Roman"/>
          <w:sz w:val="24"/>
          <w:szCs w:val="24"/>
        </w:rPr>
        <w:t xml:space="preserve"> load  </w:t>
      </w:r>
      <w:proofErr w:type="spellStart"/>
      <w:r w:rsidRPr="00781A7B">
        <w:rPr>
          <w:rFonts w:ascii="Times New Roman" w:hAnsi="Times New Roman" w:cs="Times New Roman"/>
          <w:sz w:val="24"/>
          <w:szCs w:val="24"/>
        </w:rPr>
        <w:t>NGSQCToolkit</w:t>
      </w:r>
      <w:proofErr w:type="spellEnd"/>
      <w:r w:rsidRPr="00781A7B">
        <w:rPr>
          <w:rFonts w:ascii="Times New Roman" w:hAnsi="Times New Roman" w:cs="Times New Roman"/>
          <w:sz w:val="24"/>
          <w:szCs w:val="24"/>
        </w:rPr>
        <w:t>/2.3</w:t>
      </w:r>
    </w:p>
    <w:p w:rsidR="00097A44" w:rsidRPr="006D2814" w:rsidRDefault="00097A44" w:rsidP="00097A44">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Pr="006D2814">
        <w:rPr>
          <w:rFonts w:ascii="Times New Roman" w:hAnsi="Times New Roman" w:cs="Times New Roman"/>
          <w:b/>
          <w:sz w:val="24"/>
          <w:szCs w:val="24"/>
        </w:rPr>
        <w:t>Statistics generation and bad read filtering</w:t>
      </w:r>
      <w:r w:rsidRPr="00B1494F">
        <w:rPr>
          <w:rFonts w:ascii="Times New Roman" w:hAnsi="Times New Roman" w:cs="Times New Roman"/>
          <w:b/>
          <w:sz w:val="24"/>
          <w:szCs w:val="24"/>
        </w:rPr>
        <w:t xml:space="preserve"> </w:t>
      </w:r>
    </w:p>
    <w:p w:rsidR="00097A44" w:rsidRPr="00B1494F" w:rsidRDefault="00097A44" w:rsidP="00097A44">
      <w:pPr>
        <w:pStyle w:val="ListParagraph"/>
        <w:ind w:left="360"/>
        <w:rPr>
          <w:rFonts w:ascii="Times New Roman" w:hAnsi="Times New Roman" w:cs="Times New Roman"/>
          <w:b/>
          <w:sz w:val="24"/>
          <w:szCs w:val="24"/>
        </w:rPr>
      </w:pPr>
      <w:proofErr w:type="spellStart"/>
      <w:r>
        <w:rPr>
          <w:rFonts w:ascii="Times New Roman" w:hAnsi="Times New Roman" w:cs="Times New Roman"/>
          <w:b/>
          <w:sz w:val="24"/>
          <w:szCs w:val="24"/>
        </w:rPr>
        <w:t>Illumina</w:t>
      </w:r>
      <w:proofErr w:type="spellEnd"/>
      <w:r>
        <w:rPr>
          <w:rFonts w:ascii="Times New Roman" w:hAnsi="Times New Roman" w:cs="Times New Roman"/>
          <w:b/>
          <w:sz w:val="24"/>
          <w:szCs w:val="24"/>
        </w:rPr>
        <w:t xml:space="preserve"> sequencing; CASAVA 1.8+; paired end reads; human data</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Usage:</w:t>
      </w:r>
    </w:p>
    <w:p w:rsidR="00097A44" w:rsidRDefault="00097A44" w:rsidP="00097A44">
      <w:pPr>
        <w:spacing w:line="240" w:lineRule="auto"/>
        <w:rPr>
          <w:rFonts w:ascii="Courier New" w:hAnsi="Courier New" w:cs="Courier New"/>
          <w:sz w:val="20"/>
          <w:szCs w:val="20"/>
        </w:rPr>
      </w:pPr>
      <w:r w:rsidRPr="00672C7B">
        <w:rPr>
          <w:rFonts w:ascii="Courier New" w:hAnsi="Courier New" w:cs="Courier New"/>
          <w:sz w:val="20"/>
          <w:szCs w:val="20"/>
        </w:rPr>
        <w:t>IlluQC_PRLL.pl -</w:t>
      </w:r>
      <w:proofErr w:type="spellStart"/>
      <w:r w:rsidRPr="00672C7B">
        <w:rPr>
          <w:rFonts w:ascii="Courier New" w:hAnsi="Courier New" w:cs="Courier New"/>
          <w:sz w:val="20"/>
          <w:szCs w:val="20"/>
        </w:rPr>
        <w:t>pe</w:t>
      </w:r>
      <w:proofErr w:type="spellEnd"/>
      <w:r w:rsidRPr="00672C7B">
        <w:rPr>
          <w:rFonts w:ascii="Courier New" w:hAnsi="Courier New" w:cs="Courier New"/>
          <w:sz w:val="20"/>
          <w:szCs w:val="20"/>
        </w:rPr>
        <w:t xml:space="preserve"> </w:t>
      </w:r>
      <w:r>
        <w:rPr>
          <w:rFonts w:ascii="Courier New" w:hAnsi="Courier New" w:cs="Courier New"/>
          <w:sz w:val="20"/>
          <w:szCs w:val="20"/>
        </w:rPr>
        <w:t>&lt;</w:t>
      </w:r>
      <w:r w:rsidRPr="00672C7B">
        <w:rPr>
          <w:rFonts w:ascii="Courier New" w:hAnsi="Courier New" w:cs="Courier New"/>
          <w:sz w:val="20"/>
          <w:szCs w:val="20"/>
        </w:rPr>
        <w:t>read1.fastq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w:t>
      </w:r>
      <w:r w:rsidRPr="00672C7B">
        <w:rPr>
          <w:rFonts w:ascii="Courier New" w:hAnsi="Courier New" w:cs="Courier New"/>
          <w:sz w:val="20"/>
          <w:szCs w:val="20"/>
        </w:rPr>
        <w:t>read2.fastq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adaptor_file</w:t>
      </w:r>
      <w:proofErr w:type="spellEnd"/>
      <w:r>
        <w:rPr>
          <w:rFonts w:ascii="Courier New" w:hAnsi="Courier New" w:cs="Courier New"/>
          <w:sz w:val="20"/>
          <w:szCs w:val="20"/>
        </w:rPr>
        <w:t>&gt; &lt;A&gt;</w:t>
      </w:r>
      <w:r w:rsidRPr="00672C7B">
        <w:rPr>
          <w:rFonts w:ascii="Courier New" w:hAnsi="Courier New" w:cs="Courier New"/>
          <w:sz w:val="20"/>
          <w:szCs w:val="20"/>
        </w:rPr>
        <w:t xml:space="preserve"> –s 30 -c 1</w:t>
      </w:r>
      <w:r>
        <w:rPr>
          <w:rFonts w:ascii="Courier New" w:hAnsi="Courier New" w:cs="Courier New"/>
          <w:sz w:val="20"/>
          <w:szCs w:val="20"/>
        </w:rPr>
        <w:t>2</w:t>
      </w:r>
      <w:r w:rsidRPr="00672C7B">
        <w:rPr>
          <w:rFonts w:ascii="Courier New" w:hAnsi="Courier New" w:cs="Courier New"/>
          <w:sz w:val="20"/>
          <w:szCs w:val="20"/>
        </w:rPr>
        <w:t xml:space="preserve"> -o filter</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rsidR="00097A44" w:rsidRPr="00D01B9C" w:rsidRDefault="00097A44" w:rsidP="00097A44">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rsidR="00097A44" w:rsidRPr="00D01B9C" w:rsidRDefault="00097A44" w:rsidP="00097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everse paired end file [required]</w:t>
      </w:r>
    </w:p>
    <w:p w:rsidR="00097A44" w:rsidRPr="00D01B9C" w:rsidRDefault="00097A44" w:rsidP="00097A44">
      <w:pPr>
        <w:pStyle w:val="ListParagraph"/>
        <w:numPr>
          <w:ilvl w:val="0"/>
          <w:numId w:val="6"/>
        </w:numPr>
        <w:rPr>
          <w:rFonts w:ascii="Times New Roman" w:hAnsi="Times New Roman" w:cs="Times New Roman"/>
          <w:sz w:val="24"/>
          <w:szCs w:val="24"/>
        </w:rPr>
      </w:pPr>
      <w:proofErr w:type="spellStart"/>
      <w:r w:rsidRPr="00D01B9C">
        <w:rPr>
          <w:rFonts w:ascii="Times New Roman" w:hAnsi="Times New Roman" w:cs="Times New Roman"/>
          <w:sz w:val="24"/>
          <w:szCs w:val="24"/>
        </w:rPr>
        <w:t>Adaptor_database</w:t>
      </w:r>
      <w:proofErr w:type="spellEnd"/>
      <w:r w:rsidRPr="00D01B9C">
        <w:rPr>
          <w:rFonts w:ascii="Times New Roman" w:hAnsi="Times New Roman" w:cs="Times New Roman"/>
          <w:sz w:val="24"/>
          <w:szCs w:val="24"/>
        </w:rPr>
        <w:t xml:space="preserve"> </w:t>
      </w:r>
      <w:r>
        <w:rPr>
          <w:rFonts w:ascii="Times New Roman" w:hAnsi="Times New Roman" w:cs="Times New Roman"/>
          <w:sz w:val="24"/>
          <w:szCs w:val="24"/>
        </w:rPr>
        <w:t xml:space="preserve">file or application library </w:t>
      </w:r>
      <w:r w:rsidRPr="00D01B9C">
        <w:rPr>
          <w:rFonts w:ascii="Times New Roman" w:hAnsi="Times New Roman" w:cs="Times New Roman"/>
          <w:sz w:val="24"/>
          <w:szCs w:val="24"/>
        </w:rPr>
        <w:t>[required]</w:t>
      </w:r>
    </w:p>
    <w:p w:rsidR="00097A44" w:rsidRPr="00D01B9C" w:rsidRDefault="00097A44" w:rsidP="00097A44">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Pr="00D01B9C" w:rsidRDefault="00097A44" w:rsidP="00097A44">
      <w:pPr>
        <w:rPr>
          <w:rFonts w:ascii="Times New Roman" w:hAnsi="Times New Roman" w:cs="Times New Roman"/>
          <w:sz w:val="24"/>
          <w:szCs w:val="24"/>
        </w:rPr>
      </w:pPr>
      <w:r w:rsidRPr="00D01B9C">
        <w:rPr>
          <w:rFonts w:ascii="Times New Roman" w:hAnsi="Times New Roman" w:cs="Times New Roman"/>
          <w:sz w:val="24"/>
          <w:szCs w:val="24"/>
        </w:rPr>
        <w:t>Folder named “filter” created here which has the following files</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Pr>
          <w:rFonts w:ascii="Times New Roman" w:hAnsi="Times New Roman" w:cs="Times New Roman"/>
          <w:sz w:val="24"/>
          <w:szCs w:val="24"/>
        </w:rPr>
        <w:t>(here)</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Pr>
          <w:rFonts w:ascii="Times New Roman" w:hAnsi="Times New Roman" w:cs="Times New Roman"/>
          <w:sz w:val="24"/>
          <w:szCs w:val="24"/>
        </w:rPr>
        <w:t xml:space="preserve">  (here)</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w:t>
      </w:r>
      <w:proofErr w:type="spellStart"/>
      <w:r w:rsidRPr="00D01B9C">
        <w:rPr>
          <w:rFonts w:ascii="Times New Roman" w:hAnsi="Times New Roman" w:cs="Times New Roman"/>
          <w:sz w:val="24"/>
          <w:szCs w:val="24"/>
        </w:rPr>
        <w:t>unPaired_HQReads</w:t>
      </w:r>
      <w:proofErr w:type="spellEnd"/>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r>
        <w:rPr>
          <w:rFonts w:ascii="Times New Roman" w:hAnsi="Times New Roman" w:cs="Times New Roman"/>
          <w:sz w:val="24"/>
          <w:szCs w:val="24"/>
        </w:rPr>
        <w:t xml:space="preserve">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w:t>
      </w:r>
      <w:proofErr w:type="spellStart"/>
      <w:r w:rsidRPr="00D01B9C">
        <w:rPr>
          <w:rFonts w:ascii="Times New Roman" w:hAnsi="Times New Roman" w:cs="Times New Roman"/>
          <w:sz w:val="24"/>
          <w:szCs w:val="24"/>
        </w:rPr>
        <w:t>fastq</w:t>
      </w:r>
      <w:proofErr w:type="spellEnd"/>
      <w:r w:rsidRPr="00D01B9C">
        <w:rPr>
          <w:rFonts w:ascii="Times New Roman" w:hAnsi="Times New Roman" w:cs="Times New Roman"/>
          <w:sz w:val="24"/>
          <w:szCs w:val="24"/>
        </w:rPr>
        <w:t xml:space="preserve"> file*_avgQual.png, *_baseCompostion.png, *_QualRangePerBase.png, *_ gcDistribution.png, *_ qualDistribution.png, *_ QualRangePerBase.png, </w:t>
      </w:r>
      <w:r>
        <w:rPr>
          <w:rFonts w:ascii="Times New Roman" w:hAnsi="Times New Roman" w:cs="Times New Roman"/>
          <w:sz w:val="24"/>
          <w:szCs w:val="24"/>
        </w:rPr>
        <w:t xml:space="preserve">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*_summary.png (summary plot)</w:t>
      </w:r>
      <w:r>
        <w:rPr>
          <w:rFonts w:ascii="Times New Roman" w:hAnsi="Times New Roman" w:cs="Times New Roman"/>
          <w:sz w:val="24"/>
          <w:szCs w:val="24"/>
        </w:rPr>
        <w:t xml:space="preserve"> </w:t>
      </w:r>
    </w:p>
    <w:p w:rsidR="00097A44" w:rsidRPr="00F715EB" w:rsidRDefault="00097A44" w:rsidP="00097A44">
      <w:pPr>
        <w:keepNext/>
        <w:rPr>
          <w:rFonts w:ascii="Times New Roman" w:hAnsi="Times New Roman" w:cs="Times New Roman"/>
          <w:b/>
          <w:sz w:val="24"/>
          <w:szCs w:val="24"/>
        </w:rPr>
      </w:pPr>
      <w:r w:rsidRPr="00F715EB">
        <w:rPr>
          <w:rFonts w:ascii="Times New Roman" w:hAnsi="Times New Roman" w:cs="Times New Roman"/>
          <w:b/>
          <w:sz w:val="24"/>
          <w:szCs w:val="24"/>
        </w:rPr>
        <w:lastRenderedPageBreak/>
        <w:t xml:space="preserve">Parameters Description: </w:t>
      </w:r>
    </w:p>
    <w:p w:rsidR="00097A44" w:rsidRPr="00B7513B" w:rsidRDefault="00097A44" w:rsidP="00097A44">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pe</w:t>
      </w:r>
      <w:proofErr w:type="spellEnd"/>
      <w:r w:rsidRPr="00B7513B">
        <w:rPr>
          <w:rFonts w:ascii="Times New Roman" w:hAnsi="Times New Roman" w:cs="Times New Roman"/>
          <w:sz w:val="24"/>
          <w:szCs w:val="24"/>
        </w:rPr>
        <w:t>: Forward reverse paired end file</w:t>
      </w:r>
    </w:p>
    <w:p w:rsidR="00097A44" w:rsidRPr="00CB5F99" w:rsidRDefault="00097A44" w:rsidP="00097A44">
      <w:pPr>
        <w:pStyle w:val="ListParagraph"/>
        <w:numPr>
          <w:ilvl w:val="0"/>
          <w:numId w:val="3"/>
        </w:numPr>
        <w:rPr>
          <w:rFonts w:ascii="Times New Roman" w:hAnsi="Times New Roman" w:cs="Times New Roman"/>
          <w:color w:val="FF0000"/>
          <w:sz w:val="24"/>
          <w:szCs w:val="24"/>
        </w:rPr>
      </w:pPr>
      <w:proofErr w:type="spellStart"/>
      <w:r w:rsidRPr="00B7513B">
        <w:rPr>
          <w:rFonts w:ascii="Times New Roman" w:hAnsi="Times New Roman" w:cs="Times New Roman"/>
          <w:sz w:val="24"/>
          <w:szCs w:val="24"/>
        </w:rPr>
        <w:t>Adaptor_file</w:t>
      </w:r>
      <w:proofErr w:type="spellEnd"/>
      <w:r w:rsidRPr="00B7513B">
        <w:rPr>
          <w:rFonts w:ascii="Times New Roman" w:hAnsi="Times New Roman" w:cs="Times New Roman"/>
          <w:sz w:val="24"/>
          <w:szCs w:val="24"/>
        </w:rPr>
        <w:t>: Should be replaced by known adaptor sequence used in particular type of sequencing</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 xml:space="preserve">if not </w:t>
      </w:r>
      <w:r>
        <w:rPr>
          <w:rFonts w:ascii="Times New Roman" w:hAnsi="Times New Roman" w:cs="Times New Roman"/>
          <w:color w:val="FF0000"/>
          <w:sz w:val="24"/>
          <w:szCs w:val="24"/>
        </w:rPr>
        <w:t xml:space="preserve">available, </w:t>
      </w:r>
      <w:r w:rsidRPr="00CB5F99">
        <w:rPr>
          <w:rFonts w:ascii="Times New Roman" w:hAnsi="Times New Roman" w:cs="Times New Roman"/>
          <w:color w:val="FF0000"/>
          <w:sz w:val="24"/>
          <w:szCs w:val="24"/>
        </w:rPr>
        <w:t>use</w:t>
      </w:r>
      <w:r>
        <w:rPr>
          <w:rFonts w:ascii="Times New Roman" w:hAnsi="Times New Roman" w:cs="Times New Roman"/>
          <w:color w:val="FF0000"/>
          <w:sz w:val="24"/>
          <w:szCs w:val="24"/>
        </w:rPr>
        <w:t xml:space="preserve"> the option</w:t>
      </w:r>
      <w:r w:rsidR="00BD2E32">
        <w:rPr>
          <w:rFonts w:ascii="Times New Roman" w:hAnsi="Times New Roman" w:cs="Times New Roman"/>
          <w:color w:val="FF0000"/>
          <w:sz w:val="24"/>
          <w:szCs w:val="24"/>
        </w:rPr>
        <w:t xml:space="preserve"> depen</w:t>
      </w:r>
      <w:r>
        <w:rPr>
          <w:rFonts w:ascii="Times New Roman" w:hAnsi="Times New Roman" w:cs="Times New Roman"/>
          <w:color w:val="FF0000"/>
          <w:sz w:val="24"/>
          <w:szCs w:val="24"/>
        </w:rPr>
        <w:t>ding</w:t>
      </w:r>
      <w:r w:rsidRPr="00CB5F99">
        <w:rPr>
          <w:rFonts w:ascii="Times New Roman" w:hAnsi="Times New Roman" w:cs="Times New Roman"/>
          <w:color w:val="FF0000"/>
          <w:sz w:val="24"/>
          <w:szCs w:val="24"/>
        </w:rPr>
        <w:t xml:space="preserve"> on type of sequence from below:</w:t>
      </w:r>
    </w:p>
    <w:p w:rsidR="00097A44" w:rsidRPr="00CB5F99" w:rsidRDefault="00097A44" w:rsidP="00097A44">
      <w:pPr>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Primer/Adaptor libraries:</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Genomic DNA/Chip-</w:t>
      </w:r>
      <w:proofErr w:type="spellStart"/>
      <w:r w:rsidRPr="00CB5F99">
        <w:rPr>
          <w:rFonts w:ascii="Times New Roman" w:hAnsi="Times New Roman" w:cs="Times New Roman"/>
          <w:sz w:val="24"/>
          <w:szCs w:val="24"/>
        </w:rPr>
        <w:t>seq</w:t>
      </w:r>
      <w:proofErr w:type="spellEnd"/>
      <w:r w:rsidRPr="00CB5F99">
        <w:rPr>
          <w:rFonts w:ascii="Times New Roman" w:hAnsi="Times New Roman" w:cs="Times New Roman"/>
          <w:sz w:val="24"/>
          <w:szCs w:val="24"/>
        </w:rPr>
        <w:t xml:space="preserve">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Paired End DNA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DpnII</w:t>
      </w:r>
      <w:proofErr w:type="spellEnd"/>
      <w:r w:rsidRPr="00CB5F99">
        <w:rPr>
          <w:rFonts w:ascii="Times New Roman" w:hAnsi="Times New Roman" w:cs="Times New Roman"/>
          <w:sz w:val="24"/>
          <w:szCs w:val="24"/>
        </w:rPr>
        <w:t xml:space="preserve"> gene expression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NlaIII</w:t>
      </w:r>
      <w:proofErr w:type="spellEnd"/>
      <w:r w:rsidRPr="00CB5F99">
        <w:rPr>
          <w:rFonts w:ascii="Times New Roman" w:hAnsi="Times New Roman" w:cs="Times New Roman"/>
          <w:sz w:val="24"/>
          <w:szCs w:val="24"/>
        </w:rPr>
        <w:t xml:space="preserve"> gene expression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Small RNA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6 = Multiplexing DNA Library</w:t>
      </w:r>
    </w:p>
    <w:p w:rsidR="00097A44"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N = Do not filter for Primer/Adaptor</w:t>
      </w:r>
    </w:p>
    <w:p w:rsidR="00097A44" w:rsidRPr="00CB5F99" w:rsidRDefault="00097A44" w:rsidP="00097A44">
      <w:pPr>
        <w:pStyle w:val="NoSpacing"/>
        <w:ind w:left="720"/>
        <w:rPr>
          <w:rFonts w:ascii="Times New Roman" w:hAnsi="Times New Roman" w:cs="Times New Roman"/>
          <w:sz w:val="24"/>
          <w:szCs w:val="24"/>
        </w:rPr>
      </w:pPr>
    </w:p>
    <w:p w:rsidR="00097A44" w:rsidRPr="00CB5F99" w:rsidRDefault="00097A44" w:rsidP="00097A44">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 xml:space="preserve">FASTQ quality value variants: 5 stands for = </w:t>
      </w:r>
      <w:proofErr w:type="spellStart"/>
      <w:r w:rsidRPr="00B7513B">
        <w:rPr>
          <w:rFonts w:ascii="Times New Roman" w:hAnsi="Times New Roman" w:cs="Times New Roman"/>
          <w:sz w:val="24"/>
          <w:szCs w:val="24"/>
        </w:rPr>
        <w:t>Illumina</w:t>
      </w:r>
      <w:proofErr w:type="spellEnd"/>
      <w:r w:rsidRPr="00B7513B">
        <w:rPr>
          <w:rFonts w:ascii="Times New Roman" w:hAnsi="Times New Roman" w:cs="Times New Roman"/>
          <w:sz w:val="24"/>
          <w:szCs w:val="24"/>
        </w:rPr>
        <w:t xml:space="preserve"> (1.8+) (Phred+33, 33 to 7)</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if not known then please use A [automatic detection]; various options are given below</w:t>
      </w:r>
    </w:p>
    <w:p w:rsidR="00097A44" w:rsidRPr="00CB5F99" w:rsidRDefault="00097A44" w:rsidP="00097A4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FASTQ variants:</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Sanger (Phred+33, 33 to 73)</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w:t>
      </w:r>
      <w:proofErr w:type="spellStart"/>
      <w:r w:rsidRPr="00CB5F99">
        <w:rPr>
          <w:rFonts w:ascii="Times New Roman" w:hAnsi="Times New Roman" w:cs="Times New Roman"/>
          <w:sz w:val="24"/>
          <w:szCs w:val="24"/>
        </w:rPr>
        <w:t>Solexa</w:t>
      </w:r>
      <w:proofErr w:type="spellEnd"/>
      <w:r w:rsidRPr="00CB5F99">
        <w:rPr>
          <w:rFonts w:ascii="Times New Roman" w:hAnsi="Times New Roman" w:cs="Times New Roman"/>
          <w:sz w:val="24"/>
          <w:szCs w:val="24"/>
        </w:rPr>
        <w:t xml:space="preserve"> (Phred+64, 59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(1.3+) (Phred+64, 64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(1.5+) (Phred+64, 66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(1.8+) (Phred+33, 33 to 74)</w:t>
      </w:r>
    </w:p>
    <w:p w:rsidR="00097A44" w:rsidRDefault="00097A44" w:rsidP="00097A44">
      <w:pPr>
        <w:pStyle w:val="NoSpacing"/>
        <w:ind w:left="720"/>
        <w:rPr>
          <w:rFonts w:ascii="Times New Roman" w:hAnsi="Times New Roman" w:cs="Times New Roman"/>
          <w:sz w:val="24"/>
          <w:szCs w:val="24"/>
        </w:rPr>
      </w:pPr>
      <w:r w:rsidRPr="0047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5F99">
        <w:rPr>
          <w:rFonts w:ascii="Times New Roman" w:hAnsi="Times New Roman" w:cs="Times New Roman"/>
          <w:sz w:val="24"/>
          <w:szCs w:val="24"/>
        </w:rPr>
        <w:t>A = Automatic detection of FASTQ variant</w:t>
      </w:r>
    </w:p>
    <w:p w:rsidR="00097A44" w:rsidRPr="00CB5F99" w:rsidRDefault="00097A44" w:rsidP="00097A44">
      <w:pPr>
        <w:pStyle w:val="NoSpacing"/>
        <w:ind w:left="720"/>
        <w:rPr>
          <w:rFonts w:ascii="Times New Roman" w:hAnsi="Times New Roman" w:cs="Times New Roman"/>
          <w:sz w:val="24"/>
          <w:szCs w:val="24"/>
        </w:rPr>
      </w:pPr>
    </w:p>
    <w:p w:rsidR="00097A44" w:rsidRPr="00CB5F99" w:rsidRDefault="00097A44" w:rsidP="00097A44">
      <w:pPr>
        <w:pStyle w:val="NoSpacing"/>
        <w:numPr>
          <w:ilvl w:val="0"/>
          <w:numId w:val="3"/>
        </w:numPr>
        <w:rPr>
          <w:rFonts w:ascii="Times New Roman" w:hAnsi="Times New Roman" w:cs="Times New Roman"/>
          <w:sz w:val="24"/>
          <w:szCs w:val="24"/>
        </w:rPr>
      </w:pPr>
      <w:r w:rsidRPr="00CB5F99">
        <w:rPr>
          <w:rFonts w:ascii="Times New Roman" w:hAnsi="Times New Roman" w:cs="Times New Roman"/>
          <w:sz w:val="24"/>
          <w:szCs w:val="24"/>
        </w:rPr>
        <w:t>-s: -</w:t>
      </w:r>
      <w:proofErr w:type="spellStart"/>
      <w:r w:rsidRPr="00CB5F99">
        <w:rPr>
          <w:rFonts w:ascii="Times New Roman" w:hAnsi="Times New Roman" w:cs="Times New Roman"/>
          <w:sz w:val="24"/>
          <w:szCs w:val="24"/>
        </w:rPr>
        <w:t>cutOffQualScore</w:t>
      </w:r>
      <w:proofErr w:type="spellEnd"/>
      <w:r w:rsidRPr="00CB5F99">
        <w:rPr>
          <w:rFonts w:ascii="Times New Roman" w:hAnsi="Times New Roman" w:cs="Times New Roman"/>
          <w:sz w:val="24"/>
          <w:szCs w:val="24"/>
        </w:rPr>
        <w:t xml:space="preserve"> (The cut-off value for PHRED quality score for high-quality filtering) </w:t>
      </w:r>
    </w:p>
    <w:p w:rsidR="00097A44" w:rsidRPr="00B7513B" w:rsidRDefault="00097A44" w:rsidP="00097A44">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rsidR="00097A44" w:rsidRDefault="00097A44" w:rsidP="00097A44">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r>
        <w:rPr>
          <w:rFonts w:ascii="Times New Roman" w:hAnsi="Times New Roman" w:cs="Times New Roman"/>
          <w:sz w:val="24"/>
          <w:szCs w:val="24"/>
        </w:rPr>
        <w:t xml:space="preserve">; </w:t>
      </w:r>
      <w:r w:rsidRPr="00E50069">
        <w:rPr>
          <w:rFonts w:ascii="Times New Roman" w:hAnsi="Times New Roman" w:cs="Times New Roman"/>
          <w:b/>
          <w:i/>
          <w:sz w:val="24"/>
          <w:szCs w:val="24"/>
        </w:rPr>
        <w:t xml:space="preserve">provide name </w:t>
      </w:r>
      <w:r>
        <w:rPr>
          <w:rFonts w:ascii="Times New Roman" w:hAnsi="Times New Roman" w:cs="Times New Roman"/>
          <w:sz w:val="24"/>
          <w:szCs w:val="24"/>
        </w:rPr>
        <w:t>(filter here)</w:t>
      </w:r>
    </w:p>
    <w:p w:rsidR="00097A44" w:rsidRDefault="00097A44" w:rsidP="00097A44">
      <w:pPr>
        <w:pStyle w:val="ListParagraph"/>
        <w:rPr>
          <w:rFonts w:ascii="Times New Roman" w:hAnsi="Times New Roman" w:cs="Times New Roman"/>
          <w:sz w:val="24"/>
          <w:szCs w:val="24"/>
        </w:rPr>
      </w:pPr>
    </w:p>
    <w:p w:rsidR="00097A44" w:rsidRPr="008F73BF" w:rsidRDefault="00097A44" w:rsidP="00097A44">
      <w:pPr>
        <w:rPr>
          <w:rFonts w:ascii="Courier New" w:hAnsi="Courier New" w:cs="Courier New"/>
          <w:b/>
          <w:bCs/>
          <w:color w:val="FF0000"/>
          <w:sz w:val="16"/>
          <w:szCs w:val="16"/>
        </w:rPr>
      </w:pPr>
      <w:r w:rsidRPr="008F73BF">
        <w:rPr>
          <w:rFonts w:ascii="Times New Roman" w:hAnsi="Times New Roman" w:cs="Times New Roman"/>
          <w:color w:val="FF0000"/>
          <w:sz w:val="24"/>
          <w:szCs w:val="24"/>
        </w:rPr>
        <w:t xml:space="preserve">Note: </w:t>
      </w:r>
      <w:r w:rsidRPr="00CB5F99">
        <w:rPr>
          <w:rFonts w:ascii="Times New Roman" w:hAnsi="Times New Roman" w:cs="Times New Roman"/>
          <w:color w:val="FF0000"/>
          <w:sz w:val="24"/>
          <w:szCs w:val="24"/>
        </w:rPr>
        <w:t xml:space="preserve">Check here:   Inside *_stat file </w:t>
      </w:r>
      <w:r w:rsidRPr="008F73BF">
        <w:rPr>
          <w:rFonts w:ascii="Times New Roman" w:hAnsi="Times New Roman" w:cs="Times New Roman"/>
          <w:color w:val="FF0000"/>
          <w:sz w:val="24"/>
          <w:szCs w:val="24"/>
        </w:rPr>
        <w:t xml:space="preserve">that </w:t>
      </w:r>
      <w:r w:rsidRPr="008F73BF">
        <w:rPr>
          <w:rFonts w:ascii="Times New Roman" w:hAnsi="Times New Roman" w:cs="Times New Roman"/>
          <w:i/>
          <w:iCs/>
          <w:color w:val="FF0000"/>
          <w:sz w:val="24"/>
          <w:szCs w:val="24"/>
        </w:rPr>
        <w:t>Percentage of HQ filtered reads</w:t>
      </w:r>
      <w:r w:rsidRPr="008F73BF">
        <w:rPr>
          <w:rFonts w:ascii="Times New Roman" w:hAnsi="Times New Roman" w:cs="Times New Roman"/>
          <w:color w:val="FF0000"/>
          <w:sz w:val="24"/>
          <w:szCs w:val="24"/>
        </w:rPr>
        <w:t xml:space="preserve">” should be greater than 50 percent; if not </w:t>
      </w:r>
      <w:r>
        <w:rPr>
          <w:rFonts w:ascii="Times New Roman" w:hAnsi="Times New Roman" w:cs="Times New Roman"/>
          <w:color w:val="FF0000"/>
          <w:sz w:val="24"/>
          <w:szCs w:val="24"/>
        </w:rPr>
        <w:t xml:space="preserve">then </w:t>
      </w:r>
      <w:r w:rsidRPr="008F73BF">
        <w:rPr>
          <w:rFonts w:ascii="Times New Roman" w:hAnsi="Times New Roman" w:cs="Times New Roman"/>
          <w:color w:val="FF0000"/>
          <w:sz w:val="24"/>
          <w:szCs w:val="24"/>
        </w:rPr>
        <w:t xml:space="preserve">exit with </w:t>
      </w:r>
      <w:r>
        <w:rPr>
          <w:rFonts w:ascii="Times New Roman" w:hAnsi="Times New Roman" w:cs="Times New Roman"/>
          <w:color w:val="FF0000"/>
          <w:sz w:val="24"/>
          <w:szCs w:val="24"/>
        </w:rPr>
        <w:t xml:space="preserve">a </w:t>
      </w:r>
      <w:r w:rsidRPr="008F73BF">
        <w:rPr>
          <w:rFonts w:ascii="Times New Roman" w:hAnsi="Times New Roman" w:cs="Times New Roman"/>
          <w:color w:val="FF0000"/>
          <w:sz w:val="24"/>
          <w:szCs w:val="24"/>
        </w:rPr>
        <w:t>message that “greater than 50% of reads filtered out (data is of bad quality)</w:t>
      </w:r>
      <w:r w:rsidRPr="008F73BF">
        <w:rPr>
          <w:rFonts w:ascii="Courier New" w:hAnsi="Courier New" w:cs="Courier New"/>
          <w:b/>
          <w:bCs/>
          <w:color w:val="FF0000"/>
          <w:sz w:val="16"/>
          <w:szCs w:val="16"/>
        </w:rPr>
        <w:t xml:space="preserve">   </w:t>
      </w:r>
    </w:p>
    <w:p w:rsidR="00097A44" w:rsidRPr="00CB5F99" w:rsidRDefault="00097A44" w:rsidP="00097A44">
      <w:pPr>
        <w:rPr>
          <w:rFonts w:ascii="Times New Roman" w:hAnsi="Times New Roman" w:cs="Times New Roman"/>
          <w:b/>
          <w:color w:val="FF0000"/>
          <w:sz w:val="24"/>
          <w:szCs w:val="24"/>
        </w:rPr>
      </w:pPr>
      <w:r w:rsidRPr="00CB5F99">
        <w:rPr>
          <w:rFonts w:ascii="Times New Roman" w:hAnsi="Times New Roman" w:cs="Times New Roman"/>
          <w:b/>
          <w:bCs/>
          <w:color w:val="FF0000"/>
          <w:sz w:val="24"/>
          <w:szCs w:val="24"/>
        </w:rPr>
        <w:t xml:space="preserve">Snippet of *_stat file:  </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Library type                   Paired-end</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Input files                    data_</w:t>
      </w:r>
      <w:proofErr w:type="gramStart"/>
      <w:r w:rsidRPr="00CB5F99">
        <w:rPr>
          <w:rFonts w:ascii="Courier New" w:hAnsi="Courier New" w:cs="Courier New"/>
          <w:sz w:val="16"/>
          <w:szCs w:val="16"/>
        </w:rPr>
        <w:t>1.fastq  data</w:t>
      </w:r>
      <w:proofErr w:type="gramEnd"/>
      <w:r w:rsidRPr="00CB5F99">
        <w:rPr>
          <w:rFonts w:ascii="Courier New" w:hAnsi="Courier New" w:cs="Courier New"/>
          <w:sz w:val="16"/>
          <w:szCs w:val="16"/>
        </w:rPr>
        <w:t>_2.fastq</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Primer/Adaptor library         Paired End DNA Library</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Cut-off read length for HQ     70%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Cut-off quality score          30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Only statistics                </w:t>
      </w:r>
      <w:proofErr w:type="gramStart"/>
      <w:r w:rsidRPr="00CB5F99">
        <w:rPr>
          <w:rFonts w:ascii="Courier New" w:hAnsi="Courier New" w:cs="Courier New"/>
          <w:sz w:val="16"/>
          <w:szCs w:val="16"/>
        </w:rPr>
        <w:t>Off</w:t>
      </w:r>
      <w:proofErr w:type="gramEnd"/>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Number of CPUs                 12</w:t>
      </w: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lastRenderedPageBreak/>
        <w:t>QC statistics</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reads                           33912757             33912757</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reads                             91.15%               91.15%</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in HQ reads                  2577369532           2577369532</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in HQ reads               2518231490           2518391414</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in HQ reads                 97.71%               97.71%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Number of Primer/Adaptor contaminated HQ reads     3023                 22</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filtered reads                  33909713             33909713</w:t>
      </w:r>
    </w:p>
    <w:p w:rsidR="00097A44" w:rsidRPr="00CB5F99" w:rsidRDefault="00097A44" w:rsidP="00097A44">
      <w:pPr>
        <w:pStyle w:val="ListParagraph"/>
        <w:rPr>
          <w:rFonts w:ascii="Courier New" w:hAnsi="Courier New" w:cs="Courier New"/>
          <w:b/>
          <w:sz w:val="16"/>
          <w:szCs w:val="16"/>
        </w:rPr>
      </w:pPr>
      <w:r w:rsidRPr="00CB5F99">
        <w:rPr>
          <w:rFonts w:ascii="Courier New" w:hAnsi="Courier New" w:cs="Courier New"/>
          <w:b/>
          <w:sz w:val="16"/>
          <w:szCs w:val="16"/>
        </w:rPr>
        <w:t xml:space="preserve">  </w:t>
      </w:r>
      <w:r w:rsidRPr="00CB5F99">
        <w:rPr>
          <w:rFonts w:ascii="Courier New" w:hAnsi="Courier New" w:cs="Courier New"/>
          <w:b/>
          <w:color w:val="7030A0"/>
          <w:sz w:val="16"/>
          <w:szCs w:val="16"/>
        </w:rPr>
        <w:t>Percentage of HQ filtered reads                    91.14%               91.14%</w:t>
      </w: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Detailed QC statistics</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          data_1.fastq_</w:t>
      </w:r>
      <w:proofErr w:type="gramStart"/>
      <w:r w:rsidRPr="00CB5F99">
        <w:rPr>
          <w:rFonts w:ascii="Courier New" w:hAnsi="Courier New" w:cs="Courier New"/>
          <w:sz w:val="16"/>
          <w:szCs w:val="16"/>
        </w:rPr>
        <w:t>filtered  data</w:t>
      </w:r>
      <w:proofErr w:type="gramEnd"/>
      <w:r w:rsidRPr="00CB5F99">
        <w:rPr>
          <w:rFonts w:ascii="Courier New" w:hAnsi="Courier New" w:cs="Courier New"/>
          <w:sz w:val="16"/>
          <w:szCs w:val="16"/>
        </w:rPr>
        <w:t>_2.fastq_filtered</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Minimum read length                            76                    76                    76                    76</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Maximum read length                            76                    76                    76                    76</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Average read length                            76.00                 76.00                 76.00                 76.00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              33909713              33909713</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with non-ATGC bases      870598                309108                713977                247870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reads with non-ATGC bases        2.34%                 0.83%                 2.11%                 0.73%</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            2577138188            2577138188</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2669093673            2665709183            2518010286            2518167765</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94.39%                94.27%                97.71%                97.71%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non-ATGC bases                 901356                694930                715483                321321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non-ATGC bases                   0.03%                 0.02%                 0.03%                 0.01%</w:t>
      </w:r>
    </w:p>
    <w:p w:rsidR="00097A44" w:rsidRDefault="00097A44" w:rsidP="00097A44">
      <w:pPr>
        <w:rPr>
          <w:rFonts w:ascii="Times New Roman" w:hAnsi="Times New Roman" w:cs="Times New Roman"/>
          <w:b/>
          <w:sz w:val="24"/>
          <w:szCs w:val="24"/>
        </w:rPr>
      </w:pPr>
    </w:p>
    <w:p w:rsidR="002D55C0" w:rsidRDefault="002D55C0" w:rsidP="00097A44">
      <w:pPr>
        <w:rPr>
          <w:rFonts w:ascii="Times New Roman" w:hAnsi="Times New Roman" w:cs="Times New Roman"/>
          <w:b/>
          <w:sz w:val="24"/>
          <w:szCs w:val="24"/>
        </w:rPr>
      </w:pPr>
    </w:p>
    <w:p w:rsidR="00097A44" w:rsidRPr="006D2814" w:rsidRDefault="00097A44" w:rsidP="00097A44">
      <w:pPr>
        <w:rPr>
          <w:rFonts w:ascii="Times New Roman" w:hAnsi="Times New Roman" w:cs="Times New Roman"/>
          <w:b/>
          <w:sz w:val="24"/>
          <w:szCs w:val="24"/>
        </w:rPr>
      </w:pPr>
      <w:r>
        <w:rPr>
          <w:rFonts w:ascii="Times New Roman" w:hAnsi="Times New Roman" w:cs="Times New Roman"/>
          <w:b/>
          <w:sz w:val="24"/>
          <w:szCs w:val="24"/>
        </w:rPr>
        <w:t>1.2</w:t>
      </w:r>
      <w:r w:rsidRPr="006D2814">
        <w:rPr>
          <w:rFonts w:ascii="Times New Roman" w:hAnsi="Times New Roman" w:cs="Times New Roman"/>
          <w:b/>
          <w:sz w:val="24"/>
          <w:szCs w:val="24"/>
        </w:rPr>
        <w:t xml:space="preserve"> </w:t>
      </w:r>
      <w:r>
        <w:rPr>
          <w:rFonts w:ascii="Times New Roman" w:hAnsi="Times New Roman" w:cs="Times New Roman"/>
          <w:b/>
          <w:sz w:val="24"/>
          <w:szCs w:val="24"/>
        </w:rPr>
        <w:t>Quality based trimming</w:t>
      </w:r>
      <w:r w:rsidRPr="006D2814">
        <w:rPr>
          <w:rFonts w:ascii="Times New Roman" w:hAnsi="Times New Roman" w:cs="Times New Roman"/>
          <w:b/>
          <w:sz w:val="24"/>
          <w:szCs w:val="24"/>
        </w:rPr>
        <w:t xml:space="preserve"> </w:t>
      </w:r>
      <w:r>
        <w:rPr>
          <w:rFonts w:ascii="Times New Roman" w:hAnsi="Times New Roman" w:cs="Times New Roman"/>
          <w:b/>
          <w:sz w:val="24"/>
          <w:szCs w:val="24"/>
        </w:rPr>
        <w:t>of filtered files</w:t>
      </w:r>
    </w:p>
    <w:p w:rsidR="00097A44" w:rsidRDefault="00097A44" w:rsidP="00097A44">
      <w:pPr>
        <w:rPr>
          <w:rFonts w:ascii="Courier New" w:hAnsi="Courier New" w:cs="Courier New"/>
          <w:sz w:val="20"/>
          <w:szCs w:val="20"/>
        </w:rPr>
      </w:pPr>
      <w:r>
        <w:rPr>
          <w:rFonts w:ascii="Times New Roman" w:hAnsi="Times New Roman" w:cs="Times New Roman"/>
          <w:b/>
          <w:sz w:val="24"/>
          <w:szCs w:val="24"/>
        </w:rPr>
        <w:t>Usage:</w:t>
      </w:r>
    </w:p>
    <w:p w:rsidR="00097A44" w:rsidRDefault="00097A44" w:rsidP="00097A44">
      <w:pPr>
        <w:rPr>
          <w:rFonts w:ascii="Courier New" w:hAnsi="Courier New" w:cs="Courier New"/>
          <w:sz w:val="20"/>
          <w:szCs w:val="20"/>
        </w:rPr>
      </w:pPr>
      <w:r w:rsidRPr="002E5EB1">
        <w:rPr>
          <w:rFonts w:ascii="Courier New" w:hAnsi="Courier New" w:cs="Courier New"/>
          <w:sz w:val="20"/>
          <w:szCs w:val="20"/>
        </w:rPr>
        <w:t>TrimmingReads.pl –</w:t>
      </w:r>
      <w:proofErr w:type="spellStart"/>
      <w:r w:rsidRPr="002E5EB1">
        <w:rPr>
          <w:rFonts w:ascii="Courier New" w:hAnsi="Courier New" w:cs="Courier New"/>
          <w:sz w:val="20"/>
          <w:szCs w:val="20"/>
        </w:rPr>
        <w:t>i</w:t>
      </w:r>
      <w:proofErr w:type="spellEnd"/>
      <w:r w:rsidRPr="002E5EB1">
        <w:rPr>
          <w:rFonts w:ascii="Courier New" w:hAnsi="Courier New" w:cs="Courier New"/>
          <w:sz w:val="20"/>
          <w:szCs w:val="20"/>
        </w:rPr>
        <w:t xml:space="preserve"> </w:t>
      </w:r>
      <w:r>
        <w:rPr>
          <w:rFonts w:ascii="Courier New" w:hAnsi="Courier New" w:cs="Courier New"/>
          <w:sz w:val="20"/>
          <w:szCs w:val="20"/>
        </w:rPr>
        <w:t>&lt;filter/</w:t>
      </w:r>
      <w:r w:rsidRPr="002E5EB1">
        <w:rPr>
          <w:rFonts w:ascii="Courier New" w:hAnsi="Courier New" w:cs="Courier New"/>
          <w:sz w:val="20"/>
          <w:szCs w:val="20"/>
        </w:rPr>
        <w:t>read1.fastq_filtered</w:t>
      </w:r>
      <w:proofErr w:type="gramStart"/>
      <w:r>
        <w:rPr>
          <w:rFonts w:ascii="Courier New" w:hAnsi="Courier New" w:cs="Courier New"/>
          <w:sz w:val="20"/>
          <w:szCs w:val="20"/>
        </w:rPr>
        <w:t>&gt;</w:t>
      </w:r>
      <w:r w:rsidRPr="002E5EB1">
        <w:rPr>
          <w:rFonts w:ascii="Courier New" w:hAnsi="Courier New" w:cs="Courier New"/>
          <w:sz w:val="20"/>
          <w:szCs w:val="20"/>
        </w:rPr>
        <w:t xml:space="preserve">  -</w:t>
      </w:r>
      <w:proofErr w:type="spellStart"/>
      <w:proofErr w:type="gramEnd"/>
      <w:r w:rsidRPr="002E5EB1">
        <w:rPr>
          <w:rFonts w:ascii="Courier New" w:hAnsi="Courier New" w:cs="Courier New"/>
          <w:sz w:val="20"/>
          <w:szCs w:val="20"/>
        </w:rPr>
        <w:t>irev</w:t>
      </w:r>
      <w:proofErr w:type="spellEnd"/>
      <w:r w:rsidRPr="002E5EB1">
        <w:rPr>
          <w:rFonts w:ascii="Courier New" w:hAnsi="Courier New" w:cs="Courier New"/>
          <w:sz w:val="20"/>
          <w:szCs w:val="20"/>
        </w:rPr>
        <w:t xml:space="preserve"> </w:t>
      </w:r>
      <w:r>
        <w:rPr>
          <w:rFonts w:ascii="Courier New" w:hAnsi="Courier New" w:cs="Courier New"/>
          <w:sz w:val="20"/>
          <w:szCs w:val="20"/>
        </w:rPr>
        <w:t xml:space="preserve">&lt;filter/read2.fastq_filtered&gt;  –q 30   </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Input:</w:t>
      </w:r>
    </w:p>
    <w:p w:rsidR="00097A44" w:rsidRPr="00B3628A" w:rsidRDefault="00097A44" w:rsidP="00097A44">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Pr="00D01B9C">
        <w:rPr>
          <w:rFonts w:ascii="Times New Roman" w:hAnsi="Times New Roman" w:cs="Times New Roman"/>
          <w:sz w:val="24"/>
          <w:szCs w:val="24"/>
        </w:rPr>
        <w:t>file</w:t>
      </w:r>
      <w:r w:rsidRPr="00B3628A">
        <w:rPr>
          <w:rFonts w:ascii="Times New Roman" w:hAnsi="Times New Roman" w:cs="Times New Roman"/>
          <w:sz w:val="24"/>
          <w:szCs w:val="24"/>
        </w:rPr>
        <w:t xml:space="preserve"> with paired end intact after filtering [required]</w:t>
      </w:r>
    </w:p>
    <w:p w:rsidR="00097A44" w:rsidRDefault="00097A44" w:rsidP="00097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Pr="00B3628A">
        <w:rPr>
          <w:rFonts w:ascii="Times New Roman" w:hAnsi="Times New Roman" w:cs="Times New Roman"/>
          <w:sz w:val="24"/>
          <w:szCs w:val="24"/>
        </w:rPr>
        <w:t xml:space="preserve">with paired end intact after filtering </w:t>
      </w:r>
      <w:r>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rsidR="00097A44" w:rsidRDefault="00097A44" w:rsidP="00097A44">
      <w:pPr>
        <w:rPr>
          <w:rFonts w:ascii="Times New Roman" w:hAnsi="Times New Roman" w:cs="Times New Roman"/>
          <w:sz w:val="24"/>
          <w:szCs w:val="24"/>
        </w:rPr>
      </w:pPr>
    </w:p>
    <w:p w:rsidR="00097A44" w:rsidRDefault="00097A44" w:rsidP="00097A44">
      <w:pPr>
        <w:tabs>
          <w:tab w:val="left" w:pos="1029"/>
        </w:tabs>
        <w:rPr>
          <w:rFonts w:ascii="Times New Roman" w:hAnsi="Times New Roman" w:cs="Times New Roman"/>
          <w:b/>
          <w:sz w:val="24"/>
          <w:szCs w:val="24"/>
        </w:rPr>
      </w:pPr>
      <w:r>
        <w:rPr>
          <w:rFonts w:ascii="Times New Roman" w:hAnsi="Times New Roman" w:cs="Times New Roman"/>
          <w:b/>
          <w:sz w:val="24"/>
          <w:szCs w:val="24"/>
        </w:rPr>
        <w:lastRenderedPageBreak/>
        <w:t>Output:</w:t>
      </w:r>
    </w:p>
    <w:p w:rsidR="00097A44" w:rsidRPr="00B209B3" w:rsidRDefault="00097A44" w:rsidP="00097A44">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Pr>
          <w:rFonts w:ascii="Times New Roman" w:hAnsi="Times New Roman" w:cs="Times New Roman"/>
          <w:sz w:val="24"/>
          <w:szCs w:val="24"/>
        </w:rPr>
        <w:t xml:space="preserve">(here) </w:t>
      </w:r>
    </w:p>
    <w:p w:rsidR="00097A44" w:rsidRPr="00B209B3" w:rsidRDefault="00097A44" w:rsidP="00097A44">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Pr>
          <w:rFonts w:ascii="Times New Roman" w:hAnsi="Times New Roman" w:cs="Times New Roman"/>
          <w:sz w:val="24"/>
          <w:szCs w:val="24"/>
        </w:rPr>
        <w:t xml:space="preserve">  (here) </w:t>
      </w: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rsidR="00097A44" w:rsidRPr="00B7513B"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w:t>
      </w:r>
      <w:proofErr w:type="spellEnd"/>
      <w:r w:rsidRPr="00B7513B">
        <w:rPr>
          <w:rFonts w:ascii="Times New Roman" w:hAnsi="Times New Roman" w:cs="Times New Roman"/>
          <w:sz w:val="24"/>
          <w:szCs w:val="24"/>
        </w:rPr>
        <w:t xml:space="preserve"> &lt;Forward read/sequence file&gt;</w:t>
      </w:r>
    </w:p>
    <w:p w:rsidR="00097A44" w:rsidRPr="00B7513B"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irev</w:t>
      </w:r>
      <w:proofErr w:type="spellEnd"/>
      <w:r w:rsidRPr="00B7513B">
        <w:rPr>
          <w:rFonts w:ascii="Times New Roman" w:hAnsi="Times New Roman" w:cs="Times New Roman"/>
          <w:sz w:val="24"/>
          <w:szCs w:val="24"/>
        </w:rPr>
        <w:t xml:space="preserve"> &lt;Reverse read/sequence file of paired-end data&gt;</w:t>
      </w:r>
    </w:p>
    <w:p w:rsidR="00097A44" w:rsidRPr="00175DFA"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w:t>
      </w:r>
      <w:proofErr w:type="spellStart"/>
      <w:r w:rsidRPr="00B7513B">
        <w:rPr>
          <w:rFonts w:ascii="Times New Roman" w:hAnsi="Times New Roman" w:cs="Times New Roman"/>
          <w:sz w:val="24"/>
          <w:szCs w:val="24"/>
        </w:rPr>
        <w:t>qualCutOff</w:t>
      </w:r>
      <w:proofErr w:type="spellEnd"/>
      <w:r w:rsidRPr="00B7513B">
        <w:rPr>
          <w:rFonts w:ascii="Times New Roman" w:hAnsi="Times New Roman" w:cs="Times New Roman"/>
          <w:sz w:val="24"/>
          <w:szCs w:val="24"/>
        </w:rPr>
        <w:t xml:space="preserve"> &lt;Integer&gt; (Only for FASTQ files)</w:t>
      </w:r>
      <w:r>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rsidR="00097A44" w:rsidRDefault="00097A44" w:rsidP="00097A44">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rsidR="00097A44" w:rsidRPr="00781A7B" w:rsidRDefault="00097A44" w:rsidP="00097A44">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Pr>
          <w:rFonts w:ascii="Times New Roman" w:hAnsi="Times New Roman" w:cs="Times New Roman"/>
          <w:sz w:val="24"/>
          <w:szCs w:val="24"/>
        </w:rPr>
        <w:t>(</w:t>
      </w:r>
      <w:r w:rsidRPr="00781A7B">
        <w:rPr>
          <w:rFonts w:ascii="Times New Roman" w:hAnsi="Times New Roman" w:cs="Times New Roman"/>
          <w:sz w:val="24"/>
          <w:szCs w:val="24"/>
        </w:rPr>
        <w:t>201</w:t>
      </w:r>
      <w:r>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Pr>
          <w:rFonts w:ascii="Times New Roman" w:hAnsi="Times New Roman" w:cs="Times New Roman"/>
          <w:sz w:val="24"/>
          <w:szCs w:val="24"/>
        </w:rPr>
        <w:t xml:space="preserve">. </w:t>
      </w:r>
      <w:proofErr w:type="spellStart"/>
      <w:r w:rsidRPr="007D4D1B">
        <w:rPr>
          <w:rFonts w:ascii="Times New Roman" w:hAnsi="Times New Roman" w:cs="Times New Roman"/>
          <w:i/>
          <w:sz w:val="24"/>
          <w:szCs w:val="24"/>
        </w:rPr>
        <w:t>PloS</w:t>
      </w:r>
      <w:proofErr w:type="spellEnd"/>
      <w:r>
        <w:rPr>
          <w:rFonts w:ascii="Times New Roman" w:hAnsi="Times New Roman" w:cs="Times New Roman"/>
          <w:i/>
          <w:sz w:val="24"/>
          <w:szCs w:val="24"/>
        </w:rPr>
        <w:t xml:space="preserve"> </w:t>
      </w:r>
      <w:r w:rsidRPr="007D4D1B">
        <w:rPr>
          <w:rFonts w:ascii="Times New Roman" w:hAnsi="Times New Roman" w:cs="Times New Roman"/>
          <w:i/>
          <w:sz w:val="24"/>
          <w:szCs w:val="24"/>
        </w:rPr>
        <w:t>ONE</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r>
        <w:rPr>
          <w:rFonts w:ascii="Times New Roman" w:hAnsi="Times New Roman" w:cs="Times New Roman"/>
          <w:b/>
          <w:sz w:val="24"/>
          <w:szCs w:val="24"/>
        </w:rPr>
        <w:lastRenderedPageBreak/>
        <w:t>S</w:t>
      </w:r>
      <w:r w:rsidRPr="008B7494">
        <w:rPr>
          <w:rFonts w:ascii="Times New Roman" w:hAnsi="Times New Roman" w:cs="Times New Roman"/>
          <w:b/>
          <w:sz w:val="24"/>
          <w:szCs w:val="24"/>
        </w:rPr>
        <w:t>tep2: Alignment</w:t>
      </w:r>
    </w:p>
    <w:p w:rsidR="00097A44" w:rsidRDefault="00097A44" w:rsidP="00097A44">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rsidR="00097A44" w:rsidRPr="00487039" w:rsidRDefault="00097A44" w:rsidP="00097A44">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samtools</w:t>
      </w:r>
      <w:proofErr w:type="spellEnd"/>
      <w:r w:rsidRPr="00487039">
        <w:rPr>
          <w:rFonts w:ascii="Times New Roman" w:hAnsi="Times New Roman" w:cs="Times New Roman"/>
          <w:sz w:val="24"/>
          <w:szCs w:val="24"/>
        </w:rPr>
        <w:t>/0.1.18</w:t>
      </w:r>
    </w:p>
    <w:p w:rsidR="00097A44" w:rsidRDefault="00097A44" w:rsidP="00097A44">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bwa</w:t>
      </w:r>
      <w:proofErr w:type="spellEnd"/>
      <w:r w:rsidRPr="00487039">
        <w:rPr>
          <w:rFonts w:ascii="Times New Roman" w:hAnsi="Times New Roman" w:cs="Times New Roman"/>
          <w:sz w:val="24"/>
          <w:szCs w:val="24"/>
        </w:rPr>
        <w:t>/0.5.10</w:t>
      </w:r>
    </w:p>
    <w:p w:rsidR="00097A44" w:rsidRDefault="00097A44" w:rsidP="00097A44">
      <w:pPr>
        <w:pStyle w:val="NoSpacing"/>
        <w:ind w:left="720"/>
        <w:rPr>
          <w:rFonts w:ascii="Times New Roman" w:hAnsi="Times New Roman" w:cs="Times New Roman"/>
          <w:sz w:val="24"/>
          <w:szCs w:val="24"/>
        </w:rPr>
      </w:pPr>
    </w:p>
    <w:p w:rsidR="00097A44" w:rsidRDefault="00097A44" w:rsidP="00097A44">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w:t>
      </w:r>
      <w:proofErr w:type="spellStart"/>
      <w:r w:rsidRPr="00D97035">
        <w:rPr>
          <w:rFonts w:ascii="Times New Roman" w:hAnsi="Times New Roman" w:cs="Times New Roman"/>
          <w:b/>
          <w:sz w:val="24"/>
          <w:szCs w:val="24"/>
        </w:rPr>
        <w:t>aln</w:t>
      </w:r>
      <w:proofErr w:type="spellEnd"/>
      <w:r w:rsidRPr="00D97035">
        <w:rPr>
          <w:rFonts w:ascii="Times New Roman" w:hAnsi="Times New Roman" w:cs="Times New Roman"/>
          <w:b/>
          <w:sz w:val="24"/>
          <w:szCs w:val="24"/>
        </w:rPr>
        <w:t>” step</w:t>
      </w:r>
    </w:p>
    <w:p w:rsidR="00097A44" w:rsidRPr="00D97035" w:rsidRDefault="00097A44" w:rsidP="00097A44">
      <w:pPr>
        <w:pStyle w:val="NoSpacing"/>
        <w:rPr>
          <w:rFonts w:ascii="Times New Roman" w:hAnsi="Times New Roman" w:cs="Times New Roman"/>
          <w:b/>
          <w:sz w:val="24"/>
          <w:szCs w:val="24"/>
        </w:rPr>
      </w:pPr>
    </w:p>
    <w:p w:rsidR="00097A44" w:rsidRPr="008B749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Pr="000E2EB6">
        <w:rPr>
          <w:rFonts w:ascii="Courier New" w:hAnsi="Courier New" w:cs="Courier New"/>
          <w:sz w:val="20"/>
          <w:szCs w:val="20"/>
        </w:rPr>
        <w:tab/>
        <w:t xml:space="preserve">-t 12 </w:t>
      </w:r>
      <w:r>
        <w:rPr>
          <w:rFonts w:ascii="Courier New" w:hAnsi="Courier New" w:cs="Courier New"/>
          <w:sz w:val="20"/>
          <w:szCs w:val="20"/>
        </w:rPr>
        <w:t>/</w:t>
      </w:r>
      <w:proofErr w:type="spellStart"/>
      <w:r>
        <w:rPr>
          <w:rFonts w:ascii="Courier New" w:hAnsi="Courier New" w:cs="Courier New"/>
          <w:sz w:val="20"/>
          <w:szCs w:val="20"/>
        </w:rPr>
        <w:t>pathTo</w:t>
      </w:r>
      <w:proofErr w:type="spellEnd"/>
      <w:r>
        <w:rPr>
          <w:rFonts w:ascii="Courier New" w:hAnsi="Courier New" w:cs="Courier New"/>
          <w:sz w:val="20"/>
          <w:szCs w:val="20"/>
        </w:rPr>
        <w:t>/</w:t>
      </w:r>
      <w:r w:rsidRPr="000E2EB6">
        <w:rPr>
          <w:rFonts w:ascii="Courier New" w:hAnsi="Courier New" w:cs="Courier New"/>
          <w:sz w:val="20"/>
          <w:szCs w:val="20"/>
        </w:rPr>
        <w:t xml:space="preserve">hg19.fasta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 &gt; aln</w:t>
      </w:r>
      <w:r w:rsidRPr="000E2EB6">
        <w:rPr>
          <w:rFonts w:ascii="Courier New" w:hAnsi="Courier New" w:cs="Courier New"/>
          <w:sz w:val="20"/>
          <w:szCs w:val="20"/>
        </w:rPr>
        <w:t>1.sai</w:t>
      </w:r>
    </w:p>
    <w:p w:rsidR="00097A44" w:rsidRPr="000E2EB6" w:rsidRDefault="00097A44" w:rsidP="00097A44">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Pr="000E2EB6">
        <w:rPr>
          <w:rFonts w:ascii="Courier New" w:hAnsi="Courier New" w:cs="Courier New"/>
          <w:sz w:val="20"/>
          <w:szCs w:val="20"/>
        </w:rPr>
        <w:tab/>
        <w:t xml:space="preserve">-t 12 </w:t>
      </w:r>
      <w:r>
        <w:rPr>
          <w:rFonts w:ascii="Courier New" w:hAnsi="Courier New" w:cs="Courier New"/>
          <w:sz w:val="20"/>
          <w:szCs w:val="20"/>
        </w:rPr>
        <w:t>/</w:t>
      </w:r>
      <w:proofErr w:type="spellStart"/>
      <w:r>
        <w:rPr>
          <w:rFonts w:ascii="Courier New" w:hAnsi="Courier New" w:cs="Courier New"/>
          <w:sz w:val="20"/>
          <w:szCs w:val="20"/>
        </w:rPr>
        <w:t>pathTo</w:t>
      </w:r>
      <w:proofErr w:type="spellEnd"/>
      <w:r>
        <w:rPr>
          <w:rFonts w:ascii="Courier New" w:hAnsi="Courier New" w:cs="Courier New"/>
          <w:sz w:val="20"/>
          <w:szCs w:val="20"/>
        </w:rPr>
        <w:t>/</w:t>
      </w:r>
      <w:r w:rsidRPr="000E2EB6">
        <w:rPr>
          <w:rFonts w:ascii="Courier New" w:hAnsi="Courier New" w:cs="Courier New"/>
          <w:sz w:val="20"/>
          <w:szCs w:val="20"/>
        </w:rPr>
        <w:t>hg19.fasta</w:t>
      </w:r>
      <w:r>
        <w:rPr>
          <w:rFonts w:ascii="Courier New" w:hAnsi="Courier New" w:cs="Courier New"/>
          <w:sz w:val="20"/>
          <w:szCs w:val="20"/>
        </w:rPr>
        <w:t xml:space="preserve"> &lt;</w:t>
      </w:r>
      <w:r w:rsidRPr="000E2EB6">
        <w:rPr>
          <w:rFonts w:ascii="Courier New" w:hAnsi="Courier New" w:cs="Courier New"/>
          <w:sz w:val="20"/>
          <w:szCs w:val="20"/>
        </w:rPr>
        <w:t>read2.fastq</w:t>
      </w:r>
      <w:r>
        <w:rPr>
          <w:rFonts w:ascii="Courier New" w:hAnsi="Courier New" w:cs="Courier New"/>
          <w:sz w:val="20"/>
          <w:szCs w:val="20"/>
        </w:rPr>
        <w:t>_filtered_trimmed&gt; &gt; aln</w:t>
      </w:r>
      <w:r w:rsidRPr="000E2EB6">
        <w:rPr>
          <w:rFonts w:ascii="Courier New" w:hAnsi="Courier New" w:cs="Courier New"/>
          <w:sz w:val="20"/>
          <w:szCs w:val="20"/>
        </w:rPr>
        <w:t>2.sai</w:t>
      </w:r>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Input:</w:t>
      </w:r>
    </w:p>
    <w:p w:rsidR="00097A44" w:rsidRPr="006931E7" w:rsidRDefault="00097A44" w:rsidP="00097A44">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 [required]</w:t>
      </w:r>
    </w:p>
    <w:p w:rsidR="00097A44" w:rsidRPr="006931E7" w:rsidRDefault="00097A44" w:rsidP="00097A44">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 xml:space="preserve">Read file </w:t>
      </w:r>
      <w:r>
        <w:rPr>
          <w:rFonts w:ascii="Times New Roman" w:hAnsi="Times New Roman" w:cs="Times New Roman"/>
          <w:sz w:val="24"/>
          <w:szCs w:val="24"/>
        </w:rPr>
        <w:t xml:space="preserve">forward; passed QC </w:t>
      </w:r>
      <w:r w:rsidRPr="006931E7">
        <w:rPr>
          <w:rFonts w:ascii="Times New Roman" w:hAnsi="Times New Roman" w:cs="Times New Roman"/>
          <w:sz w:val="24"/>
          <w:szCs w:val="24"/>
        </w:rPr>
        <w:t>[required]</w:t>
      </w:r>
    </w:p>
    <w:p w:rsidR="00097A44" w:rsidRPr="006931E7" w:rsidRDefault="00097A44" w:rsidP="00097A4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 passed QC</w:t>
      </w:r>
      <w:r w:rsidRPr="006931E7">
        <w:rPr>
          <w:rFonts w:ascii="Times New Roman" w:hAnsi="Times New Roman" w:cs="Times New Roman"/>
          <w:sz w:val="24"/>
          <w:szCs w:val="24"/>
        </w:rPr>
        <w:t xml:space="preserve"> [required]</w:t>
      </w:r>
    </w:p>
    <w:p w:rsidR="00097A44" w:rsidRPr="001D35DC" w:rsidRDefault="00097A44" w:rsidP="00097A44">
      <w:pPr>
        <w:rPr>
          <w:rFonts w:ascii="Times New Roman" w:hAnsi="Times New Roman" w:cs="Times New Roman"/>
          <w:color w:val="FF0000"/>
          <w:sz w:val="24"/>
          <w:szCs w:val="24"/>
        </w:rPr>
      </w:pPr>
      <w:r w:rsidRPr="001D35DC">
        <w:rPr>
          <w:rFonts w:ascii="Times New Roman" w:hAnsi="Times New Roman" w:cs="Times New Roman"/>
          <w:color w:val="FF0000"/>
          <w:sz w:val="24"/>
          <w:szCs w:val="24"/>
        </w:rPr>
        <w:t xml:space="preserve">Note: Need to run </w:t>
      </w:r>
      <w:proofErr w:type="spellStart"/>
      <w:r w:rsidRPr="001D35DC">
        <w:rPr>
          <w:rFonts w:ascii="Times New Roman" w:hAnsi="Times New Roman" w:cs="Times New Roman"/>
          <w:color w:val="FF0000"/>
          <w:sz w:val="24"/>
          <w:szCs w:val="24"/>
        </w:rPr>
        <w:t>bwa</w:t>
      </w:r>
      <w:proofErr w:type="spellEnd"/>
      <w:r w:rsidRPr="001D35DC">
        <w:rPr>
          <w:rFonts w:ascii="Times New Roman" w:hAnsi="Times New Roman" w:cs="Times New Roman"/>
          <w:color w:val="FF0000"/>
          <w:sz w:val="24"/>
          <w:szCs w:val="24"/>
        </w:rPr>
        <w:t xml:space="preserve"> “</w:t>
      </w:r>
      <w:proofErr w:type="spellStart"/>
      <w:r w:rsidRPr="001D35DC">
        <w:rPr>
          <w:rFonts w:ascii="Times New Roman" w:hAnsi="Times New Roman" w:cs="Times New Roman"/>
          <w:color w:val="FF0000"/>
          <w:sz w:val="24"/>
          <w:szCs w:val="24"/>
        </w:rPr>
        <w:t>aln</w:t>
      </w:r>
      <w:proofErr w:type="spellEnd"/>
      <w:r w:rsidRPr="001D35DC">
        <w:rPr>
          <w:rFonts w:ascii="Times New Roman" w:hAnsi="Times New Roman" w:cs="Times New Roman"/>
          <w:color w:val="FF0000"/>
          <w:sz w:val="24"/>
          <w:szCs w:val="24"/>
        </w:rPr>
        <w:t>” separately for forward and reverse file</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Default="00097A44" w:rsidP="00097A44">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Pr>
          <w:rFonts w:ascii="Times New Roman" w:hAnsi="Times New Roman" w:cs="Times New Roman"/>
          <w:sz w:val="24"/>
          <w:szCs w:val="24"/>
        </w:rPr>
        <w:t xml:space="preserve">; </w:t>
      </w:r>
      <w:r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Pr>
          <w:rFonts w:ascii="Times New Roman" w:hAnsi="Times New Roman" w:cs="Times New Roman"/>
          <w:sz w:val="24"/>
          <w:szCs w:val="24"/>
        </w:rPr>
        <w:t>(</w:t>
      </w:r>
      <w:r w:rsidRPr="006931E7">
        <w:rPr>
          <w:rFonts w:ascii="Times New Roman" w:hAnsi="Times New Roman" w:cs="Times New Roman"/>
          <w:sz w:val="24"/>
          <w:szCs w:val="24"/>
        </w:rPr>
        <w:t>aln1.sai and aln2.sai here</w:t>
      </w:r>
      <w:r>
        <w:rPr>
          <w:rFonts w:ascii="Times New Roman" w:hAnsi="Times New Roman" w:cs="Times New Roman"/>
          <w:sz w:val="24"/>
          <w:szCs w:val="24"/>
        </w:rPr>
        <w:t>)</w:t>
      </w:r>
    </w:p>
    <w:p w:rsidR="00097A44" w:rsidRPr="00CB5F99" w:rsidRDefault="00097A44" w:rsidP="00097A44">
      <w:pPr>
        <w:ind w:left="360"/>
        <w:rPr>
          <w:rFonts w:ascii="Times New Roman" w:hAnsi="Times New Roman" w:cs="Times New Roman"/>
          <w:sz w:val="24"/>
          <w:szCs w:val="24"/>
        </w:rPr>
      </w:pP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809"/>
        <w:gridCol w:w="7701"/>
      </w:tblGrid>
      <w:tr w:rsidR="00097A44" w:rsidRPr="00A6652A" w:rsidTr="00B0100A">
        <w:trPr>
          <w:tblCellSpacing w:w="15" w:type="dxa"/>
        </w:trPr>
        <w:tc>
          <w:tcPr>
            <w:tcW w:w="495" w:type="pct"/>
            <w:noWrap/>
            <w:hideMark/>
          </w:tcPr>
          <w:p w:rsidR="00097A44" w:rsidRPr="006931E7" w:rsidRDefault="00097A44" w:rsidP="00B0100A">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rsidR="00097A44" w:rsidRPr="006931E7" w:rsidRDefault="00097A44" w:rsidP="00B0100A">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proofErr w:type="spellStart"/>
      <w:r>
        <w:rPr>
          <w:rFonts w:ascii="Times New Roman" w:hAnsi="Times New Roman" w:cs="Times New Roman"/>
          <w:b/>
          <w:sz w:val="24"/>
          <w:szCs w:val="24"/>
        </w:rPr>
        <w:t>sampe</w:t>
      </w:r>
      <w:proofErr w:type="spellEnd"/>
      <w:r w:rsidRPr="00D97035">
        <w:rPr>
          <w:rFonts w:ascii="Times New Roman" w:hAnsi="Times New Roman" w:cs="Times New Roman"/>
          <w:b/>
          <w:sz w:val="24"/>
          <w:szCs w:val="24"/>
        </w:rPr>
        <w:t>” step</w:t>
      </w:r>
    </w:p>
    <w:p w:rsidR="00097A44" w:rsidRDefault="00097A44" w:rsidP="00097A44">
      <w:pPr>
        <w:rPr>
          <w:rFonts w:ascii="Times New Roman" w:hAnsi="Times New Roman" w:cs="Times New Roman"/>
          <w:b/>
          <w:sz w:val="24"/>
          <w:szCs w:val="24"/>
        </w:rPr>
      </w:pPr>
    </w:p>
    <w:p w:rsidR="00097A44" w:rsidRDefault="00097A44" w:rsidP="00097A44">
      <w:pPr>
        <w:rPr>
          <w:rFonts w:ascii="Courier New" w:hAnsi="Courier New" w:cs="Courier New"/>
          <w:sz w:val="20"/>
          <w:szCs w:val="20"/>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sampe</w:t>
      </w:r>
      <w:proofErr w:type="spellEnd"/>
      <w:r w:rsidRPr="000E2EB6">
        <w:rPr>
          <w:rFonts w:ascii="Courier New" w:hAnsi="Courier New" w:cs="Courier New"/>
          <w:sz w:val="20"/>
          <w:szCs w:val="20"/>
        </w:rPr>
        <w:t xml:space="preserve"> –r </w:t>
      </w:r>
      <w:r>
        <w:rPr>
          <w:rFonts w:ascii="Courier New" w:hAnsi="Courier New" w:cs="Courier New"/>
          <w:sz w:val="20"/>
          <w:szCs w:val="20"/>
        </w:rPr>
        <w:t>@RG"\t"ID:&lt;SAMPLE1_RG1&gt;</w:t>
      </w:r>
      <w:r w:rsidRPr="000E2EB6">
        <w:rPr>
          <w:rFonts w:ascii="Courier New" w:hAnsi="Courier New" w:cs="Courier New"/>
          <w:sz w:val="20"/>
          <w:szCs w:val="20"/>
        </w:rPr>
        <w:t>"\t"LB:</w:t>
      </w:r>
      <w:r>
        <w:rPr>
          <w:rFonts w:ascii="Courier New" w:hAnsi="Courier New" w:cs="Courier New"/>
          <w:sz w:val="20"/>
          <w:szCs w:val="20"/>
        </w:rPr>
        <w:t>&lt;</w:t>
      </w:r>
      <w:r w:rsidRPr="000E2EB6">
        <w:rPr>
          <w:rFonts w:ascii="Courier New" w:hAnsi="Courier New" w:cs="Courier New"/>
          <w:sz w:val="20"/>
          <w:szCs w:val="20"/>
        </w:rPr>
        <w:t>SAMPLE1_LIB1</w:t>
      </w:r>
      <w:r>
        <w:rPr>
          <w:rFonts w:ascii="Courier New" w:hAnsi="Courier New" w:cs="Courier New"/>
          <w:sz w:val="20"/>
          <w:szCs w:val="20"/>
        </w:rPr>
        <w:t>&gt;</w:t>
      </w:r>
      <w:r w:rsidRPr="000E2EB6">
        <w:rPr>
          <w:rFonts w:ascii="Courier New" w:hAnsi="Courier New" w:cs="Courier New"/>
          <w:sz w:val="20"/>
          <w:szCs w:val="20"/>
        </w:rPr>
        <w:t>"\t"SM:</w:t>
      </w:r>
      <w:r>
        <w:rPr>
          <w:rFonts w:ascii="Courier New" w:hAnsi="Courier New" w:cs="Courier New"/>
          <w:sz w:val="20"/>
          <w:szCs w:val="20"/>
        </w:rPr>
        <w:t>&lt;</w:t>
      </w:r>
      <w:r w:rsidRPr="000E2EB6">
        <w:rPr>
          <w:rFonts w:ascii="Courier New" w:hAnsi="Courier New" w:cs="Courier New"/>
          <w:sz w:val="20"/>
          <w:szCs w:val="20"/>
        </w:rPr>
        <w:t>SAMPLE1</w:t>
      </w:r>
      <w:r>
        <w:rPr>
          <w:rFonts w:ascii="Courier New" w:hAnsi="Courier New" w:cs="Courier New"/>
          <w:sz w:val="20"/>
          <w:szCs w:val="20"/>
        </w:rPr>
        <w:t>&gt;</w:t>
      </w:r>
      <w:r w:rsidRPr="000E2EB6">
        <w:rPr>
          <w:rFonts w:ascii="Courier New" w:hAnsi="Courier New" w:cs="Courier New"/>
          <w:sz w:val="20"/>
          <w:szCs w:val="20"/>
        </w:rPr>
        <w:t>"\t"PL:</w:t>
      </w:r>
      <w:r>
        <w:rPr>
          <w:rFonts w:ascii="Courier New" w:hAnsi="Courier New" w:cs="Courier New"/>
          <w:sz w:val="20"/>
          <w:szCs w:val="20"/>
        </w:rPr>
        <w:t>&lt;</w:t>
      </w:r>
      <w:r w:rsidRPr="000E2EB6">
        <w:rPr>
          <w:rFonts w:ascii="Courier New" w:hAnsi="Courier New" w:cs="Courier New"/>
          <w:sz w:val="20"/>
          <w:szCs w:val="20"/>
        </w:rPr>
        <w:t>ILLUMINA</w:t>
      </w:r>
      <w:r>
        <w:rPr>
          <w:rFonts w:ascii="Courier New" w:hAnsi="Courier New" w:cs="Courier New"/>
          <w:sz w:val="20"/>
          <w:szCs w:val="20"/>
        </w:rPr>
        <w:t>&gt;/pathTo/reference</w:t>
      </w:r>
      <w:r w:rsidRPr="000E2EB6">
        <w:rPr>
          <w:rFonts w:ascii="Courier New" w:hAnsi="Courier New" w:cs="Courier New"/>
          <w:sz w:val="20"/>
          <w:szCs w:val="20"/>
        </w:rPr>
        <w:t>.fasta</w:t>
      </w:r>
      <w:r w:rsidRPr="000E2EB6">
        <w:rPr>
          <w:rFonts w:ascii="Courier New" w:hAnsi="Courier New" w:cs="Courier New"/>
          <w:sz w:val="20"/>
          <w:szCs w:val="20"/>
        </w:rPr>
        <w:tab/>
        <w:t xml:space="preserve"> </w:t>
      </w:r>
      <w:r w:rsidRPr="000E2EB6">
        <w:rPr>
          <w:rFonts w:ascii="Courier New" w:hAnsi="Courier New" w:cs="Courier New"/>
          <w:sz w:val="20"/>
          <w:szCs w:val="20"/>
        </w:rPr>
        <w:tab/>
      </w:r>
      <w:r>
        <w:rPr>
          <w:rFonts w:ascii="Courier New" w:hAnsi="Courier New" w:cs="Courier New"/>
          <w:sz w:val="20"/>
          <w:szCs w:val="20"/>
        </w:rPr>
        <w:t>&lt;aln</w:t>
      </w:r>
      <w:r w:rsidRPr="000E2EB6">
        <w:rPr>
          <w:rFonts w:ascii="Courier New" w:hAnsi="Courier New" w:cs="Courier New"/>
          <w:sz w:val="20"/>
          <w:szCs w:val="20"/>
        </w:rPr>
        <w:t>1.sai</w:t>
      </w:r>
      <w:r>
        <w:rPr>
          <w:rFonts w:ascii="Courier New" w:hAnsi="Courier New" w:cs="Courier New"/>
          <w:sz w:val="20"/>
          <w:szCs w:val="20"/>
        </w:rPr>
        <w:t>&gt;</w:t>
      </w:r>
      <w:r w:rsidRPr="000E2EB6">
        <w:rPr>
          <w:rFonts w:ascii="Courier New" w:hAnsi="Courier New" w:cs="Courier New"/>
          <w:sz w:val="20"/>
          <w:szCs w:val="20"/>
        </w:rPr>
        <w:tab/>
      </w:r>
      <w:r>
        <w:rPr>
          <w:rFonts w:ascii="Courier New" w:hAnsi="Courier New" w:cs="Courier New"/>
          <w:sz w:val="20"/>
          <w:szCs w:val="20"/>
        </w:rPr>
        <w:t xml:space="preserve"> &lt;aln</w:t>
      </w:r>
      <w:r w:rsidRPr="000E2EB6">
        <w:rPr>
          <w:rFonts w:ascii="Courier New" w:hAnsi="Courier New" w:cs="Courier New"/>
          <w:sz w:val="20"/>
          <w:szCs w:val="20"/>
        </w:rPr>
        <w:t>2.sai</w:t>
      </w:r>
      <w:r>
        <w:rPr>
          <w:rFonts w:ascii="Courier New" w:hAnsi="Courier New" w:cs="Courier New"/>
          <w:sz w:val="20"/>
          <w:szCs w:val="20"/>
        </w:rPr>
        <w:t>&gt;</w:t>
      </w:r>
      <w:r w:rsidRPr="000E2EB6">
        <w:rPr>
          <w:rFonts w:ascii="Courier New" w:hAnsi="Courier New" w:cs="Courier New"/>
          <w:sz w:val="20"/>
          <w:szCs w:val="20"/>
        </w:rPr>
        <w:tab/>
        <w:t xml:space="preserve">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w:t>
      </w:r>
      <w:r w:rsidRPr="002E5EB1">
        <w:rPr>
          <w:rFonts w:ascii="Courier New" w:hAnsi="Courier New" w:cs="Courier New"/>
          <w:sz w:val="20"/>
          <w:szCs w:val="20"/>
        </w:rPr>
        <w:t xml:space="preserve">  </w:t>
      </w:r>
      <w:r w:rsidRPr="000E2EB6">
        <w:rPr>
          <w:rFonts w:ascii="Courier New" w:hAnsi="Courier New" w:cs="Courier New"/>
          <w:sz w:val="20"/>
          <w:szCs w:val="20"/>
        </w:rPr>
        <w:tab/>
      </w:r>
      <w:r>
        <w:rPr>
          <w:rFonts w:ascii="Courier New" w:hAnsi="Courier New" w:cs="Courier New"/>
          <w:sz w:val="20"/>
          <w:szCs w:val="20"/>
        </w:rPr>
        <w:t>&lt;</w:t>
      </w:r>
      <w:r w:rsidRPr="000E2EB6">
        <w:rPr>
          <w:rFonts w:ascii="Courier New" w:hAnsi="Courier New" w:cs="Courier New"/>
          <w:sz w:val="20"/>
          <w:szCs w:val="20"/>
        </w:rPr>
        <w:t>read2.fastq</w:t>
      </w:r>
      <w:r>
        <w:rPr>
          <w:rFonts w:ascii="Courier New" w:hAnsi="Courier New" w:cs="Courier New"/>
          <w:sz w:val="20"/>
          <w:szCs w:val="20"/>
        </w:rPr>
        <w:t>_filtered_trimmed&gt;</w:t>
      </w:r>
      <w:r w:rsidRPr="000E2EB6">
        <w:rPr>
          <w:rFonts w:ascii="Courier New" w:hAnsi="Courier New" w:cs="Courier New"/>
          <w:sz w:val="20"/>
          <w:szCs w:val="20"/>
        </w:rPr>
        <w:t xml:space="preserve"> &gt; </w:t>
      </w:r>
      <w:proofErr w:type="spellStart"/>
      <w:r w:rsidRPr="000E2EB6">
        <w:rPr>
          <w:rFonts w:ascii="Courier New" w:hAnsi="Courier New" w:cs="Courier New"/>
          <w:sz w:val="20"/>
          <w:szCs w:val="20"/>
        </w:rPr>
        <w:t>aln.sam</w:t>
      </w:r>
      <w:proofErr w:type="spellEnd"/>
      <w:r w:rsidRPr="000E2EB6">
        <w:rPr>
          <w:rFonts w:ascii="Courier New" w:hAnsi="Courier New" w:cs="Courier New"/>
          <w:sz w:val="20"/>
          <w:szCs w:val="20"/>
        </w:rPr>
        <w:t xml:space="preserve"> </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lastRenderedPageBreak/>
        <w:t>Input:</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Suffix array index file (aln1.sai and aln2.sai here) [required]</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Input </w:t>
      </w:r>
      <w:proofErr w:type="spellStart"/>
      <w:r w:rsidRPr="006931E7">
        <w:rPr>
          <w:rFonts w:ascii="Times New Roman" w:hAnsi="Times New Roman" w:cs="Times New Roman"/>
          <w:sz w:val="24"/>
          <w:szCs w:val="24"/>
        </w:rPr>
        <w:t>fasta</w:t>
      </w:r>
      <w:proofErr w:type="spellEnd"/>
      <w:r w:rsidRPr="006931E7">
        <w:rPr>
          <w:rFonts w:ascii="Times New Roman" w:hAnsi="Times New Roman" w:cs="Times New Roman"/>
          <w:sz w:val="24"/>
          <w:szCs w:val="24"/>
        </w:rPr>
        <w:t xml:space="preserve"> file (read1.fastq_filtered_trimmed read2.fastq_filtered_trimmed here)[required]</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 read group information (required for downstream analysis)</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Pr="006931E7" w:rsidRDefault="00097A44" w:rsidP="00097A44">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w:t>
      </w:r>
      <w:proofErr w:type="spellStart"/>
      <w:r w:rsidRPr="00131EE8">
        <w:rPr>
          <w:rFonts w:ascii="Times New Roman" w:hAnsi="Times New Roman" w:cs="Times New Roman"/>
          <w:sz w:val="24"/>
          <w:szCs w:val="24"/>
        </w:rPr>
        <w:t>sam</w:t>
      </w:r>
      <w:proofErr w:type="spellEnd"/>
      <w:r w:rsidRPr="00131EE8">
        <w:rPr>
          <w:rFonts w:ascii="Times New Roman" w:hAnsi="Times New Roman" w:cs="Times New Roman"/>
          <w:sz w:val="24"/>
          <w:szCs w:val="24"/>
        </w:rPr>
        <w:t xml:space="preserve"> Alignment file in SAM format; </w:t>
      </w:r>
      <w:r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w:t>
      </w:r>
      <w:proofErr w:type="spellStart"/>
      <w:r w:rsidRPr="00131EE8">
        <w:rPr>
          <w:rFonts w:ascii="Times New Roman" w:hAnsi="Times New Roman" w:cs="Times New Roman"/>
          <w:sz w:val="24"/>
          <w:szCs w:val="24"/>
        </w:rPr>
        <w:t>aln.sam</w:t>
      </w:r>
      <w:proofErr w:type="spellEnd"/>
      <w:r w:rsidRPr="00131EE8">
        <w:rPr>
          <w:rFonts w:ascii="Times New Roman" w:hAnsi="Times New Roman" w:cs="Times New Roman"/>
          <w:sz w:val="24"/>
          <w:szCs w:val="24"/>
        </w:rPr>
        <w:t xml:space="preserve"> here) </w:t>
      </w: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29"/>
        <w:gridCol w:w="7581"/>
      </w:tblGrid>
      <w:tr w:rsidR="00097A44" w:rsidRPr="00A6652A" w:rsidTr="00B0100A">
        <w:trPr>
          <w:tblCellSpacing w:w="15" w:type="dxa"/>
        </w:trPr>
        <w:tc>
          <w:tcPr>
            <w:tcW w:w="486" w:type="pct"/>
            <w:noWrap/>
            <w:hideMark/>
          </w:tcPr>
          <w:p w:rsidR="00097A44" w:rsidRPr="00AE0CCF" w:rsidRDefault="00097A44" w:rsidP="00B0100A">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rsidR="00097A44" w:rsidRPr="00AE0CCF" w:rsidRDefault="00097A44" w:rsidP="00B0100A">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Specify the read group in a format like ‘@RG\</w:t>
            </w:r>
            <w:proofErr w:type="spellStart"/>
            <w:r w:rsidRPr="00AE0CCF">
              <w:rPr>
                <w:rFonts w:ascii="Times New Roman" w:eastAsia="Times New Roman" w:hAnsi="Times New Roman" w:cs="Times New Roman"/>
                <w:sz w:val="24"/>
                <w:szCs w:val="24"/>
              </w:rPr>
              <w:t>tID:foo</w:t>
            </w:r>
            <w:proofErr w:type="spellEnd"/>
            <w:r w:rsidRPr="00AE0CCF">
              <w:rPr>
                <w:rFonts w:ascii="Times New Roman" w:eastAsia="Times New Roman" w:hAnsi="Times New Roman" w:cs="Times New Roman"/>
                <w:sz w:val="24"/>
                <w:szCs w:val="24"/>
              </w:rPr>
              <w:t>\</w:t>
            </w:r>
            <w:proofErr w:type="spellStart"/>
            <w:r w:rsidRPr="00AE0CCF">
              <w:rPr>
                <w:rFonts w:ascii="Times New Roman" w:eastAsia="Times New Roman" w:hAnsi="Times New Roman" w:cs="Times New Roman"/>
                <w:sz w:val="24"/>
                <w:szCs w:val="24"/>
              </w:rPr>
              <w:t>tSM</w:t>
            </w:r>
            <w:proofErr w:type="gramStart"/>
            <w:r w:rsidRPr="00AE0CCF">
              <w:rPr>
                <w:rFonts w:ascii="Times New Roman" w:eastAsia="Times New Roman" w:hAnsi="Times New Roman" w:cs="Times New Roman"/>
                <w:sz w:val="24"/>
                <w:szCs w:val="24"/>
              </w:rPr>
              <w:t>:bar</w:t>
            </w:r>
            <w:proofErr w:type="spellEnd"/>
            <w:r w:rsidRPr="00AE0CCF">
              <w:rPr>
                <w:rFonts w:ascii="Times New Roman" w:eastAsia="Times New Roman" w:hAnsi="Times New Roman" w:cs="Times New Roman"/>
                <w:sz w:val="24"/>
                <w:szCs w:val="24"/>
              </w:rPr>
              <w:t>’</w:t>
            </w:r>
            <w:proofErr w:type="gramEnd"/>
            <w:r w:rsidRPr="00AE0CCF">
              <w:rPr>
                <w:rFonts w:ascii="Times New Roman" w:eastAsia="Times New Roman" w:hAnsi="Times New Roman" w:cs="Times New Roman"/>
                <w:sz w:val="24"/>
                <w:szCs w:val="24"/>
              </w:rPr>
              <w:t xml:space="preserve">. [null] </w:t>
            </w:r>
          </w:p>
        </w:tc>
      </w:tr>
    </w:tbl>
    <w:p w:rsidR="00097A44" w:rsidRPr="00C11526" w:rsidRDefault="00097A44" w:rsidP="00097A44">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 xml:space="preserve">use the same conventions as GES uses for </w:t>
      </w:r>
      <w:proofErr w:type="spellStart"/>
      <w:r w:rsidRPr="00C11526">
        <w:rPr>
          <w:rFonts w:ascii="Times New Roman" w:hAnsi="Times New Roman" w:cs="Times New Roman"/>
          <w:color w:val="FF0000"/>
          <w:sz w:val="24"/>
          <w:szCs w:val="24"/>
        </w:rPr>
        <w:t>Genologics</w:t>
      </w:r>
      <w:proofErr w:type="spellEnd"/>
      <w:r w:rsidRPr="00C11526">
        <w:rPr>
          <w:rFonts w:ascii="Times New Roman" w:hAnsi="Times New Roman" w:cs="Times New Roman"/>
          <w:color w:val="FF0000"/>
          <w:sz w:val="24"/>
          <w:szCs w:val="24"/>
        </w:rPr>
        <w:t xml:space="preserve"> and the </w:t>
      </w:r>
      <w:proofErr w:type="spellStart"/>
      <w:r w:rsidRPr="00C11526">
        <w:rPr>
          <w:rFonts w:ascii="Times New Roman" w:hAnsi="Times New Roman" w:cs="Times New Roman"/>
          <w:color w:val="FF0000"/>
          <w:sz w:val="24"/>
          <w:szCs w:val="24"/>
        </w:rPr>
        <w:t>HiSeq</w:t>
      </w:r>
      <w:proofErr w:type="spellEnd"/>
      <w:r w:rsidRPr="00C11526">
        <w:rPr>
          <w:rFonts w:ascii="Times New Roman" w:hAnsi="Times New Roman" w:cs="Times New Roman"/>
          <w:color w:val="FF0000"/>
          <w:sz w:val="24"/>
          <w:szCs w:val="24"/>
        </w:rPr>
        <w:t xml:space="preserve"> at JAX BHB, the</w:t>
      </w:r>
      <w:r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 xml:space="preserve">info can be derived from the </w:t>
      </w:r>
      <w:proofErr w:type="spellStart"/>
      <w:r w:rsidRPr="00C11526">
        <w:rPr>
          <w:rFonts w:ascii="Times New Roman" w:hAnsi="Times New Roman" w:cs="Times New Roman"/>
          <w:color w:val="FF0000"/>
          <w:sz w:val="24"/>
          <w:szCs w:val="24"/>
        </w:rPr>
        <w:t>fastq</w:t>
      </w:r>
      <w:proofErr w:type="spellEnd"/>
      <w:r w:rsidRPr="00C11526">
        <w:rPr>
          <w:rFonts w:ascii="Times New Roman" w:hAnsi="Times New Roman" w:cs="Times New Roman"/>
          <w:color w:val="FF0000"/>
          <w:sz w:val="24"/>
          <w:szCs w:val="24"/>
        </w:rPr>
        <w:t xml:space="preserve"> file.</w:t>
      </w:r>
    </w:p>
    <w:p w:rsidR="00097A44" w:rsidRPr="00CD517E" w:rsidRDefault="00097A44" w:rsidP="00097A44">
      <w:pPr>
        <w:rPr>
          <w:rFonts w:ascii="Times New Roman" w:hAnsi="Times New Roman"/>
          <w:sz w:val="24"/>
        </w:rPr>
      </w:pPr>
      <w:r>
        <w:rPr>
          <w:rFonts w:ascii="Times New Roman" w:hAnsi="Times New Roman" w:cs="Times New Roman"/>
          <w:sz w:val="24"/>
          <w:szCs w:val="24"/>
        </w:rPr>
        <w:t>Given a pair</w:t>
      </w:r>
      <w:r w:rsidRPr="00CD517E">
        <w:rPr>
          <w:rFonts w:ascii="Times New Roman" w:hAnsi="Times New Roman"/>
          <w:sz w:val="24"/>
        </w:rPr>
        <w:t xml:space="preserve"> of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 files, the @RG info can be pulled from the name (of either of pair) and the first line of the file. Highlighted colors match read group info needed.</w:t>
      </w:r>
    </w:p>
    <w:p w:rsidR="00097A44" w:rsidRPr="003F5207" w:rsidRDefault="00097A44" w:rsidP="00097A44">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w:t>
      </w:r>
      <w:proofErr w:type="gramStart"/>
      <w:r w:rsidRPr="003F5207">
        <w:rPr>
          <w:rFonts w:ascii="Courier" w:hAnsi="Courier" w:cs="Times New Roman"/>
          <w:sz w:val="24"/>
          <w:szCs w:val="24"/>
        </w:rPr>
        <w:t>:N:0:TTAGGC</w:t>
      </w:r>
      <w:proofErr w:type="gramEnd"/>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rsidR="00097A44" w:rsidRDefault="00097A44" w:rsidP="00097A44">
      <w:pPr>
        <w:spacing w:after="0" w:line="240" w:lineRule="auto"/>
        <w:rPr>
          <w:rFonts w:ascii="Times New Roman" w:hAnsi="Times New Roman" w:cs="Times New Roman"/>
          <w:sz w:val="24"/>
          <w:szCs w:val="24"/>
        </w:rPr>
      </w:pP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w:t>
      </w:r>
      <w:proofErr w:type="spellStart"/>
      <w:r>
        <w:rPr>
          <w:rFonts w:ascii="Times New Roman" w:hAnsi="Times New Roman" w:cs="Times New Roman"/>
          <w:sz w:val="24"/>
          <w:szCs w:val="24"/>
        </w:rPr>
        <w:t>flowcell</w:t>
      </w:r>
      <w:proofErr w:type="spellEnd"/>
      <w:r>
        <w:rPr>
          <w:rFonts w:ascii="Times New Roman" w:hAnsi="Times New Roman" w:cs="Times New Roman"/>
          <w:sz w:val="24"/>
          <w:szCs w:val="24"/>
        </w:rPr>
        <w:t xml:space="preserve"> ID, lane #)</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rsidR="00097A44"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rsidR="00097A44" w:rsidRDefault="00097A44" w:rsidP="00097A44">
      <w:pPr>
        <w:spacing w:after="0" w:line="240" w:lineRule="auto"/>
        <w:rPr>
          <w:rFonts w:ascii="Times New Roman" w:hAnsi="Times New Roman" w:cs="Times New Roman"/>
          <w:sz w:val="24"/>
          <w:szCs w:val="24"/>
        </w:rPr>
      </w:pPr>
    </w:p>
    <w:p w:rsidR="00097A44" w:rsidRDefault="00097A44" w:rsidP="00097A44">
      <w:pPr>
        <w:spacing w:after="0" w:line="240" w:lineRule="auto"/>
        <w:rPr>
          <w:rFonts w:ascii="Times New Roman" w:hAnsi="Times New Roman"/>
          <w:color w:val="FF0000"/>
          <w:sz w:val="24"/>
        </w:rPr>
      </w:pPr>
      <w:proofErr w:type="gramStart"/>
      <w:r>
        <w:rPr>
          <w:rFonts w:ascii="Times New Roman" w:hAnsi="Times New Roman"/>
          <w:color w:val="FF0000"/>
          <w:sz w:val="24"/>
        </w:rPr>
        <w:t>if</w:t>
      </w:r>
      <w:proofErr w:type="gramEnd"/>
      <w:r>
        <w:rPr>
          <w:rFonts w:ascii="Times New Roman" w:hAnsi="Times New Roman"/>
          <w:color w:val="FF0000"/>
          <w:sz w:val="24"/>
        </w:rPr>
        <w:t xml:space="preserve"> the given </w:t>
      </w:r>
      <w:proofErr w:type="spellStart"/>
      <w:r>
        <w:rPr>
          <w:rFonts w:ascii="Times New Roman" w:hAnsi="Times New Roman"/>
          <w:color w:val="FF0000"/>
          <w:sz w:val="24"/>
        </w:rPr>
        <w:t>fastq</w:t>
      </w:r>
      <w:proofErr w:type="spellEnd"/>
      <w:r>
        <w:rPr>
          <w:rFonts w:ascii="Times New Roman" w:hAnsi="Times New Roman"/>
          <w:color w:val="FF0000"/>
          <w:sz w:val="24"/>
        </w:rPr>
        <w:t xml:space="preserve"> file not in above format [need a script to check it]; then add timestamp to </w:t>
      </w:r>
    </w:p>
    <w:p w:rsidR="00097A44" w:rsidRDefault="00097A44" w:rsidP="00097A44">
      <w:pPr>
        <w:spacing w:after="0" w:line="240" w:lineRule="auto"/>
        <w:rPr>
          <w:rFonts w:ascii="Times New Roman" w:hAnsi="Times New Roman"/>
          <w:color w:val="FF0000"/>
          <w:sz w:val="24"/>
        </w:rPr>
      </w:pPr>
      <w:proofErr w:type="gramStart"/>
      <w:r>
        <w:rPr>
          <w:rFonts w:ascii="Times New Roman" w:hAnsi="Times New Roman"/>
          <w:color w:val="FF0000"/>
          <w:sz w:val="24"/>
        </w:rPr>
        <w:t>these</w:t>
      </w:r>
      <w:proofErr w:type="gramEnd"/>
      <w:r>
        <w:rPr>
          <w:rFonts w:ascii="Times New Roman" w:hAnsi="Times New Roman"/>
          <w:color w:val="FF0000"/>
          <w:sz w:val="24"/>
        </w:rPr>
        <w:t xml:space="preserve"> information:</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@RG</w:t>
      </w:r>
    </w:p>
    <w:p w:rsidR="00097A44" w:rsidRDefault="00097A44" w:rsidP="00097A44">
      <w:pPr>
        <w:spacing w:after="0" w:line="240" w:lineRule="auto"/>
        <w:rPr>
          <w:rFonts w:ascii="Times New Roman" w:hAnsi="Times New Roman"/>
          <w:color w:val="FF0000"/>
          <w:sz w:val="24"/>
        </w:rPr>
      </w:pPr>
      <w:proofErr w:type="gramStart"/>
      <w:r>
        <w:rPr>
          <w:rFonts w:ascii="Times New Roman" w:hAnsi="Times New Roman"/>
          <w:color w:val="FF0000"/>
          <w:sz w:val="24"/>
        </w:rPr>
        <w:t xml:space="preserve">ID  </w:t>
      </w:r>
      <w:proofErr w:type="spellStart"/>
      <w:r>
        <w:rPr>
          <w:rFonts w:ascii="Times New Roman" w:hAnsi="Times New Roman"/>
          <w:color w:val="FF0000"/>
          <w:sz w:val="24"/>
        </w:rPr>
        <w:t>ID</w:t>
      </w:r>
      <w:proofErr w:type="gramEnd"/>
      <w:r>
        <w:rPr>
          <w:rFonts w:ascii="Times New Roman" w:hAnsi="Times New Roman"/>
          <w:color w:val="FF0000"/>
          <w:sz w:val="24"/>
        </w:rPr>
        <w:t>_timestamp</w:t>
      </w:r>
      <w:proofErr w:type="spellEnd"/>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 xml:space="preserve">LB </w:t>
      </w:r>
      <w:proofErr w:type="spellStart"/>
      <w:r>
        <w:rPr>
          <w:rFonts w:ascii="Times New Roman" w:hAnsi="Times New Roman"/>
          <w:color w:val="FF0000"/>
          <w:sz w:val="24"/>
        </w:rPr>
        <w:t>LIB_timestamp</w:t>
      </w:r>
      <w:proofErr w:type="spellEnd"/>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PL ILLUMINA</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 xml:space="preserve">SM </w:t>
      </w:r>
      <w:proofErr w:type="spellStart"/>
      <w:r>
        <w:rPr>
          <w:rFonts w:ascii="Times New Roman" w:hAnsi="Times New Roman"/>
          <w:color w:val="FF0000"/>
          <w:sz w:val="24"/>
        </w:rPr>
        <w:t>SAMPLE_timestamp</w:t>
      </w:r>
      <w:proofErr w:type="spellEnd"/>
    </w:p>
    <w:p w:rsidR="00097A44" w:rsidRDefault="00097A44" w:rsidP="00097A44">
      <w:pPr>
        <w:spacing w:after="0" w:line="240" w:lineRule="auto"/>
        <w:rPr>
          <w:rFonts w:ascii="Times New Roman" w:hAnsi="Times New Roman"/>
          <w:sz w:val="24"/>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References:</w:t>
      </w:r>
    </w:p>
    <w:p w:rsidR="00097A44" w:rsidRDefault="00097A44" w:rsidP="00097A44">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rsidR="00097A44" w:rsidRDefault="00097A44" w:rsidP="00097A44">
      <w:pPr>
        <w:rPr>
          <w:rFonts w:ascii="Times New Roman" w:hAnsi="Times New Roman" w:cs="Times New Roman"/>
          <w:b/>
          <w:sz w:val="24"/>
          <w:szCs w:val="24"/>
        </w:rPr>
      </w:pPr>
      <w:bookmarkStart w:id="0"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0"/>
    </w:p>
    <w:p w:rsidR="00097A44" w:rsidRDefault="00097A44" w:rsidP="00097A44">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Step3: Variant Pre-processing </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Module requirements (or path):</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097A44"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w:t>
      </w:r>
      <w:proofErr w:type="spellStart"/>
      <w:r w:rsidRPr="00E3034C">
        <w:rPr>
          <w:rFonts w:ascii="Times New Roman" w:hAnsi="Times New Roman" w:cs="Times New Roman"/>
          <w:sz w:val="24"/>
          <w:szCs w:val="24"/>
        </w:rPr>
        <w:t>compsci</w:t>
      </w:r>
      <w:proofErr w:type="spellEnd"/>
      <w:r w:rsidRPr="00E3034C">
        <w:rPr>
          <w:rFonts w:ascii="Times New Roman" w:hAnsi="Times New Roman" w:cs="Times New Roman"/>
          <w:sz w:val="24"/>
          <w:szCs w:val="24"/>
        </w:rPr>
        <w:t>/</w:t>
      </w:r>
      <w:proofErr w:type="spellStart"/>
      <w:r w:rsidRPr="00E3034C">
        <w:rPr>
          <w:rFonts w:ascii="Times New Roman" w:hAnsi="Times New Roman" w:cs="Times New Roman"/>
          <w:sz w:val="24"/>
          <w:szCs w:val="24"/>
        </w:rPr>
        <w:t>picard</w:t>
      </w:r>
      <w:proofErr w:type="spellEnd"/>
      <w:r w:rsidRPr="00E3034C">
        <w:rPr>
          <w:rFonts w:ascii="Times New Roman" w:hAnsi="Times New Roman" w:cs="Times New Roman"/>
          <w:sz w:val="24"/>
          <w:szCs w:val="24"/>
        </w:rPr>
        <w:t>/1.</w:t>
      </w:r>
      <w:r>
        <w:rPr>
          <w:rFonts w:ascii="Times New Roman" w:hAnsi="Times New Roman" w:cs="Times New Roman"/>
          <w:sz w:val="24"/>
          <w:szCs w:val="24"/>
        </w:rPr>
        <w:t>8.4</w:t>
      </w:r>
      <w:r w:rsidRPr="00E3034C">
        <w:rPr>
          <w:rFonts w:ascii="Times New Roman" w:hAnsi="Times New Roman" w:cs="Times New Roman"/>
          <w:sz w:val="24"/>
          <w:szCs w:val="24"/>
        </w:rPr>
        <w:t>/</w:t>
      </w:r>
    </w:p>
    <w:p w:rsidR="00097A44" w:rsidRPr="00E3034C" w:rsidRDefault="00097A44" w:rsidP="00097A44">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Step3</w:t>
      </w:r>
      <w:r>
        <w:rPr>
          <w:rFonts w:ascii="Times New Roman" w:hAnsi="Times New Roman" w:cs="Times New Roman"/>
          <w:b/>
          <w:sz w:val="24"/>
          <w:szCs w:val="24"/>
        </w:rPr>
        <w:t>.1</w:t>
      </w:r>
      <w:r w:rsidRPr="000E2EB6">
        <w:rPr>
          <w:rFonts w:ascii="Times New Roman" w:hAnsi="Times New Roman" w:cs="Times New Roman"/>
          <w:b/>
          <w:sz w:val="24"/>
          <w:szCs w:val="24"/>
        </w:rPr>
        <w:t>:  Picard SortSam.jar</w:t>
      </w:r>
      <w:r>
        <w:rPr>
          <w:rFonts w:ascii="Times New Roman" w:hAnsi="Times New Roman" w:cs="Times New Roman"/>
          <w:b/>
          <w:sz w:val="24"/>
          <w:szCs w:val="24"/>
        </w:rPr>
        <w:t xml:space="preserve"> (generating sorted alignment bam file)</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65C00" w:rsidRDefault="00097A44" w:rsidP="00097A44">
      <w:pPr>
        <w:pStyle w:val="NoSpacing"/>
        <w:rPr>
          <w:rFonts w:ascii="Courier New" w:hAnsi="Courier New" w:cs="Courier New"/>
          <w:sz w:val="20"/>
          <w:szCs w:val="20"/>
        </w:rPr>
      </w:pPr>
      <w:proofErr w:type="gramStart"/>
      <w:r w:rsidRPr="00065C00">
        <w:rPr>
          <w:rFonts w:ascii="Courier New" w:hAnsi="Courier New" w:cs="Courier New"/>
          <w:sz w:val="20"/>
          <w:szCs w:val="20"/>
        </w:rPr>
        <w:t>java</w:t>
      </w:r>
      <w:proofErr w:type="gramEnd"/>
      <w:r w:rsidRPr="00065C00">
        <w:rPr>
          <w:rFonts w:ascii="Courier New" w:hAnsi="Courier New" w:cs="Courier New"/>
          <w:sz w:val="20"/>
          <w:szCs w:val="20"/>
        </w:rPr>
        <w:t xml:space="preserve">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 xml:space="preserve">-jar </w:t>
      </w:r>
      <w:proofErr w:type="spellStart"/>
      <w:r w:rsidRPr="00065C00">
        <w:rPr>
          <w:rFonts w:ascii="Courier New" w:hAnsi="Courier New" w:cs="Courier New"/>
          <w:sz w:val="20"/>
          <w:szCs w:val="20"/>
        </w:rPr>
        <w:t>picard</w:t>
      </w:r>
      <w:proofErr w:type="spellEnd"/>
      <w:r w:rsidRPr="00065C00">
        <w:rPr>
          <w:rFonts w:ascii="Courier New" w:hAnsi="Courier New" w:cs="Courier New"/>
          <w:sz w:val="20"/>
          <w:szCs w:val="20"/>
        </w:rPr>
        <w:t>/SortSam.jar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SO=coordinate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INPUT=</w:t>
      </w:r>
      <w:r>
        <w:rPr>
          <w:rFonts w:ascii="Courier New" w:hAnsi="Courier New" w:cs="Courier New"/>
          <w:sz w:val="20"/>
          <w:szCs w:val="20"/>
        </w:rPr>
        <w:t>&lt;</w:t>
      </w:r>
      <w:proofErr w:type="spellStart"/>
      <w:r w:rsidRPr="00065C00">
        <w:rPr>
          <w:rFonts w:ascii="Courier New" w:hAnsi="Courier New" w:cs="Courier New"/>
          <w:sz w:val="20"/>
          <w:szCs w:val="20"/>
        </w:rPr>
        <w:t>aln.sam</w:t>
      </w:r>
      <w:proofErr w:type="spellEnd"/>
      <w:r>
        <w:rPr>
          <w:rFonts w:ascii="Courier New" w:hAnsi="Courier New" w:cs="Courier New"/>
          <w:sz w:val="20"/>
          <w:szCs w:val="20"/>
        </w:rPr>
        <w:t>&gt;</w:t>
      </w:r>
      <w:r w:rsidRPr="00065C00">
        <w:rPr>
          <w:rFonts w:ascii="Courier New" w:hAnsi="Courier New" w:cs="Courier New"/>
          <w:sz w:val="20"/>
          <w:szCs w:val="20"/>
        </w:rPr>
        <w:t xml:space="preserv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OUTPUT=</w:t>
      </w:r>
      <w:proofErr w:type="spellStart"/>
      <w:r w:rsidRPr="00065C00">
        <w:rPr>
          <w:rFonts w:ascii="Courier New" w:hAnsi="Courier New" w:cs="Courier New"/>
          <w:sz w:val="20"/>
          <w:szCs w:val="20"/>
        </w:rPr>
        <w:t>aln.bam</w:t>
      </w:r>
      <w:proofErr w:type="spellEnd"/>
      <w:r w:rsidRPr="00065C00">
        <w:rPr>
          <w:rFonts w:ascii="Courier New" w:hAnsi="Courier New" w:cs="Courier New"/>
          <w:sz w:val="20"/>
          <w:szCs w:val="20"/>
        </w:rPr>
        <w:t xml:space="preserv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VALIDATION_STRINGENCY=</w:t>
      </w:r>
      <w:r>
        <w:rPr>
          <w:rFonts w:ascii="Courier New" w:hAnsi="Courier New" w:cs="Courier New"/>
          <w:sz w:val="20"/>
          <w:szCs w:val="20"/>
        </w:rPr>
        <w:t>SILENT</w:t>
      </w:r>
      <w:r w:rsidRPr="00065C00">
        <w:rPr>
          <w:rFonts w:ascii="Courier New" w:hAnsi="Courier New" w:cs="Courier New"/>
          <w:sz w:val="20"/>
          <w:szCs w:val="20"/>
        </w:rPr>
        <w:t xml:space="preserv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CREATE_INDEX=true</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Input:</w:t>
      </w:r>
    </w:p>
    <w:p w:rsidR="00097A44" w:rsidRDefault="00097A44" w:rsidP="00097A44">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BWA generated </w:t>
      </w:r>
      <w:proofErr w:type="spellStart"/>
      <w:r w:rsidRPr="00A12858">
        <w:rPr>
          <w:rFonts w:ascii="Times New Roman" w:hAnsi="Times New Roman" w:cs="Times New Roman"/>
          <w:sz w:val="24"/>
          <w:szCs w:val="24"/>
        </w:rPr>
        <w:t>sam</w:t>
      </w:r>
      <w:proofErr w:type="spellEnd"/>
      <w:r w:rsidRPr="00A12858">
        <w:rPr>
          <w:rFonts w:ascii="Times New Roman" w:hAnsi="Times New Roman" w:cs="Times New Roman"/>
          <w:sz w:val="24"/>
          <w:szCs w:val="24"/>
        </w:rPr>
        <w:t xml:space="preserve"> file (</w:t>
      </w:r>
      <w:proofErr w:type="spellStart"/>
      <w:r w:rsidRPr="00A12858">
        <w:rPr>
          <w:rFonts w:ascii="Times New Roman" w:hAnsi="Times New Roman" w:cs="Times New Roman"/>
          <w:sz w:val="24"/>
          <w:szCs w:val="24"/>
        </w:rPr>
        <w:t>aln.sam</w:t>
      </w:r>
      <w:proofErr w:type="spellEnd"/>
      <w:r w:rsidRPr="00A12858">
        <w:rPr>
          <w:rFonts w:ascii="Times New Roman" w:hAnsi="Times New Roman" w:cs="Times New Roman"/>
          <w:sz w:val="24"/>
          <w:szCs w:val="24"/>
        </w:rPr>
        <w:t xml:space="preserve"> here) [required]</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Output:</w:t>
      </w:r>
    </w:p>
    <w:p w:rsidR="00097A44" w:rsidRDefault="00097A44" w:rsidP="00097A44">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coordinate sorted alignment file in bam format</w:t>
      </w:r>
      <w:r>
        <w:rPr>
          <w:rFonts w:ascii="Times New Roman" w:hAnsi="Times New Roman" w:cs="Times New Roman"/>
          <w:sz w:val="24"/>
          <w:szCs w:val="24"/>
        </w:rPr>
        <w:t xml:space="preserve">; </w:t>
      </w:r>
      <w:r w:rsidRPr="006E489F">
        <w:rPr>
          <w:rFonts w:ascii="Times New Roman" w:hAnsi="Times New Roman" w:cs="Times New Roman"/>
          <w:b/>
          <w:i/>
          <w:sz w:val="24"/>
          <w:szCs w:val="24"/>
        </w:rPr>
        <w:t>provide name</w:t>
      </w:r>
      <w:r w:rsidRPr="00A12858">
        <w:rPr>
          <w:rFonts w:ascii="Times New Roman" w:hAnsi="Times New Roman" w:cs="Times New Roman"/>
          <w:sz w:val="24"/>
          <w:szCs w:val="24"/>
        </w:rPr>
        <w:t xml:space="preserve"> (</w:t>
      </w:r>
      <w:proofErr w:type="spellStart"/>
      <w:r w:rsidRPr="00A12858">
        <w:rPr>
          <w:rFonts w:ascii="Times New Roman" w:hAnsi="Times New Roman" w:cs="Times New Roman"/>
          <w:sz w:val="24"/>
          <w:szCs w:val="24"/>
        </w:rPr>
        <w:t>aln.bam</w:t>
      </w:r>
      <w:proofErr w:type="spellEnd"/>
      <w:r w:rsidRPr="00A12858">
        <w:rPr>
          <w:rFonts w:ascii="Times New Roman" w:hAnsi="Times New Roman" w:cs="Times New Roman"/>
          <w:sz w:val="24"/>
          <w:szCs w:val="24"/>
        </w:rPr>
        <w:t xml:space="preserve"> here)</w:t>
      </w:r>
      <w:r>
        <w:rPr>
          <w:rFonts w:ascii="Times New Roman" w:hAnsi="Times New Roman" w:cs="Times New Roman"/>
          <w:sz w:val="24"/>
          <w:szCs w:val="24"/>
        </w:rPr>
        <w:t xml:space="preserve"> </w:t>
      </w:r>
    </w:p>
    <w:p w:rsidR="00097A44" w:rsidRPr="00CD517E" w:rsidRDefault="00097A44" w:rsidP="00097A44">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Index of coordinate sorted alignment file (</w:t>
      </w:r>
      <w:proofErr w:type="spellStart"/>
      <w:r w:rsidRPr="00CD517E">
        <w:rPr>
          <w:rFonts w:ascii="Times New Roman" w:hAnsi="Times New Roman" w:cs="Times New Roman"/>
          <w:sz w:val="24"/>
          <w:szCs w:val="24"/>
        </w:rPr>
        <w:t>aln.bai</w:t>
      </w:r>
      <w:proofErr w:type="spellEnd"/>
      <w:r w:rsidRPr="00CD517E">
        <w:rPr>
          <w:rFonts w:ascii="Times New Roman" w:hAnsi="Times New Roman" w:cs="Times New Roman"/>
          <w:sz w:val="24"/>
          <w:szCs w:val="24"/>
        </w:rPr>
        <w:t xml:space="preserve"> here)</w:t>
      </w:r>
      <w:r>
        <w:rPr>
          <w:rFonts w:ascii="Times New Roman" w:hAnsi="Times New Roman" w:cs="Times New Roman"/>
          <w:sz w:val="24"/>
          <w:szCs w:val="24"/>
        </w:rPr>
        <w:t xml:space="preserve"> </w:t>
      </w:r>
    </w:p>
    <w:p w:rsidR="00097A44" w:rsidRPr="00780165" w:rsidRDefault="00097A44" w:rsidP="00097A44">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097A44" w:rsidRPr="006169EC" w:rsidTr="00B0100A">
        <w:trPr>
          <w:tblCellSpacing w:w="15" w:type="dxa"/>
        </w:trPr>
        <w:tc>
          <w:tcPr>
            <w:tcW w:w="0" w:type="auto"/>
            <w:hideMark/>
          </w:tcPr>
          <w:p w:rsidR="00097A44" w:rsidRPr="00781004" w:rsidRDefault="00097A44" w:rsidP="00B0100A">
            <w:pPr>
              <w:pStyle w:val="ListParagraph"/>
              <w:numPr>
                <w:ilvl w:val="0"/>
                <w:numId w:val="14"/>
              </w:numPr>
              <w:rPr>
                <w:rFonts w:ascii="Times New Roman" w:hAnsi="Times New Roman" w:cs="Times New Roman"/>
                <w:sz w:val="24"/>
                <w:szCs w:val="24"/>
              </w:rPr>
            </w:pPr>
            <w:bookmarkStart w:id="1" w:name="AddOrReplaceReadGroups"/>
            <w:bookmarkStart w:id="2" w:name="Overview"/>
            <w:r w:rsidRPr="00781004">
              <w:rPr>
                <w:rFonts w:ascii="Times New Roman" w:hAnsi="Times New Roman" w:cs="Times New Roman"/>
                <w:sz w:val="24"/>
                <w:szCs w:val="24"/>
              </w:rPr>
              <w:t xml:space="preserve">SO: SORT_ORDER. If not supplied OUTPUT is in the same order as INPUT. Default value: null. Possible values: {unsorted, </w:t>
            </w:r>
            <w:proofErr w:type="spellStart"/>
            <w:r w:rsidRPr="00781004">
              <w:rPr>
                <w:rFonts w:ascii="Times New Roman" w:hAnsi="Times New Roman" w:cs="Times New Roman"/>
                <w:sz w:val="24"/>
                <w:szCs w:val="24"/>
              </w:rPr>
              <w:t>queryname</w:t>
            </w:r>
            <w:proofErr w:type="spellEnd"/>
            <w:r w:rsidRPr="00781004">
              <w:rPr>
                <w:rFonts w:ascii="Times New Roman" w:hAnsi="Times New Roman" w:cs="Times New Roman"/>
                <w:sz w:val="24"/>
                <w:szCs w:val="24"/>
              </w:rPr>
              <w:t xml:space="preserve">, coordinate} </w:t>
            </w:r>
          </w:p>
        </w:tc>
        <w:tc>
          <w:tcPr>
            <w:tcW w:w="0" w:type="auto"/>
            <w:hideMark/>
          </w:tcPr>
          <w:p w:rsidR="00097A44" w:rsidRPr="00781004" w:rsidRDefault="00097A44" w:rsidP="00B0100A">
            <w:pPr>
              <w:pStyle w:val="ListParagraph"/>
              <w:numPr>
                <w:ilvl w:val="0"/>
                <w:numId w:val="14"/>
              </w:numPr>
              <w:rPr>
                <w:rFonts w:ascii="Times New Roman" w:hAnsi="Times New Roman" w:cs="Times New Roman"/>
                <w:sz w:val="24"/>
                <w:szCs w:val="24"/>
              </w:rPr>
            </w:pPr>
          </w:p>
        </w:tc>
      </w:tr>
    </w:tbl>
    <w:bookmarkEnd w:id="1"/>
    <w:p w:rsidR="00097A44" w:rsidRPr="00781004" w:rsidRDefault="00097A44" w:rsidP="00097A44">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2"/>
      <w:r w:rsidRPr="00781004">
        <w:rPr>
          <w:rFonts w:ascii="Times New Roman" w:hAnsi="Times New Roman" w:cs="Times New Roman"/>
          <w:sz w:val="24"/>
          <w:szCs w:val="24"/>
        </w:rPr>
        <w:t xml:space="preserve">: Validation stringency for all SAM files read by this program. Setting stringency to SILENT can improve performance when processing a BAM file in which variable-length data (read, qualities, </w:t>
      </w:r>
      <w:proofErr w:type="gramStart"/>
      <w:r w:rsidRPr="00781004">
        <w:rPr>
          <w:rFonts w:ascii="Times New Roman" w:hAnsi="Times New Roman" w:cs="Times New Roman"/>
          <w:sz w:val="24"/>
          <w:szCs w:val="24"/>
        </w:rPr>
        <w:t>tags</w:t>
      </w:r>
      <w:proofErr w:type="gramEnd"/>
      <w:r w:rsidRPr="00781004">
        <w:rPr>
          <w:rFonts w:ascii="Times New Roman" w:hAnsi="Times New Roman" w:cs="Times New Roman"/>
          <w:sz w:val="24"/>
          <w:szCs w:val="24"/>
        </w:rPr>
        <w:t>) do not otherwise need to be decoded. Default value: STRICT. This option can be set to 'null' to clear the default value. Possible values: {STRICT, LENIENT, SILENT}</w:t>
      </w:r>
    </w:p>
    <w:p w:rsidR="00097A44" w:rsidRPr="00781004" w:rsidRDefault="00097A44" w:rsidP="00097A44">
      <w:pPr>
        <w:pStyle w:val="NoSpacing"/>
        <w:ind w:left="720"/>
        <w:rPr>
          <w:rFonts w:ascii="Times New Roman" w:hAnsi="Times New Roman" w:cs="Times New Roman"/>
          <w:sz w:val="24"/>
          <w:szCs w:val="24"/>
        </w:rPr>
      </w:pPr>
    </w:p>
    <w:p w:rsidR="00097A44" w:rsidRPr="00781004" w:rsidRDefault="00097A44" w:rsidP="00097A44">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rsidR="00097A44" w:rsidRDefault="00097A44" w:rsidP="00097A44">
      <w:pPr>
        <w:pStyle w:val="NoSpacing"/>
        <w:rPr>
          <w:rFonts w:ascii="Times New Roman" w:hAnsi="Times New Roman" w:cs="Times New Roman"/>
          <w:b/>
          <w:sz w:val="24"/>
          <w:szCs w:val="24"/>
        </w:rPr>
      </w:pPr>
    </w:p>
    <w:p w:rsidR="00097A44" w:rsidRPr="00DB652D" w:rsidRDefault="00097A44" w:rsidP="00097A44">
      <w:pPr>
        <w:rPr>
          <w:rFonts w:ascii="Times New Roman" w:hAnsi="Times New Roman" w:cs="Times New Roman"/>
          <w:b/>
          <w:color w:val="FF0000"/>
          <w:sz w:val="20"/>
          <w:szCs w:val="20"/>
        </w:rPr>
      </w:pPr>
    </w:p>
    <w:p w:rsidR="00097A44" w:rsidRDefault="00097A44" w:rsidP="00097A44">
      <w:pPr>
        <w:pStyle w:val="NoSpacing"/>
        <w:rPr>
          <w:rFonts w:ascii="Times New Roman" w:hAnsi="Times New Roman" w:cs="Times New Roman"/>
          <w:b/>
          <w:sz w:val="24"/>
          <w:szCs w:val="24"/>
        </w:rPr>
      </w:pPr>
      <w:r w:rsidRPr="000E2EB6">
        <w:rPr>
          <w:rFonts w:ascii="Times New Roman" w:hAnsi="Times New Roman" w:cs="Times New Roman"/>
          <w:b/>
          <w:sz w:val="24"/>
          <w:szCs w:val="24"/>
        </w:rPr>
        <w:lastRenderedPageBreak/>
        <w:t>Step</w:t>
      </w:r>
      <w:r>
        <w:rPr>
          <w:rFonts w:ascii="Times New Roman" w:hAnsi="Times New Roman" w:cs="Times New Roman"/>
          <w:b/>
          <w:sz w:val="24"/>
          <w:szCs w:val="24"/>
        </w:rPr>
        <w:t>3.2</w:t>
      </w:r>
      <w:r w:rsidRPr="000E2EB6">
        <w:rPr>
          <w:rFonts w:ascii="Times New Roman" w:hAnsi="Times New Roman" w:cs="Times New Roman"/>
          <w:b/>
          <w:sz w:val="24"/>
          <w:szCs w:val="24"/>
        </w:rPr>
        <w:t>:  Picard Mark Duplicates</w:t>
      </w:r>
      <w:r>
        <w:rPr>
          <w:rFonts w:ascii="Times New Roman" w:hAnsi="Times New Roman" w:cs="Times New Roman"/>
          <w:b/>
          <w:sz w:val="24"/>
          <w:szCs w:val="24"/>
        </w:rPr>
        <w:t xml:space="preserve"> (Removing duplicates in BAM file)</w:t>
      </w:r>
    </w:p>
    <w:p w:rsidR="00097A44" w:rsidRDefault="00097A44" w:rsidP="00097A44">
      <w:pPr>
        <w:pStyle w:val="NoSpacing"/>
        <w:rPr>
          <w:rFonts w:ascii="Times New Roman" w:hAnsi="Times New Roman" w:cs="Times New Roman"/>
          <w:b/>
          <w:sz w:val="24"/>
          <w:szCs w:val="24"/>
        </w:rPr>
      </w:pPr>
    </w:p>
    <w:p w:rsidR="00097A44" w:rsidRPr="00060BFD" w:rsidRDefault="00097A44" w:rsidP="00097A44">
      <w:pPr>
        <w:pStyle w:val="NoSpacing"/>
        <w:rPr>
          <w:rFonts w:ascii="Times New Roman" w:hAnsi="Times New Roman" w:cs="Times New Roman"/>
          <w:sz w:val="20"/>
          <w:szCs w:val="20"/>
        </w:rPr>
      </w:pPr>
      <w:r>
        <w:rPr>
          <w:rFonts w:ascii="Times New Roman" w:hAnsi="Times New Roman" w:cs="Times New Roman"/>
          <w:b/>
          <w:sz w:val="24"/>
          <w:szCs w:val="24"/>
        </w:rPr>
        <w:t>Usage:</w:t>
      </w:r>
    </w:p>
    <w:p w:rsidR="00097A44" w:rsidRPr="007432C6" w:rsidRDefault="00097A44" w:rsidP="00097A44">
      <w:pPr>
        <w:pStyle w:val="NoSpacing"/>
        <w:rPr>
          <w:rFonts w:ascii="Courier New" w:hAnsi="Courier New" w:cs="Courier New"/>
          <w:sz w:val="20"/>
          <w:szCs w:val="20"/>
        </w:rPr>
      </w:pPr>
      <w:proofErr w:type="gramStart"/>
      <w:r w:rsidRPr="007432C6">
        <w:rPr>
          <w:rFonts w:ascii="Courier New" w:hAnsi="Courier New" w:cs="Courier New"/>
          <w:sz w:val="20"/>
          <w:szCs w:val="20"/>
        </w:rPr>
        <w:t>java</w:t>
      </w:r>
      <w:proofErr w:type="gramEnd"/>
      <w:r w:rsidRPr="007432C6">
        <w:rPr>
          <w:rFonts w:ascii="Courier New" w:hAnsi="Courier New" w:cs="Courier New"/>
          <w:sz w:val="20"/>
          <w:szCs w:val="20"/>
        </w:rPr>
        <w:t xml:space="preserve"> </w:t>
      </w:r>
      <w:r w:rsidRPr="007432C6">
        <w:rPr>
          <w:rFonts w:ascii="Courier New" w:hAnsi="Courier New" w:cs="Courier New"/>
          <w:sz w:val="20"/>
          <w:szCs w:val="20"/>
        </w:rPr>
        <w:tab/>
      </w:r>
      <w:r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w:t>
      </w:r>
      <w:proofErr w:type="spellStart"/>
      <w:r w:rsidRPr="007432C6">
        <w:rPr>
          <w:rFonts w:ascii="Courier New" w:hAnsi="Courier New" w:cs="Courier New"/>
          <w:sz w:val="20"/>
          <w:szCs w:val="20"/>
        </w:rPr>
        <w:t>picard</w:t>
      </w:r>
      <w:proofErr w:type="spellEnd"/>
      <w:r w:rsidRPr="007432C6">
        <w:rPr>
          <w:rFonts w:ascii="Courier New" w:hAnsi="Courier New" w:cs="Courier New"/>
          <w:sz w:val="20"/>
          <w:szCs w:val="20"/>
        </w:rPr>
        <w:t>/MarkDuplicates.jar \</w:t>
      </w:r>
    </w:p>
    <w:p w:rsidR="00097A44" w:rsidRPr="000D4453" w:rsidRDefault="00097A44" w:rsidP="00097A44">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=&lt;</w:t>
      </w:r>
      <w:proofErr w:type="spellStart"/>
      <w:r w:rsidRPr="000D4453">
        <w:rPr>
          <w:rFonts w:ascii="Courier New" w:hAnsi="Courier New"/>
          <w:sz w:val="20"/>
        </w:rPr>
        <w:t>aln.bam</w:t>
      </w:r>
      <w:proofErr w:type="spellEnd"/>
      <w:r w:rsidRPr="000D4453">
        <w:rPr>
          <w:rFonts w:ascii="Courier New" w:hAnsi="Courier New" w:cs="Courier New"/>
          <w:sz w:val="20"/>
          <w:szCs w:val="20"/>
        </w:rPr>
        <w:t>&gt;</w:t>
      </w:r>
      <w:r w:rsidRPr="000D4453">
        <w:rPr>
          <w:rFonts w:ascii="Courier New" w:hAnsi="Courier New"/>
          <w:sz w:val="20"/>
        </w:rPr>
        <w:t xml:space="preserve"> </w:t>
      </w:r>
      <w:bookmarkStart w:id="3" w:name="MarkDuplicates"/>
      <w:r w:rsidRPr="000D4453">
        <w:rPr>
          <w:rFonts w:ascii="Courier New" w:hAnsi="Courier New"/>
          <w:sz w:val="20"/>
        </w:rPr>
        <w:t xml:space="preserve">  </w:t>
      </w:r>
      <w:r w:rsidRPr="000D4453">
        <w:rPr>
          <w:rFonts w:ascii="Courier New" w:hAnsi="Courier New" w:cs="Courier New"/>
          <w:sz w:val="20"/>
          <w:szCs w:val="20"/>
        </w:rPr>
        <w:t xml:space="preserve">\  </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OUTPUT=</w:t>
      </w:r>
      <w:bookmarkEnd w:id="3"/>
      <w:proofErr w:type="spellStart"/>
      <w:r w:rsidRPr="007432C6">
        <w:rPr>
          <w:rFonts w:ascii="Courier New" w:hAnsi="Courier New" w:cs="Courier New"/>
          <w:sz w:val="20"/>
          <w:szCs w:val="20"/>
        </w:rPr>
        <w:t>aln_dedup.bam</w:t>
      </w:r>
      <w:proofErr w:type="spellEnd"/>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METRICS_FILE=metrics</w:t>
      </w:r>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REMOVE_DUPLICATES=true</w:t>
      </w:r>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CREATE_INDEX=true \</w:t>
      </w:r>
    </w:p>
    <w:p w:rsidR="00097A44" w:rsidRDefault="00097A44" w:rsidP="00097A44">
      <w:pPr>
        <w:pStyle w:val="NoSpacing"/>
        <w:rPr>
          <w:rFonts w:ascii="Courier New" w:hAnsi="Courier New" w:cs="Courier New"/>
          <w:sz w:val="20"/>
          <w:szCs w:val="20"/>
        </w:rPr>
      </w:pPr>
      <w:r w:rsidRPr="007432C6">
        <w:rPr>
          <w:rFonts w:ascii="Courier New" w:hAnsi="Courier New" w:cs="Courier New"/>
          <w:sz w:val="20"/>
          <w:szCs w:val="20"/>
        </w:rPr>
        <w:t>VALIDATION_STRINGENCY=</w:t>
      </w:r>
      <w:r>
        <w:rPr>
          <w:rFonts w:ascii="Courier New" w:hAnsi="Courier New" w:cs="Courier New"/>
          <w:sz w:val="20"/>
          <w:szCs w:val="20"/>
        </w:rPr>
        <w:t>LENIENT</w:t>
      </w:r>
      <w:r w:rsidRPr="007432C6">
        <w:rPr>
          <w:rFonts w:ascii="Courier New" w:hAnsi="Courier New" w:cs="Courier New"/>
          <w:sz w:val="20"/>
          <w:szCs w:val="20"/>
        </w:rPr>
        <w:tab/>
      </w:r>
    </w:p>
    <w:p w:rsidR="00097A44" w:rsidRDefault="00097A44" w:rsidP="00097A44">
      <w:pPr>
        <w:pStyle w:val="NoSpacing"/>
        <w:rPr>
          <w:rFonts w:ascii="Times New Roman" w:hAnsi="Times New Roman" w:cs="Times New Roman"/>
          <w:b/>
          <w:sz w:val="24"/>
          <w:szCs w:val="24"/>
        </w:rPr>
      </w:pPr>
    </w:p>
    <w:p w:rsidR="00097A44" w:rsidRPr="00AB3CFA" w:rsidRDefault="00097A44" w:rsidP="00097A44">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rsidR="00097A44" w:rsidRPr="00AB3CFA" w:rsidRDefault="00097A44" w:rsidP="00097A44">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w:t>
      </w:r>
      <w:proofErr w:type="spellStart"/>
      <w:r w:rsidRPr="00AB3CFA">
        <w:rPr>
          <w:rFonts w:ascii="Times New Roman" w:hAnsi="Times New Roman" w:cs="Times New Roman"/>
          <w:sz w:val="24"/>
          <w:szCs w:val="24"/>
        </w:rPr>
        <w:t>aln.bam</w:t>
      </w:r>
      <w:proofErr w:type="spellEnd"/>
      <w:r w:rsidRPr="00AB3CFA">
        <w:rPr>
          <w:rFonts w:ascii="Times New Roman" w:hAnsi="Times New Roman" w:cs="Times New Roman"/>
          <w:sz w:val="24"/>
          <w:szCs w:val="24"/>
        </w:rPr>
        <w:t xml:space="preserve"> here)</w:t>
      </w:r>
      <w:r>
        <w:rPr>
          <w:rFonts w:ascii="Times New Roman" w:hAnsi="Times New Roman" w:cs="Times New Roman"/>
          <w:sz w:val="24"/>
          <w:szCs w:val="24"/>
        </w:rPr>
        <w:t xml:space="preserve"> [required]</w:t>
      </w:r>
    </w:p>
    <w:p w:rsidR="00097A44" w:rsidRPr="00AB3CFA" w:rsidRDefault="00097A44" w:rsidP="00097A44">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rsidR="00097A44" w:rsidRDefault="00097A44" w:rsidP="00097A44">
      <w:pPr>
        <w:pStyle w:val="NoSpacing"/>
        <w:rPr>
          <w:rFonts w:ascii="Times New Roman" w:hAnsi="Times New Roman" w:cs="Times New Roman"/>
          <w:b/>
          <w:sz w:val="24"/>
          <w:szCs w:val="24"/>
        </w:rPr>
      </w:pPr>
    </w:p>
    <w:p w:rsidR="00097A44" w:rsidRDefault="00097A44" w:rsidP="00097A44">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rsidR="00097A44" w:rsidRDefault="00097A44" w:rsidP="00097A44">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Pr>
          <w:rFonts w:ascii="Times New Roman" w:hAnsi="Times New Roman" w:cs="Times New Roman"/>
          <w:sz w:val="24"/>
          <w:szCs w:val="24"/>
        </w:rPr>
        <w:t xml:space="preserve">; </w:t>
      </w:r>
      <w:r w:rsidRPr="0087679C">
        <w:rPr>
          <w:rFonts w:ascii="Times New Roman" w:hAnsi="Times New Roman" w:cs="Times New Roman"/>
          <w:b/>
          <w:i/>
          <w:sz w:val="24"/>
          <w:szCs w:val="24"/>
        </w:rPr>
        <w:t>provide name</w:t>
      </w:r>
      <w:r w:rsidRPr="00AB3CFA">
        <w:rPr>
          <w:rFonts w:ascii="Times New Roman" w:hAnsi="Times New Roman" w:cs="Times New Roman"/>
          <w:sz w:val="24"/>
          <w:szCs w:val="24"/>
        </w:rPr>
        <w:t xml:space="preserve"> (</w:t>
      </w:r>
      <w:proofErr w:type="spellStart"/>
      <w:r w:rsidRPr="00AB3CFA">
        <w:rPr>
          <w:rFonts w:ascii="Times New Roman" w:hAnsi="Times New Roman" w:cs="Times New Roman"/>
          <w:sz w:val="24"/>
          <w:szCs w:val="24"/>
        </w:rPr>
        <w:t>aln_dedup.bam</w:t>
      </w:r>
      <w:proofErr w:type="spellEnd"/>
      <w:r w:rsidRPr="00AB3CFA">
        <w:rPr>
          <w:rFonts w:ascii="Times New Roman" w:hAnsi="Times New Roman" w:cs="Times New Roman"/>
          <w:sz w:val="24"/>
          <w:szCs w:val="24"/>
        </w:rPr>
        <w:t xml:space="preserve"> here)</w:t>
      </w:r>
    </w:p>
    <w:p w:rsidR="00097A44" w:rsidRPr="000D4453" w:rsidRDefault="00097A44" w:rsidP="00097A44">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Index of duplicate removed bam file (</w:t>
      </w:r>
      <w:proofErr w:type="spellStart"/>
      <w:r w:rsidRPr="000D4453">
        <w:rPr>
          <w:rFonts w:ascii="Times New Roman" w:hAnsi="Times New Roman" w:cs="Times New Roman"/>
          <w:sz w:val="24"/>
          <w:szCs w:val="24"/>
        </w:rPr>
        <w:t>aln_dedup.bai</w:t>
      </w:r>
      <w:proofErr w:type="spellEnd"/>
      <w:r w:rsidRPr="000D4453">
        <w:rPr>
          <w:rFonts w:ascii="Times New Roman" w:hAnsi="Times New Roman" w:cs="Times New Roman"/>
          <w:sz w:val="24"/>
          <w:szCs w:val="24"/>
        </w:rPr>
        <w:t xml:space="preserve"> here)</w:t>
      </w:r>
    </w:p>
    <w:p w:rsidR="00097A44" w:rsidRPr="007432C6"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rsidR="00097A44" w:rsidRPr="00AB3CFA" w:rsidRDefault="00097A44" w:rsidP="00097A44">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rsidR="00097A44" w:rsidRDefault="00097A44" w:rsidP="00097A44">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3.3</w:t>
      </w:r>
      <w:r w:rsidRPr="000E2EB6">
        <w:rPr>
          <w:rFonts w:ascii="Times New Roman" w:hAnsi="Times New Roman" w:cs="Times New Roman"/>
          <w:b/>
          <w:sz w:val="24"/>
          <w:szCs w:val="24"/>
        </w:rPr>
        <w:t xml:space="preserve">: Realignment around </w:t>
      </w:r>
      <w:proofErr w:type="spellStart"/>
      <w:r w:rsidRPr="000E2EB6">
        <w:rPr>
          <w:rFonts w:ascii="Times New Roman" w:hAnsi="Times New Roman" w:cs="Times New Roman"/>
          <w:b/>
          <w:sz w:val="24"/>
          <w:szCs w:val="24"/>
        </w:rPr>
        <w:t>indels</w:t>
      </w:r>
      <w:proofErr w:type="spellEnd"/>
      <w:r>
        <w:rPr>
          <w:rFonts w:ascii="Times New Roman" w:hAnsi="Times New Roman" w:cs="Times New Roman"/>
          <w:b/>
          <w:sz w:val="24"/>
          <w:szCs w:val="24"/>
        </w:rPr>
        <w:t xml:space="preserve"> Part I (Target Interval Creation)</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proofErr w:type="gramStart"/>
      <w:r>
        <w:rPr>
          <w:rFonts w:ascii="Courier New" w:hAnsi="Courier New" w:cs="Courier New"/>
          <w:sz w:val="20"/>
          <w:szCs w:val="20"/>
        </w:rPr>
        <w:t>j</w:t>
      </w:r>
      <w:r w:rsidRPr="000E2EB6">
        <w:rPr>
          <w:rFonts w:ascii="Courier New" w:hAnsi="Courier New" w:cs="Courier New"/>
          <w:sz w:val="20"/>
          <w:szCs w:val="20"/>
        </w:rPr>
        <w:t>ava</w:t>
      </w:r>
      <w:proofErr w:type="gramEnd"/>
      <w:r>
        <w:rPr>
          <w:rFonts w:ascii="Courier New" w:hAnsi="Courier New" w:cs="Courier New"/>
          <w:sz w:val="20"/>
          <w:szCs w:val="20"/>
        </w:rPr>
        <w:t xml:space="preserve"> </w:t>
      </w:r>
      <w:r w:rsidRPr="00067DE4">
        <w:rPr>
          <w:rFonts w:ascii="Courier New" w:hAnsi="Courier New" w:cs="Courier New"/>
          <w:sz w:val="20"/>
          <w:szCs w:val="20"/>
        </w:rPr>
        <w:t>-Xmx2g</w:t>
      </w:r>
      <w:r w:rsidRPr="000E2EB6">
        <w:rPr>
          <w:rFonts w:ascii="Courier New" w:hAnsi="Courier New" w:cs="Courier New"/>
          <w:sz w:val="20"/>
          <w:szCs w:val="20"/>
        </w:rPr>
        <w:t xml:space="preserve"> -jar GenomeAnalysisTK.jar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-I </w:t>
      </w:r>
      <w:r>
        <w:rPr>
          <w:rFonts w:ascii="Courier New" w:hAnsi="Courier New" w:cs="Courier New"/>
          <w:sz w:val="20"/>
          <w:szCs w:val="20"/>
        </w:rPr>
        <w:t>&lt;</w:t>
      </w:r>
      <w:proofErr w:type="spellStart"/>
      <w:r w:rsidRPr="000E2EB6">
        <w:rPr>
          <w:rFonts w:ascii="Courier New" w:hAnsi="Courier New" w:cs="Courier New"/>
          <w:sz w:val="20"/>
          <w:szCs w:val="20"/>
        </w:rPr>
        <w:t>aln_dedup.bam</w:t>
      </w:r>
      <w:proofErr w:type="spellEnd"/>
      <w:r>
        <w:rPr>
          <w:rFonts w:ascii="Courier New" w:hAnsi="Courier New" w:cs="Courier New"/>
          <w:sz w:val="20"/>
          <w:szCs w:val="20"/>
        </w:rPr>
        <w:t>&gt;</w:t>
      </w:r>
      <w:r w:rsidRPr="000E2EB6">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-R hg19.fasta \</w:t>
      </w:r>
    </w:p>
    <w:p w:rsidR="00097A44" w:rsidRPr="000E2EB6"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24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-T </w:t>
      </w:r>
      <w:proofErr w:type="spellStart"/>
      <w:r w:rsidRPr="000E2EB6">
        <w:rPr>
          <w:rFonts w:ascii="Courier New" w:hAnsi="Courier New" w:cs="Courier New"/>
          <w:sz w:val="20"/>
          <w:szCs w:val="20"/>
        </w:rPr>
        <w:t>RealignerTargetCreator</w:t>
      </w:r>
      <w:proofErr w:type="spellEnd"/>
      <w:r w:rsidRPr="000E2EB6">
        <w:rPr>
          <w:rFonts w:ascii="Courier New" w:hAnsi="Courier New" w:cs="Courier New"/>
          <w:sz w:val="20"/>
          <w:szCs w:val="20"/>
        </w:rPr>
        <w:t xml:space="preserve">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-o </w:t>
      </w:r>
      <w:proofErr w:type="spellStart"/>
      <w:r w:rsidRPr="000E2EB6">
        <w:rPr>
          <w:rFonts w:ascii="Courier New" w:hAnsi="Courier New" w:cs="Courier New"/>
          <w:sz w:val="20"/>
          <w:szCs w:val="20"/>
        </w:rPr>
        <w:t>forIndelRealigner.intervals</w:t>
      </w:r>
      <w:proofErr w:type="spellEnd"/>
      <w:r w:rsidRPr="000E2EB6">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Pr="00226B61">
        <w:rPr>
          <w:rFonts w:ascii="Courier New" w:hAnsi="Courier New"/>
          <w:sz w:val="20"/>
        </w:rPr>
        <w:t>known /</w:t>
      </w:r>
      <w:proofErr w:type="spellStart"/>
      <w:r w:rsidR="00CE752C">
        <w:rPr>
          <w:rFonts w:ascii="Courier New" w:hAnsi="Courier New" w:cs="Courier New"/>
          <w:sz w:val="20"/>
          <w:szCs w:val="20"/>
        </w:rPr>
        <w:t>pathTo</w:t>
      </w:r>
      <w:proofErr w:type="spellEnd"/>
      <w:r w:rsidR="00CE752C">
        <w:rPr>
          <w:rFonts w:ascii="Courier New" w:hAnsi="Courier New" w:cs="Courier New"/>
          <w:sz w:val="20"/>
          <w:szCs w:val="20"/>
        </w:rPr>
        <w:t>/</w:t>
      </w:r>
      <w:r w:rsidRPr="007656FF">
        <w:rPr>
          <w:rFonts w:ascii="Courier New" w:hAnsi="Courier New"/>
          <w:sz w:val="20"/>
        </w:rPr>
        <w:t>Mills_and_1000G_gold_standard.indels.hg19.vcf</w:t>
      </w:r>
      <w:r>
        <w:rPr>
          <w:rFonts w:ascii="Courier New" w:hAnsi="Courier New" w:cs="Courier New"/>
          <w:sz w:val="20"/>
          <w:szCs w:val="20"/>
        </w:rPr>
        <w:t>\</w:t>
      </w:r>
    </w:p>
    <w:p w:rsidR="00097A44" w:rsidRPr="00226B61" w:rsidRDefault="00097A44" w:rsidP="00097A44">
      <w:pPr>
        <w:pStyle w:val="NoSpacing"/>
        <w:rPr>
          <w:rFonts w:ascii="Courier New" w:hAnsi="Courier New"/>
          <w:sz w:val="20"/>
        </w:rPr>
      </w:pPr>
      <w:r>
        <w:rPr>
          <w:rFonts w:ascii="Courier New" w:hAnsi="Courier New" w:cs="Courier New"/>
          <w:sz w:val="20"/>
          <w:szCs w:val="20"/>
        </w:rPr>
        <w:t xml:space="preserve">   </w:t>
      </w:r>
      <w:r w:rsidRPr="00226B61">
        <w:rPr>
          <w:rFonts w:ascii="Courier New" w:hAnsi="Courier New" w:cs="Courier New"/>
          <w:sz w:val="20"/>
          <w:szCs w:val="20"/>
        </w:rPr>
        <w:t>-</w:t>
      </w:r>
      <w:r w:rsidRPr="00226B61">
        <w:rPr>
          <w:rFonts w:ascii="Courier New" w:hAnsi="Courier New"/>
          <w:sz w:val="20"/>
        </w:rPr>
        <w:t>known /</w:t>
      </w:r>
      <w:proofErr w:type="spellStart"/>
      <w:r w:rsidR="00CE752C">
        <w:rPr>
          <w:rFonts w:ascii="Courier New" w:hAnsi="Courier New" w:cs="Courier New"/>
          <w:sz w:val="20"/>
          <w:szCs w:val="20"/>
        </w:rPr>
        <w:t>pathTo</w:t>
      </w:r>
      <w:proofErr w:type="spellEnd"/>
      <w:r w:rsidR="00CE752C">
        <w:rPr>
          <w:rFonts w:ascii="Courier New" w:hAnsi="Courier New" w:cs="Courier New"/>
          <w:sz w:val="20"/>
          <w:szCs w:val="20"/>
        </w:rPr>
        <w:t>/</w:t>
      </w:r>
      <w:r w:rsidRPr="007656FF">
        <w:t xml:space="preserve"> </w:t>
      </w:r>
      <w:r w:rsidRPr="007656FF">
        <w:rPr>
          <w:rFonts w:ascii="Courier New" w:hAnsi="Courier New"/>
          <w:sz w:val="20"/>
        </w:rPr>
        <w:t xml:space="preserve">1000G_phase1.indels.hg19.vcf </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A44" w:rsidRPr="00A4680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Pr="00A46808"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097A44" w:rsidRPr="00A4680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lastRenderedPageBreak/>
        <w:t>Output</w:t>
      </w:r>
    </w:p>
    <w:p w:rsidR="00097A44" w:rsidRPr="00A56EB1" w:rsidRDefault="00097A44" w:rsidP="00097A4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Pr="00275F10">
        <w:rPr>
          <w:rFonts w:ascii="Times New Roman" w:hAnsi="Times New Roman" w:cs="Times New Roman"/>
          <w:sz w:val="24"/>
          <w:szCs w:val="24"/>
        </w:rPr>
        <w:t xml:space="preserve"> </w:t>
      </w:r>
      <w:proofErr w:type="spellStart"/>
      <w:r w:rsidRPr="00275F10">
        <w:rPr>
          <w:rFonts w:ascii="Times New Roman" w:hAnsi="Times New Roman" w:cs="Times New Roman"/>
          <w:sz w:val="24"/>
          <w:szCs w:val="24"/>
        </w:rPr>
        <w:t>IndelRealigner</w:t>
      </w:r>
      <w:proofErr w:type="spellEnd"/>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Pr="00A56EB1">
        <w:rPr>
          <w:rFonts w:ascii="Times New Roman" w:eastAsia="Times New Roman" w:hAnsi="Times New Roman" w:cs="Times New Roman"/>
          <w:sz w:val="24"/>
          <w:szCs w:val="24"/>
        </w:rPr>
        <w:t>(</w:t>
      </w:r>
      <w:proofErr w:type="spellStart"/>
      <w:r w:rsidRPr="00A56EB1">
        <w:rPr>
          <w:rFonts w:ascii="Times New Roman" w:hAnsi="Times New Roman" w:cs="Times New Roman"/>
          <w:sz w:val="24"/>
          <w:szCs w:val="24"/>
        </w:rPr>
        <w:t>forIndelRealigner.intervals</w:t>
      </w:r>
      <w:proofErr w:type="spellEnd"/>
      <w:r w:rsidRPr="00A56EB1">
        <w:rPr>
          <w:rFonts w:ascii="Times New Roman" w:hAnsi="Times New Roman" w:cs="Times New Roman"/>
          <w:sz w:val="24"/>
          <w:szCs w:val="24"/>
        </w:rPr>
        <w:t xml:space="preserve"> here)</w:t>
      </w:r>
    </w:p>
    <w:p w:rsidR="00097A44" w:rsidRDefault="00097A44" w:rsidP="00097A44">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rsidR="00097A44" w:rsidRPr="00226B61" w:rsidRDefault="00097A44" w:rsidP="00097A44">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Pr>
          <w:rFonts w:ascii="Times New Roman" w:hAnsi="Times New Roman" w:cs="Times New Roman"/>
          <w:sz w:val="24"/>
          <w:szCs w:val="24"/>
        </w:rPr>
        <w:t>-</w:t>
      </w:r>
      <w:r w:rsidRPr="00226B61">
        <w:rPr>
          <w:rFonts w:ascii="Times New Roman" w:hAnsi="Times New Roman"/>
          <w:sz w:val="24"/>
        </w:rPr>
        <w:t xml:space="preserve">known: Input VCF file with known </w:t>
      </w:r>
      <w:proofErr w:type="spellStart"/>
      <w:r w:rsidRPr="00226B61">
        <w:rPr>
          <w:rFonts w:ascii="Times New Roman" w:hAnsi="Times New Roman"/>
          <w:sz w:val="24"/>
        </w:rPr>
        <w:t>indels</w:t>
      </w:r>
      <w:proofErr w:type="spellEnd"/>
    </w:p>
    <w:p w:rsidR="00097A44" w:rsidRPr="00DF2511" w:rsidRDefault="00097A44" w:rsidP="00097A44">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w:t>
      </w:r>
      <w:proofErr w:type="spellStart"/>
      <w:r w:rsidRPr="00DF2511">
        <w:rPr>
          <w:rFonts w:ascii="Times New Roman" w:hAnsi="Times New Roman" w:cs="Times New Roman"/>
          <w:sz w:val="24"/>
          <w:szCs w:val="24"/>
        </w:rPr>
        <w:t>num_threads</w:t>
      </w:r>
      <w:proofErr w:type="spellEnd"/>
      <w:r w:rsidRPr="00DF2511">
        <w:rPr>
          <w:rFonts w:ascii="Times New Roman" w:hAnsi="Times New Roman" w:cs="Times New Roman"/>
          <w:sz w:val="24"/>
          <w:szCs w:val="24"/>
        </w:rPr>
        <w:t>: How many data threads should be allocated to running this analysis</w:t>
      </w:r>
    </w:p>
    <w:p w:rsidR="00097A44" w:rsidRPr="00584C57" w:rsidRDefault="00097A44" w:rsidP="00097A44">
      <w:pPr>
        <w:rPr>
          <w:rFonts w:ascii="Times New Roman" w:hAnsi="Times New Roman" w:cs="Times New Roman"/>
          <w:b/>
          <w:sz w:val="24"/>
          <w:szCs w:val="24"/>
        </w:rPr>
      </w:pPr>
      <w:r w:rsidRPr="00584C57">
        <w:rPr>
          <w:rFonts w:ascii="Times New Roman" w:hAnsi="Times New Roman" w:cs="Times New Roman"/>
          <w:b/>
          <w:sz w:val="24"/>
          <w:szCs w:val="24"/>
        </w:rPr>
        <w:t>Databases could be used with this command (</w:t>
      </w:r>
      <w:r>
        <w:rPr>
          <w:rFonts w:ascii="Times New Roman" w:hAnsi="Times New Roman" w:cs="Times New Roman"/>
          <w:b/>
          <w:sz w:val="24"/>
          <w:szCs w:val="24"/>
        </w:rPr>
        <w:t>-known</w:t>
      </w:r>
      <w:r w:rsidRPr="00584C57">
        <w:rPr>
          <w:rFonts w:ascii="Times New Roman" w:hAnsi="Times New Roman" w:cs="Times New Roman"/>
          <w:b/>
          <w:sz w:val="24"/>
          <w:szCs w:val="24"/>
        </w:rPr>
        <w:t>):</w:t>
      </w:r>
    </w:p>
    <w:p w:rsidR="00097A44"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Mills_and_1000G_gold_standard.indels.hg19.vcf</w:t>
      </w:r>
    </w:p>
    <w:p w:rsidR="00097A44" w:rsidRPr="001F1600"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 xml:space="preserve">1000G_phase1.indels.hg19.vcf (currently from the 1000 Genomes Phase I </w:t>
      </w:r>
      <w:proofErr w:type="spellStart"/>
      <w:r w:rsidRPr="001F1600">
        <w:rPr>
          <w:rFonts w:ascii="Times New Roman" w:eastAsia="Times New Roman" w:hAnsi="Times New Roman" w:cs="Times New Roman"/>
          <w:color w:val="333333"/>
          <w:sz w:val="24"/>
          <w:szCs w:val="24"/>
          <w:lang w:val="en"/>
        </w:rPr>
        <w:t>indel</w:t>
      </w:r>
      <w:proofErr w:type="spellEnd"/>
      <w:r w:rsidRPr="001F1600">
        <w:rPr>
          <w:rFonts w:ascii="Times New Roman" w:eastAsia="Times New Roman" w:hAnsi="Times New Roman" w:cs="Times New Roman"/>
          <w:color w:val="333333"/>
          <w:sz w:val="24"/>
          <w:szCs w:val="24"/>
          <w:lang w:val="en"/>
        </w:rPr>
        <w:t xml:space="preserve"> calls)</w:t>
      </w:r>
    </w:p>
    <w:p w:rsidR="00097A44" w:rsidRPr="00345612" w:rsidRDefault="00097A44" w:rsidP="00097A44">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w:t>
      </w:r>
      <w:proofErr w:type="spellStart"/>
      <w:r w:rsidRPr="00345612">
        <w:rPr>
          <w:rFonts w:ascii="Times New Roman" w:hAnsi="Times New Roman" w:cs="Times New Roman"/>
          <w:color w:val="FF0000"/>
          <w:sz w:val="24"/>
          <w:szCs w:val="24"/>
        </w:rPr>
        <w:t>idx</w:t>
      </w:r>
      <w:proofErr w:type="spellEnd"/>
      <w:r w:rsidRPr="00345612">
        <w:rPr>
          <w:rFonts w:ascii="Times New Roman" w:hAnsi="Times New Roman" w:cs="Times New Roman"/>
          <w:color w:val="FF0000"/>
          <w:sz w:val="24"/>
          <w:szCs w:val="24"/>
        </w:rPr>
        <w:t>) must be available in same directory as the *.</w:t>
      </w:r>
      <w:proofErr w:type="spellStart"/>
      <w:r w:rsidRPr="00345612">
        <w:rPr>
          <w:rFonts w:ascii="Times New Roman" w:hAnsi="Times New Roman" w:cs="Times New Roman"/>
          <w:color w:val="FF0000"/>
          <w:sz w:val="24"/>
          <w:szCs w:val="24"/>
        </w:rPr>
        <w:t>vcf</w:t>
      </w:r>
      <w:proofErr w:type="spellEnd"/>
      <w:r w:rsidRPr="00345612">
        <w:rPr>
          <w:rFonts w:ascii="Times New Roman" w:hAnsi="Times New Roman" w:cs="Times New Roman"/>
          <w:color w:val="FF0000"/>
          <w:sz w:val="24"/>
          <w:szCs w:val="24"/>
        </w:rPr>
        <w:t xml:space="preserve"> files</w:t>
      </w:r>
    </w:p>
    <w:p w:rsidR="00097A44" w:rsidRDefault="00097A44" w:rsidP="00097A44">
      <w:pPr>
        <w:spacing w:before="75" w:after="75" w:line="270" w:lineRule="atLeast"/>
        <w:rPr>
          <w:rFonts w:ascii="Times New Roman" w:eastAsia="Times New Roman" w:hAnsi="Times New Roman" w:cs="Times New Roman"/>
          <w:color w:val="FF0000"/>
          <w:sz w:val="24"/>
          <w:szCs w:val="24"/>
          <w:lang w:val="en"/>
        </w:rPr>
      </w:pPr>
      <w:r w:rsidRPr="007A3790">
        <w:rPr>
          <w:rFonts w:ascii="Times New Roman" w:eastAsia="Times New Roman" w:hAnsi="Times New Roman" w:cs="Times New Roman"/>
          <w:color w:val="FF0000"/>
          <w:sz w:val="24"/>
          <w:szCs w:val="24"/>
          <w:lang w:val="en"/>
        </w:rPr>
        <w:t>Note: we will use “known” files provided by the Broad GATK bundle. We will use the files that best correspond to the reference genome used.</w:t>
      </w:r>
    </w:p>
    <w:p w:rsidR="00097A44" w:rsidRPr="007A3790" w:rsidRDefault="00097A44" w:rsidP="00097A44">
      <w:pPr>
        <w:spacing w:before="75" w:after="75" w:line="270" w:lineRule="atLeast"/>
        <w:rPr>
          <w:rFonts w:ascii="Times New Roman" w:eastAsia="Times New Roman" w:hAnsi="Times New Roman" w:cs="Times New Roman"/>
          <w:color w:val="FF0000"/>
          <w:sz w:val="24"/>
          <w:szCs w:val="24"/>
          <w:lang w:val="en"/>
        </w:rPr>
      </w:pP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3.4</w:t>
      </w:r>
      <w:r w:rsidRPr="000E2EB6">
        <w:rPr>
          <w:rFonts w:ascii="Times New Roman" w:hAnsi="Times New Roman" w:cs="Times New Roman"/>
          <w:b/>
          <w:sz w:val="24"/>
          <w:szCs w:val="24"/>
        </w:rPr>
        <w:t xml:space="preserve">: Realignment around </w:t>
      </w:r>
      <w:proofErr w:type="spellStart"/>
      <w:r w:rsidRPr="000E2EB6">
        <w:rPr>
          <w:rFonts w:ascii="Times New Roman" w:hAnsi="Times New Roman" w:cs="Times New Roman"/>
          <w:b/>
          <w:sz w:val="24"/>
          <w:szCs w:val="24"/>
        </w:rPr>
        <w:t>indels</w:t>
      </w:r>
      <w:proofErr w:type="spellEnd"/>
      <w:r>
        <w:rPr>
          <w:rFonts w:ascii="Times New Roman" w:hAnsi="Times New Roman" w:cs="Times New Roman"/>
          <w:b/>
          <w:sz w:val="24"/>
          <w:szCs w:val="24"/>
        </w:rPr>
        <w:t xml:space="preserve"> Part II (Performing the local re-alignment)</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java</w:t>
      </w:r>
      <w:proofErr w:type="gramEnd"/>
      <w:r>
        <w:rPr>
          <w:rFonts w:ascii="Courier New" w:eastAsia="Times New Roman" w:hAnsi="Courier New" w:cs="Courier New"/>
          <w:sz w:val="20"/>
          <w:szCs w:val="20"/>
        </w:rPr>
        <w:t xml:space="preserve"> </w:t>
      </w:r>
      <w:r w:rsidRPr="00FC085B">
        <w:rPr>
          <w:rFonts w:ascii="Courier New" w:eastAsia="Times New Roman" w:hAnsi="Courier New" w:cs="Courier New"/>
          <w:sz w:val="20"/>
          <w:szCs w:val="20"/>
        </w:rPr>
        <w:t>-Xmx4g</w:t>
      </w: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-jar GenomeAnalysisTK.jar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Pr>
          <w:rFonts w:ascii="Courier New" w:eastAsia="Times New Roman" w:hAnsi="Courier New" w:cs="Courier New"/>
          <w:sz w:val="20"/>
          <w:szCs w:val="20"/>
        </w:rPr>
        <w:t>&lt;</w:t>
      </w:r>
      <w:proofErr w:type="spellStart"/>
      <w:r w:rsidRPr="007432C6">
        <w:rPr>
          <w:rFonts w:ascii="Courier New" w:eastAsia="Times New Roman" w:hAnsi="Courier New" w:cs="Courier New"/>
          <w:sz w:val="20"/>
          <w:szCs w:val="20"/>
        </w:rPr>
        <w:t>aln_dedup.bam</w:t>
      </w:r>
      <w:proofErr w:type="spellEnd"/>
      <w:r>
        <w:rPr>
          <w:rFonts w:ascii="Courier New" w:eastAsia="Times New Roman" w:hAnsi="Courier New" w:cs="Courier New"/>
          <w:sz w:val="20"/>
          <w:szCs w:val="20"/>
        </w:rPr>
        <w:t>&gt;</w:t>
      </w:r>
      <w:r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 xml:space="preserve">-T </w:t>
      </w:r>
      <w:proofErr w:type="spellStart"/>
      <w:r w:rsidRPr="00470578">
        <w:rPr>
          <w:rFonts w:ascii="Courier New" w:eastAsia="Times New Roman" w:hAnsi="Courier New" w:cs="Courier New"/>
          <w:sz w:val="20"/>
          <w:szCs w:val="20"/>
        </w:rPr>
        <w:t>IndelRealigner</w:t>
      </w:r>
      <w:proofErr w:type="spellEnd"/>
      <w:r w:rsidRPr="00470578">
        <w:rPr>
          <w:rFonts w:ascii="Courier New" w:eastAsia="Times New Roman" w:hAnsi="Courier New" w:cs="Courier New"/>
          <w:sz w:val="20"/>
          <w:szCs w:val="20"/>
        </w:rPr>
        <w:t xml:space="preserve">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w:t>
      </w:r>
      <w:proofErr w:type="spellStart"/>
      <w:r w:rsidRPr="00470578">
        <w:rPr>
          <w:rFonts w:ascii="Courier New" w:eastAsia="Times New Roman" w:hAnsi="Courier New" w:cs="Courier New"/>
          <w:sz w:val="20"/>
          <w:szCs w:val="20"/>
        </w:rPr>
        <w:t>targetIntervals</w:t>
      </w:r>
      <w:proofErr w:type="spellEnd"/>
      <w:r>
        <w:rPr>
          <w:rFonts w:ascii="Courier New" w:eastAsia="Times New Roman" w:hAnsi="Courier New" w:cs="Courier New"/>
          <w:sz w:val="20"/>
          <w:szCs w:val="20"/>
        </w:rPr>
        <w:t xml:space="preserve"> &lt;</w:t>
      </w:r>
      <w:proofErr w:type="spellStart"/>
      <w:r w:rsidRPr="00470578">
        <w:rPr>
          <w:rFonts w:ascii="Courier New" w:eastAsia="Times New Roman" w:hAnsi="Courier New" w:cs="Courier New"/>
          <w:sz w:val="20"/>
          <w:szCs w:val="20"/>
        </w:rPr>
        <w:t>forIndelRealigner.intervals</w:t>
      </w:r>
      <w:proofErr w:type="spellEnd"/>
      <w:r>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w:t>
      </w:r>
      <w:proofErr w:type="spellStart"/>
      <w:r w:rsidRPr="00470578">
        <w:rPr>
          <w:rFonts w:ascii="Courier New" w:eastAsia="Times New Roman" w:hAnsi="Courier New" w:cs="Courier New"/>
          <w:sz w:val="20"/>
          <w:szCs w:val="20"/>
        </w:rPr>
        <w:t>realignedBam.bam</w:t>
      </w:r>
      <w:proofErr w:type="spellEnd"/>
      <w:r w:rsidRPr="00470578">
        <w:rPr>
          <w:rFonts w:ascii="Courier New" w:eastAsia="Times New Roman" w:hAnsi="Courier New" w:cs="Courier New"/>
          <w:sz w:val="20"/>
          <w:szCs w:val="20"/>
        </w:rPr>
        <w:t xml:space="preserve"> \</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proofErr w:type="spellStart"/>
      <w:r w:rsidRPr="00B963A5">
        <w:rPr>
          <w:rFonts w:ascii="Courier New" w:eastAsia="Times New Roman" w:hAnsi="Courier New" w:cs="Courier New"/>
          <w:sz w:val="20"/>
          <w:szCs w:val="20"/>
        </w:rPr>
        <w:t>pathTo</w:t>
      </w:r>
      <w:proofErr w:type="spellEnd"/>
      <w:r w:rsidRPr="00B963A5">
        <w:rPr>
          <w:rFonts w:ascii="Courier New" w:eastAsia="Times New Roman" w:hAnsi="Courier New" w:cs="Courier New"/>
          <w:sz w:val="20"/>
          <w:szCs w:val="20"/>
        </w:rPr>
        <w:t>/</w:t>
      </w:r>
      <w:r w:rsidRPr="007656FF">
        <w:rPr>
          <w:rFonts w:ascii="Courier New" w:hAnsi="Courier New"/>
          <w:sz w:val="20"/>
        </w:rPr>
        <w:t>Mills_and_1000G_gold_</w:t>
      </w:r>
      <w:proofErr w:type="gramStart"/>
      <w:r w:rsidRPr="007656FF">
        <w:rPr>
          <w:rFonts w:ascii="Courier New" w:hAnsi="Courier New"/>
          <w:sz w:val="20"/>
        </w:rPr>
        <w:t>standard.indels.hg19.vcf</w:t>
      </w:r>
      <w:r w:rsidRPr="00B963A5" w:rsidDel="006C416B">
        <w:rPr>
          <w:rFonts w:ascii="Courier New" w:hAnsi="Courier New"/>
          <w:sz w:val="20"/>
        </w:rPr>
        <w:t xml:space="preserve"> </w:t>
      </w:r>
      <w:r w:rsidRPr="00B963A5">
        <w:rPr>
          <w:rFonts w:ascii="Courier New" w:hAnsi="Courier New"/>
          <w:sz w:val="20"/>
        </w:rPr>
        <w:t xml:space="preserve"> \</w:t>
      </w:r>
      <w:proofErr w:type="gramEnd"/>
    </w:p>
    <w:p w:rsidR="00097A44" w:rsidRPr="00B963A5"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Pr>
          <w:rFonts w:ascii="Courier New" w:hAnsi="Courier New"/>
          <w:sz w:val="20"/>
        </w:rPr>
        <w:t xml:space="preserve">   </w:t>
      </w:r>
      <w:r w:rsidRPr="00B963A5">
        <w:rPr>
          <w:rFonts w:ascii="Courier New" w:hAnsi="Courier New"/>
          <w:sz w:val="20"/>
        </w:rPr>
        <w:t>-known /</w:t>
      </w:r>
      <w:proofErr w:type="spellStart"/>
      <w:r w:rsidRPr="00B963A5">
        <w:rPr>
          <w:rFonts w:ascii="Courier New" w:eastAsia="Times New Roman" w:hAnsi="Courier New" w:cs="Courier New"/>
          <w:sz w:val="20"/>
          <w:szCs w:val="20"/>
        </w:rPr>
        <w:t>pathTo</w:t>
      </w:r>
      <w:proofErr w:type="spellEnd"/>
      <w:r w:rsidRPr="00B963A5">
        <w:rPr>
          <w:rFonts w:ascii="Courier New" w:eastAsia="Times New Roman" w:hAnsi="Courier New" w:cs="Courier New"/>
          <w:sz w:val="20"/>
          <w:szCs w:val="20"/>
        </w:rPr>
        <w:t>/</w:t>
      </w:r>
      <w:r w:rsidRPr="007656FF">
        <w:rPr>
          <w:rFonts w:ascii="Courier New" w:hAnsi="Courier New"/>
          <w:sz w:val="20"/>
        </w:rPr>
        <w:t xml:space="preserve">1000G_phase1.indels.hg19.vcf </w:t>
      </w:r>
    </w:p>
    <w:p w:rsidR="00097A44" w:rsidRDefault="00097A44" w:rsidP="00097A44">
      <w:pPr>
        <w:rPr>
          <w:rFonts w:ascii="Times New Roman" w:hAnsi="Times New Roman" w:cs="Times New Roman"/>
          <w:b/>
          <w:sz w:val="24"/>
          <w:szCs w:val="24"/>
        </w:rPr>
      </w:pPr>
    </w:p>
    <w:p w:rsidR="00097A44" w:rsidRPr="00C03982" w:rsidRDefault="00097A44" w:rsidP="00097A44">
      <w:pPr>
        <w:rPr>
          <w:rFonts w:ascii="Times New Roman" w:hAnsi="Times New Roman" w:cs="Times New Roman"/>
          <w:b/>
          <w:sz w:val="24"/>
          <w:szCs w:val="24"/>
        </w:rPr>
      </w:pPr>
      <w:r w:rsidRPr="00C03982">
        <w:rPr>
          <w:rFonts w:ascii="Times New Roman" w:hAnsi="Times New Roman" w:cs="Times New Roman"/>
          <w:b/>
          <w:sz w:val="24"/>
          <w:szCs w:val="24"/>
        </w:rPr>
        <w:t>Input:</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097A44" w:rsidRDefault="00097A44"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proofErr w:type="spellStart"/>
      <w:r w:rsidRPr="00F22C28">
        <w:rPr>
          <w:rFonts w:ascii="Times New Roman" w:hAnsi="Times New Roman" w:cs="Times New Roman"/>
          <w:sz w:val="24"/>
          <w:szCs w:val="24"/>
        </w:rPr>
        <w:t>RealignerTargetCreator</w:t>
      </w:r>
      <w:proofErr w:type="spellEnd"/>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proofErr w:type="spellStart"/>
      <w:r w:rsidRPr="009163A4">
        <w:rPr>
          <w:rFonts w:ascii="Times New Roman" w:eastAsia="Times New Roman" w:hAnsi="Times New Roman" w:cs="Times New Roman"/>
          <w:sz w:val="24"/>
          <w:szCs w:val="24"/>
        </w:rPr>
        <w:t>forIndelRealigner.intervals</w:t>
      </w:r>
      <w:proofErr w:type="spellEnd"/>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rsidR="00097A44" w:rsidRPr="00C03982" w:rsidRDefault="00097A44" w:rsidP="00097A44">
      <w:pPr>
        <w:rPr>
          <w:rFonts w:ascii="Times New Roman" w:hAnsi="Times New Roman" w:cs="Times New Roman"/>
          <w:b/>
          <w:sz w:val="24"/>
          <w:szCs w:val="24"/>
        </w:rPr>
      </w:pPr>
      <w:r w:rsidRPr="00C03982">
        <w:rPr>
          <w:rFonts w:ascii="Times New Roman" w:hAnsi="Times New Roman" w:cs="Times New Roman"/>
          <w:b/>
          <w:sz w:val="24"/>
          <w:szCs w:val="24"/>
        </w:rPr>
        <w:t>Output:</w:t>
      </w:r>
    </w:p>
    <w:p w:rsidR="00097A44" w:rsidRPr="00B963A5" w:rsidRDefault="00097A44" w:rsidP="00097A44">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 xml:space="preserve">Bam file with realigned </w:t>
      </w:r>
      <w:proofErr w:type="spellStart"/>
      <w:r w:rsidRPr="00B963A5">
        <w:rPr>
          <w:rFonts w:ascii="Times New Roman" w:eastAsia="Times New Roman" w:hAnsi="Times New Roman" w:cs="Times New Roman"/>
          <w:sz w:val="24"/>
          <w:szCs w:val="24"/>
        </w:rPr>
        <w:t>indels</w:t>
      </w:r>
      <w:proofErr w:type="spellEnd"/>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sidRPr="00B963A5">
        <w:rPr>
          <w:rFonts w:ascii="Times New Roman" w:eastAsia="Times New Roman" w:hAnsi="Times New Roman" w:cs="Times New Roman"/>
          <w:sz w:val="24"/>
          <w:szCs w:val="24"/>
        </w:rPr>
        <w:t xml:space="preserve"> </w:t>
      </w:r>
      <w:r w:rsidRPr="00B963A5">
        <w:rPr>
          <w:rFonts w:ascii="Times New Roman" w:hAnsi="Times New Roman" w:cs="Times New Roman"/>
          <w:sz w:val="24"/>
          <w:szCs w:val="24"/>
        </w:rPr>
        <w:t>(</w:t>
      </w:r>
      <w:proofErr w:type="spellStart"/>
      <w:r w:rsidRPr="00B963A5">
        <w:rPr>
          <w:rFonts w:ascii="Times New Roman" w:eastAsia="Times New Roman" w:hAnsi="Times New Roman" w:cs="Times New Roman"/>
          <w:sz w:val="24"/>
          <w:szCs w:val="24"/>
        </w:rPr>
        <w:t>realignedBam.bam</w:t>
      </w:r>
      <w:proofErr w:type="spellEnd"/>
      <w:r w:rsidRPr="00B963A5">
        <w:rPr>
          <w:rFonts w:ascii="Times New Roman" w:eastAsia="Times New Roman" w:hAnsi="Times New Roman" w:cs="Times New Roman"/>
          <w:sz w:val="24"/>
          <w:szCs w:val="24"/>
        </w:rPr>
        <w:t xml:space="preserve"> here)</w:t>
      </w:r>
    </w:p>
    <w:p w:rsidR="00097A44" w:rsidRDefault="00097A44" w:rsidP="00097A44">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w:t>
      </w:r>
      <w:proofErr w:type="spellStart"/>
      <w:r w:rsidRPr="00B963A5">
        <w:rPr>
          <w:rFonts w:ascii="Times New Roman" w:hAnsi="Times New Roman" w:cs="Times New Roman"/>
          <w:sz w:val="24"/>
          <w:szCs w:val="24"/>
        </w:rPr>
        <w:t>realignedBam.bai</w:t>
      </w:r>
      <w:proofErr w:type="spellEnd"/>
      <w:r w:rsidRPr="00B963A5">
        <w:rPr>
          <w:rFonts w:ascii="Times New Roman" w:hAnsi="Times New Roman" w:cs="Times New Roman"/>
          <w:sz w:val="24"/>
          <w:szCs w:val="24"/>
        </w:rPr>
        <w:t xml:space="preserve"> here)</w:t>
      </w:r>
    </w:p>
    <w:p w:rsidR="00097A44" w:rsidRDefault="00097A44" w:rsidP="00097A44">
      <w:pPr>
        <w:rPr>
          <w:rFonts w:ascii="Times New Roman" w:hAnsi="Times New Roman" w:cs="Times New Roman"/>
          <w:sz w:val="24"/>
          <w:szCs w:val="24"/>
        </w:rPr>
      </w:pPr>
    </w:p>
    <w:p w:rsidR="00097A44" w:rsidRPr="00CB5F99" w:rsidRDefault="00097A44" w:rsidP="00097A44">
      <w:pPr>
        <w:rPr>
          <w:rFonts w:ascii="Times New Roman" w:hAnsi="Times New Roman" w:cs="Times New Roman"/>
          <w:sz w:val="24"/>
          <w:szCs w:val="24"/>
        </w:rPr>
      </w:pPr>
    </w:p>
    <w:p w:rsidR="00097A44" w:rsidRDefault="00097A44" w:rsidP="00097A44">
      <w:pPr>
        <w:rPr>
          <w:rFonts w:ascii="Times New Roman" w:hAnsi="Times New Roman" w:cs="Times New Roman"/>
          <w:b/>
          <w:sz w:val="24"/>
          <w:szCs w:val="24"/>
        </w:rPr>
      </w:pPr>
      <w:r w:rsidRPr="009163A4">
        <w:rPr>
          <w:rFonts w:ascii="Times New Roman" w:hAnsi="Times New Roman" w:cs="Times New Roman"/>
          <w:b/>
          <w:sz w:val="24"/>
          <w:szCs w:val="24"/>
        </w:rPr>
        <w:lastRenderedPageBreak/>
        <w:t xml:space="preserve">Parameters Description: </w:t>
      </w:r>
    </w:p>
    <w:p w:rsidR="00097A44" w:rsidRPr="00B963A5" w:rsidRDefault="00097A44" w:rsidP="00097A44">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Pr="00B963A5">
        <w:rPr>
          <w:rFonts w:ascii="Times New Roman" w:hAnsi="Times New Roman"/>
          <w:sz w:val="24"/>
        </w:rPr>
        <w:t xml:space="preserve">known: Input VCF file with known </w:t>
      </w:r>
      <w:proofErr w:type="spellStart"/>
      <w:r w:rsidRPr="00B963A5">
        <w:rPr>
          <w:rFonts w:ascii="Times New Roman" w:hAnsi="Times New Roman"/>
          <w:sz w:val="24"/>
        </w:rPr>
        <w:t>indels</w:t>
      </w:r>
      <w:proofErr w:type="spellEnd"/>
    </w:p>
    <w:p w:rsidR="00097A44" w:rsidRPr="00131EE8" w:rsidRDefault="00097A44" w:rsidP="00097A44">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Pr="00131EE8">
        <w:rPr>
          <w:rFonts w:ascii="Times New Roman" w:hAnsi="Times New Roman"/>
          <w:b/>
          <w:sz w:val="24"/>
        </w:rPr>
        <w:t>known</w:t>
      </w:r>
      <w:r w:rsidRPr="00131EE8">
        <w:rPr>
          <w:rFonts w:ascii="Times New Roman" w:hAnsi="Times New Roman" w:cs="Times New Roman"/>
          <w:b/>
          <w:sz w:val="24"/>
          <w:szCs w:val="24"/>
        </w:rPr>
        <w:t>):</w:t>
      </w:r>
    </w:p>
    <w:p w:rsidR="00097A44" w:rsidRPr="00584C57"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Mills_and_1000G_gold_standard.indels.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w:t>
      </w:r>
    </w:p>
    <w:p w:rsidR="00097A44"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1000G_phase1.indels.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 xml:space="preserve">.vcf (currently from the 1000 Genomes Phase I </w:t>
      </w:r>
      <w:proofErr w:type="spellStart"/>
      <w:r w:rsidRPr="00584C57">
        <w:rPr>
          <w:rFonts w:ascii="Times New Roman" w:eastAsia="Times New Roman" w:hAnsi="Times New Roman" w:cs="Times New Roman"/>
          <w:color w:val="333333"/>
          <w:sz w:val="24"/>
          <w:szCs w:val="24"/>
          <w:lang w:val="en"/>
        </w:rPr>
        <w:t>indel</w:t>
      </w:r>
      <w:proofErr w:type="spellEnd"/>
      <w:r w:rsidRPr="00584C57">
        <w:rPr>
          <w:rFonts w:ascii="Times New Roman" w:eastAsia="Times New Roman" w:hAnsi="Times New Roman" w:cs="Times New Roman"/>
          <w:color w:val="333333"/>
          <w:sz w:val="24"/>
          <w:szCs w:val="24"/>
          <w:lang w:val="en"/>
        </w:rPr>
        <w:t xml:space="preserve"> calls)</w:t>
      </w:r>
    </w:p>
    <w:p w:rsidR="00097A44" w:rsidRDefault="00097A44" w:rsidP="00097A44">
      <w:pPr>
        <w:spacing w:before="75" w:after="75" w:line="270" w:lineRule="atLeast"/>
        <w:ind w:left="720"/>
        <w:rPr>
          <w:rFonts w:ascii="Times New Roman" w:eastAsia="Times New Roman" w:hAnsi="Times New Roman" w:cs="Times New Roman"/>
          <w:color w:val="333333"/>
          <w:sz w:val="24"/>
          <w:szCs w:val="24"/>
          <w:lang w:val="en"/>
        </w:rPr>
      </w:pPr>
    </w:p>
    <w:p w:rsidR="00097A44" w:rsidRDefault="00097A44" w:rsidP="00097A44">
      <w:pPr>
        <w:keepNext/>
        <w:rPr>
          <w:rFonts w:ascii="Times New Roman" w:hAnsi="Times New Roman" w:cs="Times New Roman"/>
          <w:b/>
          <w:sz w:val="24"/>
          <w:szCs w:val="24"/>
        </w:rPr>
      </w:pPr>
      <w:r w:rsidRPr="002A3F14">
        <w:rPr>
          <w:rFonts w:ascii="Times New Roman" w:hAnsi="Times New Roman" w:cs="Times New Roman"/>
          <w:b/>
          <w:sz w:val="24"/>
          <w:szCs w:val="24"/>
        </w:rPr>
        <w:t>Step</w:t>
      </w:r>
      <w:r>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Pr>
          <w:rFonts w:ascii="Times New Roman" w:hAnsi="Times New Roman" w:cs="Times New Roman"/>
          <w:b/>
          <w:sz w:val="24"/>
          <w:szCs w:val="24"/>
        </w:rPr>
        <w:t xml:space="preserve"> Part I</w:t>
      </w:r>
    </w:p>
    <w:p w:rsidR="00097A44" w:rsidRDefault="00097A44" w:rsidP="00097A44">
      <w:pPr>
        <w:keepNext/>
        <w:rPr>
          <w:rFonts w:ascii="Times New Roman" w:hAnsi="Times New Roman" w:cs="Times New Roman"/>
          <w:b/>
          <w:sz w:val="24"/>
          <w:szCs w:val="24"/>
        </w:rPr>
      </w:pPr>
      <w:bookmarkStart w:id="4" w:name="_GoBack"/>
      <w:bookmarkEnd w:id="4"/>
      <w:r>
        <w:rPr>
          <w:rFonts w:ascii="Times New Roman" w:hAnsi="Times New Roman" w:cs="Times New Roman"/>
          <w:b/>
          <w:sz w:val="24"/>
          <w:szCs w:val="24"/>
        </w:rPr>
        <w:t>Usage:</w:t>
      </w:r>
    </w:p>
    <w:p w:rsidR="00097A44" w:rsidRPr="00CB5F99" w:rsidRDefault="00097A44" w:rsidP="00097A44">
      <w:pPr>
        <w:pStyle w:val="NoSpacing"/>
        <w:rPr>
          <w:rFonts w:ascii="Courier New" w:hAnsi="Courier New" w:cs="Courier New"/>
          <w:sz w:val="20"/>
          <w:szCs w:val="20"/>
        </w:rPr>
      </w:pPr>
      <w:proofErr w:type="gramStart"/>
      <w:r w:rsidRPr="00CB5F99">
        <w:rPr>
          <w:rFonts w:ascii="Courier New" w:hAnsi="Courier New" w:cs="Courier New"/>
          <w:sz w:val="20"/>
          <w:szCs w:val="20"/>
        </w:rPr>
        <w:t>java</w:t>
      </w:r>
      <w:proofErr w:type="gramEnd"/>
      <w:r w:rsidRPr="00CB5F99">
        <w:rPr>
          <w:rFonts w:ascii="Courier New" w:hAnsi="Courier New" w:cs="Courier New"/>
          <w:sz w:val="20"/>
          <w:szCs w:val="20"/>
        </w:rPr>
        <w:t xml:space="preserve"> -Xmx4g -jar GenomeAnalysisTK.jar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-T </w:t>
      </w:r>
      <w:proofErr w:type="spellStart"/>
      <w:r w:rsidRPr="00CB5F99">
        <w:rPr>
          <w:rFonts w:ascii="Courier New" w:hAnsi="Courier New" w:cs="Courier New"/>
          <w:sz w:val="20"/>
          <w:szCs w:val="20"/>
        </w:rPr>
        <w:t>BaseRecalibrator</w:t>
      </w:r>
      <w:proofErr w:type="spellEnd"/>
      <w:r w:rsidRPr="00CB5F99">
        <w:rPr>
          <w:rFonts w:ascii="Courier New" w:hAnsi="Courier New" w:cs="Courier New"/>
          <w:sz w:val="20"/>
          <w:szCs w:val="20"/>
        </w:rPr>
        <w:t xml:space="preserve">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-I &lt;</w:t>
      </w:r>
      <w:proofErr w:type="spellStart"/>
      <w:r w:rsidRPr="00CB5F99">
        <w:rPr>
          <w:rFonts w:ascii="Courier New" w:hAnsi="Courier New" w:cs="Courier New"/>
          <w:sz w:val="20"/>
          <w:szCs w:val="20"/>
        </w:rPr>
        <w:t>realignedBam.bam</w:t>
      </w:r>
      <w:proofErr w:type="spellEnd"/>
      <w:r w:rsidRPr="00CB5F99">
        <w:rPr>
          <w:rFonts w:ascii="Courier New" w:hAnsi="Courier New" w:cs="Courier New"/>
          <w:sz w:val="20"/>
          <w:szCs w:val="20"/>
        </w:rPr>
        <w:t>&gt;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nct</w:t>
      </w:r>
      <w:proofErr w:type="spellEnd"/>
      <w:r w:rsidRPr="00CB5F99">
        <w:rPr>
          <w:rFonts w:ascii="Courier New" w:hAnsi="Courier New" w:cs="Courier New"/>
          <w:sz w:val="20"/>
          <w:szCs w:val="20"/>
        </w:rPr>
        <w:t xml:space="preserve"> 8 </w:t>
      </w:r>
      <w:r>
        <w:rPr>
          <w:rFonts w:ascii="Courier New" w:hAnsi="Courier New" w:cs="Courier New"/>
          <w:sz w:val="20"/>
          <w:szCs w:val="20"/>
        </w:rPr>
        <w:t>\</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-R resources/hg19.fasta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/dbsnp_137.hg19.vcf\</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/Mills_and_1000G_gold_standard.indels.hg19.vcf\</w:t>
      </w:r>
    </w:p>
    <w:p w:rsidR="00097A44" w:rsidRPr="00CB5F99"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CB5F99">
        <w:rPr>
          <w:rFonts w:ascii="Courier New" w:hAnsi="Courier New" w:cs="Courier New"/>
          <w:sz w:val="20"/>
          <w:szCs w:val="20"/>
        </w:rPr>
        <w:t>-</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/1000G_phase1.indels.hg19.vcf\</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-o </w:t>
      </w:r>
      <w:proofErr w:type="spellStart"/>
      <w:r w:rsidRPr="00CB5F99">
        <w:rPr>
          <w:rFonts w:ascii="Courier New" w:hAnsi="Courier New" w:cs="Courier New"/>
          <w:sz w:val="20"/>
          <w:szCs w:val="20"/>
        </w:rPr>
        <w:t>recal_data.grp</w:t>
      </w:r>
      <w:proofErr w:type="spellEnd"/>
    </w:p>
    <w:p w:rsidR="00097A44" w:rsidRDefault="00097A44" w:rsidP="00097A44">
      <w:pPr>
        <w:rPr>
          <w:rFonts w:ascii="Courier New" w:hAnsi="Courier New" w:cs="Courier New"/>
          <w:sz w:val="20"/>
          <w:szCs w:val="20"/>
        </w:rPr>
      </w:pPr>
    </w:p>
    <w:p w:rsidR="00097A44" w:rsidRPr="002D3575" w:rsidRDefault="00097A44" w:rsidP="00097A44">
      <w:pPr>
        <w:rPr>
          <w:rFonts w:ascii="Times New Roman" w:hAnsi="Times New Roman" w:cs="Times New Roman"/>
          <w:b/>
          <w:sz w:val="24"/>
          <w:szCs w:val="24"/>
        </w:rPr>
      </w:pPr>
      <w:r w:rsidRPr="002D3575">
        <w:rPr>
          <w:rFonts w:ascii="Times New Roman" w:hAnsi="Times New Roman" w:cs="Times New Roman"/>
          <w:b/>
          <w:sz w:val="24"/>
          <w:szCs w:val="24"/>
        </w:rPr>
        <w:t>Input: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(here) [required]</w:t>
      </w:r>
    </w:p>
    <w:p w:rsidR="00097A44" w:rsidRPr="00204066"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w:t>
      </w:r>
      <w:proofErr w:type="spellStart"/>
      <w:r w:rsidRPr="00204066">
        <w:rPr>
          <w:rFonts w:ascii="Times New Roman" w:hAnsi="Times New Roman" w:cs="Times New Roman"/>
          <w:sz w:val="24"/>
          <w:szCs w:val="24"/>
        </w:rPr>
        <w:t>knownSites</w:t>
      </w:r>
      <w:proofErr w:type="spellEnd"/>
      <w:r w:rsidRPr="00204066">
        <w:rPr>
          <w:rFonts w:ascii="Times New Roman" w:hAnsi="Times New Roman" w:cs="Times New Roman"/>
          <w:sz w:val="24"/>
          <w:szCs w:val="24"/>
        </w:rPr>
        <w:t xml:space="preserve"> (database of known SNP and </w:t>
      </w:r>
      <w:proofErr w:type="spellStart"/>
      <w:r w:rsidRPr="00204066">
        <w:rPr>
          <w:rFonts w:ascii="Times New Roman" w:hAnsi="Times New Roman" w:cs="Times New Roman"/>
          <w:sz w:val="24"/>
          <w:szCs w:val="24"/>
        </w:rPr>
        <w:t>Indel</w:t>
      </w:r>
      <w:proofErr w:type="spellEnd"/>
      <w:r w:rsidRPr="00204066">
        <w:rPr>
          <w:rFonts w:ascii="Times New Roman" w:hAnsi="Times New Roman" w:cs="Times New Roman"/>
          <w:sz w:val="24"/>
          <w:szCs w:val="24"/>
        </w:rPr>
        <w:t xml:space="preserve"> sites) [not required]</w:t>
      </w:r>
    </w:p>
    <w:p w:rsidR="00097A44" w:rsidRPr="00204066" w:rsidRDefault="00097A44" w:rsidP="00097A44">
      <w:pPr>
        <w:rPr>
          <w:rFonts w:ascii="Times New Roman" w:hAnsi="Times New Roman" w:cs="Times New Roman"/>
          <w:b/>
          <w:sz w:val="24"/>
          <w:szCs w:val="24"/>
        </w:rPr>
      </w:pPr>
      <w:r w:rsidRPr="00204066">
        <w:rPr>
          <w:rFonts w:ascii="Times New Roman" w:hAnsi="Times New Roman" w:cs="Times New Roman"/>
          <w:b/>
          <w:sz w:val="24"/>
          <w:szCs w:val="24"/>
        </w:rPr>
        <w:t>Output: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proofErr w:type="spellStart"/>
      <w:r w:rsidRPr="00204066">
        <w:rPr>
          <w:rFonts w:ascii="Times New Roman" w:hAnsi="Times New Roman" w:cs="Times New Roman"/>
          <w:sz w:val="24"/>
          <w:szCs w:val="24"/>
        </w:rPr>
        <w:t>Recal_data.grp</w:t>
      </w:r>
      <w:proofErr w:type="spellEnd"/>
    </w:p>
    <w:p w:rsidR="00097A44" w:rsidRDefault="00097A44" w:rsidP="00097A44">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rsidR="00097A44" w:rsidRPr="001667AA" w:rsidRDefault="00097A44" w:rsidP="00097A44">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w:t>
      </w:r>
      <w:proofErr w:type="spellStart"/>
      <w:r w:rsidRPr="001667AA">
        <w:rPr>
          <w:rFonts w:ascii="Times New Roman" w:hAnsi="Times New Roman" w:cs="Times New Roman"/>
          <w:sz w:val="24"/>
          <w:szCs w:val="24"/>
        </w:rPr>
        <w:t>knownSites</w:t>
      </w:r>
      <w:proofErr w:type="spellEnd"/>
      <w:r w:rsidRPr="001667AA">
        <w:rPr>
          <w:rFonts w:ascii="Times New Roman" w:hAnsi="Times New Roman" w:cs="Times New Roman"/>
          <w:sz w:val="24"/>
          <w:szCs w:val="24"/>
        </w:rPr>
        <w:t>: A database of known polymorphic sites to skip over in the recalibration algorithm</w:t>
      </w:r>
    </w:p>
    <w:p w:rsidR="00097A44" w:rsidRPr="001667AA" w:rsidRDefault="00097A44" w:rsidP="00097A44">
      <w:pPr>
        <w:pStyle w:val="ListParagraph"/>
        <w:rPr>
          <w:rFonts w:ascii="Times New Roman" w:hAnsi="Times New Roman" w:cs="Times New Roman"/>
          <w:sz w:val="24"/>
          <w:szCs w:val="24"/>
        </w:rPr>
      </w:pPr>
    </w:p>
    <w:p w:rsidR="00097A44" w:rsidRPr="000E2EB6"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Pr>
          <w:rFonts w:ascii="Times New Roman" w:hAnsi="Times New Roman" w:cs="Times New Roman"/>
          <w:b/>
          <w:sz w:val="24"/>
          <w:szCs w:val="24"/>
        </w:rPr>
        <w:t xml:space="preserve"> </w:t>
      </w:r>
      <w:r w:rsidRPr="00584C57">
        <w:rPr>
          <w:rFonts w:ascii="Times New Roman" w:hAnsi="Times New Roman" w:cs="Times New Roman"/>
          <w:b/>
          <w:sz w:val="24"/>
          <w:szCs w:val="24"/>
        </w:rPr>
        <w:t>(</w:t>
      </w:r>
      <w:r>
        <w:rPr>
          <w:rFonts w:ascii="Times New Roman" w:hAnsi="Times New Roman" w:cs="Times New Roman"/>
          <w:b/>
          <w:sz w:val="24"/>
          <w:szCs w:val="24"/>
        </w:rPr>
        <w:t>-</w:t>
      </w:r>
      <w:proofErr w:type="spellStart"/>
      <w:r>
        <w:rPr>
          <w:rFonts w:ascii="Times New Roman" w:hAnsi="Times New Roman" w:cs="Times New Roman"/>
          <w:b/>
          <w:sz w:val="24"/>
          <w:szCs w:val="24"/>
        </w:rPr>
        <w:t>knownSites</w:t>
      </w:r>
      <w:proofErr w:type="spellEnd"/>
      <w:r w:rsidRPr="00584C57">
        <w:rPr>
          <w:rFonts w:ascii="Times New Roman" w:hAnsi="Times New Roman" w:cs="Times New Roman"/>
          <w:b/>
          <w:sz w:val="24"/>
          <w:szCs w:val="24"/>
        </w:rPr>
        <w:t>):</w:t>
      </w:r>
    </w:p>
    <w:p w:rsidR="00097A44" w:rsidRPr="00EA4DD1"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 xml:space="preserve">The most recent </w:t>
      </w:r>
      <w:proofErr w:type="spellStart"/>
      <w:r w:rsidRPr="00EA4DD1">
        <w:rPr>
          <w:rFonts w:ascii="Times New Roman" w:eastAsia="Times New Roman" w:hAnsi="Times New Roman" w:cs="Times New Roman"/>
          <w:color w:val="333333"/>
          <w:sz w:val="24"/>
          <w:szCs w:val="24"/>
          <w:lang w:val="en"/>
        </w:rPr>
        <w:t>dbSNP</w:t>
      </w:r>
      <w:proofErr w:type="spellEnd"/>
      <w:r w:rsidRPr="00EA4DD1">
        <w:rPr>
          <w:rFonts w:ascii="Times New Roman" w:eastAsia="Times New Roman" w:hAnsi="Times New Roman" w:cs="Times New Roman"/>
          <w:color w:val="333333"/>
          <w:sz w:val="24"/>
          <w:szCs w:val="24"/>
          <w:lang w:val="en"/>
        </w:rPr>
        <w:t xml:space="preserve"> release (build ID &gt; 132)</w:t>
      </w:r>
      <w:r>
        <w:rPr>
          <w:rFonts w:ascii="Times New Roman" w:eastAsia="Times New Roman" w:hAnsi="Times New Roman" w:cs="Times New Roman"/>
          <w:color w:val="333333"/>
          <w:sz w:val="24"/>
          <w:szCs w:val="24"/>
          <w:lang w:val="en"/>
        </w:rPr>
        <w:t xml:space="preserve"> [</w:t>
      </w:r>
      <w:r w:rsidRPr="00022C4B">
        <w:rPr>
          <w:rFonts w:ascii="Times New Roman" w:eastAsia="Times New Roman" w:hAnsi="Times New Roman" w:cs="Times New Roman"/>
          <w:color w:val="333333"/>
          <w:sz w:val="24"/>
          <w:szCs w:val="24"/>
          <w:lang w:val="en"/>
        </w:rPr>
        <w:t>dbsnp_137.hg19.vcf</w:t>
      </w:r>
      <w:r>
        <w:rPr>
          <w:rFonts w:ascii="Times New Roman" w:eastAsia="Times New Roman" w:hAnsi="Times New Roman" w:cs="Times New Roman"/>
          <w:color w:val="333333"/>
          <w:sz w:val="24"/>
          <w:szCs w:val="24"/>
          <w:lang w:val="en"/>
        </w:rPr>
        <w:t>]</w:t>
      </w:r>
    </w:p>
    <w:p w:rsidR="00097A44" w:rsidRPr="00EA4DD1"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rsidR="00097A44"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 xml:space="preserve">.vcf (currently from the 1000 Genomes Phase I </w:t>
      </w:r>
      <w:proofErr w:type="spellStart"/>
      <w:r w:rsidRPr="00EA4DD1">
        <w:rPr>
          <w:rFonts w:ascii="Times New Roman" w:eastAsia="Times New Roman" w:hAnsi="Times New Roman" w:cs="Times New Roman"/>
          <w:color w:val="333333"/>
          <w:sz w:val="24"/>
          <w:szCs w:val="24"/>
          <w:lang w:val="en"/>
        </w:rPr>
        <w:t>indel</w:t>
      </w:r>
      <w:proofErr w:type="spellEnd"/>
      <w:r w:rsidRPr="00EA4DD1">
        <w:rPr>
          <w:rFonts w:ascii="Times New Roman" w:eastAsia="Times New Roman" w:hAnsi="Times New Roman" w:cs="Times New Roman"/>
          <w:color w:val="333333"/>
          <w:sz w:val="24"/>
          <w:szCs w:val="24"/>
          <w:lang w:val="en"/>
        </w:rPr>
        <w:t xml:space="preserve"> calls)</w:t>
      </w:r>
    </w:p>
    <w:p w:rsidR="00097A44" w:rsidRDefault="00097A44" w:rsidP="00097A44">
      <w:pPr>
        <w:spacing w:before="75" w:after="75" w:line="270" w:lineRule="atLeast"/>
        <w:rPr>
          <w:rFonts w:ascii="Times New Roman" w:eastAsia="Times New Roman" w:hAnsi="Times New Roman" w:cs="Times New Roman"/>
          <w:color w:val="333333"/>
          <w:sz w:val="24"/>
          <w:szCs w:val="24"/>
          <w:lang w:val="en"/>
        </w:rPr>
      </w:pPr>
    </w:p>
    <w:p w:rsidR="00097A44" w:rsidRDefault="00097A44" w:rsidP="00097A44">
      <w:pPr>
        <w:keepNext/>
        <w:rPr>
          <w:rFonts w:ascii="Times New Roman" w:hAnsi="Times New Roman" w:cs="Times New Roman"/>
          <w:b/>
          <w:sz w:val="24"/>
          <w:szCs w:val="24"/>
        </w:rPr>
      </w:pPr>
      <w:r w:rsidRPr="004B5A54">
        <w:rPr>
          <w:rFonts w:ascii="Times New Roman" w:hAnsi="Times New Roman" w:cs="Times New Roman"/>
          <w:b/>
          <w:sz w:val="24"/>
          <w:szCs w:val="24"/>
        </w:rPr>
        <w:lastRenderedPageBreak/>
        <w:t>Step</w:t>
      </w:r>
      <w:r>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 (</w:t>
      </w:r>
      <w:r w:rsidRPr="00302DB0">
        <w:rPr>
          <w:rFonts w:ascii="Times New Roman" w:hAnsi="Times New Roman" w:cs="Times New Roman"/>
          <w:sz w:val="24"/>
          <w:szCs w:val="24"/>
        </w:rPr>
        <w:t>printing the reads</w:t>
      </w:r>
      <w:r>
        <w:rPr>
          <w:rFonts w:ascii="Times New Roman" w:hAnsi="Times New Roman" w:cs="Times New Roman"/>
          <w:b/>
          <w:sz w:val="24"/>
          <w:szCs w:val="24"/>
        </w:rPr>
        <w:t>)</w:t>
      </w:r>
    </w:p>
    <w:p w:rsidR="00097A44" w:rsidRDefault="00097A44" w:rsidP="00097A44">
      <w:pPr>
        <w:keepNext/>
        <w:rPr>
          <w:rFonts w:ascii="Times New Roman" w:hAnsi="Times New Roman" w:cs="Times New Roman"/>
          <w:b/>
          <w:sz w:val="24"/>
          <w:szCs w:val="24"/>
        </w:rPr>
      </w:pPr>
      <w:r>
        <w:rPr>
          <w:rFonts w:ascii="Times New Roman" w:hAnsi="Times New Roman" w:cs="Times New Roman"/>
          <w:b/>
          <w:sz w:val="24"/>
          <w:szCs w:val="24"/>
        </w:rPr>
        <w:t>Usage:</w:t>
      </w:r>
    </w:p>
    <w:p w:rsidR="00097A44" w:rsidRPr="004071E2" w:rsidRDefault="00097A44" w:rsidP="00097A44">
      <w:pPr>
        <w:pStyle w:val="NoSpacing"/>
        <w:rPr>
          <w:rFonts w:ascii="Courier New" w:hAnsi="Courier New" w:cs="Courier New"/>
          <w:sz w:val="20"/>
          <w:szCs w:val="20"/>
        </w:rPr>
      </w:pPr>
      <w:proofErr w:type="gramStart"/>
      <w:r w:rsidRPr="004071E2">
        <w:rPr>
          <w:rFonts w:ascii="Courier New" w:hAnsi="Courier New" w:cs="Courier New"/>
          <w:sz w:val="20"/>
          <w:szCs w:val="20"/>
        </w:rPr>
        <w:t>java</w:t>
      </w:r>
      <w:proofErr w:type="gramEnd"/>
      <w:r w:rsidRPr="004071E2">
        <w:rPr>
          <w:rFonts w:ascii="Courier New" w:hAnsi="Courier New" w:cs="Courier New"/>
          <w:sz w:val="20"/>
          <w:szCs w:val="20"/>
        </w:rPr>
        <w:t xml:space="preserve"> </w:t>
      </w:r>
      <w:r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rsidR="00097A44" w:rsidRPr="004071E2"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-T </w:t>
      </w:r>
      <w:proofErr w:type="spellStart"/>
      <w:r w:rsidRPr="004071E2">
        <w:rPr>
          <w:rFonts w:ascii="Courier New" w:hAnsi="Courier New" w:cs="Courier New"/>
          <w:sz w:val="20"/>
          <w:szCs w:val="20"/>
        </w:rPr>
        <w:t>PrintReads</w:t>
      </w:r>
      <w:proofErr w:type="spellEnd"/>
      <w:r w:rsidRPr="004071E2">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-R hg19.fasta \</w:t>
      </w:r>
    </w:p>
    <w:p w:rsidR="00097A44" w:rsidRPr="00B42364" w:rsidRDefault="00097A44" w:rsidP="00097A44">
      <w:pPr>
        <w:pStyle w:val="NoSpacing"/>
        <w:rPr>
          <w:rFonts w:ascii="Courier New" w:hAnsi="Courier New" w:cs="Courier New"/>
          <w:sz w:val="20"/>
          <w:szCs w:val="20"/>
        </w:rPr>
      </w:pPr>
      <w:r w:rsidRPr="00B42364">
        <w:rPr>
          <w:rFonts w:ascii="Courier New" w:hAnsi="Courier New" w:cs="Courier New"/>
          <w:sz w:val="20"/>
          <w:szCs w:val="20"/>
        </w:rPr>
        <w:t xml:space="preserve">   -</w:t>
      </w:r>
      <w:proofErr w:type="spellStart"/>
      <w:r w:rsidRPr="00B42364">
        <w:rPr>
          <w:rFonts w:ascii="Courier New" w:hAnsi="Courier New" w:cs="Courier New"/>
          <w:sz w:val="20"/>
          <w:szCs w:val="20"/>
        </w:rPr>
        <w:t>nct</w:t>
      </w:r>
      <w:proofErr w:type="spellEnd"/>
      <w:r w:rsidRPr="00B42364">
        <w:rPr>
          <w:rFonts w:ascii="Courier New" w:hAnsi="Courier New" w:cs="Courier New"/>
          <w:sz w:val="20"/>
          <w:szCs w:val="20"/>
        </w:rPr>
        <w:t xml:space="preserve"> </w:t>
      </w:r>
      <w:r>
        <w:rPr>
          <w:rFonts w:ascii="Courier New" w:hAnsi="Courier New" w:cs="Courier New"/>
          <w:sz w:val="20"/>
          <w:szCs w:val="20"/>
        </w:rPr>
        <w:t>8 \</w:t>
      </w:r>
    </w:p>
    <w:p w:rsidR="00097A44" w:rsidRPr="004071E2"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-I </w:t>
      </w:r>
      <w:r>
        <w:rPr>
          <w:rFonts w:ascii="Courier New" w:hAnsi="Courier New" w:cs="Courier New"/>
          <w:sz w:val="20"/>
          <w:szCs w:val="20"/>
        </w:rPr>
        <w:t>&lt;</w:t>
      </w:r>
      <w:proofErr w:type="spellStart"/>
      <w:r>
        <w:rPr>
          <w:rFonts w:ascii="Courier New" w:hAnsi="Courier New" w:cs="Courier New"/>
          <w:sz w:val="20"/>
          <w:szCs w:val="20"/>
        </w:rPr>
        <w:t>realignedBam</w:t>
      </w:r>
      <w:r w:rsidRPr="004071E2">
        <w:rPr>
          <w:rFonts w:ascii="Courier New" w:hAnsi="Courier New" w:cs="Courier New"/>
          <w:sz w:val="20"/>
          <w:szCs w:val="20"/>
        </w:rPr>
        <w:t>.bam</w:t>
      </w:r>
      <w:proofErr w:type="spellEnd"/>
      <w:r>
        <w:rPr>
          <w:rFonts w:ascii="Courier New" w:hAnsi="Courier New" w:cs="Courier New"/>
          <w:sz w:val="20"/>
          <w:szCs w:val="20"/>
        </w:rPr>
        <w:t>&gt;</w:t>
      </w:r>
      <w:r w:rsidRPr="004071E2">
        <w:rPr>
          <w:rFonts w:ascii="Courier New" w:hAnsi="Courier New" w:cs="Courier New"/>
          <w:sz w:val="20"/>
          <w:szCs w:val="20"/>
        </w:rPr>
        <w:t xml:space="preserve"> \</w:t>
      </w:r>
    </w:p>
    <w:p w:rsidR="00097A44" w:rsidRPr="004071E2"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4071E2">
        <w:rPr>
          <w:rFonts w:ascii="Courier New" w:hAnsi="Courier New" w:cs="Courier New"/>
          <w:sz w:val="20"/>
          <w:szCs w:val="20"/>
        </w:rPr>
        <w:t xml:space="preserve">-BQSR </w:t>
      </w:r>
      <w:r>
        <w:rPr>
          <w:rFonts w:ascii="Courier New" w:hAnsi="Courier New" w:cs="Courier New"/>
          <w:sz w:val="20"/>
          <w:szCs w:val="20"/>
        </w:rPr>
        <w:t>&lt;</w:t>
      </w:r>
      <w:proofErr w:type="spellStart"/>
      <w:r w:rsidRPr="004071E2">
        <w:rPr>
          <w:rFonts w:ascii="Courier New" w:hAnsi="Courier New" w:cs="Courier New"/>
          <w:sz w:val="20"/>
          <w:szCs w:val="20"/>
        </w:rPr>
        <w:t>recal_data.grp</w:t>
      </w:r>
      <w:proofErr w:type="spellEnd"/>
      <w:r>
        <w:rPr>
          <w:rFonts w:ascii="Courier New" w:hAnsi="Courier New" w:cs="Courier New"/>
          <w:sz w:val="20"/>
          <w:szCs w:val="20"/>
        </w:rPr>
        <w:t>&gt;</w:t>
      </w:r>
      <w:r w:rsidRPr="004071E2">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-o </w:t>
      </w:r>
      <w:proofErr w:type="spellStart"/>
      <w:r w:rsidRPr="004071E2">
        <w:rPr>
          <w:rFonts w:ascii="Courier New" w:hAnsi="Courier New" w:cs="Courier New"/>
          <w:sz w:val="20"/>
          <w:szCs w:val="20"/>
        </w:rPr>
        <w:t>realigned_BQSR.bam</w:t>
      </w:r>
      <w:proofErr w:type="spellEnd"/>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Input: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(here) [required]</w:t>
      </w:r>
    </w:p>
    <w:p w:rsidR="00097A44" w:rsidRPr="00120E86"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097A44" w:rsidRPr="00120E86" w:rsidRDefault="00C26361"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w:t>
      </w:r>
      <w:r w:rsidR="00097A44" w:rsidRPr="00204066">
        <w:rPr>
          <w:rFonts w:ascii="Times New Roman" w:hAnsi="Times New Roman" w:cs="Times New Roman"/>
          <w:sz w:val="24"/>
          <w:szCs w:val="24"/>
        </w:rPr>
        <w:t xml:space="preserve">ecalibration table file </w:t>
      </w:r>
      <w:r w:rsidR="00097A44">
        <w:rPr>
          <w:rFonts w:ascii="Times New Roman" w:hAnsi="Times New Roman" w:cs="Times New Roman"/>
          <w:sz w:val="24"/>
          <w:szCs w:val="24"/>
        </w:rPr>
        <w:t>(</w:t>
      </w:r>
      <w:proofErr w:type="spellStart"/>
      <w:r w:rsidR="00097A44">
        <w:rPr>
          <w:rFonts w:ascii="Times New Roman" w:hAnsi="Times New Roman" w:cs="Times New Roman"/>
          <w:sz w:val="24"/>
          <w:szCs w:val="24"/>
        </w:rPr>
        <w:t>r</w:t>
      </w:r>
      <w:r w:rsidR="00097A44" w:rsidRPr="00204066">
        <w:rPr>
          <w:rFonts w:ascii="Times New Roman" w:hAnsi="Times New Roman" w:cs="Times New Roman"/>
          <w:sz w:val="24"/>
          <w:szCs w:val="24"/>
        </w:rPr>
        <w:t>ecal_data.grp</w:t>
      </w:r>
      <w:proofErr w:type="spellEnd"/>
      <w:r w:rsidR="00097A44">
        <w:rPr>
          <w:rFonts w:ascii="Times New Roman" w:hAnsi="Times New Roman" w:cs="Times New Roman"/>
          <w:sz w:val="24"/>
          <w:szCs w:val="24"/>
        </w:rPr>
        <w:t xml:space="preserve"> here) [required]</w:t>
      </w:r>
    </w:p>
    <w:p w:rsidR="00097A44" w:rsidRPr="00204066" w:rsidRDefault="00097A44" w:rsidP="00097A44">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name with fixed base qualities [required]</w:t>
      </w:r>
    </w:p>
    <w:p w:rsidR="00097A44" w:rsidRDefault="00097A44" w:rsidP="00097A44">
      <w:pPr>
        <w:rPr>
          <w:rFonts w:ascii="Times New Roman" w:hAnsi="Times New Roman" w:cs="Times New Roman"/>
          <w:b/>
          <w:sz w:val="24"/>
          <w:szCs w:val="24"/>
        </w:rPr>
      </w:pPr>
      <w:r w:rsidRPr="00AC545E">
        <w:rPr>
          <w:rFonts w:ascii="Times New Roman" w:hAnsi="Times New Roman" w:cs="Times New Roman"/>
          <w:b/>
          <w:sz w:val="24"/>
          <w:szCs w:val="24"/>
        </w:rPr>
        <w:t>Output:</w:t>
      </w:r>
    </w:p>
    <w:p w:rsidR="00097A44" w:rsidRPr="00EB5536" w:rsidRDefault="00097A44" w:rsidP="00097A44">
      <w:pPr>
        <w:pStyle w:val="ListParagraph"/>
        <w:numPr>
          <w:ilvl w:val="0"/>
          <w:numId w:val="23"/>
        </w:numPr>
        <w:rPr>
          <w:rFonts w:ascii="Times New Roman" w:hAnsi="Times New Roman"/>
          <w:b/>
          <w:color w:val="000000" w:themeColor="text1"/>
          <w:sz w:val="24"/>
        </w:rPr>
      </w:pPr>
      <w:proofErr w:type="spellStart"/>
      <w:r w:rsidRPr="00EB5536">
        <w:rPr>
          <w:rFonts w:ascii="Times New Roman" w:hAnsi="Times New Roman" w:cs="Times New Roman"/>
          <w:color w:val="000000" w:themeColor="text1"/>
          <w:sz w:val="24"/>
          <w:szCs w:val="24"/>
        </w:rPr>
        <w:t>Bamfile</w:t>
      </w:r>
      <w:proofErr w:type="spellEnd"/>
      <w:r w:rsidRPr="00EB5536">
        <w:rPr>
          <w:rFonts w:ascii="Times New Roman" w:hAnsi="Times New Roman" w:cs="Times New Roman"/>
          <w:color w:val="000000" w:themeColor="text1"/>
          <w:sz w:val="24"/>
          <w:szCs w:val="24"/>
        </w:rPr>
        <w:t xml:space="preserve"> with fixed base qualities</w:t>
      </w:r>
      <w:r>
        <w:rPr>
          <w:rFonts w:ascii="Times New Roman" w:hAnsi="Times New Roman" w:cs="Times New Roman"/>
          <w:color w:val="000000" w:themeColor="text1"/>
          <w:sz w:val="24"/>
          <w:szCs w:val="24"/>
        </w:rPr>
        <w:t xml:space="preserve">; </w:t>
      </w:r>
      <w:r w:rsidRPr="00CB5F99">
        <w:rPr>
          <w:rFonts w:ascii="Times New Roman" w:hAnsi="Times New Roman" w:cs="Times New Roman"/>
          <w:i/>
          <w:color w:val="000000" w:themeColor="text1"/>
          <w:sz w:val="24"/>
          <w:szCs w:val="24"/>
        </w:rPr>
        <w:t>provide name</w:t>
      </w:r>
      <w:r w:rsidRPr="00EB5536">
        <w:rPr>
          <w:rFonts w:ascii="Times New Roman" w:hAnsi="Times New Roman" w:cs="Times New Roman"/>
          <w:color w:val="000000" w:themeColor="text1"/>
          <w:sz w:val="24"/>
          <w:szCs w:val="24"/>
        </w:rPr>
        <w:t xml:space="preserve"> (</w:t>
      </w:r>
      <w:proofErr w:type="spellStart"/>
      <w:r w:rsidRPr="00EB5536">
        <w:rPr>
          <w:rFonts w:ascii="Times New Roman" w:hAnsi="Times New Roman" w:cs="Times New Roman"/>
          <w:color w:val="000000" w:themeColor="text1"/>
          <w:sz w:val="24"/>
          <w:szCs w:val="24"/>
        </w:rPr>
        <w:t>realigned_BQSR.bam</w:t>
      </w:r>
      <w:proofErr w:type="spellEnd"/>
      <w:r w:rsidRPr="00EB5536">
        <w:rPr>
          <w:rFonts w:ascii="Times New Roman" w:hAnsi="Times New Roman" w:cs="Times New Roman"/>
          <w:color w:val="000000" w:themeColor="text1"/>
          <w:sz w:val="24"/>
          <w:szCs w:val="24"/>
        </w:rPr>
        <w:t xml:space="preserve"> here)</w:t>
      </w:r>
      <w:r>
        <w:rPr>
          <w:rFonts w:ascii="Times New Roman" w:hAnsi="Times New Roman" w:cs="Times New Roman"/>
          <w:color w:val="000000" w:themeColor="text1"/>
          <w:sz w:val="24"/>
          <w:szCs w:val="24"/>
        </w:rPr>
        <w:t xml:space="preserve"> </w:t>
      </w:r>
    </w:p>
    <w:p w:rsidR="00097A44" w:rsidRPr="00FC1C19" w:rsidRDefault="00097A44" w:rsidP="00097A44">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Index files of Bam alignment (</w:t>
      </w:r>
      <w:proofErr w:type="spellStart"/>
      <w:r w:rsidRPr="00FC1C19">
        <w:rPr>
          <w:rFonts w:ascii="Times New Roman" w:hAnsi="Times New Roman" w:cs="Times New Roman"/>
          <w:sz w:val="24"/>
          <w:szCs w:val="24"/>
        </w:rPr>
        <w:t>realigned_BQSR.bai</w:t>
      </w:r>
      <w:proofErr w:type="spellEnd"/>
      <w:r w:rsidRPr="00FC1C19">
        <w:rPr>
          <w:rFonts w:ascii="Times New Roman" w:hAnsi="Times New Roman" w:cs="Times New Roman"/>
          <w:sz w:val="24"/>
          <w:szCs w:val="24"/>
        </w:rPr>
        <w:t xml:space="preserve"> here) </w:t>
      </w:r>
    </w:p>
    <w:p w:rsidR="00097A44" w:rsidRDefault="00097A44" w:rsidP="00097A44">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rsidR="00097A44" w:rsidRPr="0005564A" w:rsidRDefault="00097A44" w:rsidP="00097A44">
      <w:pPr>
        <w:pStyle w:val="NoSpacing"/>
        <w:numPr>
          <w:ilvl w:val="0"/>
          <w:numId w:val="34"/>
        </w:numPr>
        <w:rPr>
          <w:rFonts w:ascii="Courier New" w:hAnsi="Courier New" w:cs="Courier New"/>
          <w:sz w:val="20"/>
          <w:szCs w:val="20"/>
        </w:rPr>
      </w:pPr>
      <w:proofErr w:type="spellStart"/>
      <w:r w:rsidRPr="00BD01F7">
        <w:rPr>
          <w:rFonts w:ascii="Times New Roman" w:hAnsi="Times New Roman" w:cs="Times New Roman"/>
          <w:sz w:val="24"/>
          <w:szCs w:val="24"/>
        </w:rPr>
        <w:t>PrintReads</w:t>
      </w:r>
      <w:proofErr w:type="spellEnd"/>
      <w:r>
        <w:rPr>
          <w:rFonts w:ascii="Times New Roman" w:hAnsi="Times New Roman" w:cs="Times New Roman"/>
          <w:sz w:val="24"/>
          <w:szCs w:val="24"/>
        </w:rPr>
        <w:t xml:space="preserve"> (commands to print read from fixed BQSR file)</w:t>
      </w:r>
    </w:p>
    <w:p w:rsidR="00097A44" w:rsidRDefault="00097A44" w:rsidP="00097A44">
      <w:pPr>
        <w:pStyle w:val="NoSpacing"/>
        <w:rPr>
          <w:rFonts w:ascii="Times New Roman" w:hAnsi="Times New Roman" w:cs="Times New Roman"/>
          <w:sz w:val="24"/>
          <w:szCs w:val="24"/>
        </w:rPr>
      </w:pPr>
    </w:p>
    <w:p w:rsidR="00097A44" w:rsidRDefault="00097A44" w:rsidP="00097A44">
      <w:pPr>
        <w:pStyle w:val="NoSpacing"/>
        <w:rPr>
          <w:rFonts w:ascii="Times New Roman" w:hAnsi="Times New Roman" w:cs="Times New Roman"/>
          <w:sz w:val="24"/>
          <w:szCs w:val="24"/>
        </w:rPr>
      </w:pPr>
    </w:p>
    <w:p w:rsidR="00097A44" w:rsidRPr="00FC1C19" w:rsidRDefault="00097A44" w:rsidP="00097A44">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The </w:t>
      </w:r>
      <w:r>
        <w:rPr>
          <w:rFonts w:ascii="Times New Roman" w:hAnsi="Times New Roman" w:cs="Times New Roman"/>
          <w:color w:val="FF0000"/>
          <w:sz w:val="24"/>
          <w:szCs w:val="24"/>
        </w:rPr>
        <w:t>file size becomes almost double</w:t>
      </w:r>
      <w:r w:rsidRPr="00FC1C19">
        <w:rPr>
          <w:rFonts w:ascii="Times New Roman" w:hAnsi="Times New Roman" w:cs="Times New Roman"/>
          <w:color w:val="FF0000"/>
          <w:sz w:val="24"/>
          <w:szCs w:val="24"/>
        </w:rPr>
        <w:t xml:space="preserve"> after BQSR step as additional information been added to </w:t>
      </w:r>
      <w:proofErr w:type="spellStart"/>
      <w:r w:rsidRPr="00FC1C19">
        <w:rPr>
          <w:rFonts w:ascii="Times New Roman" w:hAnsi="Times New Roman" w:cs="Times New Roman"/>
          <w:color w:val="FF0000"/>
          <w:sz w:val="24"/>
          <w:szCs w:val="24"/>
        </w:rPr>
        <w:t>sam</w:t>
      </w:r>
      <w:proofErr w:type="spellEnd"/>
      <w:r w:rsidRPr="00FC1C19">
        <w:rPr>
          <w:rFonts w:ascii="Times New Roman" w:hAnsi="Times New Roman" w:cs="Times New Roman"/>
          <w:color w:val="FF0000"/>
          <w:sz w:val="24"/>
          <w:szCs w:val="24"/>
        </w:rPr>
        <w:t xml:space="preserve"> fields.</w:t>
      </w:r>
    </w:p>
    <w:p w:rsidR="00097A44" w:rsidRDefault="00097A44" w:rsidP="00097A44">
      <w:pPr>
        <w:pStyle w:val="NoSpacing"/>
        <w:ind w:left="720"/>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Times New Roman" w:hAnsi="Times New Roman" w:cs="Times New Roman"/>
          <w:b/>
          <w:sz w:val="24"/>
          <w:szCs w:val="24"/>
        </w:rPr>
      </w:pPr>
      <w:r w:rsidRPr="005578F9">
        <w:rPr>
          <w:rFonts w:ascii="Times New Roman" w:hAnsi="Times New Roman" w:cs="Times New Roman"/>
          <w:b/>
          <w:sz w:val="24"/>
          <w:szCs w:val="24"/>
        </w:rPr>
        <w:lastRenderedPageBreak/>
        <w:t xml:space="preserve"> Step </w:t>
      </w:r>
      <w:r>
        <w:rPr>
          <w:rFonts w:ascii="Times New Roman" w:hAnsi="Times New Roman" w:cs="Times New Roman"/>
          <w:b/>
          <w:sz w:val="24"/>
          <w:szCs w:val="24"/>
        </w:rPr>
        <w:t>3.6</w:t>
      </w:r>
      <w:r w:rsidRPr="005578F9">
        <w:rPr>
          <w:rFonts w:ascii="Times New Roman" w:hAnsi="Times New Roman" w:cs="Times New Roman"/>
          <w:b/>
          <w:sz w:val="24"/>
          <w:szCs w:val="24"/>
        </w:rPr>
        <w:t xml:space="preserve">: Picard </w:t>
      </w:r>
      <w:proofErr w:type="spellStart"/>
      <w:r w:rsidRPr="00097A44">
        <w:rPr>
          <w:rFonts w:ascii="Times New Roman" w:hAnsi="Times New Roman" w:cs="Times New Roman"/>
          <w:b/>
          <w:sz w:val="24"/>
          <w:szCs w:val="24"/>
        </w:rPr>
        <w:t>CollectAlignmentSummaryMetrics</w:t>
      </w:r>
      <w:proofErr w:type="spellEnd"/>
      <w:r w:rsidRPr="00097A44">
        <w:rPr>
          <w:rFonts w:ascii="Times New Roman" w:hAnsi="Times New Roman" w:cs="Times New Roman"/>
          <w:b/>
          <w:sz w:val="24"/>
          <w:szCs w:val="24"/>
        </w:rPr>
        <w:t xml:space="preserve"> </w:t>
      </w:r>
      <w:r>
        <w:rPr>
          <w:rFonts w:ascii="Times New Roman" w:hAnsi="Times New Roman" w:cs="Times New Roman"/>
          <w:b/>
          <w:sz w:val="24"/>
          <w:szCs w:val="24"/>
        </w:rPr>
        <w:t>(</w:t>
      </w:r>
      <w:r w:rsidRPr="002B6851">
        <w:rPr>
          <w:rFonts w:ascii="Times New Roman" w:hAnsi="Times New Roman" w:cs="Times New Roman"/>
          <w:sz w:val="24"/>
          <w:szCs w:val="24"/>
        </w:rPr>
        <w:t>generating</w:t>
      </w:r>
      <w:r>
        <w:rPr>
          <w:rFonts w:ascii="Times New Roman" w:hAnsi="Times New Roman" w:cs="Times New Roman"/>
          <w:sz w:val="24"/>
          <w:szCs w:val="24"/>
        </w:rPr>
        <w:t xml:space="preserve"> alignment statistics</w:t>
      </w:r>
      <w:r>
        <w:rPr>
          <w:rFonts w:ascii="Times New Roman" w:hAnsi="Times New Roman" w:cs="Times New Roman"/>
          <w:b/>
          <w:sz w:val="24"/>
          <w:szCs w:val="24"/>
        </w:rPr>
        <w:t>)</w:t>
      </w:r>
    </w:p>
    <w:p w:rsidR="00097A44" w:rsidRDefault="00097A44" w:rsidP="00097A44">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rsidR="00097A44" w:rsidRDefault="00097A44" w:rsidP="00097A44">
      <w:pPr>
        <w:pStyle w:val="NoSpacing"/>
        <w:rPr>
          <w:rFonts w:ascii="Times New Roman" w:hAnsi="Times New Roman" w:cs="Times New Roman"/>
          <w:b/>
          <w:sz w:val="24"/>
          <w:szCs w:val="24"/>
        </w:rPr>
      </w:pPr>
      <w:r>
        <w:rPr>
          <w:rFonts w:ascii="Times New Roman" w:hAnsi="Times New Roman" w:cs="Times New Roman"/>
          <w:b/>
          <w:sz w:val="24"/>
          <w:szCs w:val="24"/>
        </w:rPr>
        <w:t>Usage:</w:t>
      </w:r>
    </w:p>
    <w:p w:rsidR="00097A44" w:rsidRPr="00097A44" w:rsidRDefault="00097A44" w:rsidP="00097A44">
      <w:pPr>
        <w:pStyle w:val="NoSpacing"/>
        <w:rPr>
          <w:rFonts w:ascii="Courier New" w:hAnsi="Courier New" w:cs="Courier New"/>
          <w:sz w:val="20"/>
          <w:szCs w:val="20"/>
        </w:rPr>
      </w:pPr>
      <w:proofErr w:type="gramStart"/>
      <w:r w:rsidRPr="00097A44">
        <w:rPr>
          <w:rFonts w:ascii="Courier New" w:hAnsi="Courier New" w:cs="Courier New"/>
          <w:sz w:val="20"/>
          <w:szCs w:val="20"/>
        </w:rPr>
        <w:t>java</w:t>
      </w:r>
      <w:proofErr w:type="gramEnd"/>
      <w:r w:rsidRPr="00097A44">
        <w:rPr>
          <w:rFonts w:ascii="Courier New" w:hAnsi="Courier New" w:cs="Courier New"/>
          <w:sz w:val="20"/>
          <w:szCs w:val="20"/>
        </w:rPr>
        <w:t xml:space="preserve">    -Xmx2g  -jar </w:t>
      </w:r>
      <w:proofErr w:type="spellStart"/>
      <w:r w:rsidR="00EA499C" w:rsidRPr="007432C6">
        <w:rPr>
          <w:rFonts w:ascii="Courier New" w:hAnsi="Courier New" w:cs="Courier New"/>
          <w:sz w:val="20"/>
          <w:szCs w:val="20"/>
        </w:rPr>
        <w:t>picard</w:t>
      </w:r>
      <w:proofErr w:type="spellEnd"/>
      <w:r w:rsidR="00EA499C" w:rsidRPr="007432C6">
        <w:rPr>
          <w:rFonts w:ascii="Courier New" w:hAnsi="Courier New" w:cs="Courier New"/>
          <w:sz w:val="20"/>
          <w:szCs w:val="20"/>
        </w:rPr>
        <w:t>/</w:t>
      </w:r>
      <w:r w:rsidRPr="00097A44">
        <w:rPr>
          <w:rFonts w:ascii="Courier New" w:hAnsi="Courier New" w:cs="Courier New"/>
          <w:sz w:val="20"/>
          <w:szCs w:val="20"/>
        </w:rPr>
        <w:t>Col</w:t>
      </w:r>
      <w:r>
        <w:rPr>
          <w:rFonts w:ascii="Courier New" w:hAnsi="Courier New" w:cs="Courier New"/>
          <w:sz w:val="20"/>
          <w:szCs w:val="20"/>
        </w:rPr>
        <w:t xml:space="preserve">lectAlignmentSummaryMetrics.jar    \  </w:t>
      </w:r>
      <w:r w:rsidRPr="00097A44">
        <w:rPr>
          <w:rFonts w:ascii="Courier New" w:hAnsi="Courier New" w:cs="Courier New"/>
          <w:sz w:val="20"/>
          <w:szCs w:val="20"/>
        </w:rPr>
        <w:t>INPUT=</w:t>
      </w:r>
      <w:proofErr w:type="spellStart"/>
      <w:r w:rsidRPr="00097A44">
        <w:rPr>
          <w:rFonts w:ascii="Courier New" w:hAnsi="Courier New" w:cs="Courier New"/>
          <w:sz w:val="20"/>
          <w:szCs w:val="20"/>
        </w:rPr>
        <w:t>realigned_BQSR.bam</w:t>
      </w:r>
      <w:proofErr w:type="spellEnd"/>
      <w:r w:rsidRPr="00097A44">
        <w:rPr>
          <w:rFonts w:ascii="Courier New" w:hAnsi="Courier New" w:cs="Courier New"/>
          <w:sz w:val="20"/>
          <w:szCs w:val="20"/>
        </w:rPr>
        <w:t xml:space="preserve">   \</w:t>
      </w:r>
    </w:p>
    <w:p w:rsidR="00097A44" w:rsidRPr="00097A44" w:rsidRDefault="00097A44" w:rsidP="00097A44">
      <w:pPr>
        <w:pStyle w:val="NoSpacing"/>
        <w:rPr>
          <w:rFonts w:ascii="Courier New" w:hAnsi="Courier New" w:cs="Courier New"/>
          <w:sz w:val="20"/>
          <w:szCs w:val="20"/>
        </w:rPr>
      </w:pPr>
      <w:r>
        <w:rPr>
          <w:rFonts w:ascii="Courier New" w:hAnsi="Courier New" w:cs="Courier New"/>
          <w:sz w:val="20"/>
          <w:szCs w:val="20"/>
        </w:rPr>
        <w:t>OUTPUT=Metrics</w:t>
      </w:r>
      <w:r w:rsidRPr="00097A44">
        <w:rPr>
          <w:rFonts w:ascii="Courier New" w:hAnsi="Courier New" w:cs="Courier New"/>
          <w:sz w:val="20"/>
          <w:szCs w:val="20"/>
        </w:rPr>
        <w:t>file</w:t>
      </w:r>
      <w:r>
        <w:rPr>
          <w:rFonts w:ascii="Courier New" w:hAnsi="Courier New" w:cs="Courier New"/>
          <w:sz w:val="20"/>
          <w:szCs w:val="20"/>
        </w:rPr>
        <w:t>.txt</w:t>
      </w:r>
      <w:r w:rsidRPr="00097A44">
        <w:rPr>
          <w:rFonts w:ascii="Courier New" w:hAnsi="Courier New" w:cs="Courier New"/>
          <w:sz w:val="20"/>
          <w:szCs w:val="20"/>
        </w:rPr>
        <w:t xml:space="preserve">   </w:t>
      </w:r>
      <w:r>
        <w:rPr>
          <w:rFonts w:ascii="Courier New" w:hAnsi="Courier New" w:cs="Courier New"/>
          <w:sz w:val="20"/>
          <w:szCs w:val="20"/>
        </w:rPr>
        <w:t>\</w:t>
      </w:r>
    </w:p>
    <w:p w:rsidR="00097A44" w:rsidRP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REFERENCE_SEQUENCE=hg19.fasta \</w:t>
      </w:r>
    </w:p>
    <w:p w:rsid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METRIC_ACCUMULATION_LEVEL=ALL_READS</w:t>
      </w:r>
      <w:r>
        <w:rPr>
          <w:rFonts w:ascii="Courier New" w:hAnsi="Courier New" w:cs="Courier New"/>
          <w:sz w:val="20"/>
          <w:szCs w:val="20"/>
        </w:rPr>
        <w:t xml:space="preserve"> \</w:t>
      </w:r>
    </w:p>
    <w:p w:rsidR="00097A44" w:rsidRP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 xml:space="preserve">VALIDATION_STRINGENCY=LENIENT    </w:t>
      </w:r>
    </w:p>
    <w:p w:rsidR="00097A44" w:rsidRDefault="00097A44" w:rsidP="00097A44">
      <w:pPr>
        <w:rPr>
          <w:rFonts w:ascii="Times New Roman" w:hAnsi="Times New Roman" w:cs="Times New Roman"/>
          <w:b/>
          <w:sz w:val="24"/>
          <w:szCs w:val="24"/>
        </w:rPr>
      </w:pPr>
    </w:p>
    <w:p w:rsidR="00097A44" w:rsidRPr="006737C3" w:rsidRDefault="00097A44" w:rsidP="00097A44">
      <w:pPr>
        <w:rPr>
          <w:rFonts w:ascii="Times New Roman" w:hAnsi="Times New Roman" w:cs="Times New Roman"/>
          <w:b/>
          <w:sz w:val="24"/>
          <w:szCs w:val="24"/>
        </w:rPr>
      </w:pPr>
      <w:r w:rsidRPr="006737C3">
        <w:rPr>
          <w:rFonts w:ascii="Times New Roman" w:hAnsi="Times New Roman" w:cs="Times New Roman"/>
          <w:b/>
          <w:sz w:val="24"/>
          <w:szCs w:val="24"/>
        </w:rPr>
        <w:t>Input</w:t>
      </w:r>
    </w:p>
    <w:p w:rsidR="00097A44"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 xml:space="preserve">(here) [required] </w:t>
      </w:r>
    </w:p>
    <w:p w:rsidR="00097A44" w:rsidRDefault="00097A44"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Reference sequence file [required for complete metrics]</w:t>
      </w:r>
    </w:p>
    <w:p w:rsidR="00097A44" w:rsidRPr="0096018C" w:rsidRDefault="00097A44" w:rsidP="00097A44">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097A44" w:rsidRDefault="00097A44" w:rsidP="00097A44">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with </w:t>
      </w:r>
      <w:r>
        <w:rPr>
          <w:rFonts w:ascii="Times New Roman" w:hAnsi="Times New Roman" w:cs="Times New Roman"/>
          <w:sz w:val="24"/>
          <w:szCs w:val="24"/>
        </w:rPr>
        <w:t>alignment statistics;</w:t>
      </w:r>
      <w:r w:rsidRPr="00097A44">
        <w:rPr>
          <w:rFonts w:ascii="Times New Roman" w:hAnsi="Times New Roman" w:cs="Times New Roman"/>
          <w:b/>
          <w:i/>
          <w:sz w:val="24"/>
          <w:szCs w:val="24"/>
        </w:rPr>
        <w:t xml:space="preserve"> provide name </w:t>
      </w:r>
      <w:r w:rsidRPr="000D4453">
        <w:rPr>
          <w:rFonts w:ascii="Times New Roman" w:hAnsi="Times New Roman"/>
          <w:sz w:val="24"/>
        </w:rPr>
        <w:t>(Metricsfile</w:t>
      </w:r>
      <w:r>
        <w:rPr>
          <w:rFonts w:ascii="Times New Roman" w:hAnsi="Times New Roman" w:cs="Times New Roman"/>
          <w:sz w:val="24"/>
          <w:szCs w:val="24"/>
        </w:rPr>
        <w:t>.txt</w:t>
      </w:r>
      <w:r w:rsidRPr="000D4453">
        <w:rPr>
          <w:rFonts w:ascii="Times New Roman" w:hAnsi="Times New Roman"/>
          <w:sz w:val="24"/>
        </w:rPr>
        <w:t xml:space="preserve"> here)</w:t>
      </w:r>
      <w:r>
        <w:rPr>
          <w:rFonts w:ascii="Times New Roman" w:hAnsi="Times New Roman" w:cs="Times New Roman"/>
          <w:sz w:val="24"/>
          <w:szCs w:val="24"/>
        </w:rPr>
        <w:t xml:space="preserve"> [required] </w:t>
      </w:r>
    </w:p>
    <w:p w:rsidR="00097A44" w:rsidRDefault="00097A44" w:rsidP="00097A44">
      <w:pPr>
        <w:rPr>
          <w:rFonts w:ascii="Times New Roman" w:hAnsi="Times New Roman" w:cs="Times New Roman"/>
          <w:b/>
          <w:sz w:val="24"/>
          <w:szCs w:val="24"/>
        </w:rPr>
      </w:pPr>
      <w:r w:rsidRPr="00001C28">
        <w:rPr>
          <w:rFonts w:ascii="Times New Roman" w:hAnsi="Times New Roman" w:cs="Times New Roman"/>
          <w:b/>
          <w:sz w:val="24"/>
          <w:szCs w:val="24"/>
        </w:rPr>
        <w:t>References:</w:t>
      </w:r>
    </w:p>
    <w:p w:rsidR="00097A44" w:rsidRPr="00057214" w:rsidRDefault="00097A44" w:rsidP="00097A44">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 xml:space="preserve">McKenna A et al.  (2010) </w:t>
      </w:r>
      <w:r w:rsidRPr="00057214">
        <w:rPr>
          <w:rStyle w:val="Strong"/>
          <w:rFonts w:ascii="Times New Roman" w:hAnsi="Times New Roman" w:cs="Times New Roman"/>
          <w:b w:val="0"/>
          <w:sz w:val="24"/>
          <w:szCs w:val="24"/>
        </w:rPr>
        <w:t xml:space="preserve">The Genome Analysis Toolkit: a </w:t>
      </w:r>
      <w:proofErr w:type="spellStart"/>
      <w:r w:rsidRPr="00057214">
        <w:rPr>
          <w:rStyle w:val="Strong"/>
          <w:rFonts w:ascii="Times New Roman" w:hAnsi="Times New Roman" w:cs="Times New Roman"/>
          <w:b w:val="0"/>
          <w:sz w:val="24"/>
          <w:szCs w:val="24"/>
        </w:rPr>
        <w:t>MapReduce</w:t>
      </w:r>
      <w:proofErr w:type="spellEnd"/>
      <w:r w:rsidRPr="00057214">
        <w:rPr>
          <w:rStyle w:val="Strong"/>
          <w:rFonts w:ascii="Times New Roman" w:hAnsi="Times New Roman" w:cs="Times New Roman"/>
          <w:b w:val="0"/>
          <w:sz w:val="24"/>
          <w:szCs w:val="24"/>
        </w:rPr>
        <w:t xml:space="preserve"> framework for analyzing next-generation DNA sequencing data </w:t>
      </w:r>
      <w:r w:rsidRPr="00057214">
        <w:rPr>
          <w:rStyle w:val="Emphasis"/>
          <w:rFonts w:ascii="Times New Roman" w:hAnsi="Times New Roman" w:cs="Times New Roman"/>
          <w:b/>
          <w:sz w:val="24"/>
          <w:szCs w:val="24"/>
        </w:rPr>
        <w:t>Genome Res</w:t>
      </w:r>
    </w:p>
    <w:p w:rsidR="00097A44" w:rsidRPr="00057214" w:rsidRDefault="00097A44" w:rsidP="00097A44">
      <w:pPr>
        <w:pStyle w:val="ListParagraph"/>
        <w:numPr>
          <w:ilvl w:val="0"/>
          <w:numId w:val="25"/>
        </w:numPr>
        <w:rPr>
          <w:rFonts w:ascii="Times New Roman" w:hAnsi="Times New Roman" w:cs="Times New Roman"/>
          <w:b/>
          <w:sz w:val="24"/>
          <w:szCs w:val="24"/>
        </w:rPr>
      </w:pPr>
      <w:proofErr w:type="spellStart"/>
      <w:r w:rsidRPr="00057214">
        <w:rPr>
          <w:rFonts w:ascii="Times New Roman" w:hAnsi="Times New Roman" w:cs="Times New Roman"/>
          <w:b/>
          <w:sz w:val="24"/>
          <w:szCs w:val="24"/>
        </w:rPr>
        <w:t>DePristo</w:t>
      </w:r>
      <w:proofErr w:type="spellEnd"/>
      <w:r w:rsidRPr="00057214">
        <w:rPr>
          <w:rFonts w:ascii="Times New Roman" w:hAnsi="Times New Roman" w:cs="Times New Roman"/>
          <w:b/>
          <w:sz w:val="24"/>
          <w:szCs w:val="24"/>
        </w:rPr>
        <w:t xml:space="preserve">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rsidR="00097A44" w:rsidRPr="00423A1A" w:rsidRDefault="005B40CE" w:rsidP="00097A44">
      <w:pPr>
        <w:pStyle w:val="ListParagraph"/>
        <w:numPr>
          <w:ilvl w:val="0"/>
          <w:numId w:val="25"/>
        </w:numPr>
        <w:rPr>
          <w:rStyle w:val="Hyperlink"/>
          <w:rFonts w:ascii="Times New Roman" w:hAnsi="Times New Roman" w:cs="Times New Roman"/>
          <w:color w:val="auto"/>
          <w:sz w:val="24"/>
          <w:szCs w:val="24"/>
          <w:u w:val="none"/>
        </w:rPr>
      </w:pPr>
      <w:hyperlink r:id="rId8" w:history="1">
        <w:r w:rsidR="00097A44" w:rsidRPr="00D355D1">
          <w:rPr>
            <w:rStyle w:val="Hyperlink"/>
            <w:rFonts w:ascii="Times New Roman" w:hAnsi="Times New Roman" w:cs="Times New Roman"/>
            <w:sz w:val="24"/>
            <w:szCs w:val="24"/>
          </w:rPr>
          <w:t>http://picard.sourceforge.net</w:t>
        </w:r>
      </w:hyperlink>
    </w:p>
    <w:p w:rsidR="007C5F3B" w:rsidRDefault="007C5F3B" w:rsidP="007C5F3B">
      <w:pPr>
        <w:rPr>
          <w:rFonts w:ascii="Times New Roman" w:hAnsi="Times New Roman" w:cs="Times New Roman"/>
          <w:b/>
          <w:sz w:val="28"/>
          <w:szCs w:val="28"/>
        </w:rPr>
      </w:pPr>
      <w:r>
        <w:rPr>
          <w:rFonts w:ascii="Times New Roman" w:hAnsi="Times New Roman" w:cs="Times New Roman"/>
          <w:b/>
          <w:sz w:val="28"/>
          <w:szCs w:val="28"/>
        </w:rPr>
        <w:t>Assuming</w:t>
      </w:r>
      <w:r w:rsidRPr="00411972">
        <w:rPr>
          <w:rFonts w:ascii="Times New Roman" w:hAnsi="Times New Roman" w:cs="Times New Roman"/>
          <w:b/>
          <w:sz w:val="28"/>
          <w:szCs w:val="28"/>
        </w:rPr>
        <w:t xml:space="preserve"> after running above steps</w:t>
      </w:r>
      <w:r>
        <w:rPr>
          <w:rFonts w:ascii="Times New Roman" w:hAnsi="Times New Roman" w:cs="Times New Roman"/>
          <w:b/>
          <w:sz w:val="28"/>
          <w:szCs w:val="28"/>
        </w:rPr>
        <w:t xml:space="preserve"> with Tumor and Normal samples</w:t>
      </w:r>
      <w:r w:rsidRPr="00411972">
        <w:rPr>
          <w:rFonts w:ascii="Times New Roman" w:hAnsi="Times New Roman" w:cs="Times New Roman"/>
          <w:b/>
          <w:sz w:val="28"/>
          <w:szCs w:val="28"/>
        </w:rPr>
        <w:t xml:space="preserve">, </w:t>
      </w:r>
      <w:r>
        <w:rPr>
          <w:rFonts w:ascii="Times New Roman" w:hAnsi="Times New Roman" w:cs="Times New Roman"/>
          <w:b/>
          <w:sz w:val="28"/>
          <w:szCs w:val="28"/>
        </w:rPr>
        <w:t>we</w:t>
      </w:r>
      <w:r w:rsidRPr="00411972">
        <w:rPr>
          <w:rFonts w:ascii="Times New Roman" w:hAnsi="Times New Roman" w:cs="Times New Roman"/>
          <w:b/>
          <w:sz w:val="28"/>
          <w:szCs w:val="28"/>
        </w:rPr>
        <w:t xml:space="preserve"> got two BQSR files </w:t>
      </w:r>
      <w:r>
        <w:rPr>
          <w:rFonts w:ascii="Times New Roman" w:hAnsi="Times New Roman" w:cs="Times New Roman"/>
          <w:b/>
          <w:sz w:val="28"/>
          <w:szCs w:val="28"/>
        </w:rPr>
        <w:t xml:space="preserve"> </w:t>
      </w:r>
    </w:p>
    <w:p w:rsidR="007C5F3B" w:rsidRDefault="007C5F3B" w:rsidP="007C5F3B">
      <w:pPr>
        <w:rPr>
          <w:rFonts w:ascii="Times New Roman" w:hAnsi="Times New Roman" w:cs="Times New Roman"/>
          <w:b/>
          <w:sz w:val="24"/>
          <w:szCs w:val="24"/>
        </w:rPr>
      </w:pPr>
      <w:r>
        <w:rPr>
          <w:rFonts w:ascii="Times New Roman" w:hAnsi="Times New Roman" w:cs="Times New Roman"/>
          <w:b/>
          <w:sz w:val="28"/>
          <w:szCs w:val="28"/>
        </w:rPr>
        <w:t xml:space="preserve">                 </w:t>
      </w:r>
      <w:r w:rsidRPr="00DE2023">
        <w:rPr>
          <w:rFonts w:ascii="Times New Roman" w:hAnsi="Times New Roman" w:cs="Times New Roman"/>
          <w:b/>
          <w:sz w:val="24"/>
          <w:szCs w:val="24"/>
        </w:rPr>
        <w:t>(</w:t>
      </w:r>
      <w:proofErr w:type="spellStart"/>
      <w:r w:rsidRPr="00DE2023">
        <w:rPr>
          <w:rFonts w:ascii="Times New Roman" w:hAnsi="Times New Roman" w:cs="Times New Roman"/>
          <w:sz w:val="24"/>
          <w:szCs w:val="24"/>
        </w:rPr>
        <w:t>realigned_BQSR_</w:t>
      </w:r>
      <w:proofErr w:type="gramStart"/>
      <w:r w:rsidRPr="00DE2023">
        <w:rPr>
          <w:rFonts w:ascii="Times New Roman" w:hAnsi="Times New Roman" w:cs="Times New Roman"/>
          <w:b/>
          <w:color w:val="FF0000"/>
          <w:sz w:val="24"/>
          <w:szCs w:val="24"/>
        </w:rPr>
        <w:t>Normal</w:t>
      </w:r>
      <w:r w:rsidRPr="00DE2023">
        <w:rPr>
          <w:rFonts w:ascii="Times New Roman" w:hAnsi="Times New Roman" w:cs="Times New Roman"/>
          <w:sz w:val="24"/>
          <w:szCs w:val="24"/>
        </w:rPr>
        <w:t>.bam</w:t>
      </w:r>
      <w:proofErr w:type="spellEnd"/>
      <w:r w:rsidRPr="00DE2023">
        <w:rPr>
          <w:rFonts w:ascii="Times New Roman" w:hAnsi="Times New Roman" w:cs="Times New Roman"/>
          <w:b/>
          <w:sz w:val="24"/>
          <w:szCs w:val="24"/>
        </w:rPr>
        <w:t xml:space="preserve">  and</w:t>
      </w:r>
      <w:proofErr w:type="gramEnd"/>
      <w:r w:rsidRPr="00DE2023">
        <w:rPr>
          <w:rFonts w:ascii="Times New Roman" w:hAnsi="Times New Roman" w:cs="Times New Roman"/>
          <w:b/>
          <w:sz w:val="24"/>
          <w:szCs w:val="24"/>
        </w:rPr>
        <w:t xml:space="preserve"> </w:t>
      </w:r>
      <w:proofErr w:type="spellStart"/>
      <w:r w:rsidRPr="00DE2023">
        <w:rPr>
          <w:rFonts w:ascii="Times New Roman" w:hAnsi="Times New Roman" w:cs="Times New Roman"/>
          <w:sz w:val="24"/>
          <w:szCs w:val="24"/>
        </w:rPr>
        <w:t>realigned_BQSR_</w:t>
      </w:r>
      <w:r w:rsidRPr="00DE2023">
        <w:rPr>
          <w:rFonts w:ascii="Times New Roman" w:hAnsi="Times New Roman" w:cs="Times New Roman"/>
          <w:b/>
          <w:color w:val="FF0000"/>
          <w:sz w:val="24"/>
          <w:szCs w:val="24"/>
        </w:rPr>
        <w:t>Tumor</w:t>
      </w:r>
      <w:r w:rsidRPr="00DE2023">
        <w:rPr>
          <w:rFonts w:ascii="Times New Roman" w:hAnsi="Times New Roman" w:cs="Times New Roman"/>
          <w:sz w:val="24"/>
          <w:szCs w:val="24"/>
        </w:rPr>
        <w:t>.bam</w:t>
      </w:r>
      <w:proofErr w:type="spellEnd"/>
      <w:r w:rsidRPr="00DE2023">
        <w:rPr>
          <w:rFonts w:ascii="Times New Roman" w:hAnsi="Times New Roman" w:cs="Times New Roman"/>
          <w:b/>
          <w:sz w:val="24"/>
          <w:szCs w:val="24"/>
        </w:rPr>
        <w:t xml:space="preserve"> )</w:t>
      </w: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p>
    <w:p w:rsidR="007C5F3B" w:rsidRDefault="007C5F3B" w:rsidP="007C5F3B">
      <w:pPr>
        <w:ind w:left="720" w:firstLine="720"/>
        <w:rPr>
          <w:rFonts w:ascii="Times New Roman" w:hAnsi="Times New Roman" w:cs="Times New Roman"/>
          <w:b/>
          <w:sz w:val="24"/>
          <w:szCs w:val="24"/>
        </w:rPr>
      </w:pPr>
      <w:r>
        <w:rPr>
          <w:rFonts w:ascii="Times New Roman" w:hAnsi="Times New Roman" w:cs="Times New Roman"/>
          <w:b/>
          <w:sz w:val="24"/>
          <w:szCs w:val="24"/>
        </w:rPr>
        <w:lastRenderedPageBreak/>
        <w:t>Step4: Calling SNVs from paired tumor and normal samples</w:t>
      </w:r>
    </w:p>
    <w:p w:rsidR="007C5F3B" w:rsidRDefault="007C5F3B" w:rsidP="007C5F3B">
      <w:pPr>
        <w:rPr>
          <w:rFonts w:ascii="Times New Roman" w:hAnsi="Times New Roman" w:cs="Times New Roman"/>
          <w:b/>
          <w:sz w:val="24"/>
          <w:szCs w:val="24"/>
        </w:rPr>
      </w:pPr>
      <w:r>
        <w:rPr>
          <w:rFonts w:ascii="Times New Roman" w:hAnsi="Times New Roman" w:cs="Times New Roman"/>
          <w:b/>
          <w:sz w:val="24"/>
          <w:szCs w:val="24"/>
        </w:rPr>
        <w:t>Module requirements (or path):</w:t>
      </w:r>
    </w:p>
    <w:p w:rsidR="007C5F3B" w:rsidRDefault="007C5F3B" w:rsidP="007C5F3B">
      <w:pPr>
        <w:rPr>
          <w:rFonts w:ascii="Times New Roman" w:hAnsi="Times New Roman" w:cs="Times New Roman"/>
          <w:sz w:val="24"/>
          <w:szCs w:val="24"/>
        </w:rPr>
      </w:pPr>
      <w:proofErr w:type="gramStart"/>
      <w:r w:rsidRPr="0014581F">
        <w:rPr>
          <w:rFonts w:ascii="Times New Roman" w:hAnsi="Times New Roman" w:cs="Times New Roman"/>
          <w:sz w:val="24"/>
          <w:szCs w:val="24"/>
        </w:rPr>
        <w:t>module</w:t>
      </w:r>
      <w:proofErr w:type="gramEnd"/>
      <w:r w:rsidRPr="0014581F">
        <w:rPr>
          <w:rFonts w:ascii="Times New Roman" w:hAnsi="Times New Roman" w:cs="Times New Roman"/>
          <w:sz w:val="24"/>
          <w:szCs w:val="24"/>
        </w:rPr>
        <w:t xml:space="preserve"> load </w:t>
      </w:r>
      <w:proofErr w:type="spellStart"/>
      <w:r w:rsidRPr="0014581F">
        <w:rPr>
          <w:rFonts w:ascii="Times New Roman" w:hAnsi="Times New Roman" w:cs="Times New Roman"/>
          <w:sz w:val="24"/>
          <w:szCs w:val="24"/>
        </w:rPr>
        <w:t>somaticsniper</w:t>
      </w:r>
      <w:proofErr w:type="spellEnd"/>
      <w:r w:rsidRPr="0014581F">
        <w:rPr>
          <w:rFonts w:ascii="Times New Roman" w:hAnsi="Times New Roman" w:cs="Times New Roman"/>
          <w:sz w:val="24"/>
          <w:szCs w:val="24"/>
        </w:rPr>
        <w:t>/1.0.2</w:t>
      </w:r>
    </w:p>
    <w:p w:rsidR="007C5F3B" w:rsidRDefault="007C5F3B" w:rsidP="007C5F3B">
      <w:pPr>
        <w:rPr>
          <w:rFonts w:ascii="Times New Roman" w:hAnsi="Times New Roman" w:cs="Times New Roman"/>
          <w:sz w:val="24"/>
          <w:szCs w:val="24"/>
        </w:rPr>
      </w:pP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load java</w:t>
      </w:r>
    </w:p>
    <w:p w:rsidR="007C5F3B" w:rsidRDefault="007C5F3B" w:rsidP="007C5F3B">
      <w:pPr>
        <w:rPr>
          <w:rFonts w:ascii="Times New Roman" w:hAnsi="Times New Roman" w:cs="Times New Roman"/>
          <w:b/>
          <w:sz w:val="24"/>
          <w:szCs w:val="24"/>
        </w:rPr>
      </w:pPr>
      <w:r>
        <w:rPr>
          <w:rFonts w:ascii="Times New Roman" w:hAnsi="Times New Roman" w:cs="Times New Roman"/>
          <w:b/>
          <w:sz w:val="24"/>
          <w:szCs w:val="24"/>
        </w:rPr>
        <w:t>Step4.1: SNP detection:</w:t>
      </w:r>
    </w:p>
    <w:p w:rsidR="007C5F3B" w:rsidRDefault="007C5F3B" w:rsidP="007C5F3B">
      <w:pPr>
        <w:pStyle w:val="NoSpacing"/>
        <w:rPr>
          <w:rFonts w:ascii="Times New Roman" w:hAnsi="Times New Roman" w:cs="Times New Roman"/>
          <w:b/>
          <w:sz w:val="24"/>
          <w:szCs w:val="24"/>
        </w:rPr>
      </w:pPr>
      <w:r>
        <w:rPr>
          <w:rFonts w:ascii="Times New Roman" w:hAnsi="Times New Roman" w:cs="Times New Roman"/>
          <w:b/>
          <w:sz w:val="24"/>
          <w:szCs w:val="24"/>
        </w:rPr>
        <w:t>Usage:</w:t>
      </w:r>
    </w:p>
    <w:p w:rsidR="007C5F3B" w:rsidRPr="009D7A58" w:rsidRDefault="007C5F3B" w:rsidP="007C5F3B">
      <w:pPr>
        <w:pStyle w:val="NoSpacing"/>
        <w:rPr>
          <w:rFonts w:ascii="Courier New" w:hAnsi="Courier New" w:cs="Courier New"/>
          <w:sz w:val="20"/>
          <w:szCs w:val="20"/>
        </w:rPr>
      </w:pPr>
      <w:proofErr w:type="gramStart"/>
      <w:r w:rsidRPr="009D7A58">
        <w:rPr>
          <w:rFonts w:ascii="Courier New" w:hAnsi="Courier New" w:cs="Courier New"/>
          <w:sz w:val="20"/>
          <w:szCs w:val="20"/>
        </w:rPr>
        <w:t>bam-</w:t>
      </w:r>
      <w:proofErr w:type="spellStart"/>
      <w:r w:rsidRPr="009D7A58">
        <w:rPr>
          <w:rFonts w:ascii="Courier New" w:hAnsi="Courier New" w:cs="Courier New"/>
          <w:sz w:val="20"/>
          <w:szCs w:val="20"/>
        </w:rPr>
        <w:t>somaticsniper</w:t>
      </w:r>
      <w:proofErr w:type="spellEnd"/>
      <w:proofErr w:type="gramEnd"/>
      <w:r w:rsidRPr="009D7A58">
        <w:rPr>
          <w:rFonts w:ascii="Courier New" w:hAnsi="Courier New" w:cs="Courier New"/>
          <w:sz w:val="20"/>
          <w:szCs w:val="20"/>
        </w:rPr>
        <w:t xml:space="preserve"> –q 20 –Q 20 -F </w:t>
      </w:r>
      <w:proofErr w:type="spellStart"/>
      <w:r w:rsidRPr="009D7A58">
        <w:rPr>
          <w:rFonts w:ascii="Courier New" w:hAnsi="Courier New" w:cs="Courier New"/>
          <w:sz w:val="20"/>
          <w:szCs w:val="20"/>
        </w:rPr>
        <w:t>vcf</w:t>
      </w:r>
      <w:proofErr w:type="spellEnd"/>
      <w:r w:rsidRPr="009D7A58">
        <w:rPr>
          <w:rFonts w:ascii="Courier New" w:hAnsi="Courier New" w:cs="Courier New"/>
          <w:sz w:val="20"/>
          <w:szCs w:val="20"/>
        </w:rPr>
        <w:t xml:space="preserve"> -J -f  hg19.fasta \</w:t>
      </w:r>
    </w:p>
    <w:p w:rsidR="007C5F3B" w:rsidRPr="009D7A58" w:rsidRDefault="007C5F3B" w:rsidP="007C5F3B">
      <w:pPr>
        <w:pStyle w:val="NoSpacing"/>
        <w:rPr>
          <w:rFonts w:ascii="Courier New" w:hAnsi="Courier New" w:cs="Courier New"/>
          <w:sz w:val="20"/>
          <w:szCs w:val="20"/>
        </w:rPr>
      </w:pPr>
      <w:r w:rsidRPr="009D7A58">
        <w:rPr>
          <w:rFonts w:ascii="Courier New" w:hAnsi="Courier New" w:cs="Courier New"/>
          <w:sz w:val="20"/>
          <w:szCs w:val="20"/>
        </w:rPr>
        <w:t>&lt;</w:t>
      </w:r>
      <w:proofErr w:type="spellStart"/>
      <w:r w:rsidRPr="009D7A58">
        <w:rPr>
          <w:rFonts w:ascii="Courier New" w:hAnsi="Courier New" w:cs="Courier New"/>
          <w:sz w:val="20"/>
          <w:szCs w:val="20"/>
        </w:rPr>
        <w:t>realigned_BQSR_Tumor.bam</w:t>
      </w:r>
      <w:proofErr w:type="spellEnd"/>
      <w:r w:rsidRPr="009D7A58">
        <w:rPr>
          <w:rFonts w:ascii="Courier New" w:hAnsi="Courier New" w:cs="Courier New"/>
          <w:sz w:val="20"/>
          <w:szCs w:val="20"/>
        </w:rPr>
        <w:t>&gt; \</w:t>
      </w:r>
    </w:p>
    <w:p w:rsidR="007C5F3B" w:rsidRPr="009D7A58" w:rsidRDefault="007C5F3B" w:rsidP="007C5F3B">
      <w:pPr>
        <w:pStyle w:val="NoSpacing"/>
        <w:rPr>
          <w:rFonts w:ascii="Courier New" w:hAnsi="Courier New" w:cs="Courier New"/>
          <w:sz w:val="20"/>
          <w:szCs w:val="20"/>
        </w:rPr>
      </w:pPr>
      <w:r w:rsidRPr="009D7A58">
        <w:rPr>
          <w:rFonts w:ascii="Courier New" w:hAnsi="Courier New" w:cs="Courier New"/>
          <w:sz w:val="20"/>
          <w:szCs w:val="20"/>
        </w:rPr>
        <w:t>&lt;</w:t>
      </w:r>
      <w:proofErr w:type="spellStart"/>
      <w:r w:rsidRPr="009D7A58">
        <w:rPr>
          <w:rFonts w:ascii="Courier New" w:hAnsi="Courier New" w:cs="Courier New"/>
          <w:sz w:val="20"/>
          <w:szCs w:val="20"/>
        </w:rPr>
        <w:t>realigned_BQSR_Normal.bam</w:t>
      </w:r>
      <w:proofErr w:type="spellEnd"/>
      <w:r w:rsidRPr="009D7A58">
        <w:rPr>
          <w:rFonts w:ascii="Courier New" w:hAnsi="Courier New" w:cs="Courier New"/>
          <w:sz w:val="20"/>
          <w:szCs w:val="20"/>
        </w:rPr>
        <w:t>&gt; \</w:t>
      </w:r>
    </w:p>
    <w:p w:rsidR="007C5F3B" w:rsidRPr="009D7A58" w:rsidRDefault="007C5F3B" w:rsidP="007C5F3B">
      <w:pPr>
        <w:pStyle w:val="NoSpacing"/>
        <w:rPr>
          <w:rFonts w:ascii="Courier New" w:hAnsi="Courier New" w:cs="Courier New"/>
          <w:sz w:val="20"/>
          <w:szCs w:val="20"/>
        </w:rPr>
      </w:pPr>
      <w:r w:rsidRPr="009D7A58">
        <w:rPr>
          <w:rFonts w:ascii="Courier New" w:hAnsi="Courier New" w:cs="Courier New"/>
          <w:sz w:val="20"/>
          <w:szCs w:val="20"/>
        </w:rPr>
        <w:t>&lt;SNP.vcf&gt;</w:t>
      </w:r>
    </w:p>
    <w:p w:rsidR="007C5F3B" w:rsidRDefault="007C5F3B" w:rsidP="007C5F3B">
      <w:pPr>
        <w:rPr>
          <w:rFonts w:ascii="Times New Roman" w:hAnsi="Times New Roman" w:cs="Times New Roman"/>
          <w:b/>
          <w:color w:val="FF0000"/>
          <w:sz w:val="24"/>
          <w:szCs w:val="24"/>
        </w:rPr>
      </w:pPr>
    </w:p>
    <w:p w:rsidR="007C5F3B" w:rsidRPr="003E6137" w:rsidRDefault="007C5F3B" w:rsidP="007C5F3B">
      <w:pPr>
        <w:rPr>
          <w:rFonts w:ascii="Times New Roman" w:hAnsi="Times New Roman" w:cs="Times New Roman"/>
          <w:b/>
          <w:color w:val="FF0000"/>
          <w:sz w:val="24"/>
          <w:szCs w:val="24"/>
        </w:rPr>
      </w:pPr>
      <w:r w:rsidRPr="003E6137">
        <w:rPr>
          <w:rFonts w:ascii="Times New Roman" w:hAnsi="Times New Roman" w:cs="Times New Roman"/>
          <w:b/>
          <w:color w:val="FF0000"/>
          <w:sz w:val="24"/>
          <w:szCs w:val="24"/>
        </w:rPr>
        <w:t>Note: Give the tumor and normal file in the same order</w:t>
      </w:r>
    </w:p>
    <w:p w:rsidR="007C5F3B" w:rsidRPr="006737C3" w:rsidRDefault="007C5F3B" w:rsidP="007C5F3B">
      <w:pPr>
        <w:rPr>
          <w:rFonts w:ascii="Times New Roman" w:hAnsi="Times New Roman" w:cs="Times New Roman"/>
          <w:b/>
          <w:sz w:val="24"/>
          <w:szCs w:val="24"/>
        </w:rPr>
      </w:pPr>
      <w:r w:rsidRPr="006737C3">
        <w:rPr>
          <w:rFonts w:ascii="Times New Roman" w:hAnsi="Times New Roman" w:cs="Times New Roman"/>
          <w:b/>
          <w:sz w:val="24"/>
          <w:szCs w:val="24"/>
        </w:rPr>
        <w:t>Input</w:t>
      </w:r>
      <w:r>
        <w:rPr>
          <w:rFonts w:ascii="Times New Roman" w:hAnsi="Times New Roman" w:cs="Times New Roman"/>
          <w:b/>
          <w:sz w:val="24"/>
          <w:szCs w:val="24"/>
        </w:rPr>
        <w:t>:</w:t>
      </w:r>
    </w:p>
    <w:p w:rsidR="007C5F3B" w:rsidRDefault="007C5F3B" w:rsidP="007C5F3B">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Normal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_Normal</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Default="007C5F3B" w:rsidP="007C5F3B">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Tumor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_Tumor</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Pr="0096018C" w:rsidRDefault="007C5F3B" w:rsidP="007C5F3B">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7C5F3B" w:rsidRDefault="007C5F3B" w:rsidP="007C5F3B">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t>
      </w:r>
      <w:r>
        <w:rPr>
          <w:rFonts w:ascii="Times New Roman" w:hAnsi="Times New Roman" w:cs="Times New Roman"/>
          <w:sz w:val="24"/>
          <w:szCs w:val="24"/>
        </w:rPr>
        <w:t xml:space="preserve">detected SNPs; </w:t>
      </w:r>
      <w:r w:rsidRPr="00B531BB">
        <w:rPr>
          <w:rFonts w:ascii="Times New Roman" w:hAnsi="Times New Roman" w:cs="Times New Roman"/>
          <w:b/>
          <w:i/>
          <w:sz w:val="24"/>
          <w:szCs w:val="24"/>
        </w:rPr>
        <w:t>provide name</w:t>
      </w:r>
      <w:r>
        <w:rPr>
          <w:rFonts w:ascii="Times New Roman" w:hAnsi="Times New Roman" w:cs="Times New Roman"/>
          <w:sz w:val="24"/>
          <w:szCs w:val="24"/>
        </w:rPr>
        <w:t xml:space="preserve"> </w:t>
      </w:r>
      <w:r w:rsidRPr="000D4453">
        <w:rPr>
          <w:rFonts w:ascii="Times New Roman" w:hAnsi="Times New Roman"/>
          <w:sz w:val="24"/>
        </w:rPr>
        <w:t>(</w:t>
      </w:r>
      <w:r>
        <w:rPr>
          <w:rFonts w:ascii="Times New Roman" w:hAnsi="Times New Roman"/>
          <w:sz w:val="24"/>
        </w:rPr>
        <w:t>SNP.vcf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rsidR="007C5F3B" w:rsidRPr="00C70D49" w:rsidRDefault="007C5F3B" w:rsidP="007C5F3B">
      <w:pPr>
        <w:rPr>
          <w:rFonts w:ascii="Times New Roman" w:hAnsi="Times New Roman" w:cs="Times New Roman"/>
          <w:b/>
          <w:sz w:val="24"/>
          <w:szCs w:val="24"/>
        </w:rPr>
      </w:pPr>
      <w:r w:rsidRPr="00C70D49">
        <w:rPr>
          <w:rFonts w:ascii="Times New Roman" w:hAnsi="Times New Roman" w:cs="Times New Roman"/>
          <w:b/>
          <w:sz w:val="24"/>
          <w:szCs w:val="24"/>
        </w:rPr>
        <w:t>Parameter Description:</w:t>
      </w:r>
    </w:p>
    <w:p w:rsidR="007C5F3B" w:rsidRPr="00C70D49" w:rsidRDefault="007C5F3B" w:rsidP="007C5F3B">
      <w:pPr>
        <w:pStyle w:val="ListParagraph"/>
        <w:numPr>
          <w:ilvl w:val="0"/>
          <w:numId w:val="18"/>
        </w:numPr>
        <w:rPr>
          <w:rFonts w:ascii="Times New Roman" w:hAnsi="Times New Roman" w:cs="Times New Roman"/>
          <w:sz w:val="24"/>
          <w:szCs w:val="24"/>
        </w:rPr>
      </w:pPr>
      <w:r w:rsidRPr="00C70D49">
        <w:rPr>
          <w:rFonts w:ascii="Courier New" w:hAnsi="Courier New" w:cs="Courier New"/>
          <w:sz w:val="20"/>
          <w:szCs w:val="20"/>
        </w:rPr>
        <w:t>-</w:t>
      </w:r>
      <w:r w:rsidRPr="00C70D49">
        <w:rPr>
          <w:rFonts w:ascii="Times New Roman" w:hAnsi="Times New Roman" w:cs="Times New Roman"/>
          <w:sz w:val="24"/>
          <w:szCs w:val="24"/>
        </w:rPr>
        <w:t xml:space="preserve">f </w:t>
      </w:r>
      <w:r w:rsidRPr="00C70D49">
        <w:rPr>
          <w:rFonts w:ascii="Times New Roman" w:hAnsi="Times New Roman" w:cs="Times New Roman"/>
          <w:sz w:val="24"/>
          <w:szCs w:val="24"/>
        </w:rPr>
        <w:tab/>
        <w:t>FILE REQUIRED reference sequence in the FASTA format</w:t>
      </w:r>
    </w:p>
    <w:p w:rsidR="007C5F3B" w:rsidRPr="00C70D49" w:rsidRDefault="007C5F3B" w:rsidP="007C5F3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-q </w:t>
      </w:r>
      <w:r>
        <w:rPr>
          <w:rFonts w:ascii="Times New Roman" w:hAnsi="Times New Roman" w:cs="Times New Roman"/>
          <w:sz w:val="24"/>
          <w:szCs w:val="24"/>
        </w:rPr>
        <w:tab/>
        <w:t>INT fi</w:t>
      </w:r>
      <w:r w:rsidRPr="00C70D49">
        <w:rPr>
          <w:rFonts w:ascii="Times New Roman" w:hAnsi="Times New Roman" w:cs="Times New Roman"/>
          <w:sz w:val="24"/>
          <w:szCs w:val="24"/>
        </w:rPr>
        <w:t>ltering reads with mapping quality less than INT [0]</w:t>
      </w:r>
    </w:p>
    <w:p w:rsidR="007C5F3B" w:rsidRPr="00C70D49" w:rsidRDefault="007C5F3B" w:rsidP="007C5F3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-Q </w:t>
      </w:r>
      <w:r>
        <w:rPr>
          <w:rFonts w:ascii="Times New Roman" w:hAnsi="Times New Roman" w:cs="Times New Roman"/>
          <w:sz w:val="24"/>
          <w:szCs w:val="24"/>
        </w:rPr>
        <w:tab/>
        <w:t>INT fi</w:t>
      </w:r>
      <w:r w:rsidRPr="00C70D49">
        <w:rPr>
          <w:rFonts w:ascii="Times New Roman" w:hAnsi="Times New Roman" w:cs="Times New Roman"/>
          <w:sz w:val="24"/>
          <w:szCs w:val="24"/>
        </w:rPr>
        <w:t xml:space="preserve">ltering somatic </w:t>
      </w:r>
      <w:proofErr w:type="spellStart"/>
      <w:r w:rsidRPr="00C70D49">
        <w:rPr>
          <w:rFonts w:ascii="Times New Roman" w:hAnsi="Times New Roman" w:cs="Times New Roman"/>
          <w:sz w:val="24"/>
          <w:szCs w:val="24"/>
        </w:rPr>
        <w:t>snv</w:t>
      </w:r>
      <w:proofErr w:type="spellEnd"/>
      <w:r w:rsidRPr="00C70D49">
        <w:rPr>
          <w:rFonts w:ascii="Times New Roman" w:hAnsi="Times New Roman" w:cs="Times New Roman"/>
          <w:sz w:val="24"/>
          <w:szCs w:val="24"/>
        </w:rPr>
        <w:t xml:space="preserve"> output with somatic quality less than INT [15] </w:t>
      </w:r>
    </w:p>
    <w:p w:rsidR="007C5F3B" w:rsidRPr="00C70D49" w:rsidRDefault="007C5F3B" w:rsidP="007C5F3B">
      <w:pPr>
        <w:pStyle w:val="ListParagraph"/>
        <w:numPr>
          <w:ilvl w:val="0"/>
          <w:numId w:val="18"/>
        </w:numPr>
        <w:rPr>
          <w:rFonts w:ascii="Times New Roman" w:hAnsi="Times New Roman" w:cs="Times New Roman"/>
          <w:sz w:val="24"/>
          <w:szCs w:val="24"/>
        </w:rPr>
      </w:pPr>
      <w:r w:rsidRPr="00C70D49">
        <w:rPr>
          <w:rFonts w:ascii="Times New Roman" w:hAnsi="Times New Roman" w:cs="Times New Roman"/>
          <w:sz w:val="24"/>
          <w:szCs w:val="24"/>
        </w:rPr>
        <w:t xml:space="preserve">-J </w:t>
      </w:r>
      <w:r w:rsidRPr="00C70D49">
        <w:rPr>
          <w:rFonts w:ascii="Times New Roman" w:hAnsi="Times New Roman" w:cs="Times New Roman"/>
          <w:sz w:val="24"/>
          <w:szCs w:val="24"/>
        </w:rPr>
        <w:tab/>
        <w:t xml:space="preserve">FLAG Use prior probabilities accounting for the somatic mutation rate </w:t>
      </w:r>
    </w:p>
    <w:p w:rsidR="007C5F3B" w:rsidRPr="00C70D49" w:rsidRDefault="007C5F3B" w:rsidP="007C5F3B">
      <w:pPr>
        <w:pStyle w:val="ListParagraph"/>
        <w:numPr>
          <w:ilvl w:val="0"/>
          <w:numId w:val="18"/>
        </w:numPr>
        <w:rPr>
          <w:rFonts w:ascii="Times New Roman" w:hAnsi="Times New Roman" w:cs="Times New Roman"/>
          <w:sz w:val="24"/>
          <w:szCs w:val="24"/>
        </w:rPr>
      </w:pPr>
      <w:r w:rsidRPr="00C70D49">
        <w:rPr>
          <w:rFonts w:ascii="Times New Roman" w:hAnsi="Times New Roman" w:cs="Times New Roman"/>
          <w:sz w:val="24"/>
          <w:szCs w:val="24"/>
        </w:rPr>
        <w:t xml:space="preserve">-F </w:t>
      </w:r>
      <w:r w:rsidRPr="00C70D49">
        <w:rPr>
          <w:rFonts w:ascii="Times New Roman" w:hAnsi="Times New Roman" w:cs="Times New Roman"/>
          <w:sz w:val="24"/>
          <w:szCs w:val="24"/>
        </w:rPr>
        <w:tab/>
        <w:t>STRING select output format (</w:t>
      </w:r>
      <w:proofErr w:type="spellStart"/>
      <w:r w:rsidRPr="00C70D49">
        <w:rPr>
          <w:rFonts w:ascii="Times New Roman" w:hAnsi="Times New Roman" w:cs="Times New Roman"/>
          <w:sz w:val="24"/>
          <w:szCs w:val="24"/>
        </w:rPr>
        <w:t>vcf</w:t>
      </w:r>
      <w:proofErr w:type="spellEnd"/>
      <w:r w:rsidRPr="00C70D49">
        <w:rPr>
          <w:rFonts w:ascii="Times New Roman" w:hAnsi="Times New Roman" w:cs="Times New Roman"/>
          <w:sz w:val="24"/>
          <w:szCs w:val="24"/>
        </w:rPr>
        <w:t xml:space="preserve"> or classic) [classic]</w:t>
      </w:r>
    </w:p>
    <w:p w:rsidR="007C5F3B" w:rsidRDefault="007C5F3B" w:rsidP="007C5F3B">
      <w:r w:rsidRPr="00C70D49">
        <w:rPr>
          <w:rFonts w:ascii="Times New Roman" w:hAnsi="Times New Roman" w:cs="Times New Roman"/>
          <w:sz w:val="24"/>
          <w:szCs w:val="24"/>
        </w:rPr>
        <w:t xml:space="preserve">There are two modes, the joint genotyping mode (-J) takes into account the fact that the </w:t>
      </w:r>
      <w:r w:rsidRPr="00A41C7A">
        <w:rPr>
          <w:rFonts w:ascii="Times New Roman" w:hAnsi="Times New Roman" w:cs="Times New Roman"/>
          <w:b/>
          <w:sz w:val="24"/>
          <w:szCs w:val="24"/>
        </w:rPr>
        <w:t>tumor and normal samples are not entirely independent and also takes into account the prior probability of a somatic mutation</w:t>
      </w:r>
      <w:r w:rsidRPr="00C70D49">
        <w:rPr>
          <w:rFonts w:ascii="Times New Roman" w:hAnsi="Times New Roman" w:cs="Times New Roman"/>
          <w:sz w:val="24"/>
          <w:szCs w:val="24"/>
        </w:rPr>
        <w:t xml:space="preserve">. This probability can be scaled to control the sensitivity of the algorithm. An accurate value for this prior would be 0.000001, but this may result in a severe lack of sensitivity at lower depths. A less realistic prior probability will generate more sensitive results at the expense of an increase in the number of false positives. To get a similar sensitivity to the default mode, we recommend using a prior of 0.01. </w:t>
      </w:r>
      <w:r w:rsidRPr="00A41C7A">
        <w:rPr>
          <w:rFonts w:ascii="Times New Roman" w:hAnsi="Times New Roman" w:cs="Times New Roman"/>
          <w:b/>
          <w:sz w:val="24"/>
          <w:szCs w:val="24"/>
        </w:rPr>
        <w:t>The default mode treats the two samples as if they came from two di</w:t>
      </w:r>
      <w:r w:rsidRPr="00A41C7A">
        <w:rPr>
          <w:rFonts w:ascii="Cambria Math" w:hAnsi="Cambria Math" w:cs="Cambria Math"/>
          <w:b/>
          <w:sz w:val="24"/>
          <w:szCs w:val="24"/>
        </w:rPr>
        <w:t>ﬀ</w:t>
      </w:r>
      <w:r w:rsidRPr="00A41C7A">
        <w:rPr>
          <w:rFonts w:ascii="Times New Roman" w:hAnsi="Times New Roman" w:cs="Times New Roman"/>
          <w:b/>
          <w:sz w:val="24"/>
          <w:szCs w:val="24"/>
        </w:rPr>
        <w:t>erent individuals</w:t>
      </w:r>
      <w:r w:rsidRPr="00C70D49">
        <w:rPr>
          <w:rFonts w:ascii="Times New Roman" w:hAnsi="Times New Roman" w:cs="Times New Roman"/>
          <w:sz w:val="24"/>
          <w:szCs w:val="24"/>
        </w:rPr>
        <w:t xml:space="preserve">. This mode uses a less accurate </w:t>
      </w:r>
      <w:r w:rsidRPr="00C70D49">
        <w:rPr>
          <w:rFonts w:ascii="Times New Roman" w:hAnsi="Times New Roman" w:cs="Times New Roman"/>
          <w:sz w:val="24"/>
          <w:szCs w:val="24"/>
        </w:rPr>
        <w:lastRenderedPageBreak/>
        <w:t>mathematical model, but yields good results, especially if the normal may contain some tumor cells or the tumor is quite impure</w:t>
      </w:r>
      <w:r>
        <w:t>.</w:t>
      </w:r>
    </w:p>
    <w:p w:rsidR="007C5F3B" w:rsidRDefault="007C5F3B" w:rsidP="007C5F3B">
      <w:pPr>
        <w:rPr>
          <w:rFonts w:ascii="Times New Roman" w:hAnsi="Times New Roman" w:cs="Times New Roman"/>
          <w:b/>
          <w:sz w:val="24"/>
          <w:szCs w:val="24"/>
        </w:rPr>
      </w:pPr>
      <w:r>
        <w:rPr>
          <w:rFonts w:ascii="Times New Roman" w:hAnsi="Times New Roman" w:cs="Times New Roman"/>
          <w:b/>
          <w:sz w:val="24"/>
          <w:szCs w:val="24"/>
        </w:rPr>
        <w:t xml:space="preserve">Step4.2: Adding </w:t>
      </w:r>
      <w:proofErr w:type="spellStart"/>
      <w:r>
        <w:rPr>
          <w:rFonts w:ascii="Times New Roman" w:hAnsi="Times New Roman" w:cs="Times New Roman"/>
          <w:b/>
          <w:sz w:val="24"/>
          <w:szCs w:val="24"/>
        </w:rPr>
        <w:t>dbSNP</w:t>
      </w:r>
      <w:proofErr w:type="spellEnd"/>
      <w:r>
        <w:rPr>
          <w:rFonts w:ascii="Times New Roman" w:hAnsi="Times New Roman" w:cs="Times New Roman"/>
          <w:b/>
          <w:sz w:val="24"/>
          <w:szCs w:val="24"/>
        </w:rPr>
        <w:t xml:space="preserve"> ID:</w:t>
      </w:r>
    </w:p>
    <w:p w:rsidR="007C5F3B" w:rsidRPr="002F3C1B" w:rsidRDefault="007C5F3B" w:rsidP="007C5F3B">
      <w:pPr>
        <w:rPr>
          <w:rFonts w:ascii="Times New Roman" w:hAnsi="Times New Roman" w:cs="Times New Roman"/>
          <w:b/>
          <w:sz w:val="24"/>
          <w:szCs w:val="24"/>
        </w:rPr>
      </w:pPr>
      <w:r w:rsidRPr="002F3C1B">
        <w:rPr>
          <w:rFonts w:ascii="Times New Roman" w:hAnsi="Times New Roman" w:cs="Times New Roman"/>
          <w:b/>
          <w:sz w:val="24"/>
          <w:szCs w:val="24"/>
        </w:rPr>
        <w:t>Usage:</w:t>
      </w:r>
    </w:p>
    <w:p w:rsidR="007C5F3B" w:rsidRDefault="007C5F3B" w:rsidP="007C5F3B">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-Xmx2g -jar </w:t>
      </w:r>
      <w:r w:rsidRPr="002F3C1B">
        <w:rPr>
          <w:rFonts w:ascii="Courier New" w:hAnsi="Courier New" w:cs="Courier New"/>
          <w:sz w:val="20"/>
          <w:szCs w:val="20"/>
        </w:rPr>
        <w:t xml:space="preserve">GenomeAnalysisTK.jar </w:t>
      </w:r>
      <w:r>
        <w:rPr>
          <w:rFonts w:ascii="Courier New" w:hAnsi="Courier New" w:cs="Courier New"/>
          <w:sz w:val="20"/>
          <w:szCs w:val="20"/>
        </w:rPr>
        <w:t>\</w:t>
      </w:r>
    </w:p>
    <w:p w:rsidR="007C5F3B" w:rsidRDefault="007C5F3B" w:rsidP="007C5F3B">
      <w:pPr>
        <w:pStyle w:val="NoSpacing"/>
        <w:rPr>
          <w:rFonts w:ascii="Courier New" w:hAnsi="Courier New" w:cs="Courier New"/>
          <w:sz w:val="20"/>
          <w:szCs w:val="20"/>
        </w:rPr>
      </w:pPr>
      <w:r w:rsidRPr="002F3C1B">
        <w:rPr>
          <w:rFonts w:ascii="Courier New" w:hAnsi="Courier New" w:cs="Courier New"/>
          <w:sz w:val="20"/>
          <w:szCs w:val="20"/>
        </w:rPr>
        <w:t>--</w:t>
      </w:r>
      <w:proofErr w:type="spellStart"/>
      <w:proofErr w:type="gramStart"/>
      <w:r w:rsidRPr="002F3C1B">
        <w:rPr>
          <w:rFonts w:ascii="Courier New" w:hAnsi="Courier New" w:cs="Courier New"/>
          <w:sz w:val="20"/>
          <w:szCs w:val="20"/>
        </w:rPr>
        <w:t>alwaysAppendDbsnpId</w:t>
      </w:r>
      <w:proofErr w:type="spellEnd"/>
      <w:r w:rsidRPr="002F3C1B">
        <w:rPr>
          <w:rFonts w:ascii="Courier New" w:hAnsi="Courier New" w:cs="Courier New"/>
          <w:sz w:val="20"/>
          <w:szCs w:val="20"/>
        </w:rPr>
        <w:t xml:space="preserve">  </w:t>
      </w:r>
      <w:r>
        <w:rPr>
          <w:rFonts w:ascii="Courier New" w:hAnsi="Courier New" w:cs="Courier New"/>
          <w:sz w:val="20"/>
          <w:szCs w:val="20"/>
        </w:rPr>
        <w:t>\</w:t>
      </w:r>
      <w:proofErr w:type="gramEnd"/>
    </w:p>
    <w:p w:rsidR="007C5F3B" w:rsidRDefault="007C5F3B" w:rsidP="007C5F3B">
      <w:pPr>
        <w:pStyle w:val="NoSpacing"/>
        <w:rPr>
          <w:rFonts w:ascii="Courier New" w:hAnsi="Courier New" w:cs="Courier New"/>
          <w:sz w:val="20"/>
          <w:szCs w:val="20"/>
        </w:rPr>
      </w:pPr>
      <w:r>
        <w:rPr>
          <w:rFonts w:ascii="Courier New" w:hAnsi="Courier New" w:cs="Courier New"/>
          <w:sz w:val="20"/>
          <w:szCs w:val="20"/>
        </w:rPr>
        <w:t xml:space="preserve">-R  </w:t>
      </w:r>
      <w:r w:rsidRPr="002F3C1B">
        <w:rPr>
          <w:rFonts w:ascii="Courier New" w:hAnsi="Courier New" w:cs="Courier New"/>
          <w:sz w:val="20"/>
          <w:szCs w:val="20"/>
        </w:rPr>
        <w:t xml:space="preserve"> </w:t>
      </w:r>
      <w:r>
        <w:rPr>
          <w:rFonts w:ascii="Courier New" w:hAnsi="Courier New" w:cs="Courier New"/>
          <w:sz w:val="20"/>
          <w:szCs w:val="20"/>
        </w:rPr>
        <w:t>hg19.fasta</w:t>
      </w:r>
      <w:r w:rsidRPr="002F3C1B">
        <w:rPr>
          <w:rFonts w:ascii="Courier New" w:hAnsi="Courier New" w:cs="Courier New"/>
          <w:sz w:val="20"/>
          <w:szCs w:val="20"/>
        </w:rPr>
        <w:t xml:space="preserve"> </w:t>
      </w:r>
      <w:r>
        <w:rPr>
          <w:rFonts w:ascii="Courier New" w:hAnsi="Courier New" w:cs="Courier New"/>
          <w:sz w:val="20"/>
          <w:szCs w:val="20"/>
        </w:rPr>
        <w:t>\</w:t>
      </w:r>
    </w:p>
    <w:p w:rsidR="007C5F3B" w:rsidRDefault="007C5F3B" w:rsidP="007C5F3B">
      <w:pPr>
        <w:pStyle w:val="NoSpacing"/>
        <w:rPr>
          <w:rFonts w:ascii="Courier New" w:hAnsi="Courier New" w:cs="Courier New"/>
          <w:sz w:val="20"/>
          <w:szCs w:val="20"/>
        </w:rPr>
      </w:pPr>
      <w:r w:rsidRPr="002F3C1B">
        <w:rPr>
          <w:rFonts w:ascii="Courier New" w:hAnsi="Courier New" w:cs="Courier New"/>
          <w:sz w:val="20"/>
          <w:szCs w:val="20"/>
        </w:rPr>
        <w:t xml:space="preserve">-T </w:t>
      </w:r>
      <w:proofErr w:type="spellStart"/>
      <w:proofErr w:type="gramStart"/>
      <w:r w:rsidRPr="002F3C1B">
        <w:rPr>
          <w:rFonts w:ascii="Courier New" w:hAnsi="Courier New" w:cs="Courier New"/>
          <w:sz w:val="20"/>
          <w:szCs w:val="20"/>
        </w:rPr>
        <w:t>VariantAnnotator</w:t>
      </w:r>
      <w:proofErr w:type="spellEnd"/>
      <w:r w:rsidRPr="002F3C1B">
        <w:rPr>
          <w:rFonts w:ascii="Courier New" w:hAnsi="Courier New" w:cs="Courier New"/>
          <w:sz w:val="20"/>
          <w:szCs w:val="20"/>
        </w:rPr>
        <w:t xml:space="preserve">  </w:t>
      </w:r>
      <w:r>
        <w:rPr>
          <w:rFonts w:ascii="Courier New" w:hAnsi="Courier New" w:cs="Courier New"/>
          <w:sz w:val="20"/>
          <w:szCs w:val="20"/>
        </w:rPr>
        <w:t>\</w:t>
      </w:r>
      <w:proofErr w:type="gramEnd"/>
    </w:p>
    <w:p w:rsidR="007C5F3B" w:rsidRDefault="007C5F3B" w:rsidP="007C5F3B">
      <w:pPr>
        <w:pStyle w:val="NoSpacing"/>
        <w:rPr>
          <w:rFonts w:ascii="Courier New" w:hAnsi="Courier New" w:cs="Courier New"/>
          <w:sz w:val="20"/>
          <w:szCs w:val="20"/>
        </w:rPr>
      </w:pPr>
      <w:r w:rsidRPr="002F3C1B">
        <w:rPr>
          <w:rFonts w:ascii="Courier New" w:hAnsi="Courier New" w:cs="Courier New"/>
          <w:sz w:val="20"/>
          <w:szCs w:val="20"/>
        </w:rPr>
        <w:t xml:space="preserve">-o </w:t>
      </w:r>
      <w:proofErr w:type="gramStart"/>
      <w:r w:rsidRPr="002F3C1B">
        <w:rPr>
          <w:rFonts w:ascii="Courier New" w:hAnsi="Courier New" w:cs="Courier New"/>
          <w:sz w:val="20"/>
          <w:szCs w:val="20"/>
        </w:rPr>
        <w:t xml:space="preserve">output.vcf  </w:t>
      </w:r>
      <w:r>
        <w:rPr>
          <w:rFonts w:ascii="Courier New" w:hAnsi="Courier New" w:cs="Courier New"/>
          <w:sz w:val="20"/>
          <w:szCs w:val="20"/>
        </w:rPr>
        <w:t>\</w:t>
      </w:r>
      <w:proofErr w:type="gramEnd"/>
    </w:p>
    <w:p w:rsidR="007C5F3B" w:rsidRDefault="007C5F3B" w:rsidP="007C5F3B">
      <w:pPr>
        <w:pStyle w:val="NoSpacing"/>
        <w:rPr>
          <w:rFonts w:ascii="Courier New" w:hAnsi="Courier New" w:cs="Courier New"/>
          <w:sz w:val="20"/>
          <w:szCs w:val="20"/>
        </w:rPr>
      </w:pPr>
      <w:r>
        <w:rPr>
          <w:rFonts w:ascii="Courier New" w:hAnsi="Courier New" w:cs="Courier New"/>
          <w:sz w:val="20"/>
          <w:szCs w:val="20"/>
        </w:rPr>
        <w:t>--variant &lt;SNP.vcf&gt;</w:t>
      </w:r>
      <w:r w:rsidRPr="002F3C1B">
        <w:rPr>
          <w:rFonts w:ascii="Courier New" w:hAnsi="Courier New" w:cs="Courier New"/>
          <w:sz w:val="20"/>
          <w:szCs w:val="20"/>
        </w:rPr>
        <w:t xml:space="preserve"> </w:t>
      </w:r>
      <w:r>
        <w:rPr>
          <w:rFonts w:ascii="Courier New" w:hAnsi="Courier New" w:cs="Courier New"/>
          <w:sz w:val="20"/>
          <w:szCs w:val="20"/>
        </w:rPr>
        <w:t>\</w:t>
      </w:r>
    </w:p>
    <w:p w:rsidR="007C5F3B" w:rsidRPr="002F3C1B" w:rsidRDefault="007C5F3B" w:rsidP="007C5F3B">
      <w:pPr>
        <w:pStyle w:val="NoSpacing"/>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dbsnp</w:t>
      </w:r>
      <w:proofErr w:type="spellEnd"/>
      <w:r>
        <w:rPr>
          <w:rFonts w:ascii="Courier New" w:hAnsi="Courier New" w:cs="Courier New"/>
          <w:sz w:val="20"/>
          <w:szCs w:val="20"/>
        </w:rPr>
        <w:t xml:space="preserve"> &lt;</w:t>
      </w:r>
      <w:r w:rsidRPr="002F3C1B">
        <w:rPr>
          <w:rFonts w:ascii="Courier New" w:hAnsi="Courier New" w:cs="Courier New"/>
          <w:sz w:val="20"/>
          <w:szCs w:val="20"/>
        </w:rPr>
        <w:t>dbsnp_137.hg19.vcf</w:t>
      </w:r>
      <w:r>
        <w:rPr>
          <w:rFonts w:ascii="Courier New" w:hAnsi="Courier New" w:cs="Courier New"/>
          <w:sz w:val="20"/>
          <w:szCs w:val="20"/>
        </w:rPr>
        <w:t>&gt;</w:t>
      </w:r>
    </w:p>
    <w:p w:rsidR="007C5F3B" w:rsidRDefault="007C5F3B" w:rsidP="007C5F3B">
      <w:pPr>
        <w:rPr>
          <w:rFonts w:ascii="Times New Roman" w:hAnsi="Times New Roman" w:cs="Times New Roman"/>
          <w:b/>
          <w:sz w:val="24"/>
          <w:szCs w:val="24"/>
        </w:rPr>
      </w:pPr>
    </w:p>
    <w:p w:rsidR="007C5F3B" w:rsidRPr="006737C3" w:rsidRDefault="007C5F3B" w:rsidP="007C5F3B">
      <w:pPr>
        <w:rPr>
          <w:rFonts w:ascii="Times New Roman" w:hAnsi="Times New Roman" w:cs="Times New Roman"/>
          <w:b/>
          <w:sz w:val="24"/>
          <w:szCs w:val="24"/>
        </w:rPr>
      </w:pPr>
      <w:r w:rsidRPr="006737C3">
        <w:rPr>
          <w:rFonts w:ascii="Times New Roman" w:hAnsi="Times New Roman" w:cs="Times New Roman"/>
          <w:b/>
          <w:sz w:val="24"/>
          <w:szCs w:val="24"/>
        </w:rPr>
        <w:t>Input</w:t>
      </w:r>
      <w:r>
        <w:rPr>
          <w:rFonts w:ascii="Times New Roman" w:hAnsi="Times New Roman" w:cs="Times New Roman"/>
          <w:b/>
          <w:sz w:val="24"/>
          <w:szCs w:val="24"/>
        </w:rPr>
        <w:t>:</w:t>
      </w:r>
    </w:p>
    <w:p w:rsidR="007C5F3B" w:rsidRDefault="007C5F3B" w:rsidP="007C5F3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Somatic sniper predicted SNP file, SNP.vcf </w:t>
      </w:r>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Default="007C5F3B" w:rsidP="007C5F3B">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dbSNP</w:t>
      </w:r>
      <w:proofErr w:type="spellEnd"/>
      <w:r>
        <w:rPr>
          <w:rFonts w:ascii="Times New Roman" w:hAnsi="Times New Roman" w:cs="Times New Roman"/>
          <w:sz w:val="24"/>
          <w:szCs w:val="24"/>
        </w:rPr>
        <w:t xml:space="preserve"> file, </w:t>
      </w:r>
      <w:r w:rsidRPr="00D20993">
        <w:rPr>
          <w:rFonts w:ascii="Times New Roman" w:hAnsi="Times New Roman" w:cs="Times New Roman"/>
          <w:sz w:val="24"/>
          <w:szCs w:val="24"/>
        </w:rPr>
        <w:t>dbsnp_137.hg19.vcf</w:t>
      </w:r>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Pr="0096018C" w:rsidRDefault="007C5F3B" w:rsidP="007C5F3B">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7C5F3B" w:rsidRDefault="007C5F3B" w:rsidP="007C5F3B">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w:t>
      </w:r>
      <w:r>
        <w:rPr>
          <w:rFonts w:ascii="Times New Roman" w:hAnsi="Times New Roman" w:cs="Times New Roman"/>
          <w:sz w:val="24"/>
          <w:szCs w:val="24"/>
        </w:rPr>
        <w:t xml:space="preserve"> of</w:t>
      </w:r>
      <w:r w:rsidRPr="00126831">
        <w:rPr>
          <w:rFonts w:ascii="Times New Roman" w:hAnsi="Times New Roman" w:cs="Times New Roman"/>
          <w:sz w:val="24"/>
          <w:szCs w:val="24"/>
        </w:rPr>
        <w:t xml:space="preserve"> </w:t>
      </w:r>
      <w:r>
        <w:rPr>
          <w:rFonts w:ascii="Times New Roman" w:hAnsi="Times New Roman" w:cs="Times New Roman"/>
          <w:sz w:val="24"/>
          <w:szCs w:val="24"/>
        </w:rPr>
        <w:t xml:space="preserve">detected SNPs; </w:t>
      </w:r>
      <w:r w:rsidRPr="002776E4">
        <w:rPr>
          <w:rFonts w:ascii="Times New Roman" w:hAnsi="Times New Roman" w:cs="Times New Roman"/>
          <w:b/>
          <w:sz w:val="24"/>
          <w:szCs w:val="24"/>
        </w:rPr>
        <w:t>provide name</w:t>
      </w:r>
      <w:r>
        <w:rPr>
          <w:rFonts w:ascii="Times New Roman" w:hAnsi="Times New Roman" w:cs="Times New Roman"/>
          <w:sz w:val="24"/>
          <w:szCs w:val="24"/>
        </w:rPr>
        <w:t xml:space="preserve"> </w:t>
      </w:r>
      <w:r w:rsidRPr="000D4453">
        <w:rPr>
          <w:rFonts w:ascii="Times New Roman" w:hAnsi="Times New Roman"/>
          <w:sz w:val="24"/>
        </w:rPr>
        <w:t>(</w:t>
      </w:r>
      <w:r>
        <w:rPr>
          <w:rFonts w:ascii="Times New Roman" w:hAnsi="Times New Roman"/>
          <w:sz w:val="24"/>
        </w:rPr>
        <w:t>output.vcf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rsidR="007C5F3B" w:rsidRDefault="007C5F3B" w:rsidP="007C5F3B">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w:t>
      </w:r>
      <w:r>
        <w:rPr>
          <w:rFonts w:ascii="Times New Roman" w:hAnsi="Times New Roman" w:cs="Times New Roman"/>
          <w:sz w:val="24"/>
          <w:szCs w:val="24"/>
        </w:rPr>
        <w:t xml:space="preserve">index file of detected SNPs; </w:t>
      </w:r>
      <w:proofErr w:type="spellStart"/>
      <w:r>
        <w:rPr>
          <w:rFonts w:ascii="Times New Roman" w:hAnsi="Times New Roman"/>
          <w:sz w:val="24"/>
        </w:rPr>
        <w:t>output.vcf.idx</w:t>
      </w:r>
      <w:proofErr w:type="spellEnd"/>
      <w:r>
        <w:rPr>
          <w:rFonts w:ascii="Times New Roman" w:hAnsi="Times New Roman"/>
          <w:sz w:val="24"/>
        </w:rPr>
        <w:t xml:space="preserve"> (here</w:t>
      </w:r>
      <w:r w:rsidRPr="000D4453">
        <w:rPr>
          <w:rFonts w:ascii="Times New Roman" w:hAnsi="Times New Roman"/>
          <w:sz w:val="24"/>
        </w:rPr>
        <w:t>)</w:t>
      </w:r>
      <w:r>
        <w:rPr>
          <w:rFonts w:ascii="Times New Roman" w:hAnsi="Times New Roman" w:cs="Times New Roman"/>
          <w:sz w:val="24"/>
          <w:szCs w:val="24"/>
        </w:rPr>
        <w:t xml:space="preserve"> </w:t>
      </w:r>
    </w:p>
    <w:p w:rsidR="007C5F3B" w:rsidRDefault="007C5F3B" w:rsidP="007C5F3B">
      <w:pPr>
        <w:pStyle w:val="ListParagraph"/>
        <w:keepNext/>
        <w:rPr>
          <w:rFonts w:ascii="Times New Roman" w:hAnsi="Times New Roman" w:cs="Times New Roman"/>
          <w:sz w:val="24"/>
          <w:szCs w:val="24"/>
        </w:rPr>
      </w:pPr>
    </w:p>
    <w:p w:rsidR="007C5F3B" w:rsidRPr="00C70D49" w:rsidRDefault="007C5F3B" w:rsidP="007C5F3B">
      <w:pPr>
        <w:rPr>
          <w:rFonts w:ascii="Times New Roman" w:hAnsi="Times New Roman" w:cs="Times New Roman"/>
          <w:b/>
          <w:sz w:val="24"/>
          <w:szCs w:val="24"/>
        </w:rPr>
      </w:pPr>
      <w:r w:rsidRPr="00C70D49">
        <w:rPr>
          <w:rFonts w:ascii="Times New Roman" w:hAnsi="Times New Roman" w:cs="Times New Roman"/>
          <w:b/>
          <w:sz w:val="24"/>
          <w:szCs w:val="24"/>
        </w:rPr>
        <w:t>Parameter Description:</w:t>
      </w:r>
    </w:p>
    <w:p w:rsidR="007C5F3B" w:rsidRPr="0034658A" w:rsidRDefault="007C5F3B" w:rsidP="007C5F3B">
      <w:pPr>
        <w:pStyle w:val="NoSpacing"/>
        <w:numPr>
          <w:ilvl w:val="0"/>
          <w:numId w:val="18"/>
        </w:numPr>
        <w:rPr>
          <w:rFonts w:ascii="Times New Roman" w:hAnsi="Times New Roman" w:cs="Times New Roman"/>
          <w:sz w:val="24"/>
          <w:szCs w:val="24"/>
        </w:rPr>
      </w:pPr>
      <w:r w:rsidRPr="0034658A">
        <w:rPr>
          <w:rFonts w:ascii="Times New Roman" w:hAnsi="Times New Roman" w:cs="Times New Roman"/>
          <w:sz w:val="24"/>
          <w:szCs w:val="24"/>
        </w:rPr>
        <w:t>--</w:t>
      </w:r>
      <w:proofErr w:type="spellStart"/>
      <w:r w:rsidRPr="0034658A">
        <w:rPr>
          <w:rFonts w:ascii="Times New Roman" w:hAnsi="Times New Roman" w:cs="Times New Roman"/>
          <w:sz w:val="24"/>
          <w:szCs w:val="24"/>
        </w:rPr>
        <w:t>alwaysAppendDbsnpId</w:t>
      </w:r>
      <w:proofErr w:type="spellEnd"/>
      <w:r w:rsidRPr="0034658A">
        <w:rPr>
          <w:rFonts w:ascii="Times New Roman" w:hAnsi="Times New Roman" w:cs="Times New Roman"/>
          <w:sz w:val="24"/>
          <w:szCs w:val="24"/>
        </w:rPr>
        <w:t xml:space="preserve">: In conjunction with the </w:t>
      </w:r>
      <w:proofErr w:type="spellStart"/>
      <w:r w:rsidRPr="0034658A">
        <w:rPr>
          <w:rFonts w:ascii="Times New Roman" w:hAnsi="Times New Roman" w:cs="Times New Roman"/>
          <w:sz w:val="24"/>
          <w:szCs w:val="24"/>
        </w:rPr>
        <w:t>dbSNP</w:t>
      </w:r>
      <w:proofErr w:type="spellEnd"/>
      <w:r w:rsidRPr="0034658A">
        <w:rPr>
          <w:rFonts w:ascii="Times New Roman" w:hAnsi="Times New Roman" w:cs="Times New Roman"/>
          <w:sz w:val="24"/>
          <w:szCs w:val="24"/>
        </w:rPr>
        <w:t xml:space="preserve"> binding, append the </w:t>
      </w:r>
      <w:proofErr w:type="spellStart"/>
      <w:r w:rsidRPr="0034658A">
        <w:rPr>
          <w:rFonts w:ascii="Times New Roman" w:hAnsi="Times New Roman" w:cs="Times New Roman"/>
          <w:sz w:val="24"/>
          <w:szCs w:val="24"/>
        </w:rPr>
        <w:t>dbSNP</w:t>
      </w:r>
      <w:proofErr w:type="spellEnd"/>
      <w:r w:rsidRPr="0034658A">
        <w:rPr>
          <w:rFonts w:ascii="Times New Roman" w:hAnsi="Times New Roman" w:cs="Times New Roman"/>
          <w:sz w:val="24"/>
          <w:szCs w:val="24"/>
        </w:rPr>
        <w:t xml:space="preserve"> ID even when the variant VCF already has the ID field populated</w:t>
      </w:r>
    </w:p>
    <w:p w:rsidR="007C5F3B" w:rsidRDefault="007C5F3B" w:rsidP="007C5F3B"/>
    <w:p w:rsidR="007C5F3B" w:rsidRDefault="007C5F3B" w:rsidP="007C5F3B">
      <w:pPr>
        <w:rPr>
          <w:rFonts w:ascii="Times New Roman" w:hAnsi="Times New Roman" w:cs="Times New Roman"/>
          <w:b/>
          <w:sz w:val="24"/>
          <w:szCs w:val="24"/>
        </w:rPr>
      </w:pPr>
      <w:r w:rsidRPr="00F50C96">
        <w:rPr>
          <w:rFonts w:ascii="Times New Roman" w:hAnsi="Times New Roman" w:cs="Times New Roman"/>
          <w:b/>
          <w:sz w:val="24"/>
          <w:szCs w:val="24"/>
        </w:rPr>
        <w:t>References:</w:t>
      </w:r>
    </w:p>
    <w:p w:rsidR="007C5F3B" w:rsidRDefault="007C5F3B" w:rsidP="007C5F3B">
      <w:pPr>
        <w:spacing w:before="100" w:beforeAutospacing="1" w:after="100" w:afterAutospacing="1" w:line="240" w:lineRule="auto"/>
        <w:outlineLvl w:val="0"/>
        <w:rPr>
          <w:rFonts w:ascii="Times New Roman" w:hAnsi="Times New Roman" w:cs="Times New Roman"/>
          <w:b/>
          <w:sz w:val="24"/>
          <w:szCs w:val="24"/>
        </w:rPr>
      </w:pPr>
      <w:r w:rsidRPr="00F53D86">
        <w:rPr>
          <w:rFonts w:ascii="Times New Roman" w:eastAsia="Times New Roman" w:hAnsi="Times New Roman" w:cs="Times New Roman"/>
          <w:b/>
          <w:bCs/>
          <w:kern w:val="36"/>
          <w:sz w:val="24"/>
          <w:szCs w:val="24"/>
        </w:rPr>
        <w:t>Larson et al. (2011)</w:t>
      </w:r>
      <w:r w:rsidRPr="00F53D86">
        <w:rPr>
          <w:rFonts w:ascii="Times New Roman" w:eastAsia="Times New Roman" w:hAnsi="Times New Roman" w:cs="Times New Roman"/>
          <w:bCs/>
          <w:kern w:val="36"/>
          <w:sz w:val="24"/>
          <w:szCs w:val="24"/>
        </w:rPr>
        <w:t xml:space="preserve"> </w:t>
      </w:r>
      <w:proofErr w:type="spellStart"/>
      <w:r w:rsidRPr="00F53D86">
        <w:rPr>
          <w:rFonts w:ascii="Times New Roman" w:eastAsia="Times New Roman" w:hAnsi="Times New Roman" w:cs="Times New Roman"/>
          <w:bCs/>
          <w:kern w:val="36"/>
          <w:sz w:val="24"/>
          <w:szCs w:val="24"/>
        </w:rPr>
        <w:t>SomaticSniper</w:t>
      </w:r>
      <w:proofErr w:type="spellEnd"/>
      <w:r w:rsidRPr="00F53D86">
        <w:rPr>
          <w:rFonts w:ascii="Times New Roman" w:eastAsia="Times New Roman" w:hAnsi="Times New Roman" w:cs="Times New Roman"/>
          <w:bCs/>
          <w:kern w:val="36"/>
          <w:sz w:val="24"/>
          <w:szCs w:val="24"/>
        </w:rPr>
        <w:t>: Identification of Somatic Point Mutations in Whole Genome Sequencing Data.</w:t>
      </w:r>
      <w:r w:rsidRPr="00F53D86">
        <w:rPr>
          <w:rFonts w:ascii="Times New Roman" w:eastAsia="Times New Roman" w:hAnsi="Times New Roman" w:cs="Times New Roman"/>
          <w:bCs/>
          <w:i/>
          <w:kern w:val="36"/>
          <w:sz w:val="24"/>
          <w:szCs w:val="24"/>
        </w:rPr>
        <w:t xml:space="preserve"> </w:t>
      </w:r>
      <w:r w:rsidRPr="00F53D86">
        <w:rPr>
          <w:rFonts w:ascii="Times New Roman" w:eastAsia="Times New Roman" w:hAnsi="Times New Roman" w:cs="Times New Roman"/>
          <w:b/>
          <w:bCs/>
          <w:i/>
          <w:kern w:val="36"/>
          <w:sz w:val="24"/>
          <w:szCs w:val="24"/>
        </w:rPr>
        <w:t>Bioinformatics</w:t>
      </w: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p>
    <w:p w:rsidR="007C5F3B" w:rsidRDefault="007C5F3B" w:rsidP="007C5F3B">
      <w:pPr>
        <w:rPr>
          <w:rFonts w:ascii="Times New Roman" w:hAnsi="Times New Roman" w:cs="Times New Roman"/>
          <w:b/>
          <w:sz w:val="24"/>
          <w:szCs w:val="24"/>
        </w:rPr>
      </w:pPr>
      <w:r>
        <w:rPr>
          <w:rFonts w:ascii="Times New Roman" w:hAnsi="Times New Roman" w:cs="Times New Roman"/>
          <w:b/>
          <w:sz w:val="24"/>
          <w:szCs w:val="24"/>
        </w:rPr>
        <w:lastRenderedPageBreak/>
        <w:t xml:space="preserve">Step5: Calling </w:t>
      </w:r>
      <w:proofErr w:type="spellStart"/>
      <w:r>
        <w:rPr>
          <w:rFonts w:ascii="Times New Roman" w:hAnsi="Times New Roman" w:cs="Times New Roman"/>
          <w:b/>
          <w:sz w:val="24"/>
          <w:szCs w:val="24"/>
        </w:rPr>
        <w:t>Indels</w:t>
      </w:r>
      <w:proofErr w:type="spellEnd"/>
      <w:r>
        <w:rPr>
          <w:rFonts w:ascii="Times New Roman" w:hAnsi="Times New Roman" w:cs="Times New Roman"/>
          <w:b/>
          <w:sz w:val="24"/>
          <w:szCs w:val="24"/>
        </w:rPr>
        <w:t xml:space="preserve"> from paired Tumor and Normal samples</w:t>
      </w:r>
    </w:p>
    <w:p w:rsidR="007C5F3B" w:rsidRDefault="007C5F3B" w:rsidP="007C5F3B">
      <w:pPr>
        <w:rPr>
          <w:rFonts w:ascii="Times New Roman" w:hAnsi="Times New Roman" w:cs="Times New Roman"/>
          <w:b/>
          <w:sz w:val="24"/>
          <w:szCs w:val="24"/>
        </w:rPr>
      </w:pPr>
      <w:r>
        <w:rPr>
          <w:rFonts w:ascii="Times New Roman" w:hAnsi="Times New Roman" w:cs="Times New Roman"/>
          <w:b/>
          <w:sz w:val="24"/>
          <w:szCs w:val="24"/>
        </w:rPr>
        <w:t>Module requirements (or path):</w:t>
      </w:r>
    </w:p>
    <w:p w:rsidR="007C5F3B" w:rsidRPr="00E3034C" w:rsidRDefault="007C5F3B" w:rsidP="007C5F3B">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7C5F3B" w:rsidRPr="00E3034C" w:rsidRDefault="007C5F3B" w:rsidP="007C5F3B">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rsidR="007C5F3B" w:rsidRDefault="007C5F3B" w:rsidP="007C5F3B">
      <w:pPr>
        <w:pStyle w:val="NoSpacing"/>
        <w:rPr>
          <w:rFonts w:ascii="Times New Roman" w:hAnsi="Times New Roman" w:cs="Times New Roman"/>
          <w:b/>
          <w:sz w:val="24"/>
          <w:szCs w:val="24"/>
        </w:rPr>
      </w:pPr>
      <w:r>
        <w:rPr>
          <w:rFonts w:ascii="Times New Roman" w:hAnsi="Times New Roman" w:cs="Times New Roman"/>
          <w:b/>
          <w:sz w:val="24"/>
          <w:szCs w:val="24"/>
        </w:rPr>
        <w:t>Usage:</w:t>
      </w:r>
    </w:p>
    <w:p w:rsidR="007C5F3B" w:rsidRDefault="007C5F3B" w:rsidP="007C5F3B">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-Xmx2g -jar </w:t>
      </w:r>
      <w:r w:rsidRPr="00BE67F0">
        <w:rPr>
          <w:rFonts w:ascii="Courier New" w:hAnsi="Courier New" w:cs="Courier New"/>
          <w:sz w:val="20"/>
          <w:szCs w:val="20"/>
        </w:rPr>
        <w:t xml:space="preserve"> GenomeAnalysisTK.jar  </w:t>
      </w:r>
      <w:r>
        <w:rPr>
          <w:rFonts w:ascii="Courier New" w:hAnsi="Courier New" w:cs="Courier New"/>
          <w:sz w:val="20"/>
          <w:szCs w:val="20"/>
        </w:rPr>
        <w:t>\</w:t>
      </w:r>
      <w:r w:rsidRPr="00BE67F0">
        <w:rPr>
          <w:rFonts w:ascii="Courier New" w:hAnsi="Courier New" w:cs="Courier New"/>
          <w:sz w:val="20"/>
          <w:szCs w:val="20"/>
        </w:rPr>
        <w:t xml:space="preserve"> </w:t>
      </w:r>
    </w:p>
    <w:p w:rsidR="007C5F3B" w:rsidRDefault="007C5F3B" w:rsidP="007C5F3B">
      <w:pPr>
        <w:pStyle w:val="NoSpacing"/>
        <w:rPr>
          <w:rFonts w:ascii="Courier New" w:hAnsi="Courier New" w:cs="Courier New"/>
          <w:sz w:val="20"/>
          <w:szCs w:val="20"/>
        </w:rPr>
      </w:pPr>
      <w:r w:rsidRPr="00BE67F0">
        <w:rPr>
          <w:rFonts w:ascii="Courier New" w:hAnsi="Courier New" w:cs="Courier New"/>
          <w:sz w:val="20"/>
          <w:szCs w:val="20"/>
        </w:rPr>
        <w:t xml:space="preserve">-R </w:t>
      </w:r>
      <w:r>
        <w:rPr>
          <w:rFonts w:ascii="Courier New" w:hAnsi="Courier New" w:cs="Courier New"/>
          <w:sz w:val="20"/>
          <w:szCs w:val="20"/>
        </w:rPr>
        <w:t>hg19.fasta \</w:t>
      </w:r>
      <w:r>
        <w:rPr>
          <w:rFonts w:ascii="Courier New" w:hAnsi="Courier New" w:cs="Courier New"/>
          <w:sz w:val="20"/>
          <w:szCs w:val="20"/>
        </w:rPr>
        <w:br/>
        <w:t xml:space="preserve">-T </w:t>
      </w:r>
      <w:proofErr w:type="spellStart"/>
      <w:r>
        <w:rPr>
          <w:rFonts w:ascii="Courier New" w:hAnsi="Courier New" w:cs="Courier New"/>
          <w:sz w:val="20"/>
          <w:szCs w:val="20"/>
        </w:rPr>
        <w:t>SomaticIndelDete</w:t>
      </w:r>
      <w:r w:rsidRPr="00BE67F0">
        <w:rPr>
          <w:rFonts w:ascii="Courier New" w:hAnsi="Courier New" w:cs="Courier New"/>
          <w:sz w:val="20"/>
          <w:szCs w:val="20"/>
        </w:rPr>
        <w:t>ctor</w:t>
      </w:r>
      <w:proofErr w:type="spellEnd"/>
      <w:r w:rsidRPr="00BE67F0">
        <w:rPr>
          <w:rFonts w:ascii="Courier New" w:hAnsi="Courier New" w:cs="Courier New"/>
          <w:sz w:val="20"/>
          <w:szCs w:val="20"/>
        </w:rPr>
        <w:t xml:space="preserve"> </w:t>
      </w:r>
      <w:r>
        <w:rPr>
          <w:rFonts w:ascii="Courier New" w:hAnsi="Courier New" w:cs="Courier New"/>
          <w:sz w:val="20"/>
          <w:szCs w:val="20"/>
        </w:rPr>
        <w:t>\</w:t>
      </w:r>
    </w:p>
    <w:p w:rsidR="007C5F3B" w:rsidRDefault="007C5F3B" w:rsidP="007C5F3B">
      <w:pPr>
        <w:pStyle w:val="NoSpacing"/>
        <w:rPr>
          <w:rFonts w:ascii="Courier New" w:hAnsi="Courier New" w:cs="Courier New"/>
          <w:sz w:val="20"/>
          <w:szCs w:val="20"/>
        </w:rPr>
      </w:pPr>
      <w:r w:rsidRPr="00BE67F0">
        <w:rPr>
          <w:rFonts w:ascii="Courier New" w:hAnsi="Courier New" w:cs="Courier New"/>
          <w:sz w:val="20"/>
          <w:szCs w:val="20"/>
        </w:rPr>
        <w:t xml:space="preserve">-o indels.vcf </w:t>
      </w:r>
      <w:r>
        <w:rPr>
          <w:rFonts w:ascii="Courier New" w:hAnsi="Courier New" w:cs="Courier New"/>
          <w:sz w:val="20"/>
          <w:szCs w:val="20"/>
        </w:rPr>
        <w:t>\</w:t>
      </w:r>
    </w:p>
    <w:p w:rsidR="007C5F3B" w:rsidRDefault="007C5F3B" w:rsidP="007C5F3B">
      <w:pPr>
        <w:pStyle w:val="NoSpacing"/>
        <w:rPr>
          <w:rFonts w:ascii="Courier New" w:hAnsi="Courier New" w:cs="Courier New"/>
          <w:sz w:val="20"/>
          <w:szCs w:val="20"/>
        </w:rPr>
      </w:pPr>
      <w:r w:rsidRPr="00BE67F0">
        <w:rPr>
          <w:rFonts w:ascii="Courier New" w:hAnsi="Courier New" w:cs="Courier New"/>
          <w:sz w:val="20"/>
          <w:szCs w:val="20"/>
        </w:rPr>
        <w:t>-</w:t>
      </w:r>
      <w:proofErr w:type="spellStart"/>
      <w:r w:rsidRPr="00BE67F0">
        <w:rPr>
          <w:rFonts w:ascii="Courier New" w:hAnsi="Courier New" w:cs="Courier New"/>
          <w:sz w:val="20"/>
          <w:szCs w:val="20"/>
        </w:rPr>
        <w:t>I</w:t>
      </w:r>
      <w:proofErr w:type="gramStart"/>
      <w:r w:rsidRPr="00BE67F0">
        <w:rPr>
          <w:rFonts w:ascii="Courier New" w:hAnsi="Courier New" w:cs="Courier New"/>
          <w:sz w:val="20"/>
          <w:szCs w:val="20"/>
        </w:rPr>
        <w:t>:normal</w:t>
      </w:r>
      <w:proofErr w:type="spellEnd"/>
      <w:proofErr w:type="gramEnd"/>
      <w:r w:rsidRPr="00BE67F0">
        <w:rPr>
          <w:rFonts w:ascii="Courier New" w:hAnsi="Courier New" w:cs="Courier New"/>
          <w:sz w:val="20"/>
          <w:szCs w:val="20"/>
        </w:rPr>
        <w:t xml:space="preserve"> </w:t>
      </w:r>
      <w:r>
        <w:rPr>
          <w:rFonts w:ascii="Courier New" w:hAnsi="Courier New" w:cs="Courier New"/>
          <w:sz w:val="20"/>
          <w:szCs w:val="20"/>
        </w:rPr>
        <w:t>&lt;</w:t>
      </w:r>
      <w:proofErr w:type="spellStart"/>
      <w:r w:rsidRPr="00BE67F0">
        <w:rPr>
          <w:rFonts w:ascii="Courier New" w:hAnsi="Courier New" w:cs="Courier New"/>
          <w:sz w:val="20"/>
          <w:szCs w:val="20"/>
        </w:rPr>
        <w:t>realigned_BQSR_Normal.bam</w:t>
      </w:r>
      <w:proofErr w:type="spellEnd"/>
      <w:r>
        <w:rPr>
          <w:rFonts w:ascii="Courier New" w:hAnsi="Courier New" w:cs="Courier New"/>
          <w:sz w:val="20"/>
          <w:szCs w:val="20"/>
        </w:rPr>
        <w:t>&gt;</w:t>
      </w:r>
      <w:r w:rsidRPr="00BE67F0">
        <w:rPr>
          <w:rFonts w:ascii="Courier New" w:hAnsi="Courier New" w:cs="Courier New"/>
          <w:sz w:val="20"/>
          <w:szCs w:val="20"/>
        </w:rPr>
        <w:t xml:space="preserve">  </w:t>
      </w:r>
      <w:r>
        <w:rPr>
          <w:rFonts w:ascii="Courier New" w:hAnsi="Courier New" w:cs="Courier New"/>
          <w:sz w:val="20"/>
          <w:szCs w:val="20"/>
        </w:rPr>
        <w:t>\</w:t>
      </w:r>
    </w:p>
    <w:p w:rsidR="007C5F3B" w:rsidRPr="00BE67F0" w:rsidRDefault="007C5F3B" w:rsidP="007C5F3B">
      <w:pPr>
        <w:pStyle w:val="NoSpacing"/>
        <w:rPr>
          <w:rFonts w:ascii="Courier New" w:hAnsi="Courier New" w:cs="Courier New"/>
          <w:sz w:val="20"/>
          <w:szCs w:val="20"/>
        </w:rPr>
      </w:pPr>
      <w:r w:rsidRPr="00BE67F0">
        <w:rPr>
          <w:rFonts w:ascii="Courier New" w:hAnsi="Courier New" w:cs="Courier New"/>
          <w:sz w:val="20"/>
          <w:szCs w:val="20"/>
        </w:rPr>
        <w:t>-</w:t>
      </w:r>
      <w:proofErr w:type="spellStart"/>
      <w:r w:rsidRPr="00BE67F0">
        <w:rPr>
          <w:rFonts w:ascii="Courier New" w:hAnsi="Courier New" w:cs="Courier New"/>
          <w:sz w:val="20"/>
          <w:szCs w:val="20"/>
        </w:rPr>
        <w:t>I</w:t>
      </w:r>
      <w:proofErr w:type="gramStart"/>
      <w:r w:rsidRPr="00BE67F0">
        <w:rPr>
          <w:rFonts w:ascii="Courier New" w:hAnsi="Courier New" w:cs="Courier New"/>
          <w:sz w:val="20"/>
          <w:szCs w:val="20"/>
        </w:rPr>
        <w:t>:tumor</w:t>
      </w:r>
      <w:proofErr w:type="spellEnd"/>
      <w:proofErr w:type="gramEnd"/>
      <w:r w:rsidRPr="00BE67F0">
        <w:rPr>
          <w:rFonts w:ascii="Courier New" w:hAnsi="Courier New" w:cs="Courier New"/>
          <w:sz w:val="20"/>
          <w:szCs w:val="20"/>
        </w:rPr>
        <w:t xml:space="preserve"> </w:t>
      </w:r>
      <w:r>
        <w:rPr>
          <w:rFonts w:ascii="Courier New" w:hAnsi="Courier New" w:cs="Courier New"/>
          <w:sz w:val="20"/>
          <w:szCs w:val="20"/>
        </w:rPr>
        <w:t xml:space="preserve"> &lt;</w:t>
      </w:r>
      <w:proofErr w:type="spellStart"/>
      <w:r w:rsidRPr="00BE67F0">
        <w:rPr>
          <w:rFonts w:ascii="Courier New" w:hAnsi="Courier New" w:cs="Courier New"/>
          <w:sz w:val="20"/>
          <w:szCs w:val="20"/>
        </w:rPr>
        <w:t>realigned_BQSR_Tumor.bam</w:t>
      </w:r>
      <w:proofErr w:type="spellEnd"/>
      <w:r>
        <w:rPr>
          <w:rFonts w:ascii="Courier New" w:hAnsi="Courier New" w:cs="Courier New"/>
          <w:sz w:val="20"/>
          <w:szCs w:val="20"/>
        </w:rPr>
        <w:t>&gt; \</w:t>
      </w:r>
    </w:p>
    <w:p w:rsidR="007C5F3B" w:rsidRDefault="007C5F3B" w:rsidP="007C5F3B">
      <w:pPr>
        <w:pStyle w:val="NoSpacing"/>
        <w:rPr>
          <w:rFonts w:ascii="Courier New" w:hAnsi="Courier New" w:cs="Courier New"/>
          <w:sz w:val="20"/>
          <w:szCs w:val="20"/>
        </w:rPr>
      </w:pPr>
    </w:p>
    <w:p w:rsidR="007C5F3B" w:rsidRDefault="007C5F3B" w:rsidP="007C5F3B">
      <w:pPr>
        <w:pStyle w:val="NoSpacing"/>
        <w:rPr>
          <w:rFonts w:ascii="Courier New" w:hAnsi="Courier New" w:cs="Courier New"/>
          <w:sz w:val="20"/>
          <w:szCs w:val="20"/>
        </w:rPr>
      </w:pPr>
    </w:p>
    <w:p w:rsidR="007C5F3B" w:rsidRPr="006737C3" w:rsidRDefault="007C5F3B" w:rsidP="007C5F3B">
      <w:pPr>
        <w:rPr>
          <w:rFonts w:ascii="Times New Roman" w:hAnsi="Times New Roman" w:cs="Times New Roman"/>
          <w:b/>
          <w:sz w:val="24"/>
          <w:szCs w:val="24"/>
        </w:rPr>
      </w:pPr>
      <w:r w:rsidRPr="006737C3">
        <w:rPr>
          <w:rFonts w:ascii="Times New Roman" w:hAnsi="Times New Roman" w:cs="Times New Roman"/>
          <w:b/>
          <w:sz w:val="24"/>
          <w:szCs w:val="24"/>
        </w:rPr>
        <w:t>Input</w:t>
      </w:r>
    </w:p>
    <w:p w:rsidR="007C5F3B" w:rsidRDefault="007C5F3B" w:rsidP="007C5F3B">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Normal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_Normal</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Default="007C5F3B" w:rsidP="007C5F3B">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Tumor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_Tumor</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rsidR="007C5F3B" w:rsidRPr="0096018C" w:rsidRDefault="007C5F3B" w:rsidP="007C5F3B">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7C5F3B" w:rsidRDefault="007C5F3B" w:rsidP="007C5F3B">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t>
      </w:r>
      <w:r>
        <w:rPr>
          <w:rFonts w:ascii="Times New Roman" w:hAnsi="Times New Roman" w:cs="Times New Roman"/>
          <w:sz w:val="24"/>
          <w:szCs w:val="24"/>
        </w:rPr>
        <w:t xml:space="preserve">of detected </w:t>
      </w:r>
      <w:proofErr w:type="spellStart"/>
      <w:r>
        <w:rPr>
          <w:rFonts w:ascii="Times New Roman" w:hAnsi="Times New Roman" w:cs="Times New Roman"/>
          <w:sz w:val="24"/>
          <w:szCs w:val="24"/>
        </w:rPr>
        <w:t>indels</w:t>
      </w:r>
      <w:proofErr w:type="spellEnd"/>
      <w:r>
        <w:rPr>
          <w:rFonts w:ascii="Times New Roman" w:hAnsi="Times New Roman" w:cs="Times New Roman"/>
          <w:sz w:val="24"/>
          <w:szCs w:val="24"/>
        </w:rPr>
        <w:t xml:space="preserve">; </w:t>
      </w:r>
      <w:r w:rsidRPr="006C281D">
        <w:rPr>
          <w:rFonts w:ascii="Times New Roman" w:hAnsi="Times New Roman" w:cs="Times New Roman"/>
          <w:b/>
          <w:i/>
          <w:sz w:val="24"/>
          <w:szCs w:val="24"/>
        </w:rPr>
        <w:t>provide name</w:t>
      </w:r>
      <w:r>
        <w:rPr>
          <w:rFonts w:ascii="Times New Roman" w:hAnsi="Times New Roman" w:cs="Times New Roman"/>
          <w:sz w:val="24"/>
          <w:szCs w:val="24"/>
        </w:rPr>
        <w:t xml:space="preserve"> </w:t>
      </w:r>
      <w:r w:rsidRPr="000D4453">
        <w:rPr>
          <w:rFonts w:ascii="Times New Roman" w:hAnsi="Times New Roman"/>
          <w:sz w:val="24"/>
        </w:rPr>
        <w:t>(</w:t>
      </w:r>
      <w:r>
        <w:rPr>
          <w:rFonts w:ascii="Times New Roman" w:hAnsi="Times New Roman"/>
          <w:sz w:val="24"/>
        </w:rPr>
        <w:t>indels.vcf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rsidR="007C5F3B" w:rsidRPr="00B95E5E" w:rsidRDefault="007C5F3B" w:rsidP="007C5F3B">
      <w:pPr>
        <w:pStyle w:val="ListParagraph"/>
        <w:keepNext/>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Index </w:t>
      </w:r>
      <w:r w:rsidRPr="00126831">
        <w:rPr>
          <w:rFonts w:ascii="Times New Roman" w:hAnsi="Times New Roman" w:cs="Times New Roman"/>
          <w:sz w:val="24"/>
          <w:szCs w:val="24"/>
        </w:rPr>
        <w:t xml:space="preserve">file </w:t>
      </w:r>
      <w:r>
        <w:rPr>
          <w:rFonts w:ascii="Times New Roman" w:hAnsi="Times New Roman" w:cs="Times New Roman"/>
          <w:sz w:val="24"/>
          <w:szCs w:val="24"/>
        </w:rPr>
        <w:t xml:space="preserve">of detected </w:t>
      </w:r>
      <w:proofErr w:type="spellStart"/>
      <w:r>
        <w:rPr>
          <w:rFonts w:ascii="Times New Roman" w:hAnsi="Times New Roman" w:cs="Times New Roman"/>
          <w:sz w:val="24"/>
          <w:szCs w:val="24"/>
        </w:rPr>
        <w:t>indels</w:t>
      </w:r>
      <w:proofErr w:type="spellEnd"/>
      <w:r>
        <w:rPr>
          <w:rFonts w:ascii="Times New Roman" w:hAnsi="Times New Roman" w:cs="Times New Roman"/>
          <w:sz w:val="24"/>
          <w:szCs w:val="24"/>
        </w:rPr>
        <w:t xml:space="preserve">; </w:t>
      </w:r>
      <w:proofErr w:type="spellStart"/>
      <w:r>
        <w:rPr>
          <w:rFonts w:ascii="Times New Roman" w:hAnsi="Times New Roman"/>
          <w:sz w:val="24"/>
        </w:rPr>
        <w:t>indels.vcf.idx</w:t>
      </w:r>
      <w:proofErr w:type="spellEnd"/>
      <w:r>
        <w:rPr>
          <w:rFonts w:ascii="Times New Roman" w:hAnsi="Times New Roman"/>
          <w:sz w:val="24"/>
        </w:rPr>
        <w:t xml:space="preserve"> here</w:t>
      </w:r>
      <w:r>
        <w:rPr>
          <w:rFonts w:ascii="Times New Roman" w:hAnsi="Times New Roman" w:cs="Times New Roman"/>
          <w:sz w:val="24"/>
          <w:szCs w:val="24"/>
        </w:rPr>
        <w:t xml:space="preserve"> </w:t>
      </w:r>
    </w:p>
    <w:p w:rsidR="007C5F3B" w:rsidRDefault="007C5F3B" w:rsidP="007C5F3B">
      <w:pPr>
        <w:rPr>
          <w:rFonts w:ascii="Times New Roman" w:hAnsi="Times New Roman" w:cs="Times New Roman"/>
          <w:b/>
          <w:sz w:val="24"/>
          <w:szCs w:val="24"/>
        </w:rPr>
      </w:pPr>
      <w:r w:rsidRPr="00001C28">
        <w:rPr>
          <w:rFonts w:ascii="Times New Roman" w:hAnsi="Times New Roman" w:cs="Times New Roman"/>
          <w:b/>
          <w:sz w:val="24"/>
          <w:szCs w:val="24"/>
        </w:rPr>
        <w:t>References:</w:t>
      </w:r>
    </w:p>
    <w:p w:rsidR="007C5F3B" w:rsidRPr="00057214" w:rsidRDefault="007C5F3B" w:rsidP="007C5F3B">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 xml:space="preserve">McKenna A et al.  (2010) </w:t>
      </w:r>
      <w:r w:rsidRPr="00057214">
        <w:rPr>
          <w:rStyle w:val="Strong"/>
          <w:rFonts w:ascii="Times New Roman" w:hAnsi="Times New Roman" w:cs="Times New Roman"/>
          <w:b w:val="0"/>
          <w:sz w:val="24"/>
          <w:szCs w:val="24"/>
        </w:rPr>
        <w:t xml:space="preserve">The Genome Analysis Toolkit: a </w:t>
      </w:r>
      <w:proofErr w:type="spellStart"/>
      <w:r w:rsidRPr="00057214">
        <w:rPr>
          <w:rStyle w:val="Strong"/>
          <w:rFonts w:ascii="Times New Roman" w:hAnsi="Times New Roman" w:cs="Times New Roman"/>
          <w:b w:val="0"/>
          <w:sz w:val="24"/>
          <w:szCs w:val="24"/>
        </w:rPr>
        <w:t>MapReduce</w:t>
      </w:r>
      <w:proofErr w:type="spellEnd"/>
      <w:r w:rsidRPr="00057214">
        <w:rPr>
          <w:rStyle w:val="Strong"/>
          <w:rFonts w:ascii="Times New Roman" w:hAnsi="Times New Roman" w:cs="Times New Roman"/>
          <w:b w:val="0"/>
          <w:sz w:val="24"/>
          <w:szCs w:val="24"/>
        </w:rPr>
        <w:t xml:space="preserve"> framework for analyzing next-generation DNA sequencing data </w:t>
      </w:r>
      <w:r w:rsidRPr="00057214">
        <w:rPr>
          <w:rStyle w:val="Emphasis"/>
          <w:rFonts w:ascii="Times New Roman" w:hAnsi="Times New Roman" w:cs="Times New Roman"/>
          <w:b/>
          <w:sz w:val="24"/>
          <w:szCs w:val="24"/>
        </w:rPr>
        <w:t>Genome Res</w:t>
      </w:r>
    </w:p>
    <w:p w:rsidR="007C5F3B" w:rsidRPr="00057214" w:rsidRDefault="007C5F3B" w:rsidP="007C5F3B">
      <w:pPr>
        <w:pStyle w:val="ListParagraph"/>
        <w:numPr>
          <w:ilvl w:val="0"/>
          <w:numId w:val="25"/>
        </w:numPr>
        <w:rPr>
          <w:rFonts w:ascii="Times New Roman" w:hAnsi="Times New Roman" w:cs="Times New Roman"/>
          <w:b/>
          <w:sz w:val="24"/>
          <w:szCs w:val="24"/>
        </w:rPr>
      </w:pPr>
      <w:proofErr w:type="spellStart"/>
      <w:r w:rsidRPr="00057214">
        <w:rPr>
          <w:rFonts w:ascii="Times New Roman" w:hAnsi="Times New Roman" w:cs="Times New Roman"/>
          <w:b/>
          <w:sz w:val="24"/>
          <w:szCs w:val="24"/>
        </w:rPr>
        <w:t>DePristo</w:t>
      </w:r>
      <w:proofErr w:type="spellEnd"/>
      <w:r w:rsidRPr="00057214">
        <w:rPr>
          <w:rFonts w:ascii="Times New Roman" w:hAnsi="Times New Roman" w:cs="Times New Roman"/>
          <w:b/>
          <w:sz w:val="24"/>
          <w:szCs w:val="24"/>
        </w:rPr>
        <w:t xml:space="preserve">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Default="007C5F3B" w:rsidP="007C5F3B">
      <w:pPr>
        <w:rPr>
          <w:rFonts w:ascii="Times New Roman" w:hAnsi="Times New Roman" w:cs="Times New Roman"/>
          <w:sz w:val="24"/>
          <w:szCs w:val="24"/>
        </w:rPr>
      </w:pPr>
    </w:p>
    <w:p w:rsidR="007C5F3B" w:rsidRPr="000147A4" w:rsidRDefault="007C5F3B" w:rsidP="007C5F3B">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lastRenderedPageBreak/>
        <w:t>Broad Recommended parallelism configurations (Guide Article #1975 2013-01-14 18:02:57)</w:t>
      </w:r>
    </w:p>
    <w:p w:rsidR="007C5F3B" w:rsidRPr="000147A4" w:rsidRDefault="007C5F3B" w:rsidP="007C5F3B">
      <w:pPr>
        <w:pStyle w:val="NoSpacing"/>
        <w:rPr>
          <w:rFonts w:ascii="Times New Roman" w:hAnsi="Times New Roman" w:cs="Times New Roman"/>
          <w:b/>
          <w:bCs/>
          <w:sz w:val="20"/>
          <w:szCs w:val="20"/>
        </w:rPr>
      </w:pPr>
    </w:p>
    <w:tbl>
      <w:tblPr>
        <w:tblStyle w:val="TableGrid"/>
        <w:tblW w:w="0" w:type="auto"/>
        <w:tblLayout w:type="fixed"/>
        <w:tblLook w:val="0000" w:firstRow="0" w:lastRow="0" w:firstColumn="0" w:lastColumn="0" w:noHBand="0" w:noVBand="0"/>
      </w:tblPr>
      <w:tblGrid>
        <w:gridCol w:w="828"/>
        <w:gridCol w:w="2790"/>
        <w:gridCol w:w="1890"/>
        <w:gridCol w:w="810"/>
        <w:gridCol w:w="990"/>
        <w:gridCol w:w="1080"/>
      </w:tblGrid>
      <w:tr w:rsidR="007C5F3B" w:rsidRPr="000147A4" w:rsidTr="00F11004">
        <w:tc>
          <w:tcPr>
            <w:tcW w:w="828" w:type="dxa"/>
          </w:tcPr>
          <w:p w:rsidR="007C5F3B" w:rsidRPr="000147A4" w:rsidRDefault="007C5F3B" w:rsidP="00F11004">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rsidR="007C5F3B" w:rsidRPr="000147A4" w:rsidRDefault="007C5F3B" w:rsidP="00F11004">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rsidR="007C5F3B" w:rsidRPr="000147A4" w:rsidRDefault="007C5F3B" w:rsidP="00F11004">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7C5F3B" w:rsidRPr="000147A4" w:rsidTr="00F11004">
        <w:tc>
          <w:tcPr>
            <w:tcW w:w="828"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RealignerTargetCreator</w:t>
            </w:r>
            <w:proofErr w:type="spellEnd"/>
          </w:p>
        </w:tc>
        <w:tc>
          <w:tcPr>
            <w:tcW w:w="18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RodWalker</w:t>
            </w:r>
            <w:proofErr w:type="spellEnd"/>
          </w:p>
        </w:tc>
        <w:tc>
          <w:tcPr>
            <w:tcW w:w="81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7C5F3B" w:rsidRPr="000147A4" w:rsidTr="00F11004">
        <w:tc>
          <w:tcPr>
            <w:tcW w:w="828"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IndelRealigner</w:t>
            </w:r>
            <w:proofErr w:type="spellEnd"/>
          </w:p>
        </w:tc>
        <w:tc>
          <w:tcPr>
            <w:tcW w:w="18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7C5F3B" w:rsidRPr="000147A4" w:rsidTr="00F11004">
        <w:tc>
          <w:tcPr>
            <w:tcW w:w="828"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BaseRecalibrator</w:t>
            </w:r>
            <w:proofErr w:type="spellEnd"/>
          </w:p>
        </w:tc>
        <w:tc>
          <w:tcPr>
            <w:tcW w:w="18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LocusWalker</w:t>
            </w:r>
            <w:proofErr w:type="spellEnd"/>
          </w:p>
        </w:tc>
        <w:tc>
          <w:tcPr>
            <w:tcW w:w="81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7C5F3B" w:rsidRPr="000147A4" w:rsidTr="00F11004">
        <w:tc>
          <w:tcPr>
            <w:tcW w:w="828"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PrintReads</w:t>
            </w:r>
            <w:proofErr w:type="spellEnd"/>
          </w:p>
        </w:tc>
        <w:tc>
          <w:tcPr>
            <w:tcW w:w="1890"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rsidR="007C5F3B" w:rsidRPr="003E2C09" w:rsidRDefault="007C5F3B" w:rsidP="007C5F3B">
      <w:pPr>
        <w:pStyle w:val="NoSpacing"/>
        <w:rPr>
          <w:rFonts w:ascii="Times New Roman" w:hAnsi="Times New Roman" w:cs="Times New Roman"/>
          <w:sz w:val="20"/>
          <w:szCs w:val="20"/>
        </w:rPr>
      </w:pPr>
    </w:p>
    <w:tbl>
      <w:tblPr>
        <w:tblStyle w:val="TableGrid"/>
        <w:tblW w:w="0" w:type="auto"/>
        <w:tblLayout w:type="fixed"/>
        <w:tblLook w:val="0000" w:firstRow="0" w:lastRow="0" w:firstColumn="0" w:lastColumn="0" w:noHBand="0" w:noVBand="0"/>
      </w:tblPr>
      <w:tblGrid>
        <w:gridCol w:w="3629"/>
        <w:gridCol w:w="1158"/>
        <w:gridCol w:w="1030"/>
        <w:gridCol w:w="1416"/>
        <w:gridCol w:w="1158"/>
      </w:tblGrid>
      <w:tr w:rsidR="007C5F3B" w:rsidRPr="000147A4" w:rsidTr="00F11004">
        <w:trPr>
          <w:trHeight w:val="342"/>
        </w:trPr>
        <w:tc>
          <w:tcPr>
            <w:tcW w:w="3629" w:type="dxa"/>
          </w:tcPr>
          <w:p w:rsidR="007C5F3B" w:rsidRPr="000147A4" w:rsidRDefault="007C5F3B" w:rsidP="00F11004">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r>
      <w:tr w:rsidR="007C5F3B" w:rsidRPr="000147A4" w:rsidTr="00F11004">
        <w:trPr>
          <w:trHeight w:val="332"/>
        </w:trPr>
        <w:tc>
          <w:tcPr>
            <w:tcW w:w="3629"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r>
      <w:tr w:rsidR="007C5F3B" w:rsidRPr="000147A4" w:rsidTr="00F11004">
        <w:trPr>
          <w:trHeight w:val="342"/>
        </w:trPr>
        <w:tc>
          <w:tcPr>
            <w:tcW w:w="3629"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r>
      <w:tr w:rsidR="007C5F3B" w:rsidRPr="000147A4" w:rsidTr="00F11004">
        <w:trPr>
          <w:trHeight w:val="342"/>
        </w:trPr>
        <w:tc>
          <w:tcPr>
            <w:tcW w:w="3629"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nct</w:t>
            </w:r>
            <w:proofErr w:type="spellEnd"/>
            <w:r w:rsidRPr="000147A4">
              <w:rPr>
                <w:rFonts w:ascii="Helvetica Neue" w:hAnsi="Helvetica Neue" w:cs="Helvetica Neue"/>
                <w:color w:val="262626"/>
                <w:sz w:val="20"/>
                <w:szCs w:val="20"/>
              </w:rPr>
              <w:t>)</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r>
      <w:tr w:rsidR="007C5F3B" w:rsidRPr="000147A4" w:rsidTr="00F11004">
        <w:trPr>
          <w:trHeight w:val="332"/>
        </w:trPr>
        <w:tc>
          <w:tcPr>
            <w:tcW w:w="3629"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nt</w:t>
            </w:r>
            <w:proofErr w:type="spellEnd"/>
            <w:r w:rsidRPr="000147A4">
              <w:rPr>
                <w:rFonts w:ascii="Helvetica Neue" w:hAnsi="Helvetica Neue" w:cs="Helvetica Neue"/>
                <w:color w:val="262626"/>
                <w:sz w:val="20"/>
                <w:szCs w:val="20"/>
              </w:rPr>
              <w:t>)</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r>
      <w:tr w:rsidR="007C5F3B" w:rsidRPr="000147A4" w:rsidTr="00F11004">
        <w:trPr>
          <w:trHeight w:val="342"/>
        </w:trPr>
        <w:tc>
          <w:tcPr>
            <w:tcW w:w="3629" w:type="dxa"/>
          </w:tcPr>
          <w:p w:rsidR="007C5F3B" w:rsidRPr="000147A4" w:rsidRDefault="007C5F3B" w:rsidP="00F11004">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1030"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416"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158" w:type="dxa"/>
          </w:tcPr>
          <w:p w:rsidR="007C5F3B" w:rsidRPr="000147A4" w:rsidRDefault="007C5F3B" w:rsidP="00F11004">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r>
    </w:tbl>
    <w:p w:rsidR="007C5F3B" w:rsidRDefault="007C5F3B" w:rsidP="007C5F3B">
      <w:pPr>
        <w:rPr>
          <w:rFonts w:ascii="Courier New" w:hAnsi="Courier New" w:cs="Courier New"/>
          <w:b/>
          <w:sz w:val="20"/>
          <w:szCs w:val="20"/>
        </w:rPr>
      </w:pPr>
    </w:p>
    <w:p w:rsidR="007C5F3B" w:rsidRPr="00642A54" w:rsidRDefault="007C5F3B" w:rsidP="007C5F3B">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rsidR="007C5F3B" w:rsidRPr="00642A54" w:rsidRDefault="007C5F3B" w:rsidP="007C5F3B">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firstRow="0" w:lastRow="0" w:firstColumn="0" w:lastColumn="0" w:noHBand="0" w:noVBand="0"/>
      </w:tblPr>
      <w:tblGrid>
        <w:gridCol w:w="2448"/>
        <w:gridCol w:w="1350"/>
        <w:gridCol w:w="1620"/>
        <w:gridCol w:w="1440"/>
        <w:gridCol w:w="1260"/>
        <w:gridCol w:w="1080"/>
        <w:gridCol w:w="900"/>
      </w:tblGrid>
      <w:tr w:rsidR="007C5F3B" w:rsidRPr="00642A54" w:rsidTr="00F11004">
        <w:tc>
          <w:tcPr>
            <w:tcW w:w="2448"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129 </w:t>
            </w:r>
          </w:p>
        </w:tc>
        <w:tc>
          <w:tcPr>
            <w:tcW w:w="162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&gt;132 </w:t>
            </w:r>
          </w:p>
        </w:tc>
        <w:tc>
          <w:tcPr>
            <w:tcW w:w="144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r w:rsidRPr="00642A54">
              <w:rPr>
                <w:rFonts w:ascii="Helvetica Neue" w:hAnsi="Helvetica Neue" w:cs="Courier New"/>
                <w:bCs/>
                <w:sz w:val="20"/>
                <w:szCs w:val="20"/>
              </w:rPr>
              <w:t xml:space="preserve">Mills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26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r w:rsidRPr="00642A54">
              <w:rPr>
                <w:rFonts w:ascii="Helvetica Neue" w:hAnsi="Helvetica Neue" w:cs="Courier New"/>
                <w:bCs/>
                <w:sz w:val="20"/>
                <w:szCs w:val="20"/>
              </w:rPr>
              <w:t xml:space="preserve">1KG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08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proofErr w:type="spellStart"/>
            <w:r w:rsidRPr="00642A54">
              <w:rPr>
                <w:rFonts w:ascii="Helvetica Neue" w:hAnsi="Helvetica Neue" w:cs="Courier New"/>
                <w:bCs/>
                <w:sz w:val="20"/>
                <w:szCs w:val="20"/>
              </w:rPr>
              <w:t>HapMap</w:t>
            </w:r>
            <w:proofErr w:type="spellEnd"/>
            <w:r w:rsidRPr="00642A54">
              <w:rPr>
                <w:rFonts w:ascii="Helvetica Neue" w:hAnsi="Helvetica Neue" w:cs="Courier New"/>
                <w:bCs/>
                <w:sz w:val="20"/>
                <w:szCs w:val="20"/>
              </w:rPr>
              <w:t xml:space="preserve"> </w:t>
            </w:r>
          </w:p>
        </w:tc>
        <w:tc>
          <w:tcPr>
            <w:tcW w:w="900" w:type="dxa"/>
            <w:tcBorders>
              <w:left w:val="single" w:sz="8" w:space="0" w:color="D5D5D5"/>
            </w:tcBorders>
            <w:tcMar>
              <w:top w:w="100" w:type="nil"/>
              <w:left w:w="80" w:type="nil"/>
              <w:bottom w:w="80" w:type="nil"/>
              <w:right w:w="100" w:type="nil"/>
            </w:tcMar>
            <w:vAlign w:val="bottom"/>
          </w:tcPr>
          <w:p w:rsidR="007C5F3B" w:rsidRPr="00642A54" w:rsidRDefault="007C5F3B" w:rsidP="00F11004">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7C5F3B" w:rsidRPr="00642A54" w:rsidTr="00F1100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roofErr w:type="spellStart"/>
            <w:r w:rsidRPr="00642A54">
              <w:rPr>
                <w:rFonts w:ascii="Helvetica Neue" w:hAnsi="Helvetica Neue" w:cs="Courier New"/>
                <w:sz w:val="20"/>
                <w:szCs w:val="20"/>
              </w:rPr>
              <w:t>RealignerTargetCreator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r>
      <w:tr w:rsidR="007C5F3B" w:rsidRPr="00642A54" w:rsidTr="00F1100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roofErr w:type="spellStart"/>
            <w:r w:rsidRPr="00642A54">
              <w:rPr>
                <w:rFonts w:ascii="Helvetica Neue" w:hAnsi="Helvetica Neue" w:cs="Courier New"/>
                <w:sz w:val="20"/>
                <w:szCs w:val="20"/>
              </w:rPr>
              <w:t>IndelRealigner</w:t>
            </w:r>
            <w:proofErr w:type="spellEnd"/>
          </w:p>
        </w:tc>
        <w:tc>
          <w:tcPr>
            <w:tcW w:w="135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r>
      <w:tr w:rsidR="007C5F3B" w:rsidRPr="00642A54" w:rsidTr="00F1100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roofErr w:type="spellStart"/>
            <w:r w:rsidRPr="00642A54">
              <w:rPr>
                <w:rFonts w:ascii="Helvetica Neue" w:hAnsi="Helvetica Neue" w:cs="Courier New"/>
                <w:sz w:val="20"/>
                <w:szCs w:val="20"/>
              </w:rPr>
              <w:t>BaseRecalibrator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7C5F3B" w:rsidRPr="00642A54" w:rsidRDefault="007C5F3B" w:rsidP="00F11004">
            <w:pPr>
              <w:rPr>
                <w:rFonts w:ascii="Helvetica Neue" w:hAnsi="Helvetica Neue" w:cs="Courier New"/>
                <w:sz w:val="20"/>
                <w:szCs w:val="20"/>
              </w:rPr>
            </w:pPr>
          </w:p>
        </w:tc>
      </w:tr>
    </w:tbl>
    <w:p w:rsidR="007C5F3B" w:rsidRDefault="007C5F3B" w:rsidP="007C5F3B">
      <w:pPr>
        <w:rPr>
          <w:rFonts w:ascii="Times New Roman" w:hAnsi="Times New Roman" w:cs="Times New Roman"/>
          <w:b/>
          <w:bCs/>
          <w:sz w:val="24"/>
          <w:szCs w:val="24"/>
        </w:rPr>
      </w:pPr>
    </w:p>
    <w:p w:rsidR="007C5F3B" w:rsidRPr="00642A54" w:rsidRDefault="007C5F3B" w:rsidP="007C5F3B">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t>RealignerTargetCreator</w:t>
      </w:r>
      <w:proofErr w:type="spellEnd"/>
      <w:r w:rsidRPr="00642A54">
        <w:rPr>
          <w:rFonts w:ascii="Times New Roman" w:hAnsi="Times New Roman" w:cs="Times New Roman"/>
          <w:b/>
          <w:bCs/>
          <w:sz w:val="24"/>
          <w:szCs w:val="24"/>
        </w:rPr>
        <w:t xml:space="preserve"> and </w:t>
      </w:r>
      <w:proofErr w:type="spellStart"/>
      <w:r w:rsidRPr="00642A54">
        <w:rPr>
          <w:rFonts w:ascii="Times New Roman" w:hAnsi="Times New Roman" w:cs="Times New Roman"/>
          <w:b/>
          <w:bCs/>
          <w:sz w:val="24"/>
          <w:szCs w:val="24"/>
        </w:rPr>
        <w:t>IndelRealigner</w:t>
      </w:r>
      <w:proofErr w:type="spellEnd"/>
    </w:p>
    <w:p w:rsidR="007C5F3B" w:rsidRPr="00642A54" w:rsidRDefault="007C5F3B" w:rsidP="007C5F3B">
      <w:pPr>
        <w:rPr>
          <w:rFonts w:ascii="Times New Roman" w:hAnsi="Times New Roman" w:cs="Times New Roman"/>
          <w:sz w:val="24"/>
          <w:szCs w:val="24"/>
        </w:rPr>
      </w:pPr>
      <w:r w:rsidRPr="00642A54">
        <w:rPr>
          <w:rFonts w:ascii="Times New Roman" w:hAnsi="Times New Roman" w:cs="Times New Roman"/>
          <w:sz w:val="24"/>
          <w:szCs w:val="24"/>
        </w:rPr>
        <w:t xml:space="preserve">These tools require known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-known argument to function properly. We use both the following files:</w:t>
      </w:r>
    </w:p>
    <w:p w:rsidR="007C5F3B" w:rsidRPr="00642A54" w:rsidRDefault="007C5F3B" w:rsidP="007C5F3B">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7C5F3B" w:rsidRPr="00642A54" w:rsidRDefault="007C5F3B" w:rsidP="007C5F3B">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rsidR="007C5F3B" w:rsidRDefault="007C5F3B" w:rsidP="007C5F3B">
      <w:pPr>
        <w:rPr>
          <w:rFonts w:ascii="Times New Roman" w:hAnsi="Times New Roman" w:cs="Times New Roman"/>
          <w:b/>
          <w:bCs/>
          <w:sz w:val="24"/>
          <w:szCs w:val="24"/>
        </w:rPr>
      </w:pPr>
    </w:p>
    <w:p w:rsidR="007C5F3B" w:rsidRDefault="007C5F3B" w:rsidP="007C5F3B">
      <w:pPr>
        <w:rPr>
          <w:rFonts w:ascii="Times New Roman" w:hAnsi="Times New Roman" w:cs="Times New Roman"/>
          <w:b/>
          <w:bCs/>
          <w:sz w:val="24"/>
          <w:szCs w:val="24"/>
        </w:rPr>
      </w:pPr>
    </w:p>
    <w:p w:rsidR="007C5F3B" w:rsidRPr="00642A54" w:rsidRDefault="007C5F3B" w:rsidP="007C5F3B">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lastRenderedPageBreak/>
        <w:t>BaseRecalibrator</w:t>
      </w:r>
      <w:proofErr w:type="spellEnd"/>
    </w:p>
    <w:p w:rsidR="007C5F3B" w:rsidRPr="00642A54" w:rsidRDefault="007C5F3B" w:rsidP="007C5F3B">
      <w:pPr>
        <w:rPr>
          <w:rFonts w:ascii="Times New Roman" w:hAnsi="Times New Roman" w:cs="Times New Roman"/>
          <w:sz w:val="24"/>
          <w:szCs w:val="24"/>
        </w:rPr>
      </w:pPr>
      <w:r w:rsidRPr="00642A54">
        <w:rPr>
          <w:rFonts w:ascii="Times New Roman" w:hAnsi="Times New Roman" w:cs="Times New Roman"/>
          <w:sz w:val="24"/>
          <w:szCs w:val="24"/>
        </w:rPr>
        <w:t xml:space="preserve">This tool requires known SNPs and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w:t>
      </w:r>
      <w:proofErr w:type="spellStart"/>
      <w:r w:rsidRPr="00642A54">
        <w:rPr>
          <w:rFonts w:ascii="Times New Roman" w:hAnsi="Times New Roman" w:cs="Times New Roman"/>
          <w:sz w:val="24"/>
          <w:szCs w:val="24"/>
        </w:rPr>
        <w:t>knownSites</w:t>
      </w:r>
      <w:proofErr w:type="spellEnd"/>
      <w:r w:rsidRPr="00642A54">
        <w:rPr>
          <w:rFonts w:ascii="Times New Roman" w:hAnsi="Times New Roman" w:cs="Times New Roman"/>
          <w:sz w:val="24"/>
          <w:szCs w:val="24"/>
        </w:rPr>
        <w:t xml:space="preserve"> argument to function properly. We use all the following files:</w:t>
      </w:r>
    </w:p>
    <w:p w:rsidR="007C5F3B" w:rsidRPr="00642A54" w:rsidRDefault="007C5F3B" w:rsidP="007C5F3B">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The most recent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release (build ID &gt; 132)</w:t>
      </w:r>
    </w:p>
    <w:p w:rsidR="007C5F3B" w:rsidRPr="00642A54" w:rsidRDefault="007C5F3B" w:rsidP="007C5F3B">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7C5F3B" w:rsidRPr="00642A54" w:rsidRDefault="007C5F3B" w:rsidP="007C5F3B">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rsidR="007C5F3B" w:rsidRDefault="007C5F3B" w:rsidP="007C5F3B">
      <w:pPr>
        <w:spacing w:line="240" w:lineRule="auto"/>
        <w:rPr>
          <w:rFonts w:ascii="Times New Roman" w:hAnsi="Times New Roman" w:cs="Times New Roman"/>
          <w:b/>
          <w:bCs/>
          <w:sz w:val="24"/>
          <w:szCs w:val="24"/>
        </w:rPr>
      </w:pPr>
    </w:p>
    <w:p w:rsidR="007C5F3B" w:rsidRDefault="007C5F3B" w:rsidP="007C5F3B">
      <w:pPr>
        <w:spacing w:line="240" w:lineRule="auto"/>
        <w:rPr>
          <w:rFonts w:ascii="Times New Roman" w:hAnsi="Times New Roman" w:cs="Times New Roman"/>
          <w:b/>
          <w:sz w:val="24"/>
          <w:szCs w:val="24"/>
        </w:rPr>
      </w:pPr>
      <w:r w:rsidRPr="00642A54">
        <w:rPr>
          <w:rFonts w:ascii="Times New Roman" w:hAnsi="Times New Roman" w:cs="Times New Roman"/>
          <w:b/>
          <w:sz w:val="24"/>
          <w:szCs w:val="24"/>
        </w:rPr>
        <w:t>Appendix</w:t>
      </w:r>
    </w:p>
    <w:p w:rsidR="007C5F3B" w:rsidRDefault="007C5F3B" w:rsidP="007C5F3B">
      <w:pPr>
        <w:spacing w:line="240" w:lineRule="auto"/>
        <w:rPr>
          <w:rFonts w:ascii="Times New Roman" w:hAnsi="Times New Roman" w:cs="Times New Roman"/>
          <w:b/>
          <w:sz w:val="24"/>
          <w:szCs w:val="24"/>
        </w:rPr>
      </w:pPr>
    </w:p>
    <w:p w:rsidR="007C5F3B" w:rsidRPr="00642A54" w:rsidRDefault="007C5F3B" w:rsidP="007C5F3B">
      <w:pPr>
        <w:spacing w:line="240" w:lineRule="auto"/>
        <w:rPr>
          <w:rFonts w:ascii="Times New Roman" w:hAnsi="Times New Roman" w:cs="Times New Roman"/>
          <w:b/>
        </w:rPr>
      </w:pPr>
      <w:r w:rsidRPr="00642A54">
        <w:rPr>
          <w:rFonts w:ascii="Times New Roman" w:hAnsi="Times New Roman" w:cs="Times New Roman"/>
          <w:b/>
        </w:rPr>
        <w:t>Files required</w:t>
      </w:r>
    </w:p>
    <w:p w:rsidR="007C5F3B" w:rsidRPr="00642A54" w:rsidRDefault="007C5F3B" w:rsidP="007C5F3B">
      <w:pPr>
        <w:spacing w:after="0" w:line="240" w:lineRule="auto"/>
        <w:rPr>
          <w:rFonts w:ascii="Times New Roman" w:hAnsi="Times New Roman" w:cs="Times New Roman"/>
        </w:rPr>
      </w:pPr>
      <w:r w:rsidRPr="00642A54">
        <w:rPr>
          <w:rFonts w:ascii="Times New Roman" w:hAnsi="Times New Roman" w:cs="Times New Roman"/>
        </w:rPr>
        <w:t>Human reference genome</w:t>
      </w:r>
    </w:p>
    <w:p w:rsidR="007C5F3B" w:rsidRPr="00642A54" w:rsidRDefault="007C5F3B" w:rsidP="007C5F3B">
      <w:pPr>
        <w:spacing w:after="0" w:line="240" w:lineRule="auto"/>
        <w:rPr>
          <w:rFonts w:ascii="Times New Roman" w:hAnsi="Times New Roman" w:cs="Times New Roman"/>
        </w:rPr>
      </w:pPr>
      <w:proofErr w:type="spellStart"/>
      <w:r w:rsidRPr="00642A54">
        <w:rPr>
          <w:rFonts w:ascii="Times New Roman" w:hAnsi="Times New Roman" w:cs="Times New Roman"/>
        </w:rPr>
        <w:t>Illumina</w:t>
      </w:r>
      <w:proofErr w:type="spellEnd"/>
      <w:r w:rsidRPr="00642A54">
        <w:rPr>
          <w:rFonts w:ascii="Times New Roman" w:hAnsi="Times New Roman" w:cs="Times New Roman"/>
        </w:rPr>
        <w:t xml:space="preserve"> adapter sequences used</w:t>
      </w:r>
    </w:p>
    <w:p w:rsidR="007C5F3B" w:rsidRPr="00642A54" w:rsidRDefault="007C5F3B" w:rsidP="007C5F3B">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rsidR="00F00524" w:rsidRPr="00642A54" w:rsidRDefault="007C5F3B" w:rsidP="007C5F3B">
      <w:pPr>
        <w:spacing w:after="0" w:line="240" w:lineRule="auto"/>
        <w:rPr>
          <w:rFonts w:ascii="Times New Roman" w:hAnsi="Times New Roman" w:cs="Times New Roman"/>
        </w:rPr>
      </w:pPr>
      <w:r w:rsidRPr="00642A54">
        <w:rPr>
          <w:rFonts w:ascii="Times New Roman" w:hAnsi="Times New Roman" w:cs="Times New Roman"/>
        </w:rPr>
        <w:t xml:space="preserve">Interval files for </w:t>
      </w:r>
      <w:proofErr w:type="spellStart"/>
      <w:r w:rsidRPr="00642A54">
        <w:rPr>
          <w:rFonts w:ascii="Times New Roman" w:hAnsi="Times New Roman" w:cs="Times New Roman"/>
        </w:rPr>
        <w:t>exome</w:t>
      </w:r>
      <w:proofErr w:type="spellEnd"/>
      <w:r w:rsidRPr="00642A54">
        <w:rPr>
          <w:rFonts w:ascii="Times New Roman" w:hAnsi="Times New Roman" w:cs="Times New Roman"/>
        </w:rPr>
        <w:t xml:space="preserve"> capture bait and target (crea</w:t>
      </w:r>
      <w:r w:rsidR="00F00524">
        <w:rPr>
          <w:rFonts w:ascii="Times New Roman" w:hAnsi="Times New Roman" w:cs="Times New Roman"/>
        </w:rPr>
        <w:t>te in house from vendor’s files)</w:t>
      </w:r>
    </w:p>
    <w:sectPr w:rsidR="00F00524" w:rsidRPr="00642A5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0CE" w:rsidRDefault="005B40CE" w:rsidP="00F00524">
      <w:pPr>
        <w:spacing w:after="0" w:line="240" w:lineRule="auto"/>
      </w:pPr>
      <w:r>
        <w:separator/>
      </w:r>
    </w:p>
  </w:endnote>
  <w:endnote w:type="continuationSeparator" w:id="0">
    <w:p w:rsidR="005B40CE" w:rsidRDefault="005B40CE" w:rsidP="00F0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994539"/>
      <w:docPartObj>
        <w:docPartGallery w:val="Page Numbers (Bottom of Page)"/>
        <w:docPartUnique/>
      </w:docPartObj>
    </w:sdtPr>
    <w:sdtEndPr>
      <w:rPr>
        <w:noProof/>
      </w:rPr>
    </w:sdtEndPr>
    <w:sdtContent>
      <w:p w:rsidR="00F00524" w:rsidRDefault="00F00524">
        <w:pPr>
          <w:pStyle w:val="Footer"/>
          <w:jc w:val="right"/>
        </w:pPr>
        <w:r>
          <w:fldChar w:fldCharType="begin"/>
        </w:r>
        <w:r>
          <w:instrText xml:space="preserve"> PAGE   \* MERGEFORMAT </w:instrText>
        </w:r>
        <w:r>
          <w:fldChar w:fldCharType="separate"/>
        </w:r>
        <w:r w:rsidR="00124CBC">
          <w:rPr>
            <w:noProof/>
          </w:rPr>
          <w:t>11</w:t>
        </w:r>
        <w:r>
          <w:rPr>
            <w:noProof/>
          </w:rPr>
          <w:fldChar w:fldCharType="end"/>
        </w:r>
      </w:p>
    </w:sdtContent>
  </w:sdt>
  <w:p w:rsidR="00F00524" w:rsidRDefault="00F00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0CE" w:rsidRDefault="005B40CE" w:rsidP="00F00524">
      <w:pPr>
        <w:spacing w:after="0" w:line="240" w:lineRule="auto"/>
      </w:pPr>
      <w:r>
        <w:separator/>
      </w:r>
    </w:p>
  </w:footnote>
  <w:footnote w:type="continuationSeparator" w:id="0">
    <w:p w:rsidR="005B40CE" w:rsidRDefault="005B40CE" w:rsidP="00F00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695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F7745F5"/>
    <w:multiLevelType w:val="hybridMultilevel"/>
    <w:tmpl w:val="52E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97D6C"/>
    <w:multiLevelType w:val="hybridMultilevel"/>
    <w:tmpl w:val="1DCE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7"/>
  </w:num>
  <w:num w:numId="3">
    <w:abstractNumId w:val="31"/>
  </w:num>
  <w:num w:numId="4">
    <w:abstractNumId w:val="12"/>
  </w:num>
  <w:num w:numId="5">
    <w:abstractNumId w:val="29"/>
  </w:num>
  <w:num w:numId="6">
    <w:abstractNumId w:val="13"/>
  </w:num>
  <w:num w:numId="7">
    <w:abstractNumId w:val="8"/>
  </w:num>
  <w:num w:numId="8">
    <w:abstractNumId w:val="20"/>
  </w:num>
  <w:num w:numId="9">
    <w:abstractNumId w:val="37"/>
  </w:num>
  <w:num w:numId="10">
    <w:abstractNumId w:val="19"/>
  </w:num>
  <w:num w:numId="11">
    <w:abstractNumId w:val="9"/>
  </w:num>
  <w:num w:numId="12">
    <w:abstractNumId w:val="33"/>
  </w:num>
  <w:num w:numId="13">
    <w:abstractNumId w:val="18"/>
  </w:num>
  <w:num w:numId="14">
    <w:abstractNumId w:val="14"/>
  </w:num>
  <w:num w:numId="15">
    <w:abstractNumId w:val="6"/>
  </w:num>
  <w:num w:numId="16">
    <w:abstractNumId w:val="38"/>
  </w:num>
  <w:num w:numId="17">
    <w:abstractNumId w:val="10"/>
  </w:num>
  <w:num w:numId="18">
    <w:abstractNumId w:val="15"/>
  </w:num>
  <w:num w:numId="19">
    <w:abstractNumId w:val="22"/>
  </w:num>
  <w:num w:numId="20">
    <w:abstractNumId w:val="4"/>
  </w:num>
  <w:num w:numId="21">
    <w:abstractNumId w:val="21"/>
  </w:num>
  <w:num w:numId="22">
    <w:abstractNumId w:val="32"/>
  </w:num>
  <w:num w:numId="23">
    <w:abstractNumId w:val="23"/>
  </w:num>
  <w:num w:numId="24">
    <w:abstractNumId w:val="24"/>
  </w:num>
  <w:num w:numId="25">
    <w:abstractNumId w:val="36"/>
  </w:num>
  <w:num w:numId="26">
    <w:abstractNumId w:val="5"/>
  </w:num>
  <w:num w:numId="27">
    <w:abstractNumId w:val="26"/>
  </w:num>
  <w:num w:numId="28">
    <w:abstractNumId w:val="28"/>
  </w:num>
  <w:num w:numId="29">
    <w:abstractNumId w:val="34"/>
  </w:num>
  <w:num w:numId="30">
    <w:abstractNumId w:val="30"/>
  </w:num>
  <w:num w:numId="31">
    <w:abstractNumId w:val="11"/>
  </w:num>
  <w:num w:numId="32">
    <w:abstractNumId w:val="27"/>
  </w:num>
  <w:num w:numId="33">
    <w:abstractNumId w:val="35"/>
  </w:num>
  <w:num w:numId="34">
    <w:abstractNumId w:val="25"/>
  </w:num>
  <w:num w:numId="35">
    <w:abstractNumId w:val="16"/>
  </w:num>
  <w:num w:numId="36">
    <w:abstractNumId w:val="0"/>
  </w:num>
  <w:num w:numId="37">
    <w:abstractNumId w:val="1"/>
  </w:num>
  <w:num w:numId="38">
    <w:abstractNumId w:val="2"/>
  </w:num>
  <w:num w:numId="39">
    <w:abstractNumId w:val="3"/>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0F"/>
    <w:rsid w:val="00097A44"/>
    <w:rsid w:val="00124CBC"/>
    <w:rsid w:val="002D55C0"/>
    <w:rsid w:val="00366CF9"/>
    <w:rsid w:val="0041354F"/>
    <w:rsid w:val="00535AE7"/>
    <w:rsid w:val="005B40CE"/>
    <w:rsid w:val="00644727"/>
    <w:rsid w:val="006D3B5A"/>
    <w:rsid w:val="006E489F"/>
    <w:rsid w:val="007B7AE8"/>
    <w:rsid w:val="007C5F3B"/>
    <w:rsid w:val="0087679C"/>
    <w:rsid w:val="008D3857"/>
    <w:rsid w:val="00910C21"/>
    <w:rsid w:val="00987A12"/>
    <w:rsid w:val="00AD5726"/>
    <w:rsid w:val="00AF15A5"/>
    <w:rsid w:val="00BD2E32"/>
    <w:rsid w:val="00C26361"/>
    <w:rsid w:val="00CE2523"/>
    <w:rsid w:val="00CE752C"/>
    <w:rsid w:val="00DF2549"/>
    <w:rsid w:val="00E944DA"/>
    <w:rsid w:val="00EA499C"/>
    <w:rsid w:val="00F00524"/>
    <w:rsid w:val="00F3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A44"/>
    <w:rPr>
      <w:rFonts w:ascii="Courier New" w:eastAsia="Times New Roman" w:hAnsi="Courier New" w:cs="Courier New"/>
      <w:sz w:val="20"/>
      <w:szCs w:val="20"/>
    </w:rPr>
  </w:style>
  <w:style w:type="paragraph" w:styleId="NoSpacing">
    <w:name w:val="No Spacing"/>
    <w:uiPriority w:val="1"/>
    <w:qFormat/>
    <w:rsid w:val="00097A44"/>
    <w:pPr>
      <w:spacing w:after="0" w:line="240" w:lineRule="auto"/>
    </w:pPr>
  </w:style>
  <w:style w:type="paragraph" w:styleId="ListParagraph">
    <w:name w:val="List Paragraph"/>
    <w:basedOn w:val="Normal"/>
    <w:uiPriority w:val="34"/>
    <w:qFormat/>
    <w:rsid w:val="00097A44"/>
    <w:pPr>
      <w:ind w:left="720"/>
      <w:contextualSpacing/>
    </w:pPr>
  </w:style>
  <w:style w:type="character" w:styleId="HTMLCode">
    <w:name w:val="HTML Code"/>
    <w:basedOn w:val="DefaultParagraphFont"/>
    <w:uiPriority w:val="99"/>
    <w:semiHidden/>
    <w:unhideWhenUsed/>
    <w:rsid w:val="00097A44"/>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097A44"/>
  </w:style>
  <w:style w:type="character" w:customStyle="1" w:styleId="pun">
    <w:name w:val="pun"/>
    <w:basedOn w:val="DefaultParagraphFont"/>
    <w:rsid w:val="00097A44"/>
  </w:style>
  <w:style w:type="character" w:customStyle="1" w:styleId="typ">
    <w:name w:val="typ"/>
    <w:basedOn w:val="DefaultParagraphFont"/>
    <w:rsid w:val="00097A44"/>
  </w:style>
  <w:style w:type="paragraph" w:styleId="Header">
    <w:name w:val="header"/>
    <w:basedOn w:val="Normal"/>
    <w:link w:val="HeaderChar"/>
    <w:uiPriority w:val="99"/>
    <w:unhideWhenUsed/>
    <w:rsid w:val="00097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44"/>
  </w:style>
  <w:style w:type="paragraph" w:styleId="Footer">
    <w:name w:val="footer"/>
    <w:basedOn w:val="Normal"/>
    <w:link w:val="FooterChar"/>
    <w:uiPriority w:val="99"/>
    <w:unhideWhenUsed/>
    <w:rsid w:val="00097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44"/>
  </w:style>
  <w:style w:type="character" w:styleId="Hyperlink">
    <w:name w:val="Hyperlink"/>
    <w:basedOn w:val="DefaultParagraphFont"/>
    <w:uiPriority w:val="99"/>
    <w:unhideWhenUsed/>
    <w:rsid w:val="00097A44"/>
    <w:rPr>
      <w:color w:val="0000FF"/>
      <w:u w:val="single"/>
    </w:rPr>
  </w:style>
  <w:style w:type="character" w:styleId="Strong">
    <w:name w:val="Strong"/>
    <w:basedOn w:val="DefaultParagraphFont"/>
    <w:uiPriority w:val="22"/>
    <w:qFormat/>
    <w:rsid w:val="00097A44"/>
    <w:rPr>
      <w:b/>
      <w:bCs/>
    </w:rPr>
  </w:style>
  <w:style w:type="character" w:styleId="Emphasis">
    <w:name w:val="Emphasis"/>
    <w:basedOn w:val="DefaultParagraphFont"/>
    <w:uiPriority w:val="20"/>
    <w:qFormat/>
    <w:rsid w:val="00097A44"/>
    <w:rPr>
      <w:i/>
      <w:iCs/>
    </w:rPr>
  </w:style>
  <w:style w:type="table" w:styleId="TableGrid">
    <w:name w:val="Table Grid"/>
    <w:basedOn w:val="TableNormal"/>
    <w:uiPriority w:val="59"/>
    <w:rsid w:val="0009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A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A44"/>
    <w:rPr>
      <w:rFonts w:ascii="Lucida Grande" w:hAnsi="Lucida Grande"/>
      <w:sz w:val="18"/>
      <w:szCs w:val="18"/>
    </w:rPr>
  </w:style>
  <w:style w:type="character" w:customStyle="1" w:styleId="pln1">
    <w:name w:val="pln1"/>
    <w:basedOn w:val="DefaultParagraphFont"/>
    <w:rsid w:val="006D3B5A"/>
    <w:rPr>
      <w:color w:val="000000"/>
    </w:rPr>
  </w:style>
  <w:style w:type="character" w:customStyle="1" w:styleId="pun1">
    <w:name w:val="pun1"/>
    <w:basedOn w:val="DefaultParagraphFont"/>
    <w:rsid w:val="006D3B5A"/>
    <w:rPr>
      <w:color w:val="666600"/>
    </w:rPr>
  </w:style>
  <w:style w:type="character" w:customStyle="1" w:styleId="lit1">
    <w:name w:val="lit1"/>
    <w:basedOn w:val="DefaultParagraphFont"/>
    <w:rsid w:val="006D3B5A"/>
    <w:rPr>
      <w:color w:val="006666"/>
    </w:rPr>
  </w:style>
  <w:style w:type="character" w:customStyle="1" w:styleId="kwd1">
    <w:name w:val="kwd1"/>
    <w:basedOn w:val="DefaultParagraphFont"/>
    <w:rsid w:val="006D3B5A"/>
    <w:rPr>
      <w:color w:val="0000DD"/>
    </w:rPr>
  </w:style>
  <w:style w:type="character" w:customStyle="1" w:styleId="typ1">
    <w:name w:val="typ1"/>
    <w:basedOn w:val="DefaultParagraphFont"/>
    <w:rsid w:val="006D3B5A"/>
    <w:rPr>
      <w:color w:val="6600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A44"/>
    <w:rPr>
      <w:rFonts w:ascii="Courier New" w:eastAsia="Times New Roman" w:hAnsi="Courier New" w:cs="Courier New"/>
      <w:sz w:val="20"/>
      <w:szCs w:val="20"/>
    </w:rPr>
  </w:style>
  <w:style w:type="paragraph" w:styleId="NoSpacing">
    <w:name w:val="No Spacing"/>
    <w:uiPriority w:val="1"/>
    <w:qFormat/>
    <w:rsid w:val="00097A44"/>
    <w:pPr>
      <w:spacing w:after="0" w:line="240" w:lineRule="auto"/>
    </w:pPr>
  </w:style>
  <w:style w:type="paragraph" w:styleId="ListParagraph">
    <w:name w:val="List Paragraph"/>
    <w:basedOn w:val="Normal"/>
    <w:uiPriority w:val="34"/>
    <w:qFormat/>
    <w:rsid w:val="00097A44"/>
    <w:pPr>
      <w:ind w:left="720"/>
      <w:contextualSpacing/>
    </w:pPr>
  </w:style>
  <w:style w:type="character" w:styleId="HTMLCode">
    <w:name w:val="HTML Code"/>
    <w:basedOn w:val="DefaultParagraphFont"/>
    <w:uiPriority w:val="99"/>
    <w:semiHidden/>
    <w:unhideWhenUsed/>
    <w:rsid w:val="00097A44"/>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097A44"/>
  </w:style>
  <w:style w:type="character" w:customStyle="1" w:styleId="pun">
    <w:name w:val="pun"/>
    <w:basedOn w:val="DefaultParagraphFont"/>
    <w:rsid w:val="00097A44"/>
  </w:style>
  <w:style w:type="character" w:customStyle="1" w:styleId="typ">
    <w:name w:val="typ"/>
    <w:basedOn w:val="DefaultParagraphFont"/>
    <w:rsid w:val="00097A44"/>
  </w:style>
  <w:style w:type="paragraph" w:styleId="Header">
    <w:name w:val="header"/>
    <w:basedOn w:val="Normal"/>
    <w:link w:val="HeaderChar"/>
    <w:uiPriority w:val="99"/>
    <w:unhideWhenUsed/>
    <w:rsid w:val="00097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44"/>
  </w:style>
  <w:style w:type="paragraph" w:styleId="Footer">
    <w:name w:val="footer"/>
    <w:basedOn w:val="Normal"/>
    <w:link w:val="FooterChar"/>
    <w:uiPriority w:val="99"/>
    <w:unhideWhenUsed/>
    <w:rsid w:val="00097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44"/>
  </w:style>
  <w:style w:type="character" w:styleId="Hyperlink">
    <w:name w:val="Hyperlink"/>
    <w:basedOn w:val="DefaultParagraphFont"/>
    <w:uiPriority w:val="99"/>
    <w:unhideWhenUsed/>
    <w:rsid w:val="00097A44"/>
    <w:rPr>
      <w:color w:val="0000FF"/>
      <w:u w:val="single"/>
    </w:rPr>
  </w:style>
  <w:style w:type="character" w:styleId="Strong">
    <w:name w:val="Strong"/>
    <w:basedOn w:val="DefaultParagraphFont"/>
    <w:uiPriority w:val="22"/>
    <w:qFormat/>
    <w:rsid w:val="00097A44"/>
    <w:rPr>
      <w:b/>
      <w:bCs/>
    </w:rPr>
  </w:style>
  <w:style w:type="character" w:styleId="Emphasis">
    <w:name w:val="Emphasis"/>
    <w:basedOn w:val="DefaultParagraphFont"/>
    <w:uiPriority w:val="20"/>
    <w:qFormat/>
    <w:rsid w:val="00097A44"/>
    <w:rPr>
      <w:i/>
      <w:iCs/>
    </w:rPr>
  </w:style>
  <w:style w:type="table" w:styleId="TableGrid">
    <w:name w:val="Table Grid"/>
    <w:basedOn w:val="TableNormal"/>
    <w:uiPriority w:val="59"/>
    <w:rsid w:val="0009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A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A44"/>
    <w:rPr>
      <w:rFonts w:ascii="Lucida Grande" w:hAnsi="Lucida Grande"/>
      <w:sz w:val="18"/>
      <w:szCs w:val="18"/>
    </w:rPr>
  </w:style>
  <w:style w:type="character" w:customStyle="1" w:styleId="pln1">
    <w:name w:val="pln1"/>
    <w:basedOn w:val="DefaultParagraphFont"/>
    <w:rsid w:val="006D3B5A"/>
    <w:rPr>
      <w:color w:val="000000"/>
    </w:rPr>
  </w:style>
  <w:style w:type="character" w:customStyle="1" w:styleId="pun1">
    <w:name w:val="pun1"/>
    <w:basedOn w:val="DefaultParagraphFont"/>
    <w:rsid w:val="006D3B5A"/>
    <w:rPr>
      <w:color w:val="666600"/>
    </w:rPr>
  </w:style>
  <w:style w:type="character" w:customStyle="1" w:styleId="lit1">
    <w:name w:val="lit1"/>
    <w:basedOn w:val="DefaultParagraphFont"/>
    <w:rsid w:val="006D3B5A"/>
    <w:rPr>
      <w:color w:val="006666"/>
    </w:rPr>
  </w:style>
  <w:style w:type="character" w:customStyle="1" w:styleId="kwd1">
    <w:name w:val="kwd1"/>
    <w:basedOn w:val="DefaultParagraphFont"/>
    <w:rsid w:val="006D3B5A"/>
    <w:rPr>
      <w:color w:val="0000DD"/>
    </w:rPr>
  </w:style>
  <w:style w:type="character" w:customStyle="1" w:styleId="typ1">
    <w:name w:val="typ1"/>
    <w:basedOn w:val="DefaultParagraphFont"/>
    <w:rsid w:val="006D3B5A"/>
    <w:rPr>
      <w:color w:val="6600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4120">
      <w:bodyDiv w:val="1"/>
      <w:marLeft w:val="0"/>
      <w:marRight w:val="0"/>
      <w:marTop w:val="0"/>
      <w:marBottom w:val="0"/>
      <w:divBdr>
        <w:top w:val="none" w:sz="0" w:space="0" w:color="auto"/>
        <w:left w:val="none" w:sz="0" w:space="0" w:color="auto"/>
        <w:bottom w:val="none" w:sz="0" w:space="0" w:color="auto"/>
        <w:right w:val="none" w:sz="0" w:space="0" w:color="auto"/>
      </w:divBdr>
      <w:divsChild>
        <w:div w:id="775176300">
          <w:marLeft w:val="0"/>
          <w:marRight w:val="0"/>
          <w:marTop w:val="0"/>
          <w:marBottom w:val="0"/>
          <w:divBdr>
            <w:top w:val="none" w:sz="0" w:space="0" w:color="auto"/>
            <w:left w:val="none" w:sz="0" w:space="0" w:color="auto"/>
            <w:bottom w:val="none" w:sz="0" w:space="0" w:color="auto"/>
            <w:right w:val="none" w:sz="0" w:space="0" w:color="auto"/>
          </w:divBdr>
          <w:divsChild>
            <w:div w:id="299112721">
              <w:marLeft w:val="0"/>
              <w:marRight w:val="0"/>
              <w:marTop w:val="0"/>
              <w:marBottom w:val="0"/>
              <w:divBdr>
                <w:top w:val="none" w:sz="0" w:space="0" w:color="auto"/>
                <w:left w:val="none" w:sz="0" w:space="0" w:color="auto"/>
                <w:bottom w:val="none" w:sz="0" w:space="0" w:color="auto"/>
                <w:right w:val="none" w:sz="0" w:space="0" w:color="auto"/>
              </w:divBdr>
              <w:divsChild>
                <w:div w:id="1353646577">
                  <w:marLeft w:val="0"/>
                  <w:marRight w:val="0"/>
                  <w:marTop w:val="0"/>
                  <w:marBottom w:val="0"/>
                  <w:divBdr>
                    <w:top w:val="none" w:sz="0" w:space="0" w:color="auto"/>
                    <w:left w:val="none" w:sz="0" w:space="0" w:color="auto"/>
                    <w:bottom w:val="none" w:sz="0" w:space="0" w:color="auto"/>
                    <w:right w:val="none" w:sz="0" w:space="0" w:color="auto"/>
                  </w:divBdr>
                  <w:divsChild>
                    <w:div w:id="793138728">
                      <w:marLeft w:val="0"/>
                      <w:marRight w:val="0"/>
                      <w:marTop w:val="0"/>
                      <w:marBottom w:val="0"/>
                      <w:divBdr>
                        <w:top w:val="none" w:sz="0" w:space="0" w:color="auto"/>
                        <w:left w:val="none" w:sz="0" w:space="0" w:color="auto"/>
                        <w:bottom w:val="none" w:sz="0" w:space="0" w:color="auto"/>
                        <w:right w:val="none" w:sz="0" w:space="0" w:color="auto"/>
                      </w:divBdr>
                      <w:divsChild>
                        <w:div w:id="111673832">
                          <w:marLeft w:val="0"/>
                          <w:marRight w:val="0"/>
                          <w:marTop w:val="0"/>
                          <w:marBottom w:val="0"/>
                          <w:divBdr>
                            <w:top w:val="none" w:sz="0" w:space="0" w:color="auto"/>
                            <w:left w:val="none" w:sz="0" w:space="0" w:color="auto"/>
                            <w:bottom w:val="none" w:sz="0" w:space="0" w:color="auto"/>
                            <w:right w:val="none" w:sz="0" w:space="0" w:color="auto"/>
                          </w:divBdr>
                          <w:divsChild>
                            <w:div w:id="1368139559">
                              <w:marLeft w:val="0"/>
                              <w:marRight w:val="0"/>
                              <w:marTop w:val="0"/>
                              <w:marBottom w:val="0"/>
                              <w:divBdr>
                                <w:top w:val="none" w:sz="0" w:space="0" w:color="auto"/>
                                <w:left w:val="none" w:sz="0" w:space="0" w:color="auto"/>
                                <w:bottom w:val="none" w:sz="0" w:space="0" w:color="auto"/>
                                <w:right w:val="none" w:sz="0" w:space="0" w:color="auto"/>
                              </w:divBdr>
                              <w:divsChild>
                                <w:div w:id="2102526364">
                                  <w:marLeft w:val="0"/>
                                  <w:marRight w:val="0"/>
                                  <w:marTop w:val="0"/>
                                  <w:marBottom w:val="0"/>
                                  <w:divBdr>
                                    <w:top w:val="none" w:sz="0" w:space="0" w:color="auto"/>
                                    <w:left w:val="none" w:sz="0" w:space="0" w:color="auto"/>
                                    <w:bottom w:val="none" w:sz="0" w:space="0" w:color="auto"/>
                                    <w:right w:val="none" w:sz="0" w:space="0" w:color="auto"/>
                                  </w:divBdr>
                                  <w:divsChild>
                                    <w:div w:id="1990671768">
                                      <w:marLeft w:val="0"/>
                                      <w:marRight w:val="0"/>
                                      <w:marTop w:val="0"/>
                                      <w:marBottom w:val="0"/>
                                      <w:divBdr>
                                        <w:top w:val="none" w:sz="0" w:space="0" w:color="auto"/>
                                        <w:left w:val="none" w:sz="0" w:space="0" w:color="auto"/>
                                        <w:bottom w:val="none" w:sz="0" w:space="0" w:color="auto"/>
                                        <w:right w:val="none" w:sz="0" w:space="0" w:color="auto"/>
                                      </w:divBdr>
                                      <w:divsChild>
                                        <w:div w:id="1901600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ard.sourceforge.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18</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23</cp:revision>
  <dcterms:created xsi:type="dcterms:W3CDTF">2013-04-01T13:08:00Z</dcterms:created>
  <dcterms:modified xsi:type="dcterms:W3CDTF">2013-04-04T16:59:00Z</dcterms:modified>
</cp:coreProperties>
</file>