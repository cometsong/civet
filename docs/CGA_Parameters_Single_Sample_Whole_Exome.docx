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CE480D" w14:textId="77777777" w:rsidR="0063793D" w:rsidRDefault="0063793D" w:rsidP="006B66B2">
      <w:pPr>
        <w:ind w:left="2880" w:firstLine="720"/>
        <w:rPr>
          <w:rFonts w:ascii="Times New Roman" w:hAnsi="Times New Roman" w:cs="Times New Roman"/>
          <w:b/>
          <w:sz w:val="24"/>
          <w:szCs w:val="24"/>
        </w:rPr>
      </w:pPr>
    </w:p>
    <w:p w14:paraId="32AEC4E9" w14:textId="77777777" w:rsidR="0063793D" w:rsidRDefault="0063793D" w:rsidP="006B66B2">
      <w:pPr>
        <w:ind w:left="2880" w:firstLine="720"/>
        <w:rPr>
          <w:rFonts w:ascii="Times New Roman" w:hAnsi="Times New Roman" w:cs="Times New Roman"/>
          <w:b/>
          <w:sz w:val="24"/>
          <w:szCs w:val="24"/>
        </w:rPr>
      </w:pPr>
    </w:p>
    <w:p w14:paraId="75C4DC3C" w14:textId="77777777" w:rsidR="0063793D" w:rsidRDefault="0063793D" w:rsidP="006B66B2">
      <w:pPr>
        <w:ind w:left="2880" w:firstLine="720"/>
        <w:rPr>
          <w:rFonts w:ascii="Times New Roman" w:hAnsi="Times New Roman" w:cs="Times New Roman"/>
          <w:b/>
          <w:sz w:val="24"/>
          <w:szCs w:val="24"/>
        </w:rPr>
      </w:pPr>
    </w:p>
    <w:p w14:paraId="1C41CF7A" w14:textId="77777777" w:rsidR="0063793D" w:rsidRDefault="0063793D" w:rsidP="006B66B2">
      <w:pPr>
        <w:ind w:left="2880" w:firstLine="720"/>
        <w:rPr>
          <w:rFonts w:ascii="Times New Roman" w:hAnsi="Times New Roman" w:cs="Times New Roman"/>
          <w:b/>
          <w:sz w:val="24"/>
          <w:szCs w:val="24"/>
        </w:rPr>
      </w:pPr>
    </w:p>
    <w:p w14:paraId="23C14188" w14:textId="77777777" w:rsidR="0063793D" w:rsidRDefault="0063793D" w:rsidP="006B66B2">
      <w:pPr>
        <w:ind w:left="2880" w:firstLine="720"/>
        <w:rPr>
          <w:rFonts w:ascii="Times New Roman" w:hAnsi="Times New Roman" w:cs="Times New Roman"/>
          <w:b/>
          <w:sz w:val="24"/>
          <w:szCs w:val="24"/>
        </w:rPr>
      </w:pPr>
    </w:p>
    <w:p w14:paraId="47FBB973" w14:textId="77777777" w:rsidR="0063793D" w:rsidRDefault="0063793D" w:rsidP="006B66B2">
      <w:pPr>
        <w:ind w:left="2880" w:firstLine="720"/>
        <w:rPr>
          <w:rFonts w:ascii="Times New Roman" w:hAnsi="Times New Roman" w:cs="Times New Roman"/>
          <w:b/>
          <w:sz w:val="24"/>
          <w:szCs w:val="24"/>
        </w:rPr>
      </w:pPr>
    </w:p>
    <w:p w14:paraId="1F064FB7" w14:textId="77777777" w:rsidR="0063793D" w:rsidRDefault="0063793D" w:rsidP="006B66B2">
      <w:pPr>
        <w:ind w:left="2880" w:firstLine="720"/>
        <w:rPr>
          <w:rFonts w:ascii="Times New Roman" w:hAnsi="Times New Roman" w:cs="Times New Roman"/>
          <w:b/>
          <w:sz w:val="24"/>
          <w:szCs w:val="24"/>
        </w:rPr>
      </w:pPr>
    </w:p>
    <w:p w14:paraId="502CD847" w14:textId="77777777" w:rsidR="0063793D" w:rsidRDefault="0063793D" w:rsidP="006B66B2">
      <w:pPr>
        <w:ind w:left="2880" w:firstLine="720"/>
        <w:rPr>
          <w:rFonts w:ascii="Times New Roman" w:hAnsi="Times New Roman" w:cs="Times New Roman"/>
          <w:b/>
          <w:sz w:val="24"/>
          <w:szCs w:val="24"/>
        </w:rPr>
      </w:pPr>
    </w:p>
    <w:p w14:paraId="6371E97E" w14:textId="77777777" w:rsidR="0063793D" w:rsidRDefault="0063793D" w:rsidP="006B66B2">
      <w:pPr>
        <w:ind w:left="2880" w:firstLine="720"/>
        <w:rPr>
          <w:rFonts w:ascii="Times New Roman" w:hAnsi="Times New Roman" w:cs="Times New Roman"/>
          <w:b/>
          <w:sz w:val="24"/>
          <w:szCs w:val="24"/>
        </w:rPr>
      </w:pPr>
    </w:p>
    <w:p w14:paraId="24176E7A" w14:textId="77777777" w:rsidR="0063793D" w:rsidRDefault="0063793D" w:rsidP="006B66B2">
      <w:pPr>
        <w:ind w:left="2880" w:firstLine="720"/>
        <w:rPr>
          <w:rFonts w:ascii="Times New Roman" w:hAnsi="Times New Roman" w:cs="Times New Roman"/>
          <w:b/>
          <w:sz w:val="24"/>
          <w:szCs w:val="24"/>
        </w:rPr>
      </w:pPr>
    </w:p>
    <w:p w14:paraId="31F600C8" w14:textId="77777777" w:rsidR="0063793D" w:rsidRDefault="0063793D" w:rsidP="006B66B2">
      <w:pPr>
        <w:ind w:left="2880" w:firstLine="720"/>
        <w:rPr>
          <w:rFonts w:ascii="Times New Roman" w:hAnsi="Times New Roman" w:cs="Times New Roman"/>
          <w:b/>
          <w:sz w:val="24"/>
          <w:szCs w:val="24"/>
        </w:rPr>
      </w:pPr>
    </w:p>
    <w:p w14:paraId="4588D6EB" w14:textId="77777777" w:rsidR="0063793D" w:rsidRPr="0063793D" w:rsidRDefault="0063793D" w:rsidP="0063793D">
      <w:pP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63793D">
        <w:rPr>
          <w:rFonts w:ascii="Times New Roman" w:hAnsi="Times New Roman" w:cs="Times New Roman"/>
          <w:b/>
          <w:sz w:val="24"/>
          <w:szCs w:val="24"/>
        </w:rPr>
        <w:t>Clinical Genome Analytics</w:t>
      </w:r>
    </w:p>
    <w:p w14:paraId="2DA9BC2E" w14:textId="77777777" w:rsidR="0063793D" w:rsidRPr="0063793D" w:rsidRDefault="0063793D" w:rsidP="0063793D">
      <w:pPr>
        <w:rPr>
          <w:rFonts w:ascii="Times New Roman" w:hAnsi="Times New Roman" w:cs="Times New Roman"/>
          <w:b/>
          <w:sz w:val="24"/>
          <w:szCs w:val="24"/>
        </w:rPr>
      </w:pPr>
      <w:r w:rsidRPr="0063793D">
        <w:rPr>
          <w:rFonts w:ascii="Times New Roman" w:hAnsi="Times New Roman" w:cs="Times New Roman"/>
          <w:b/>
          <w:sz w:val="24"/>
          <w:szCs w:val="24"/>
        </w:rPr>
        <w:t xml:space="preserve"> </w:t>
      </w:r>
      <w:r w:rsidRPr="0063793D">
        <w:rPr>
          <w:rFonts w:ascii="Times New Roman" w:hAnsi="Times New Roman" w:cs="Times New Roman"/>
          <w:b/>
          <w:sz w:val="24"/>
          <w:szCs w:val="24"/>
        </w:rPr>
        <w:tab/>
      </w:r>
      <w:r w:rsidRPr="0063793D">
        <w:rPr>
          <w:rFonts w:ascii="Times New Roman" w:hAnsi="Times New Roman" w:cs="Times New Roman"/>
          <w:b/>
          <w:sz w:val="24"/>
          <w:szCs w:val="24"/>
        </w:rPr>
        <w:tab/>
      </w:r>
      <w:r w:rsidRPr="0063793D">
        <w:rPr>
          <w:rFonts w:ascii="Times New Roman" w:hAnsi="Times New Roman" w:cs="Times New Roman"/>
          <w:b/>
          <w:sz w:val="24"/>
          <w:szCs w:val="24"/>
        </w:rPr>
        <w:tab/>
        <w:t xml:space="preserve">    Workflow for Whole </w:t>
      </w:r>
      <w:proofErr w:type="spellStart"/>
      <w:r w:rsidRPr="0063793D">
        <w:rPr>
          <w:rFonts w:ascii="Times New Roman" w:hAnsi="Times New Roman" w:cs="Times New Roman"/>
          <w:b/>
          <w:sz w:val="24"/>
          <w:szCs w:val="24"/>
        </w:rPr>
        <w:t>Exome</w:t>
      </w:r>
      <w:proofErr w:type="spellEnd"/>
      <w:r w:rsidRPr="0063793D">
        <w:rPr>
          <w:rFonts w:ascii="Times New Roman" w:hAnsi="Times New Roman" w:cs="Times New Roman"/>
          <w:b/>
          <w:sz w:val="24"/>
          <w:szCs w:val="24"/>
        </w:rPr>
        <w:t xml:space="preserve"> Analysis</w:t>
      </w:r>
    </w:p>
    <w:p w14:paraId="63A4FD23" w14:textId="77777777" w:rsidR="0063793D" w:rsidRDefault="0063793D" w:rsidP="006B66B2">
      <w:pPr>
        <w:ind w:left="2880" w:firstLine="720"/>
        <w:rPr>
          <w:rFonts w:ascii="Times New Roman" w:hAnsi="Times New Roman" w:cs="Times New Roman"/>
          <w:b/>
          <w:sz w:val="24"/>
          <w:szCs w:val="24"/>
        </w:rPr>
      </w:pPr>
    </w:p>
    <w:p w14:paraId="4B900C0B" w14:textId="77777777" w:rsidR="0063793D" w:rsidRDefault="0063793D" w:rsidP="006B66B2">
      <w:pPr>
        <w:ind w:left="2880" w:firstLine="720"/>
        <w:rPr>
          <w:rFonts w:ascii="Times New Roman" w:hAnsi="Times New Roman" w:cs="Times New Roman"/>
          <w:b/>
          <w:sz w:val="24"/>
          <w:szCs w:val="24"/>
        </w:rPr>
      </w:pPr>
    </w:p>
    <w:p w14:paraId="702AE426" w14:textId="77777777" w:rsidR="0063793D" w:rsidRDefault="0063793D" w:rsidP="006B66B2">
      <w:pPr>
        <w:ind w:left="2880" w:firstLine="720"/>
        <w:rPr>
          <w:rFonts w:ascii="Times New Roman" w:hAnsi="Times New Roman" w:cs="Times New Roman"/>
          <w:b/>
          <w:sz w:val="24"/>
          <w:szCs w:val="24"/>
        </w:rPr>
      </w:pPr>
    </w:p>
    <w:p w14:paraId="387F840F" w14:textId="77777777" w:rsidR="0063793D" w:rsidRDefault="0063793D" w:rsidP="006B66B2">
      <w:pPr>
        <w:ind w:left="2880" w:firstLine="720"/>
        <w:rPr>
          <w:rFonts w:ascii="Times New Roman" w:hAnsi="Times New Roman" w:cs="Times New Roman"/>
          <w:b/>
          <w:sz w:val="24"/>
          <w:szCs w:val="24"/>
        </w:rPr>
      </w:pPr>
    </w:p>
    <w:p w14:paraId="0EFA0FD7" w14:textId="77777777" w:rsidR="0063793D" w:rsidRDefault="0063793D" w:rsidP="006B66B2">
      <w:pPr>
        <w:ind w:left="2880" w:firstLine="720"/>
        <w:rPr>
          <w:rFonts w:ascii="Times New Roman" w:hAnsi="Times New Roman" w:cs="Times New Roman"/>
          <w:b/>
          <w:sz w:val="24"/>
          <w:szCs w:val="24"/>
        </w:rPr>
      </w:pPr>
    </w:p>
    <w:p w14:paraId="2A3E5D29" w14:textId="77777777" w:rsidR="0063793D" w:rsidRDefault="0063793D" w:rsidP="006B66B2">
      <w:pPr>
        <w:ind w:left="2880" w:firstLine="720"/>
        <w:rPr>
          <w:rFonts w:ascii="Times New Roman" w:hAnsi="Times New Roman" w:cs="Times New Roman"/>
          <w:b/>
          <w:sz w:val="24"/>
          <w:szCs w:val="24"/>
        </w:rPr>
      </w:pPr>
    </w:p>
    <w:p w14:paraId="3588AE42" w14:textId="77777777" w:rsidR="0063793D" w:rsidRDefault="0063793D" w:rsidP="006B66B2">
      <w:pPr>
        <w:ind w:left="2880" w:firstLine="720"/>
        <w:rPr>
          <w:rFonts w:ascii="Times New Roman" w:hAnsi="Times New Roman" w:cs="Times New Roman"/>
          <w:b/>
          <w:sz w:val="24"/>
          <w:szCs w:val="24"/>
        </w:rPr>
      </w:pPr>
    </w:p>
    <w:p w14:paraId="5791F4F0" w14:textId="77777777" w:rsidR="0063793D" w:rsidRDefault="0063793D" w:rsidP="006B66B2">
      <w:pPr>
        <w:ind w:left="2880" w:firstLine="720"/>
        <w:rPr>
          <w:rFonts w:ascii="Times New Roman" w:hAnsi="Times New Roman" w:cs="Times New Roman"/>
          <w:b/>
          <w:sz w:val="24"/>
          <w:szCs w:val="24"/>
        </w:rPr>
      </w:pPr>
    </w:p>
    <w:p w14:paraId="156E88A9" w14:textId="77777777" w:rsidR="0063793D" w:rsidRDefault="0063793D" w:rsidP="006B66B2">
      <w:pPr>
        <w:ind w:left="2880" w:firstLine="720"/>
        <w:rPr>
          <w:rFonts w:ascii="Times New Roman" w:hAnsi="Times New Roman" w:cs="Times New Roman"/>
          <w:b/>
          <w:sz w:val="24"/>
          <w:szCs w:val="24"/>
        </w:rPr>
      </w:pPr>
    </w:p>
    <w:p w14:paraId="4C7D7D55" w14:textId="77777777" w:rsidR="0063793D" w:rsidRDefault="0063793D" w:rsidP="0063793D">
      <w:pPr>
        <w:ind w:left="2880" w:firstLine="720"/>
        <w:jc w:val="right"/>
        <w:rPr>
          <w:rFonts w:ascii="Times New Roman" w:hAnsi="Times New Roman" w:cs="Times New Roman"/>
          <w:b/>
          <w:sz w:val="24"/>
          <w:szCs w:val="24"/>
        </w:rPr>
      </w:pPr>
      <w:r>
        <w:rPr>
          <w:rFonts w:ascii="Times New Roman" w:hAnsi="Times New Roman" w:cs="Times New Roman"/>
          <w:b/>
          <w:sz w:val="24"/>
          <w:szCs w:val="24"/>
        </w:rPr>
        <w:t>Prepared by</w:t>
      </w:r>
    </w:p>
    <w:p w14:paraId="053DF9BA" w14:textId="07B9FC00" w:rsidR="0063793D" w:rsidRDefault="0063793D" w:rsidP="0063793D">
      <w:pPr>
        <w:ind w:left="2880" w:firstLine="720"/>
        <w:jc w:val="right"/>
        <w:rPr>
          <w:rFonts w:ascii="Times New Roman" w:hAnsi="Times New Roman" w:cs="Times New Roman"/>
          <w:b/>
          <w:sz w:val="24"/>
          <w:szCs w:val="24"/>
        </w:rPr>
      </w:pPr>
      <w:r>
        <w:rPr>
          <w:rFonts w:ascii="Times New Roman" w:hAnsi="Times New Roman" w:cs="Times New Roman"/>
          <w:b/>
          <w:sz w:val="24"/>
          <w:szCs w:val="24"/>
        </w:rPr>
        <w:t xml:space="preserve">Anuj Srivastava and Grace </w:t>
      </w:r>
      <w:r w:rsidR="00C57072">
        <w:rPr>
          <w:rFonts w:ascii="Times New Roman" w:hAnsi="Times New Roman" w:cs="Times New Roman"/>
          <w:b/>
          <w:sz w:val="24"/>
          <w:szCs w:val="24"/>
        </w:rPr>
        <w:t xml:space="preserve">A </w:t>
      </w:r>
      <w:r>
        <w:rPr>
          <w:rFonts w:ascii="Times New Roman" w:hAnsi="Times New Roman" w:cs="Times New Roman"/>
          <w:b/>
          <w:sz w:val="24"/>
          <w:szCs w:val="24"/>
        </w:rPr>
        <w:t>Stafford</w:t>
      </w:r>
    </w:p>
    <w:p w14:paraId="35A211DD" w14:textId="77777777" w:rsidR="0063793D" w:rsidRDefault="0063793D" w:rsidP="006B66B2">
      <w:pPr>
        <w:ind w:left="2880" w:firstLine="720"/>
        <w:rPr>
          <w:rFonts w:ascii="Times New Roman" w:hAnsi="Times New Roman" w:cs="Times New Roman"/>
          <w:b/>
          <w:sz w:val="24"/>
          <w:szCs w:val="24"/>
        </w:rPr>
      </w:pPr>
    </w:p>
    <w:p w14:paraId="050546F9" w14:textId="77777777" w:rsidR="00E0563A" w:rsidRDefault="00E0563A" w:rsidP="00E0563A">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Note </w:t>
      </w:r>
      <w:r>
        <w:rPr>
          <w:rFonts w:ascii="Times New Roman" w:hAnsi="Times New Roman" w:cs="Times New Roman"/>
          <w:sz w:val="24"/>
          <w:szCs w:val="24"/>
        </w:rPr>
        <w:t>most of these applications will name the output based on the input. In this document, the example file names will be based on this convention.</w:t>
      </w:r>
      <w:r w:rsidR="00584E17">
        <w:rPr>
          <w:rFonts w:ascii="Times New Roman" w:hAnsi="Times New Roman" w:cs="Times New Roman"/>
          <w:sz w:val="24"/>
          <w:szCs w:val="24"/>
        </w:rPr>
        <w:t xml:space="preserve"> Specific</w:t>
      </w:r>
      <w:r w:rsidR="006507C3">
        <w:rPr>
          <w:rFonts w:ascii="Times New Roman" w:hAnsi="Times New Roman" w:cs="Times New Roman"/>
          <w:sz w:val="24"/>
          <w:szCs w:val="24"/>
        </w:rPr>
        <w:t xml:space="preserve"> input</w:t>
      </w:r>
      <w:r w:rsidR="00643C2A">
        <w:rPr>
          <w:rFonts w:ascii="Times New Roman" w:hAnsi="Times New Roman" w:cs="Times New Roman"/>
          <w:sz w:val="24"/>
          <w:szCs w:val="24"/>
        </w:rPr>
        <w:t xml:space="preserve"> for each usage example are bracketed by &lt; </w:t>
      </w:r>
      <w:proofErr w:type="gramStart"/>
      <w:r w:rsidR="00643C2A">
        <w:rPr>
          <w:rFonts w:ascii="Times New Roman" w:hAnsi="Times New Roman" w:cs="Times New Roman"/>
          <w:sz w:val="24"/>
          <w:szCs w:val="24"/>
        </w:rPr>
        <w:t>&gt; ;</w:t>
      </w:r>
      <w:proofErr w:type="gramEnd"/>
      <w:r w:rsidR="00643C2A">
        <w:rPr>
          <w:rFonts w:ascii="Times New Roman" w:hAnsi="Times New Roman" w:cs="Times New Roman"/>
          <w:sz w:val="24"/>
          <w:szCs w:val="24"/>
        </w:rPr>
        <w:t xml:space="preserve"> parameters will be set and remain unchanged.</w:t>
      </w:r>
      <w:r>
        <w:rPr>
          <w:rFonts w:ascii="Times New Roman" w:hAnsi="Times New Roman" w:cs="Times New Roman"/>
          <w:sz w:val="24"/>
          <w:szCs w:val="24"/>
        </w:rPr>
        <w:t xml:space="preserve"> </w:t>
      </w:r>
    </w:p>
    <w:p w14:paraId="3680700F" w14:textId="77777777" w:rsidR="00395E43" w:rsidRPr="00E0563A" w:rsidRDefault="00395E43" w:rsidP="00E0563A">
      <w:pPr>
        <w:jc w:val="both"/>
        <w:rPr>
          <w:rFonts w:ascii="Times New Roman" w:hAnsi="Times New Roman" w:cs="Times New Roman"/>
          <w:sz w:val="24"/>
          <w:szCs w:val="24"/>
        </w:rPr>
      </w:pPr>
      <w:r w:rsidRPr="00395E43">
        <w:rPr>
          <w:rFonts w:ascii="Times New Roman" w:hAnsi="Times New Roman" w:cs="Times New Roman"/>
          <w:b/>
          <w:sz w:val="24"/>
          <w:szCs w:val="24"/>
        </w:rPr>
        <w:t>Assumption</w:t>
      </w:r>
      <w:r>
        <w:rPr>
          <w:rFonts w:ascii="Times New Roman" w:hAnsi="Times New Roman" w:cs="Times New Roman"/>
          <w:sz w:val="24"/>
          <w:szCs w:val="24"/>
        </w:rPr>
        <w:t xml:space="preserve">: job initiated in same directory as data files. If not, include path to data. </w:t>
      </w:r>
      <w:r w:rsidRPr="00395E43">
        <w:rPr>
          <w:rFonts w:ascii="Times New Roman" w:hAnsi="Times New Roman" w:cs="Times New Roman"/>
          <w:b/>
          <w:sz w:val="24"/>
          <w:szCs w:val="24"/>
        </w:rPr>
        <w:t>NOTE</w:t>
      </w:r>
      <w:r>
        <w:rPr>
          <w:rFonts w:ascii="Times New Roman" w:hAnsi="Times New Roman" w:cs="Times New Roman"/>
          <w:sz w:val="24"/>
          <w:szCs w:val="24"/>
        </w:rPr>
        <w:t xml:space="preserve"> that subsequent commands assume output path of prior commands will not change.</w:t>
      </w:r>
    </w:p>
    <w:p w14:paraId="25941517" w14:textId="77777777" w:rsidR="00424995" w:rsidRDefault="00E11BB8" w:rsidP="006B66B2">
      <w:pPr>
        <w:ind w:left="2880" w:firstLine="720"/>
        <w:rPr>
          <w:rFonts w:ascii="Times New Roman" w:hAnsi="Times New Roman" w:cs="Times New Roman"/>
          <w:b/>
          <w:sz w:val="24"/>
          <w:szCs w:val="24"/>
        </w:rPr>
      </w:pPr>
      <w:r>
        <w:rPr>
          <w:rFonts w:ascii="Times New Roman" w:hAnsi="Times New Roman" w:cs="Times New Roman"/>
          <w:b/>
          <w:sz w:val="24"/>
          <w:szCs w:val="24"/>
        </w:rPr>
        <w:t>Step1: NGS QC</w:t>
      </w:r>
      <w:r w:rsidR="006B66B2">
        <w:rPr>
          <w:rFonts w:ascii="Times New Roman" w:hAnsi="Times New Roman" w:cs="Times New Roman"/>
          <w:b/>
          <w:sz w:val="24"/>
          <w:szCs w:val="24"/>
        </w:rPr>
        <w:t xml:space="preserve"> </w:t>
      </w:r>
    </w:p>
    <w:p w14:paraId="3CF9E9F9" w14:textId="77777777" w:rsidR="00DD5B21" w:rsidRPr="00781A7B" w:rsidRDefault="00DD5B21" w:rsidP="00DD5B21">
      <w:pPr>
        <w:rPr>
          <w:rFonts w:ascii="Times New Roman" w:hAnsi="Times New Roman" w:cs="Times New Roman"/>
          <w:b/>
          <w:sz w:val="24"/>
          <w:szCs w:val="24"/>
        </w:rPr>
      </w:pPr>
      <w:r w:rsidRPr="00781A7B">
        <w:rPr>
          <w:rFonts w:ascii="Times New Roman" w:hAnsi="Times New Roman" w:cs="Times New Roman"/>
          <w:b/>
          <w:sz w:val="24"/>
          <w:szCs w:val="24"/>
        </w:rPr>
        <w:t>Module Requirement:</w:t>
      </w:r>
    </w:p>
    <w:p w14:paraId="5A91CE65" w14:textId="77777777" w:rsidR="00DD5B21" w:rsidRDefault="00DD5B21" w:rsidP="00DD5B21">
      <w:pPr>
        <w:rPr>
          <w:rFonts w:ascii="Times New Roman" w:hAnsi="Times New Roman" w:cs="Times New Roman"/>
          <w:sz w:val="24"/>
          <w:szCs w:val="24"/>
        </w:rPr>
      </w:pPr>
      <w:proofErr w:type="gramStart"/>
      <w:r w:rsidRPr="00781A7B">
        <w:rPr>
          <w:rFonts w:ascii="Times New Roman" w:hAnsi="Times New Roman" w:cs="Times New Roman"/>
          <w:sz w:val="24"/>
          <w:szCs w:val="24"/>
        </w:rPr>
        <w:t>module</w:t>
      </w:r>
      <w:proofErr w:type="gramEnd"/>
      <w:r w:rsidRPr="00781A7B">
        <w:rPr>
          <w:rFonts w:ascii="Times New Roman" w:hAnsi="Times New Roman" w:cs="Times New Roman"/>
          <w:sz w:val="24"/>
          <w:szCs w:val="24"/>
        </w:rPr>
        <w:t xml:space="preserve"> load  </w:t>
      </w:r>
      <w:proofErr w:type="spellStart"/>
      <w:r w:rsidRPr="00781A7B">
        <w:rPr>
          <w:rFonts w:ascii="Times New Roman" w:hAnsi="Times New Roman" w:cs="Times New Roman"/>
          <w:sz w:val="24"/>
          <w:szCs w:val="24"/>
        </w:rPr>
        <w:t>NGSQCToolkit</w:t>
      </w:r>
      <w:proofErr w:type="spellEnd"/>
      <w:r w:rsidRPr="00781A7B">
        <w:rPr>
          <w:rFonts w:ascii="Times New Roman" w:hAnsi="Times New Roman" w:cs="Times New Roman"/>
          <w:sz w:val="24"/>
          <w:szCs w:val="24"/>
        </w:rPr>
        <w:t>/2.3</w:t>
      </w:r>
    </w:p>
    <w:p w14:paraId="26A7E9D6" w14:textId="15354ECB" w:rsidR="00673457" w:rsidRPr="006D2814" w:rsidRDefault="006D2814" w:rsidP="000D4453">
      <w:pPr>
        <w:pStyle w:val="ListParagraph"/>
        <w:numPr>
          <w:ilvl w:val="1"/>
          <w:numId w:val="35"/>
        </w:numPr>
        <w:rPr>
          <w:rFonts w:ascii="Times New Roman" w:hAnsi="Times New Roman" w:cs="Times New Roman"/>
          <w:b/>
          <w:sz w:val="24"/>
          <w:szCs w:val="24"/>
        </w:rPr>
      </w:pPr>
      <w:r>
        <w:rPr>
          <w:rFonts w:ascii="Times New Roman" w:hAnsi="Times New Roman" w:cs="Times New Roman"/>
          <w:b/>
          <w:sz w:val="24"/>
          <w:szCs w:val="24"/>
        </w:rPr>
        <w:t xml:space="preserve">Quality </w:t>
      </w:r>
      <w:r w:rsidR="00673457" w:rsidRPr="006D2814">
        <w:rPr>
          <w:rFonts w:ascii="Times New Roman" w:hAnsi="Times New Roman" w:cs="Times New Roman"/>
          <w:b/>
          <w:sz w:val="24"/>
          <w:szCs w:val="24"/>
        </w:rPr>
        <w:t>Statistics generation and bad read filtering</w:t>
      </w:r>
      <w:r w:rsidR="00B1494F" w:rsidRPr="00B1494F">
        <w:rPr>
          <w:rFonts w:ascii="Times New Roman" w:hAnsi="Times New Roman" w:cs="Times New Roman"/>
          <w:b/>
          <w:sz w:val="24"/>
          <w:szCs w:val="24"/>
        </w:rPr>
        <w:t xml:space="preserve"> </w:t>
      </w:r>
    </w:p>
    <w:p w14:paraId="5C3C1D42" w14:textId="77777777" w:rsidR="00B1494F" w:rsidRPr="00B1494F" w:rsidRDefault="00B1494F" w:rsidP="00B1494F">
      <w:pPr>
        <w:pStyle w:val="ListParagraph"/>
        <w:ind w:left="360"/>
        <w:rPr>
          <w:rFonts w:ascii="Times New Roman" w:hAnsi="Times New Roman" w:cs="Times New Roman"/>
          <w:b/>
          <w:sz w:val="24"/>
          <w:szCs w:val="24"/>
        </w:rPr>
      </w:pPr>
      <w:proofErr w:type="spellStart"/>
      <w:r>
        <w:rPr>
          <w:rFonts w:ascii="Times New Roman" w:hAnsi="Times New Roman" w:cs="Times New Roman"/>
          <w:b/>
          <w:sz w:val="24"/>
          <w:szCs w:val="24"/>
        </w:rPr>
        <w:t>Illumina</w:t>
      </w:r>
      <w:proofErr w:type="spellEnd"/>
      <w:r>
        <w:rPr>
          <w:rFonts w:ascii="Times New Roman" w:hAnsi="Times New Roman" w:cs="Times New Roman"/>
          <w:b/>
          <w:sz w:val="24"/>
          <w:szCs w:val="24"/>
        </w:rPr>
        <w:t xml:space="preserve"> sequencing; CASAVA 1.8+; paired end reads; human data</w:t>
      </w:r>
    </w:p>
    <w:p w14:paraId="12C274DC" w14:textId="77777777" w:rsidR="00605746" w:rsidRPr="00605746" w:rsidRDefault="00605746">
      <w:pPr>
        <w:rPr>
          <w:rFonts w:ascii="Times New Roman" w:hAnsi="Times New Roman" w:cs="Times New Roman"/>
          <w:b/>
          <w:sz w:val="24"/>
          <w:szCs w:val="24"/>
        </w:rPr>
      </w:pPr>
      <w:r w:rsidRPr="00605746">
        <w:rPr>
          <w:rFonts w:ascii="Times New Roman" w:hAnsi="Times New Roman" w:cs="Times New Roman"/>
          <w:b/>
          <w:sz w:val="24"/>
          <w:szCs w:val="24"/>
        </w:rPr>
        <w:t>Usage:</w:t>
      </w:r>
    </w:p>
    <w:p w14:paraId="4909E5A7" w14:textId="7B67D38C" w:rsidR="00605746" w:rsidRDefault="003770C9" w:rsidP="00CD517E">
      <w:pPr>
        <w:spacing w:line="240" w:lineRule="auto"/>
        <w:rPr>
          <w:rFonts w:ascii="Courier New" w:hAnsi="Courier New" w:cs="Courier New"/>
          <w:sz w:val="20"/>
          <w:szCs w:val="20"/>
        </w:rPr>
      </w:pPr>
      <w:r w:rsidRPr="00672C7B">
        <w:rPr>
          <w:rFonts w:ascii="Courier New" w:hAnsi="Courier New" w:cs="Courier New"/>
          <w:sz w:val="20"/>
          <w:szCs w:val="20"/>
        </w:rPr>
        <w:t>IlluQC_PRLL.pl -</w:t>
      </w:r>
      <w:proofErr w:type="spellStart"/>
      <w:r w:rsidRPr="00672C7B">
        <w:rPr>
          <w:rFonts w:ascii="Courier New" w:hAnsi="Courier New" w:cs="Courier New"/>
          <w:sz w:val="20"/>
          <w:szCs w:val="20"/>
        </w:rPr>
        <w:t>pe</w:t>
      </w:r>
      <w:proofErr w:type="spellEnd"/>
      <w:r w:rsidRPr="00672C7B">
        <w:rPr>
          <w:rFonts w:ascii="Courier New" w:hAnsi="Courier New" w:cs="Courier New"/>
          <w:sz w:val="20"/>
          <w:szCs w:val="20"/>
        </w:rPr>
        <w:t xml:space="preserve"> </w:t>
      </w:r>
      <w:r w:rsidR="002C1A4A">
        <w:rPr>
          <w:rFonts w:ascii="Courier New" w:hAnsi="Courier New" w:cs="Courier New"/>
          <w:sz w:val="20"/>
          <w:szCs w:val="20"/>
        </w:rPr>
        <w:t>&lt;</w:t>
      </w:r>
      <w:r w:rsidRPr="00672C7B">
        <w:rPr>
          <w:rFonts w:ascii="Courier New" w:hAnsi="Courier New" w:cs="Courier New"/>
          <w:sz w:val="20"/>
          <w:szCs w:val="20"/>
        </w:rPr>
        <w:t>read1.fastq</w:t>
      </w:r>
      <w:r w:rsidR="002C1A4A">
        <w:rPr>
          <w:rFonts w:ascii="Courier New" w:hAnsi="Courier New" w:cs="Courier New"/>
          <w:sz w:val="20"/>
          <w:szCs w:val="20"/>
        </w:rPr>
        <w:t>&gt;</w:t>
      </w:r>
      <w:r w:rsidRPr="00672C7B">
        <w:rPr>
          <w:rFonts w:ascii="Courier New" w:hAnsi="Courier New" w:cs="Courier New"/>
          <w:sz w:val="20"/>
          <w:szCs w:val="20"/>
        </w:rPr>
        <w:t xml:space="preserve"> </w:t>
      </w:r>
      <w:r w:rsidR="002C1A4A">
        <w:rPr>
          <w:rFonts w:ascii="Courier New" w:hAnsi="Courier New" w:cs="Courier New"/>
          <w:sz w:val="20"/>
          <w:szCs w:val="20"/>
        </w:rPr>
        <w:t>&lt;</w:t>
      </w:r>
      <w:r w:rsidRPr="00672C7B">
        <w:rPr>
          <w:rFonts w:ascii="Courier New" w:hAnsi="Courier New" w:cs="Courier New"/>
          <w:sz w:val="20"/>
          <w:szCs w:val="20"/>
        </w:rPr>
        <w:t>read2.fastq</w:t>
      </w:r>
      <w:r w:rsidR="002C1A4A">
        <w:rPr>
          <w:rFonts w:ascii="Courier New" w:hAnsi="Courier New" w:cs="Courier New"/>
          <w:sz w:val="20"/>
          <w:szCs w:val="20"/>
        </w:rPr>
        <w:t>&gt;</w:t>
      </w:r>
      <w:r w:rsidRPr="00672C7B">
        <w:rPr>
          <w:rFonts w:ascii="Courier New" w:hAnsi="Courier New" w:cs="Courier New"/>
          <w:sz w:val="20"/>
          <w:szCs w:val="20"/>
        </w:rPr>
        <w:t xml:space="preserve"> </w:t>
      </w:r>
      <w:r w:rsidR="00584E17">
        <w:rPr>
          <w:rFonts w:ascii="Courier New" w:hAnsi="Courier New" w:cs="Courier New"/>
          <w:sz w:val="20"/>
          <w:szCs w:val="20"/>
        </w:rPr>
        <w:t>&lt;</w:t>
      </w:r>
      <w:proofErr w:type="spellStart"/>
      <w:r w:rsidR="005A1399">
        <w:rPr>
          <w:rFonts w:ascii="Courier New" w:hAnsi="Courier New" w:cs="Courier New"/>
          <w:sz w:val="20"/>
          <w:szCs w:val="20"/>
        </w:rPr>
        <w:t>adaptor_file</w:t>
      </w:r>
      <w:proofErr w:type="spellEnd"/>
      <w:r w:rsidR="00584E17">
        <w:rPr>
          <w:rFonts w:ascii="Courier New" w:hAnsi="Courier New" w:cs="Courier New"/>
          <w:sz w:val="20"/>
          <w:szCs w:val="20"/>
        </w:rPr>
        <w:t>&gt;</w:t>
      </w:r>
      <w:r w:rsidR="005A1399">
        <w:rPr>
          <w:rFonts w:ascii="Courier New" w:hAnsi="Courier New" w:cs="Courier New"/>
          <w:sz w:val="20"/>
          <w:szCs w:val="20"/>
        </w:rPr>
        <w:t xml:space="preserve"> </w:t>
      </w:r>
      <w:r w:rsidR="00D01859">
        <w:rPr>
          <w:rFonts w:ascii="Courier New" w:hAnsi="Courier New" w:cs="Courier New"/>
          <w:sz w:val="20"/>
          <w:szCs w:val="20"/>
        </w:rPr>
        <w:t>&lt;</w:t>
      </w:r>
      <w:r w:rsidR="00423A1A">
        <w:rPr>
          <w:rFonts w:ascii="Courier New" w:hAnsi="Courier New" w:cs="Courier New"/>
          <w:sz w:val="20"/>
          <w:szCs w:val="20"/>
        </w:rPr>
        <w:t>A</w:t>
      </w:r>
      <w:r w:rsidR="00D01859">
        <w:rPr>
          <w:rFonts w:ascii="Courier New" w:hAnsi="Courier New" w:cs="Courier New"/>
          <w:sz w:val="20"/>
          <w:szCs w:val="20"/>
        </w:rPr>
        <w:t>&gt;</w:t>
      </w:r>
      <w:r w:rsidRPr="00672C7B">
        <w:rPr>
          <w:rFonts w:ascii="Courier New" w:hAnsi="Courier New" w:cs="Courier New"/>
          <w:sz w:val="20"/>
          <w:szCs w:val="20"/>
        </w:rPr>
        <w:t xml:space="preserve"> –s 30 -c 1</w:t>
      </w:r>
      <w:r w:rsidR="005A1399">
        <w:rPr>
          <w:rFonts w:ascii="Courier New" w:hAnsi="Courier New" w:cs="Courier New"/>
          <w:sz w:val="20"/>
          <w:szCs w:val="20"/>
        </w:rPr>
        <w:t>2</w:t>
      </w:r>
      <w:r w:rsidRPr="00672C7B">
        <w:rPr>
          <w:rFonts w:ascii="Courier New" w:hAnsi="Courier New" w:cs="Courier New"/>
          <w:sz w:val="20"/>
          <w:szCs w:val="20"/>
        </w:rPr>
        <w:t xml:space="preserve"> -o filter</w:t>
      </w:r>
    </w:p>
    <w:p w14:paraId="1BBC0752" w14:textId="77777777" w:rsidR="00605746" w:rsidRDefault="00605746" w:rsidP="00605746">
      <w:pPr>
        <w:rPr>
          <w:rFonts w:ascii="Times New Roman" w:hAnsi="Times New Roman" w:cs="Times New Roman"/>
          <w:b/>
          <w:sz w:val="24"/>
          <w:szCs w:val="24"/>
        </w:rPr>
      </w:pPr>
      <w:r w:rsidRPr="00605746">
        <w:rPr>
          <w:rFonts w:ascii="Times New Roman" w:hAnsi="Times New Roman" w:cs="Times New Roman"/>
          <w:b/>
          <w:sz w:val="24"/>
          <w:szCs w:val="24"/>
        </w:rPr>
        <w:t xml:space="preserve">Input:  </w:t>
      </w:r>
    </w:p>
    <w:p w14:paraId="17718B7D" w14:textId="09250412" w:rsidR="00605746" w:rsidRPr="00D01B9C" w:rsidRDefault="00605746" w:rsidP="000D4453">
      <w:pPr>
        <w:pStyle w:val="ListParagraph"/>
        <w:numPr>
          <w:ilvl w:val="0"/>
          <w:numId w:val="6"/>
        </w:numPr>
        <w:rPr>
          <w:rFonts w:ascii="Times New Roman" w:hAnsi="Times New Roman" w:cs="Times New Roman"/>
          <w:sz w:val="24"/>
          <w:szCs w:val="24"/>
        </w:rPr>
      </w:pPr>
      <w:r w:rsidRPr="00D01B9C">
        <w:rPr>
          <w:rFonts w:ascii="Times New Roman" w:hAnsi="Times New Roman" w:cs="Times New Roman"/>
          <w:sz w:val="24"/>
          <w:szCs w:val="24"/>
        </w:rPr>
        <w:t>Forward paired end file [required]</w:t>
      </w:r>
    </w:p>
    <w:p w14:paraId="5F9A63EF" w14:textId="77777777" w:rsidR="00605746" w:rsidRPr="00D01B9C" w:rsidRDefault="002C1A4A" w:rsidP="000D44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w:t>
      </w:r>
      <w:r w:rsidR="00210CCC" w:rsidRPr="00D01B9C">
        <w:rPr>
          <w:rFonts w:ascii="Times New Roman" w:hAnsi="Times New Roman" w:cs="Times New Roman"/>
          <w:sz w:val="24"/>
          <w:szCs w:val="24"/>
        </w:rPr>
        <w:t>everse</w:t>
      </w:r>
      <w:r w:rsidR="00605746" w:rsidRPr="00D01B9C">
        <w:rPr>
          <w:rFonts w:ascii="Times New Roman" w:hAnsi="Times New Roman" w:cs="Times New Roman"/>
          <w:sz w:val="24"/>
          <w:szCs w:val="24"/>
        </w:rPr>
        <w:t xml:space="preserve"> paired end file [required]</w:t>
      </w:r>
    </w:p>
    <w:p w14:paraId="7A0104D0" w14:textId="40F8A2DD" w:rsidR="00605746" w:rsidRPr="00D01B9C" w:rsidRDefault="00605746" w:rsidP="000D4453">
      <w:pPr>
        <w:pStyle w:val="ListParagraph"/>
        <w:numPr>
          <w:ilvl w:val="0"/>
          <w:numId w:val="6"/>
        </w:numPr>
        <w:rPr>
          <w:rFonts w:ascii="Times New Roman" w:hAnsi="Times New Roman" w:cs="Times New Roman"/>
          <w:sz w:val="24"/>
          <w:szCs w:val="24"/>
        </w:rPr>
      </w:pPr>
      <w:proofErr w:type="spellStart"/>
      <w:r w:rsidRPr="00D01B9C">
        <w:rPr>
          <w:rFonts w:ascii="Times New Roman" w:hAnsi="Times New Roman" w:cs="Times New Roman"/>
          <w:sz w:val="24"/>
          <w:szCs w:val="24"/>
        </w:rPr>
        <w:t>Adaptor_database</w:t>
      </w:r>
      <w:proofErr w:type="spellEnd"/>
      <w:r w:rsidRPr="00D01B9C">
        <w:rPr>
          <w:rFonts w:ascii="Times New Roman" w:hAnsi="Times New Roman" w:cs="Times New Roman"/>
          <w:sz w:val="24"/>
          <w:szCs w:val="24"/>
        </w:rPr>
        <w:t xml:space="preserve"> </w:t>
      </w:r>
      <w:r w:rsidR="00E0563A">
        <w:rPr>
          <w:rFonts w:ascii="Times New Roman" w:hAnsi="Times New Roman" w:cs="Times New Roman"/>
          <w:sz w:val="24"/>
          <w:szCs w:val="24"/>
        </w:rPr>
        <w:t xml:space="preserve">file or </w:t>
      </w:r>
      <w:r w:rsidR="00B1494F">
        <w:rPr>
          <w:rFonts w:ascii="Times New Roman" w:hAnsi="Times New Roman" w:cs="Times New Roman"/>
          <w:sz w:val="24"/>
          <w:szCs w:val="24"/>
        </w:rPr>
        <w:t xml:space="preserve">application </w:t>
      </w:r>
      <w:r w:rsidR="00E0563A">
        <w:rPr>
          <w:rFonts w:ascii="Times New Roman" w:hAnsi="Times New Roman" w:cs="Times New Roman"/>
          <w:sz w:val="24"/>
          <w:szCs w:val="24"/>
        </w:rPr>
        <w:t>library</w:t>
      </w:r>
      <w:r w:rsidR="002C1A4A">
        <w:rPr>
          <w:rFonts w:ascii="Times New Roman" w:hAnsi="Times New Roman" w:cs="Times New Roman"/>
          <w:sz w:val="24"/>
          <w:szCs w:val="24"/>
        </w:rPr>
        <w:t xml:space="preserve"> </w:t>
      </w:r>
      <w:r w:rsidRPr="00D01B9C">
        <w:rPr>
          <w:rFonts w:ascii="Times New Roman" w:hAnsi="Times New Roman" w:cs="Times New Roman"/>
          <w:sz w:val="24"/>
          <w:szCs w:val="24"/>
        </w:rPr>
        <w:t>[required]</w:t>
      </w:r>
    </w:p>
    <w:p w14:paraId="14228791" w14:textId="77777777" w:rsidR="00605746" w:rsidRPr="00D01B9C" w:rsidRDefault="00605746" w:rsidP="000D4453">
      <w:pPr>
        <w:pStyle w:val="ListParagraph"/>
        <w:numPr>
          <w:ilvl w:val="0"/>
          <w:numId w:val="6"/>
        </w:numPr>
        <w:rPr>
          <w:rFonts w:ascii="Times New Roman" w:hAnsi="Times New Roman" w:cs="Times New Roman"/>
          <w:sz w:val="24"/>
          <w:szCs w:val="24"/>
        </w:rPr>
      </w:pPr>
      <w:r w:rsidRPr="00D01B9C">
        <w:rPr>
          <w:rFonts w:ascii="Times New Roman" w:hAnsi="Times New Roman" w:cs="Times New Roman"/>
          <w:sz w:val="24"/>
          <w:szCs w:val="24"/>
        </w:rPr>
        <w:t>FASTQ encoding [required]</w:t>
      </w:r>
      <w:bookmarkStart w:id="0" w:name="_GoBack"/>
      <w:bookmarkEnd w:id="0"/>
    </w:p>
    <w:p w14:paraId="0BB77DA7" w14:textId="77777777" w:rsidR="00605746" w:rsidRPr="00605746" w:rsidRDefault="00605746" w:rsidP="00605746">
      <w:pPr>
        <w:rPr>
          <w:rFonts w:ascii="Times New Roman" w:hAnsi="Times New Roman" w:cs="Times New Roman"/>
          <w:b/>
          <w:sz w:val="24"/>
          <w:szCs w:val="24"/>
        </w:rPr>
      </w:pPr>
      <w:r w:rsidRPr="00605746">
        <w:rPr>
          <w:rFonts w:ascii="Times New Roman" w:hAnsi="Times New Roman" w:cs="Times New Roman"/>
          <w:b/>
          <w:sz w:val="24"/>
          <w:szCs w:val="24"/>
        </w:rPr>
        <w:t>Output:</w:t>
      </w:r>
    </w:p>
    <w:p w14:paraId="195C1715" w14:textId="77777777" w:rsidR="00605746" w:rsidRPr="00D01B9C" w:rsidRDefault="00605746">
      <w:pPr>
        <w:rPr>
          <w:rFonts w:ascii="Times New Roman" w:hAnsi="Times New Roman" w:cs="Times New Roman"/>
          <w:sz w:val="24"/>
          <w:szCs w:val="24"/>
        </w:rPr>
      </w:pPr>
      <w:r w:rsidRPr="00D01B9C">
        <w:rPr>
          <w:rFonts w:ascii="Times New Roman" w:hAnsi="Times New Roman" w:cs="Times New Roman"/>
          <w:sz w:val="24"/>
          <w:szCs w:val="24"/>
        </w:rPr>
        <w:t xml:space="preserve">Folder named “filter” </w:t>
      </w:r>
      <w:r w:rsidR="0022110D" w:rsidRPr="00D01B9C">
        <w:rPr>
          <w:rFonts w:ascii="Times New Roman" w:hAnsi="Times New Roman" w:cs="Times New Roman"/>
          <w:sz w:val="24"/>
          <w:szCs w:val="24"/>
        </w:rPr>
        <w:t xml:space="preserve">created here </w:t>
      </w:r>
      <w:r w:rsidRPr="00D01B9C">
        <w:rPr>
          <w:rFonts w:ascii="Times New Roman" w:hAnsi="Times New Roman" w:cs="Times New Roman"/>
          <w:sz w:val="24"/>
          <w:szCs w:val="24"/>
        </w:rPr>
        <w:t>which has the following files</w:t>
      </w:r>
    </w:p>
    <w:p w14:paraId="7CEE48EE" w14:textId="77777777" w:rsidR="00605746" w:rsidRPr="00D01B9C" w:rsidRDefault="00605746" w:rsidP="000D4453">
      <w:pPr>
        <w:pStyle w:val="ListParagraph"/>
        <w:numPr>
          <w:ilvl w:val="0"/>
          <w:numId w:val="5"/>
        </w:numPr>
        <w:rPr>
          <w:rFonts w:ascii="Times New Roman" w:hAnsi="Times New Roman" w:cs="Times New Roman"/>
          <w:sz w:val="24"/>
          <w:szCs w:val="24"/>
        </w:rPr>
      </w:pPr>
      <w:r w:rsidRPr="00D01B9C">
        <w:rPr>
          <w:rFonts w:ascii="Times New Roman" w:hAnsi="Times New Roman" w:cs="Times New Roman"/>
          <w:sz w:val="24"/>
          <w:szCs w:val="24"/>
        </w:rPr>
        <w:t xml:space="preserve">read1.fastq_filtered  </w:t>
      </w:r>
      <w:r w:rsidR="007A323C">
        <w:rPr>
          <w:rFonts w:ascii="Times New Roman" w:hAnsi="Times New Roman" w:cs="Times New Roman"/>
          <w:sz w:val="24"/>
          <w:szCs w:val="24"/>
        </w:rPr>
        <w:t>(here)</w:t>
      </w:r>
    </w:p>
    <w:p w14:paraId="5C70DD87" w14:textId="77777777" w:rsidR="00605746" w:rsidRPr="00D01B9C" w:rsidRDefault="00605746" w:rsidP="000D4453">
      <w:pPr>
        <w:pStyle w:val="ListParagraph"/>
        <w:numPr>
          <w:ilvl w:val="0"/>
          <w:numId w:val="5"/>
        </w:numPr>
        <w:rPr>
          <w:rFonts w:ascii="Times New Roman" w:hAnsi="Times New Roman" w:cs="Times New Roman"/>
          <w:sz w:val="24"/>
          <w:szCs w:val="24"/>
        </w:rPr>
      </w:pPr>
      <w:r w:rsidRPr="00D01B9C">
        <w:rPr>
          <w:rFonts w:ascii="Times New Roman" w:hAnsi="Times New Roman" w:cs="Times New Roman"/>
          <w:sz w:val="24"/>
          <w:szCs w:val="24"/>
        </w:rPr>
        <w:t>read2.fastq_filtered</w:t>
      </w:r>
      <w:r w:rsidR="00644C82">
        <w:rPr>
          <w:rFonts w:ascii="Times New Roman" w:hAnsi="Times New Roman" w:cs="Times New Roman"/>
          <w:sz w:val="24"/>
          <w:szCs w:val="24"/>
        </w:rPr>
        <w:t xml:space="preserve"> </w:t>
      </w:r>
      <w:r w:rsidR="007A323C">
        <w:rPr>
          <w:rFonts w:ascii="Times New Roman" w:hAnsi="Times New Roman" w:cs="Times New Roman"/>
          <w:sz w:val="24"/>
          <w:szCs w:val="24"/>
        </w:rPr>
        <w:t xml:space="preserve"> (here)</w:t>
      </w:r>
    </w:p>
    <w:p w14:paraId="70EF62AD" w14:textId="77777777" w:rsidR="00605746" w:rsidRPr="00D01B9C" w:rsidRDefault="00605746" w:rsidP="000D4453">
      <w:pPr>
        <w:pStyle w:val="ListParagraph"/>
        <w:numPr>
          <w:ilvl w:val="0"/>
          <w:numId w:val="5"/>
        </w:numPr>
        <w:rPr>
          <w:rFonts w:ascii="Times New Roman" w:hAnsi="Times New Roman" w:cs="Times New Roman"/>
          <w:sz w:val="24"/>
          <w:szCs w:val="24"/>
        </w:rPr>
      </w:pPr>
      <w:r w:rsidRPr="00D01B9C">
        <w:rPr>
          <w:rFonts w:ascii="Times New Roman" w:hAnsi="Times New Roman" w:cs="Times New Roman"/>
          <w:sz w:val="24"/>
          <w:szCs w:val="24"/>
        </w:rPr>
        <w:t>*_</w:t>
      </w:r>
      <w:proofErr w:type="spellStart"/>
      <w:r w:rsidRPr="00D01B9C">
        <w:rPr>
          <w:rFonts w:ascii="Times New Roman" w:hAnsi="Times New Roman" w:cs="Times New Roman"/>
          <w:sz w:val="24"/>
          <w:szCs w:val="24"/>
        </w:rPr>
        <w:t>unPaired_HQReads</w:t>
      </w:r>
      <w:proofErr w:type="spellEnd"/>
    </w:p>
    <w:p w14:paraId="2AA97080" w14:textId="7D799515" w:rsidR="00605746" w:rsidRPr="00D01B9C" w:rsidRDefault="00605746" w:rsidP="000D4453">
      <w:pPr>
        <w:pStyle w:val="ListParagraph"/>
        <w:numPr>
          <w:ilvl w:val="0"/>
          <w:numId w:val="5"/>
        </w:numPr>
        <w:rPr>
          <w:rFonts w:ascii="Times New Roman" w:hAnsi="Times New Roman" w:cs="Times New Roman"/>
          <w:sz w:val="24"/>
          <w:szCs w:val="24"/>
        </w:rPr>
      </w:pPr>
      <w:r w:rsidRPr="00D01B9C">
        <w:rPr>
          <w:rFonts w:ascii="Times New Roman" w:hAnsi="Times New Roman" w:cs="Times New Roman"/>
          <w:sz w:val="24"/>
          <w:szCs w:val="24"/>
        </w:rPr>
        <w:t>*_stat</w:t>
      </w:r>
      <w:r w:rsidR="001A3D13">
        <w:rPr>
          <w:rFonts w:ascii="Times New Roman" w:hAnsi="Times New Roman" w:cs="Times New Roman"/>
          <w:sz w:val="24"/>
          <w:szCs w:val="24"/>
        </w:rPr>
        <w:t xml:space="preserve"> </w:t>
      </w:r>
    </w:p>
    <w:p w14:paraId="414D9679" w14:textId="44A0D1EC" w:rsidR="00605746" w:rsidRPr="00D01B9C" w:rsidRDefault="00605746" w:rsidP="000D4453">
      <w:pPr>
        <w:pStyle w:val="ListParagraph"/>
        <w:numPr>
          <w:ilvl w:val="0"/>
          <w:numId w:val="5"/>
        </w:numPr>
        <w:rPr>
          <w:rFonts w:ascii="Times New Roman" w:hAnsi="Times New Roman" w:cs="Times New Roman"/>
          <w:sz w:val="24"/>
          <w:szCs w:val="24"/>
        </w:rPr>
      </w:pPr>
      <w:r w:rsidRPr="00D01B9C">
        <w:rPr>
          <w:rFonts w:ascii="Times New Roman" w:hAnsi="Times New Roman" w:cs="Times New Roman"/>
          <w:sz w:val="24"/>
          <w:szCs w:val="24"/>
        </w:rPr>
        <w:t xml:space="preserve">*.html, </w:t>
      </w:r>
    </w:p>
    <w:p w14:paraId="58926DBB" w14:textId="31A972D2" w:rsidR="000C0DB8" w:rsidRPr="00D01B9C" w:rsidRDefault="00605746" w:rsidP="000D4453">
      <w:pPr>
        <w:pStyle w:val="ListParagraph"/>
        <w:numPr>
          <w:ilvl w:val="0"/>
          <w:numId w:val="5"/>
        </w:numPr>
        <w:rPr>
          <w:rFonts w:ascii="Times New Roman" w:hAnsi="Times New Roman" w:cs="Times New Roman"/>
          <w:sz w:val="24"/>
          <w:szCs w:val="24"/>
        </w:rPr>
      </w:pPr>
      <w:r w:rsidRPr="00D01B9C">
        <w:rPr>
          <w:rFonts w:ascii="Times New Roman" w:hAnsi="Times New Roman" w:cs="Times New Roman"/>
          <w:sz w:val="24"/>
          <w:szCs w:val="24"/>
        </w:rPr>
        <w:t xml:space="preserve">6 plots for each </w:t>
      </w:r>
      <w:proofErr w:type="spellStart"/>
      <w:r w:rsidRPr="00D01B9C">
        <w:rPr>
          <w:rFonts w:ascii="Times New Roman" w:hAnsi="Times New Roman" w:cs="Times New Roman"/>
          <w:sz w:val="24"/>
          <w:szCs w:val="24"/>
        </w:rPr>
        <w:t>fastq</w:t>
      </w:r>
      <w:proofErr w:type="spellEnd"/>
      <w:r w:rsidRPr="00D01B9C">
        <w:rPr>
          <w:rFonts w:ascii="Times New Roman" w:hAnsi="Times New Roman" w:cs="Times New Roman"/>
          <w:sz w:val="24"/>
          <w:szCs w:val="24"/>
        </w:rPr>
        <w:t xml:space="preserve"> file*_avgQual.png, *_baseCompostion.png, *_QualRangePerBase.png, *_ gcDistribution.png, *_ qualDistribution.png, *_ QualRangePerBase.png, </w:t>
      </w:r>
      <w:r w:rsidR="00BA1B03">
        <w:rPr>
          <w:rFonts w:ascii="Times New Roman" w:hAnsi="Times New Roman" w:cs="Times New Roman"/>
          <w:sz w:val="24"/>
          <w:szCs w:val="24"/>
        </w:rPr>
        <w:t xml:space="preserve"> </w:t>
      </w:r>
    </w:p>
    <w:p w14:paraId="04888D9B" w14:textId="349763A2" w:rsidR="00605746" w:rsidRPr="00D01B9C" w:rsidRDefault="000C0DB8" w:rsidP="000D4453">
      <w:pPr>
        <w:pStyle w:val="ListParagraph"/>
        <w:numPr>
          <w:ilvl w:val="0"/>
          <w:numId w:val="5"/>
        </w:numPr>
        <w:rPr>
          <w:rFonts w:ascii="Times New Roman" w:hAnsi="Times New Roman" w:cs="Times New Roman"/>
          <w:sz w:val="24"/>
          <w:szCs w:val="24"/>
        </w:rPr>
      </w:pPr>
      <w:r w:rsidRPr="00D01B9C">
        <w:rPr>
          <w:rFonts w:ascii="Times New Roman" w:hAnsi="Times New Roman" w:cs="Times New Roman"/>
          <w:sz w:val="24"/>
          <w:szCs w:val="24"/>
        </w:rPr>
        <w:t>*</w:t>
      </w:r>
      <w:r w:rsidR="00605746" w:rsidRPr="00D01B9C">
        <w:rPr>
          <w:rFonts w:ascii="Times New Roman" w:hAnsi="Times New Roman" w:cs="Times New Roman"/>
          <w:sz w:val="24"/>
          <w:szCs w:val="24"/>
        </w:rPr>
        <w:t>_summary.png</w:t>
      </w:r>
      <w:r w:rsidRPr="00D01B9C">
        <w:rPr>
          <w:rFonts w:ascii="Times New Roman" w:hAnsi="Times New Roman" w:cs="Times New Roman"/>
          <w:sz w:val="24"/>
          <w:szCs w:val="24"/>
        </w:rPr>
        <w:t xml:space="preserve"> (summary plot)</w:t>
      </w:r>
      <w:r w:rsidR="00231DDC">
        <w:rPr>
          <w:rFonts w:ascii="Times New Roman" w:hAnsi="Times New Roman" w:cs="Times New Roman"/>
          <w:sz w:val="24"/>
          <w:szCs w:val="24"/>
        </w:rPr>
        <w:t xml:space="preserve"> </w:t>
      </w:r>
    </w:p>
    <w:p w14:paraId="05AD31A7" w14:textId="77777777" w:rsidR="005203C2" w:rsidRPr="00F715EB" w:rsidRDefault="005203C2" w:rsidP="00CD517E">
      <w:pPr>
        <w:keepNext/>
        <w:rPr>
          <w:rFonts w:ascii="Times New Roman" w:hAnsi="Times New Roman" w:cs="Times New Roman"/>
          <w:b/>
          <w:sz w:val="24"/>
          <w:szCs w:val="24"/>
        </w:rPr>
      </w:pPr>
      <w:r w:rsidRPr="00F715EB">
        <w:rPr>
          <w:rFonts w:ascii="Times New Roman" w:hAnsi="Times New Roman" w:cs="Times New Roman"/>
          <w:b/>
          <w:sz w:val="24"/>
          <w:szCs w:val="24"/>
        </w:rPr>
        <w:lastRenderedPageBreak/>
        <w:t xml:space="preserve">Parameters Description: </w:t>
      </w:r>
    </w:p>
    <w:p w14:paraId="60568BF0" w14:textId="77777777" w:rsidR="005203C2" w:rsidRPr="00B7513B" w:rsidRDefault="005203C2" w:rsidP="000D4453">
      <w:pPr>
        <w:pStyle w:val="ListParagraph"/>
        <w:keepNext/>
        <w:numPr>
          <w:ilvl w:val="0"/>
          <w:numId w:val="3"/>
        </w:numPr>
        <w:rPr>
          <w:rFonts w:ascii="Times New Roman" w:hAnsi="Times New Roman" w:cs="Times New Roman"/>
          <w:sz w:val="24"/>
          <w:szCs w:val="24"/>
        </w:rPr>
      </w:pPr>
      <w:r w:rsidRPr="00B7513B">
        <w:rPr>
          <w:rFonts w:ascii="Times New Roman" w:hAnsi="Times New Roman" w:cs="Times New Roman"/>
          <w:sz w:val="24"/>
          <w:szCs w:val="24"/>
        </w:rPr>
        <w:t>-</w:t>
      </w:r>
      <w:proofErr w:type="spellStart"/>
      <w:r w:rsidRPr="00B7513B">
        <w:rPr>
          <w:rFonts w:ascii="Times New Roman" w:hAnsi="Times New Roman" w:cs="Times New Roman"/>
          <w:sz w:val="24"/>
          <w:szCs w:val="24"/>
        </w:rPr>
        <w:t>pe</w:t>
      </w:r>
      <w:proofErr w:type="spellEnd"/>
      <w:r w:rsidRPr="00B7513B">
        <w:rPr>
          <w:rFonts w:ascii="Times New Roman" w:hAnsi="Times New Roman" w:cs="Times New Roman"/>
          <w:sz w:val="24"/>
          <w:szCs w:val="24"/>
        </w:rPr>
        <w:t>: Forward reverse paired end file</w:t>
      </w:r>
    </w:p>
    <w:p w14:paraId="208CF854" w14:textId="5B1F764C" w:rsidR="00423A1A" w:rsidRPr="00CB5F99" w:rsidRDefault="005203C2" w:rsidP="00423A1A">
      <w:pPr>
        <w:pStyle w:val="ListParagraph"/>
        <w:numPr>
          <w:ilvl w:val="0"/>
          <w:numId w:val="3"/>
        </w:numPr>
        <w:rPr>
          <w:rFonts w:ascii="Times New Roman" w:hAnsi="Times New Roman" w:cs="Times New Roman"/>
          <w:color w:val="FF0000"/>
          <w:sz w:val="24"/>
          <w:szCs w:val="24"/>
        </w:rPr>
      </w:pPr>
      <w:proofErr w:type="spellStart"/>
      <w:r w:rsidRPr="00B7513B">
        <w:rPr>
          <w:rFonts w:ascii="Times New Roman" w:hAnsi="Times New Roman" w:cs="Times New Roman"/>
          <w:sz w:val="24"/>
          <w:szCs w:val="24"/>
        </w:rPr>
        <w:t>Adaptor_file</w:t>
      </w:r>
      <w:proofErr w:type="spellEnd"/>
      <w:r w:rsidRPr="00B7513B">
        <w:rPr>
          <w:rFonts w:ascii="Times New Roman" w:hAnsi="Times New Roman" w:cs="Times New Roman"/>
          <w:sz w:val="24"/>
          <w:szCs w:val="24"/>
        </w:rPr>
        <w:t>: Should be replaced by known adaptor sequence used in particular type of sequencing</w:t>
      </w:r>
      <w:r w:rsidR="00341C39">
        <w:rPr>
          <w:rFonts w:ascii="Times New Roman" w:hAnsi="Times New Roman" w:cs="Times New Roman"/>
          <w:sz w:val="24"/>
          <w:szCs w:val="24"/>
        </w:rPr>
        <w:t xml:space="preserve">; </w:t>
      </w:r>
      <w:r w:rsidR="00423A1A" w:rsidRPr="00CB5F99">
        <w:rPr>
          <w:rFonts w:ascii="Times New Roman" w:hAnsi="Times New Roman" w:cs="Times New Roman"/>
          <w:color w:val="FF0000"/>
          <w:sz w:val="24"/>
          <w:szCs w:val="24"/>
        </w:rPr>
        <w:t xml:space="preserve">if not </w:t>
      </w:r>
      <w:r w:rsidR="00423A1A">
        <w:rPr>
          <w:rFonts w:ascii="Times New Roman" w:hAnsi="Times New Roman" w:cs="Times New Roman"/>
          <w:color w:val="FF0000"/>
          <w:sz w:val="24"/>
          <w:szCs w:val="24"/>
        </w:rPr>
        <w:t xml:space="preserve">available, </w:t>
      </w:r>
      <w:r w:rsidR="00423A1A" w:rsidRPr="00CB5F99">
        <w:rPr>
          <w:rFonts w:ascii="Times New Roman" w:hAnsi="Times New Roman" w:cs="Times New Roman"/>
          <w:color w:val="FF0000"/>
          <w:sz w:val="24"/>
          <w:szCs w:val="24"/>
        </w:rPr>
        <w:t>use</w:t>
      </w:r>
      <w:r w:rsidR="00423A1A">
        <w:rPr>
          <w:rFonts w:ascii="Times New Roman" w:hAnsi="Times New Roman" w:cs="Times New Roman"/>
          <w:color w:val="FF0000"/>
          <w:sz w:val="24"/>
          <w:szCs w:val="24"/>
        </w:rPr>
        <w:t xml:space="preserve"> the option</w:t>
      </w:r>
      <w:r w:rsidR="00423A1A" w:rsidRPr="00CB5F99">
        <w:rPr>
          <w:rFonts w:ascii="Times New Roman" w:hAnsi="Times New Roman" w:cs="Times New Roman"/>
          <w:color w:val="FF0000"/>
          <w:sz w:val="24"/>
          <w:szCs w:val="24"/>
        </w:rPr>
        <w:t xml:space="preserve"> </w:t>
      </w:r>
      <w:proofErr w:type="spellStart"/>
      <w:r w:rsidR="00423A1A" w:rsidRPr="00CB5F99">
        <w:rPr>
          <w:rFonts w:ascii="Times New Roman" w:hAnsi="Times New Roman" w:cs="Times New Roman"/>
          <w:color w:val="FF0000"/>
          <w:sz w:val="24"/>
          <w:szCs w:val="24"/>
        </w:rPr>
        <w:t>depend</w:t>
      </w:r>
      <w:r w:rsidR="00423A1A">
        <w:rPr>
          <w:rFonts w:ascii="Times New Roman" w:hAnsi="Times New Roman" w:cs="Times New Roman"/>
          <w:color w:val="FF0000"/>
          <w:sz w:val="24"/>
          <w:szCs w:val="24"/>
        </w:rPr>
        <w:t>ending</w:t>
      </w:r>
      <w:proofErr w:type="spellEnd"/>
      <w:r w:rsidR="00423A1A" w:rsidRPr="00CB5F99">
        <w:rPr>
          <w:rFonts w:ascii="Times New Roman" w:hAnsi="Times New Roman" w:cs="Times New Roman"/>
          <w:color w:val="FF0000"/>
          <w:sz w:val="24"/>
          <w:szCs w:val="24"/>
        </w:rPr>
        <w:t xml:space="preserve"> on type of sequence from below:</w:t>
      </w:r>
    </w:p>
    <w:p w14:paraId="442139E0" w14:textId="6CCA2A65" w:rsidR="00341C39" w:rsidRPr="00CB5F99" w:rsidRDefault="002D679C" w:rsidP="00CB5F99">
      <w:pPr>
        <w:rPr>
          <w:rFonts w:ascii="Times New Roman" w:hAnsi="Times New Roman" w:cs="Times New Roman"/>
          <w:sz w:val="24"/>
          <w:szCs w:val="24"/>
        </w:rPr>
      </w:pPr>
      <w:r>
        <w:rPr>
          <w:rFonts w:ascii="Times New Roman" w:hAnsi="Times New Roman" w:cs="Times New Roman"/>
          <w:sz w:val="24"/>
          <w:szCs w:val="24"/>
        </w:rPr>
        <w:t xml:space="preserve">                </w:t>
      </w:r>
      <w:r w:rsidR="00341C39" w:rsidRPr="00CB5F99">
        <w:rPr>
          <w:rFonts w:ascii="Times New Roman" w:hAnsi="Times New Roman" w:cs="Times New Roman"/>
          <w:sz w:val="24"/>
          <w:szCs w:val="24"/>
        </w:rPr>
        <w:t>Primer/Adaptor libraries:</w:t>
      </w:r>
    </w:p>
    <w:p w14:paraId="49B61CC4" w14:textId="77777777" w:rsidR="00341C39" w:rsidRPr="00CB5F99" w:rsidRDefault="00341C39" w:rsidP="00CB5F99">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1 = Genomic DNA/Chip-</w:t>
      </w:r>
      <w:proofErr w:type="spellStart"/>
      <w:r w:rsidRPr="00CB5F99">
        <w:rPr>
          <w:rFonts w:ascii="Times New Roman" w:hAnsi="Times New Roman" w:cs="Times New Roman"/>
          <w:sz w:val="24"/>
          <w:szCs w:val="24"/>
        </w:rPr>
        <w:t>seq</w:t>
      </w:r>
      <w:proofErr w:type="spellEnd"/>
      <w:r w:rsidRPr="00CB5F99">
        <w:rPr>
          <w:rFonts w:ascii="Times New Roman" w:hAnsi="Times New Roman" w:cs="Times New Roman"/>
          <w:sz w:val="24"/>
          <w:szCs w:val="24"/>
        </w:rPr>
        <w:t xml:space="preserve"> Library</w:t>
      </w:r>
    </w:p>
    <w:p w14:paraId="6A7A7599" w14:textId="77777777" w:rsidR="00341C39" w:rsidRPr="00CB5F99" w:rsidRDefault="00341C39" w:rsidP="00CB5F99">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2 = Paired End DNA Library</w:t>
      </w:r>
    </w:p>
    <w:p w14:paraId="76FE6C15" w14:textId="77777777" w:rsidR="00341C39" w:rsidRPr="00CB5F99" w:rsidRDefault="00341C39" w:rsidP="00CB5F99">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3 = </w:t>
      </w:r>
      <w:proofErr w:type="spellStart"/>
      <w:r w:rsidRPr="00CB5F99">
        <w:rPr>
          <w:rFonts w:ascii="Times New Roman" w:hAnsi="Times New Roman" w:cs="Times New Roman"/>
          <w:sz w:val="24"/>
          <w:szCs w:val="24"/>
        </w:rPr>
        <w:t>DpnII</w:t>
      </w:r>
      <w:proofErr w:type="spellEnd"/>
      <w:r w:rsidRPr="00CB5F99">
        <w:rPr>
          <w:rFonts w:ascii="Times New Roman" w:hAnsi="Times New Roman" w:cs="Times New Roman"/>
          <w:sz w:val="24"/>
          <w:szCs w:val="24"/>
        </w:rPr>
        <w:t xml:space="preserve"> gene expression Library</w:t>
      </w:r>
    </w:p>
    <w:p w14:paraId="19856B5A" w14:textId="77777777" w:rsidR="00341C39" w:rsidRPr="00CB5F99" w:rsidRDefault="00341C39" w:rsidP="00CB5F99">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4 = </w:t>
      </w:r>
      <w:proofErr w:type="spellStart"/>
      <w:r w:rsidRPr="00CB5F99">
        <w:rPr>
          <w:rFonts w:ascii="Times New Roman" w:hAnsi="Times New Roman" w:cs="Times New Roman"/>
          <w:sz w:val="24"/>
          <w:szCs w:val="24"/>
        </w:rPr>
        <w:t>NlaIII</w:t>
      </w:r>
      <w:proofErr w:type="spellEnd"/>
      <w:r w:rsidRPr="00CB5F99">
        <w:rPr>
          <w:rFonts w:ascii="Times New Roman" w:hAnsi="Times New Roman" w:cs="Times New Roman"/>
          <w:sz w:val="24"/>
          <w:szCs w:val="24"/>
        </w:rPr>
        <w:t xml:space="preserve"> gene expression Library</w:t>
      </w:r>
    </w:p>
    <w:p w14:paraId="2E7409A1" w14:textId="77777777" w:rsidR="00341C39" w:rsidRPr="00CB5F99" w:rsidRDefault="00341C39" w:rsidP="00CB5F99">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5 = Small RNA Library</w:t>
      </w:r>
    </w:p>
    <w:p w14:paraId="34A2263A" w14:textId="77777777" w:rsidR="00341C39" w:rsidRPr="00CB5F99" w:rsidRDefault="00341C39" w:rsidP="00CB5F99">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6 = Multiplexing DNA Library</w:t>
      </w:r>
    </w:p>
    <w:p w14:paraId="187C51DC" w14:textId="4C11E19B" w:rsidR="009B3C45" w:rsidRDefault="00341C39" w:rsidP="00CB5F99">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N = Do not filter for Primer/Adaptor</w:t>
      </w:r>
    </w:p>
    <w:p w14:paraId="6508D4D1" w14:textId="77777777" w:rsidR="00394F94" w:rsidRPr="00CB5F99" w:rsidRDefault="00394F94" w:rsidP="00CB5F99">
      <w:pPr>
        <w:pStyle w:val="NoSpacing"/>
        <w:ind w:left="720"/>
        <w:rPr>
          <w:rFonts w:ascii="Times New Roman" w:hAnsi="Times New Roman" w:cs="Times New Roman"/>
          <w:sz w:val="24"/>
          <w:szCs w:val="24"/>
        </w:rPr>
      </w:pPr>
    </w:p>
    <w:p w14:paraId="7AC072EC" w14:textId="5773C205" w:rsidR="005203C2" w:rsidRPr="00CB5F99" w:rsidRDefault="005203C2" w:rsidP="000D4453">
      <w:pPr>
        <w:pStyle w:val="ListParagraph"/>
        <w:numPr>
          <w:ilvl w:val="0"/>
          <w:numId w:val="3"/>
        </w:numPr>
        <w:rPr>
          <w:rFonts w:ascii="Times New Roman" w:hAnsi="Times New Roman" w:cs="Times New Roman"/>
          <w:color w:val="FF0000"/>
          <w:sz w:val="24"/>
          <w:szCs w:val="24"/>
        </w:rPr>
      </w:pPr>
      <w:r w:rsidRPr="00B7513B">
        <w:rPr>
          <w:rFonts w:ascii="Times New Roman" w:hAnsi="Times New Roman" w:cs="Times New Roman"/>
          <w:sz w:val="24"/>
          <w:szCs w:val="24"/>
        </w:rPr>
        <w:t>FASTQ quality value variants</w:t>
      </w:r>
      <w:r w:rsidR="00786573" w:rsidRPr="00B7513B">
        <w:rPr>
          <w:rFonts w:ascii="Times New Roman" w:hAnsi="Times New Roman" w:cs="Times New Roman"/>
          <w:sz w:val="24"/>
          <w:szCs w:val="24"/>
        </w:rPr>
        <w:t>:</w:t>
      </w:r>
      <w:r w:rsidRPr="00B7513B">
        <w:rPr>
          <w:rFonts w:ascii="Times New Roman" w:hAnsi="Times New Roman" w:cs="Times New Roman"/>
          <w:sz w:val="24"/>
          <w:szCs w:val="24"/>
        </w:rPr>
        <w:t xml:space="preserve"> 5 stands for = </w:t>
      </w:r>
      <w:proofErr w:type="spellStart"/>
      <w:r w:rsidRPr="00B7513B">
        <w:rPr>
          <w:rFonts w:ascii="Times New Roman" w:hAnsi="Times New Roman" w:cs="Times New Roman"/>
          <w:sz w:val="24"/>
          <w:szCs w:val="24"/>
        </w:rPr>
        <w:t>Illu</w:t>
      </w:r>
      <w:r w:rsidR="00786573" w:rsidRPr="00B7513B">
        <w:rPr>
          <w:rFonts w:ascii="Times New Roman" w:hAnsi="Times New Roman" w:cs="Times New Roman"/>
          <w:sz w:val="24"/>
          <w:szCs w:val="24"/>
        </w:rPr>
        <w:t>mina</w:t>
      </w:r>
      <w:proofErr w:type="spellEnd"/>
      <w:r w:rsidR="00786573" w:rsidRPr="00B7513B">
        <w:rPr>
          <w:rFonts w:ascii="Times New Roman" w:hAnsi="Times New Roman" w:cs="Times New Roman"/>
          <w:sz w:val="24"/>
          <w:szCs w:val="24"/>
        </w:rPr>
        <w:t xml:space="preserve"> (1.8+) (Phred+33, 33 to 7)</w:t>
      </w:r>
      <w:r w:rsidR="0077222E">
        <w:rPr>
          <w:rFonts w:ascii="Times New Roman" w:hAnsi="Times New Roman" w:cs="Times New Roman"/>
          <w:sz w:val="24"/>
          <w:szCs w:val="24"/>
        </w:rPr>
        <w:t xml:space="preserve">; </w:t>
      </w:r>
      <w:r w:rsidR="0077222E" w:rsidRPr="00CB5F99">
        <w:rPr>
          <w:rFonts w:ascii="Times New Roman" w:hAnsi="Times New Roman" w:cs="Times New Roman"/>
          <w:color w:val="FF0000"/>
          <w:sz w:val="24"/>
          <w:szCs w:val="24"/>
        </w:rPr>
        <w:t xml:space="preserve">if </w:t>
      </w:r>
      <w:r w:rsidR="00341C39" w:rsidRPr="00CB5F99">
        <w:rPr>
          <w:rFonts w:ascii="Times New Roman" w:hAnsi="Times New Roman" w:cs="Times New Roman"/>
          <w:color w:val="FF0000"/>
          <w:sz w:val="24"/>
          <w:szCs w:val="24"/>
        </w:rPr>
        <w:t>not known then</w:t>
      </w:r>
      <w:r w:rsidR="0077222E" w:rsidRPr="00CB5F99">
        <w:rPr>
          <w:rFonts w:ascii="Times New Roman" w:hAnsi="Times New Roman" w:cs="Times New Roman"/>
          <w:color w:val="FF0000"/>
          <w:sz w:val="24"/>
          <w:szCs w:val="24"/>
        </w:rPr>
        <w:t xml:space="preserve"> please use A [automatic detection]</w:t>
      </w:r>
      <w:r w:rsidR="009B3C45" w:rsidRPr="00CB5F99">
        <w:rPr>
          <w:rFonts w:ascii="Times New Roman" w:hAnsi="Times New Roman" w:cs="Times New Roman"/>
          <w:color w:val="FF0000"/>
          <w:sz w:val="24"/>
          <w:szCs w:val="24"/>
        </w:rPr>
        <w:t>; various options are given below</w:t>
      </w:r>
    </w:p>
    <w:p w14:paraId="5DB9E1D8" w14:textId="787C379B" w:rsidR="00341C39" w:rsidRPr="00CB5F99" w:rsidRDefault="009B3C45" w:rsidP="00CB5F99">
      <w:pPr>
        <w:pStyle w:val="NoSpacing"/>
        <w:ind w:left="720"/>
        <w:rPr>
          <w:rFonts w:ascii="Times New Roman" w:hAnsi="Times New Roman" w:cs="Times New Roman"/>
          <w:sz w:val="24"/>
          <w:szCs w:val="24"/>
        </w:rPr>
      </w:pPr>
      <w:r>
        <w:rPr>
          <w:rFonts w:ascii="Times New Roman" w:hAnsi="Times New Roman" w:cs="Times New Roman"/>
          <w:sz w:val="24"/>
          <w:szCs w:val="24"/>
        </w:rPr>
        <w:t xml:space="preserve">    </w:t>
      </w:r>
      <w:r w:rsidR="00341C39" w:rsidRPr="00CB5F99">
        <w:rPr>
          <w:rFonts w:ascii="Times New Roman" w:hAnsi="Times New Roman" w:cs="Times New Roman"/>
          <w:sz w:val="24"/>
          <w:szCs w:val="24"/>
        </w:rPr>
        <w:t>FASTQ variants:</w:t>
      </w:r>
    </w:p>
    <w:p w14:paraId="6F3B39B5" w14:textId="64B2462A" w:rsidR="00AB3742" w:rsidRPr="00CB5F99" w:rsidRDefault="00AB3742" w:rsidP="00CB5F99">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1 = Sanger (Phred+33, 33 to 73)</w:t>
      </w:r>
    </w:p>
    <w:p w14:paraId="4E21D136" w14:textId="77777777" w:rsidR="00AB3742" w:rsidRPr="00CB5F99" w:rsidRDefault="00AB3742" w:rsidP="00CB5F99">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2 = </w:t>
      </w:r>
      <w:proofErr w:type="spellStart"/>
      <w:r w:rsidRPr="00CB5F99">
        <w:rPr>
          <w:rFonts w:ascii="Times New Roman" w:hAnsi="Times New Roman" w:cs="Times New Roman"/>
          <w:sz w:val="24"/>
          <w:szCs w:val="24"/>
        </w:rPr>
        <w:t>Solexa</w:t>
      </w:r>
      <w:proofErr w:type="spellEnd"/>
      <w:r w:rsidRPr="00CB5F99">
        <w:rPr>
          <w:rFonts w:ascii="Times New Roman" w:hAnsi="Times New Roman" w:cs="Times New Roman"/>
          <w:sz w:val="24"/>
          <w:szCs w:val="24"/>
        </w:rPr>
        <w:t xml:space="preserve"> (Phred+64, 59 to 104)</w:t>
      </w:r>
    </w:p>
    <w:p w14:paraId="0263D339" w14:textId="77777777" w:rsidR="00AB3742" w:rsidRPr="00CB5F99" w:rsidRDefault="00AB3742" w:rsidP="00CB5F99">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3 = </w:t>
      </w:r>
      <w:proofErr w:type="spellStart"/>
      <w:r w:rsidRPr="00CB5F99">
        <w:rPr>
          <w:rFonts w:ascii="Times New Roman" w:hAnsi="Times New Roman" w:cs="Times New Roman"/>
          <w:sz w:val="24"/>
          <w:szCs w:val="24"/>
        </w:rPr>
        <w:t>Illumina</w:t>
      </w:r>
      <w:proofErr w:type="spellEnd"/>
      <w:r w:rsidRPr="00CB5F99">
        <w:rPr>
          <w:rFonts w:ascii="Times New Roman" w:hAnsi="Times New Roman" w:cs="Times New Roman"/>
          <w:sz w:val="24"/>
          <w:szCs w:val="24"/>
        </w:rPr>
        <w:t xml:space="preserve"> (1.3+) (Phred+64, 64 to 104)</w:t>
      </w:r>
    </w:p>
    <w:p w14:paraId="4AAAD393" w14:textId="77777777" w:rsidR="00AB3742" w:rsidRPr="00CB5F99" w:rsidRDefault="00AB3742" w:rsidP="00CB5F99">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4 = </w:t>
      </w:r>
      <w:proofErr w:type="spellStart"/>
      <w:r w:rsidRPr="00CB5F99">
        <w:rPr>
          <w:rFonts w:ascii="Times New Roman" w:hAnsi="Times New Roman" w:cs="Times New Roman"/>
          <w:sz w:val="24"/>
          <w:szCs w:val="24"/>
        </w:rPr>
        <w:t>Illumina</w:t>
      </w:r>
      <w:proofErr w:type="spellEnd"/>
      <w:r w:rsidRPr="00CB5F99">
        <w:rPr>
          <w:rFonts w:ascii="Times New Roman" w:hAnsi="Times New Roman" w:cs="Times New Roman"/>
          <w:sz w:val="24"/>
          <w:szCs w:val="24"/>
        </w:rPr>
        <w:t xml:space="preserve"> (1.5+) (Phred+64, 66 to 104)</w:t>
      </w:r>
    </w:p>
    <w:p w14:paraId="16838C25" w14:textId="77777777" w:rsidR="00AB3742" w:rsidRPr="00CB5F99" w:rsidRDefault="00AB3742" w:rsidP="00CB5F99">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5 = </w:t>
      </w:r>
      <w:proofErr w:type="spellStart"/>
      <w:r w:rsidRPr="00CB5F99">
        <w:rPr>
          <w:rFonts w:ascii="Times New Roman" w:hAnsi="Times New Roman" w:cs="Times New Roman"/>
          <w:sz w:val="24"/>
          <w:szCs w:val="24"/>
        </w:rPr>
        <w:t>Illumina</w:t>
      </w:r>
      <w:proofErr w:type="spellEnd"/>
      <w:r w:rsidRPr="00CB5F99">
        <w:rPr>
          <w:rFonts w:ascii="Times New Roman" w:hAnsi="Times New Roman" w:cs="Times New Roman"/>
          <w:sz w:val="24"/>
          <w:szCs w:val="24"/>
        </w:rPr>
        <w:t xml:space="preserve"> (1.8+) (Phred+33, 33 to 74)</w:t>
      </w:r>
    </w:p>
    <w:p w14:paraId="54AB5612" w14:textId="313582D3" w:rsidR="00394F94" w:rsidRDefault="009B3C45" w:rsidP="00CB5F99">
      <w:pPr>
        <w:pStyle w:val="NoSpacing"/>
        <w:ind w:left="720"/>
        <w:rPr>
          <w:rFonts w:ascii="Times New Roman" w:hAnsi="Times New Roman" w:cs="Times New Roman"/>
          <w:sz w:val="24"/>
          <w:szCs w:val="24"/>
        </w:rPr>
      </w:pPr>
      <w:r w:rsidRPr="0047165C">
        <w:rPr>
          <w:rFonts w:ascii="Times New Roman" w:hAnsi="Times New Roman" w:cs="Times New Roman"/>
          <w:sz w:val="24"/>
          <w:szCs w:val="24"/>
        </w:rPr>
        <w:t xml:space="preserve">   </w:t>
      </w:r>
      <w:r>
        <w:rPr>
          <w:rFonts w:ascii="Times New Roman" w:hAnsi="Times New Roman" w:cs="Times New Roman"/>
          <w:sz w:val="24"/>
          <w:szCs w:val="24"/>
        </w:rPr>
        <w:t xml:space="preserve">  </w:t>
      </w:r>
      <w:r w:rsidR="00AB3742" w:rsidRPr="00CB5F99">
        <w:rPr>
          <w:rFonts w:ascii="Times New Roman" w:hAnsi="Times New Roman" w:cs="Times New Roman"/>
          <w:sz w:val="24"/>
          <w:szCs w:val="24"/>
        </w:rPr>
        <w:t>A = Automatic detection of FASTQ variant</w:t>
      </w:r>
    </w:p>
    <w:p w14:paraId="28F30A84" w14:textId="77777777" w:rsidR="00394F94" w:rsidRPr="00CB5F99" w:rsidRDefault="00394F94" w:rsidP="00CB5F99">
      <w:pPr>
        <w:pStyle w:val="NoSpacing"/>
        <w:ind w:left="720"/>
        <w:rPr>
          <w:rFonts w:ascii="Times New Roman" w:hAnsi="Times New Roman" w:cs="Times New Roman"/>
          <w:sz w:val="24"/>
          <w:szCs w:val="24"/>
        </w:rPr>
      </w:pPr>
    </w:p>
    <w:p w14:paraId="4405D460" w14:textId="77777777" w:rsidR="00786573" w:rsidRPr="00CB5F99" w:rsidRDefault="00786573" w:rsidP="00CB5F99">
      <w:pPr>
        <w:pStyle w:val="NoSpacing"/>
        <w:numPr>
          <w:ilvl w:val="0"/>
          <w:numId w:val="3"/>
        </w:numPr>
        <w:rPr>
          <w:rFonts w:ascii="Times New Roman" w:hAnsi="Times New Roman" w:cs="Times New Roman"/>
          <w:sz w:val="24"/>
          <w:szCs w:val="24"/>
        </w:rPr>
      </w:pPr>
      <w:r w:rsidRPr="00CB5F99">
        <w:rPr>
          <w:rFonts w:ascii="Times New Roman" w:hAnsi="Times New Roman" w:cs="Times New Roman"/>
          <w:sz w:val="24"/>
          <w:szCs w:val="24"/>
        </w:rPr>
        <w:t>-s: -</w:t>
      </w:r>
      <w:proofErr w:type="spellStart"/>
      <w:r w:rsidRPr="00CB5F99">
        <w:rPr>
          <w:rFonts w:ascii="Times New Roman" w:hAnsi="Times New Roman" w:cs="Times New Roman"/>
          <w:sz w:val="24"/>
          <w:szCs w:val="24"/>
        </w:rPr>
        <w:t>cutOffQualScore</w:t>
      </w:r>
      <w:proofErr w:type="spellEnd"/>
      <w:r w:rsidRPr="00CB5F99">
        <w:rPr>
          <w:rFonts w:ascii="Times New Roman" w:hAnsi="Times New Roman" w:cs="Times New Roman"/>
          <w:sz w:val="24"/>
          <w:szCs w:val="24"/>
        </w:rPr>
        <w:t xml:space="preserve"> (The cut-off value for PHRED quality score for high-quality filtering) </w:t>
      </w:r>
    </w:p>
    <w:p w14:paraId="2EB13E78" w14:textId="77777777" w:rsidR="00AC6DCB" w:rsidRPr="00B7513B" w:rsidRDefault="00786573">
      <w:pPr>
        <w:pStyle w:val="ListParagraph"/>
        <w:numPr>
          <w:ilvl w:val="0"/>
          <w:numId w:val="3"/>
        </w:numPr>
        <w:rPr>
          <w:rFonts w:ascii="Times New Roman" w:hAnsi="Times New Roman" w:cs="Times New Roman"/>
          <w:sz w:val="24"/>
          <w:szCs w:val="24"/>
        </w:rPr>
      </w:pPr>
      <w:r w:rsidRPr="00B7513B">
        <w:rPr>
          <w:rFonts w:ascii="Times New Roman" w:hAnsi="Times New Roman" w:cs="Times New Roman"/>
          <w:sz w:val="24"/>
          <w:szCs w:val="24"/>
        </w:rPr>
        <w:t xml:space="preserve">-c: Number of CPUs to be used </w:t>
      </w:r>
    </w:p>
    <w:p w14:paraId="60B64208" w14:textId="5FD9C066" w:rsidR="00144C60" w:rsidRDefault="00786573">
      <w:pPr>
        <w:pStyle w:val="ListParagraph"/>
        <w:numPr>
          <w:ilvl w:val="0"/>
          <w:numId w:val="3"/>
        </w:numPr>
        <w:rPr>
          <w:rFonts w:ascii="Times New Roman" w:hAnsi="Times New Roman" w:cs="Times New Roman"/>
          <w:sz w:val="24"/>
          <w:szCs w:val="24"/>
        </w:rPr>
      </w:pPr>
      <w:r w:rsidRPr="00B7513B">
        <w:rPr>
          <w:rFonts w:ascii="Times New Roman" w:hAnsi="Times New Roman" w:cs="Times New Roman"/>
          <w:sz w:val="24"/>
          <w:szCs w:val="24"/>
        </w:rPr>
        <w:t>-o: Output will be stored in the given folder</w:t>
      </w:r>
      <w:r w:rsidR="00E50069">
        <w:rPr>
          <w:rFonts w:ascii="Times New Roman" w:hAnsi="Times New Roman" w:cs="Times New Roman"/>
          <w:sz w:val="24"/>
          <w:szCs w:val="24"/>
        </w:rPr>
        <w:t xml:space="preserve">; </w:t>
      </w:r>
      <w:r w:rsidR="00E50069" w:rsidRPr="00E50069">
        <w:rPr>
          <w:rFonts w:ascii="Times New Roman" w:hAnsi="Times New Roman" w:cs="Times New Roman"/>
          <w:b/>
          <w:i/>
          <w:sz w:val="24"/>
          <w:szCs w:val="24"/>
        </w:rPr>
        <w:t xml:space="preserve">provide name </w:t>
      </w:r>
      <w:r w:rsidR="00E50069">
        <w:rPr>
          <w:rFonts w:ascii="Times New Roman" w:hAnsi="Times New Roman" w:cs="Times New Roman"/>
          <w:sz w:val="24"/>
          <w:szCs w:val="24"/>
        </w:rPr>
        <w:t>(filter here)</w:t>
      </w:r>
    </w:p>
    <w:p w14:paraId="4B100ED6" w14:textId="77777777" w:rsidR="003E1424" w:rsidRDefault="003E1424" w:rsidP="003E1424">
      <w:pPr>
        <w:pStyle w:val="ListParagraph"/>
        <w:rPr>
          <w:rFonts w:ascii="Times New Roman" w:hAnsi="Times New Roman" w:cs="Times New Roman"/>
          <w:sz w:val="24"/>
          <w:szCs w:val="24"/>
        </w:rPr>
      </w:pPr>
    </w:p>
    <w:p w14:paraId="0C93ADE8" w14:textId="6CE8A1C8" w:rsidR="004E571C" w:rsidRPr="008F73BF" w:rsidRDefault="00F22B12" w:rsidP="00F22B12">
      <w:pPr>
        <w:rPr>
          <w:rFonts w:ascii="Courier New" w:hAnsi="Courier New" w:cs="Courier New"/>
          <w:b/>
          <w:bCs/>
          <w:color w:val="FF0000"/>
          <w:sz w:val="16"/>
          <w:szCs w:val="16"/>
        </w:rPr>
      </w:pPr>
      <w:r w:rsidRPr="008F73BF">
        <w:rPr>
          <w:rFonts w:ascii="Times New Roman" w:hAnsi="Times New Roman" w:cs="Times New Roman"/>
          <w:color w:val="FF0000"/>
          <w:sz w:val="24"/>
          <w:szCs w:val="24"/>
        </w:rPr>
        <w:t xml:space="preserve">Note: </w:t>
      </w:r>
      <w:r w:rsidR="00456609" w:rsidRPr="00CB5F99">
        <w:rPr>
          <w:rFonts w:ascii="Times New Roman" w:hAnsi="Times New Roman" w:cs="Times New Roman"/>
          <w:color w:val="FF0000"/>
          <w:sz w:val="24"/>
          <w:szCs w:val="24"/>
        </w:rPr>
        <w:t xml:space="preserve">Check here:   Inside *_stat file </w:t>
      </w:r>
      <w:r w:rsidR="00456609" w:rsidRPr="008F73BF">
        <w:rPr>
          <w:rFonts w:ascii="Times New Roman" w:hAnsi="Times New Roman" w:cs="Times New Roman"/>
          <w:color w:val="FF0000"/>
          <w:sz w:val="24"/>
          <w:szCs w:val="24"/>
        </w:rPr>
        <w:t xml:space="preserve">that </w:t>
      </w:r>
      <w:r w:rsidR="004E571C" w:rsidRPr="008F73BF">
        <w:rPr>
          <w:rFonts w:ascii="Times New Roman" w:hAnsi="Times New Roman" w:cs="Times New Roman"/>
          <w:i/>
          <w:iCs/>
          <w:color w:val="FF0000"/>
          <w:sz w:val="24"/>
          <w:szCs w:val="24"/>
        </w:rPr>
        <w:t>Percentage of HQ filtered reads</w:t>
      </w:r>
      <w:r w:rsidR="004E571C" w:rsidRPr="008F73BF">
        <w:rPr>
          <w:rFonts w:ascii="Times New Roman" w:hAnsi="Times New Roman" w:cs="Times New Roman"/>
          <w:color w:val="FF0000"/>
          <w:sz w:val="24"/>
          <w:szCs w:val="24"/>
        </w:rPr>
        <w:t xml:space="preserve">” should be greater than 50 percent; if not </w:t>
      </w:r>
      <w:r w:rsidR="006614D9">
        <w:rPr>
          <w:rFonts w:ascii="Times New Roman" w:hAnsi="Times New Roman" w:cs="Times New Roman"/>
          <w:color w:val="FF0000"/>
          <w:sz w:val="24"/>
          <w:szCs w:val="24"/>
        </w:rPr>
        <w:t xml:space="preserve">then </w:t>
      </w:r>
      <w:r w:rsidR="004E571C" w:rsidRPr="008F73BF">
        <w:rPr>
          <w:rFonts w:ascii="Times New Roman" w:hAnsi="Times New Roman" w:cs="Times New Roman"/>
          <w:color w:val="FF0000"/>
          <w:sz w:val="24"/>
          <w:szCs w:val="24"/>
        </w:rPr>
        <w:t xml:space="preserve">exit with </w:t>
      </w:r>
      <w:r w:rsidR="00691EA2">
        <w:rPr>
          <w:rFonts w:ascii="Times New Roman" w:hAnsi="Times New Roman" w:cs="Times New Roman"/>
          <w:color w:val="FF0000"/>
          <w:sz w:val="24"/>
          <w:szCs w:val="24"/>
        </w:rPr>
        <w:t xml:space="preserve">a </w:t>
      </w:r>
      <w:r w:rsidR="004E571C" w:rsidRPr="008F73BF">
        <w:rPr>
          <w:rFonts w:ascii="Times New Roman" w:hAnsi="Times New Roman" w:cs="Times New Roman"/>
          <w:color w:val="FF0000"/>
          <w:sz w:val="24"/>
          <w:szCs w:val="24"/>
        </w:rPr>
        <w:t>message that “greater than 50% of reads filtered out (data is of bad quality)</w:t>
      </w:r>
      <w:r w:rsidR="004E571C" w:rsidRPr="008F73BF">
        <w:rPr>
          <w:rFonts w:ascii="Courier New" w:hAnsi="Courier New" w:cs="Courier New"/>
          <w:b/>
          <w:bCs/>
          <w:color w:val="FF0000"/>
          <w:sz w:val="16"/>
          <w:szCs w:val="16"/>
        </w:rPr>
        <w:t xml:space="preserve">   </w:t>
      </w:r>
    </w:p>
    <w:p w14:paraId="7C5A342B" w14:textId="1AAA5F4C" w:rsidR="00456609" w:rsidRPr="00CB5F99" w:rsidRDefault="004E571C" w:rsidP="00174E4D">
      <w:pPr>
        <w:rPr>
          <w:rFonts w:ascii="Times New Roman" w:hAnsi="Times New Roman" w:cs="Times New Roman"/>
          <w:b/>
          <w:color w:val="FF0000"/>
          <w:sz w:val="24"/>
          <w:szCs w:val="24"/>
        </w:rPr>
      </w:pPr>
      <w:r w:rsidRPr="00CB5F99">
        <w:rPr>
          <w:rFonts w:ascii="Times New Roman" w:hAnsi="Times New Roman" w:cs="Times New Roman"/>
          <w:b/>
          <w:bCs/>
          <w:color w:val="FF0000"/>
          <w:sz w:val="24"/>
          <w:szCs w:val="24"/>
        </w:rPr>
        <w:t xml:space="preserve">Snippet of *_stat file:  </w:t>
      </w:r>
    </w:p>
    <w:p w14:paraId="205EF6F4"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Library type                   Paired-end</w:t>
      </w:r>
    </w:p>
    <w:p w14:paraId="7634A868"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Input files                    data_</w:t>
      </w:r>
      <w:proofErr w:type="gramStart"/>
      <w:r w:rsidRPr="00CB5F99">
        <w:rPr>
          <w:rFonts w:ascii="Courier New" w:hAnsi="Courier New" w:cs="Courier New"/>
          <w:sz w:val="16"/>
          <w:szCs w:val="16"/>
        </w:rPr>
        <w:t>1.fastq  data</w:t>
      </w:r>
      <w:proofErr w:type="gramEnd"/>
      <w:r w:rsidRPr="00CB5F99">
        <w:rPr>
          <w:rFonts w:ascii="Courier New" w:hAnsi="Courier New" w:cs="Courier New"/>
          <w:sz w:val="16"/>
          <w:szCs w:val="16"/>
        </w:rPr>
        <w:t>_2.fastq</w:t>
      </w:r>
    </w:p>
    <w:p w14:paraId="5D2D9FB5"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Primer/Adaptor library         Paired End DNA Library</w:t>
      </w:r>
    </w:p>
    <w:p w14:paraId="3A54BB3F"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Cut-off read length for HQ     70%</w:t>
      </w:r>
    </w:p>
    <w:p w14:paraId="5FA02738"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Cut-off quality score          30</w:t>
      </w:r>
    </w:p>
    <w:p w14:paraId="1E0D6630"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Only statistics                </w:t>
      </w:r>
      <w:proofErr w:type="gramStart"/>
      <w:r w:rsidRPr="00CB5F99">
        <w:rPr>
          <w:rFonts w:ascii="Courier New" w:hAnsi="Courier New" w:cs="Courier New"/>
          <w:sz w:val="16"/>
          <w:szCs w:val="16"/>
        </w:rPr>
        <w:t>Off</w:t>
      </w:r>
      <w:proofErr w:type="gramEnd"/>
    </w:p>
    <w:p w14:paraId="031606EC"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Number of CPUs                 12</w:t>
      </w:r>
    </w:p>
    <w:p w14:paraId="7F144A25" w14:textId="77777777" w:rsidR="00456609" w:rsidRPr="00CB5F99" w:rsidRDefault="00456609" w:rsidP="00456609">
      <w:pPr>
        <w:pStyle w:val="ListParagraph"/>
        <w:rPr>
          <w:rFonts w:ascii="Courier New" w:hAnsi="Courier New" w:cs="Courier New"/>
          <w:sz w:val="16"/>
          <w:szCs w:val="16"/>
        </w:rPr>
      </w:pPr>
    </w:p>
    <w:p w14:paraId="486D7969" w14:textId="77777777" w:rsidR="00456609" w:rsidRPr="00CB5F99" w:rsidRDefault="00456609" w:rsidP="00456609">
      <w:pPr>
        <w:pStyle w:val="ListParagraph"/>
        <w:rPr>
          <w:rFonts w:ascii="Courier New" w:hAnsi="Courier New" w:cs="Courier New"/>
          <w:sz w:val="16"/>
          <w:szCs w:val="16"/>
        </w:rPr>
      </w:pPr>
    </w:p>
    <w:p w14:paraId="2AD7873D"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QC statistics</w:t>
      </w:r>
    </w:p>
    <w:p w14:paraId="296BFDB0"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File name                                          data_1.fastq          data_2.fastq</w:t>
      </w:r>
    </w:p>
    <w:p w14:paraId="2EF00A34"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Total number of reads                              37205349             37205349</w:t>
      </w:r>
    </w:p>
    <w:p w14:paraId="49C42862"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Total number of HQ reads                           33912757             33912757</w:t>
      </w:r>
    </w:p>
    <w:p w14:paraId="054E19FC"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Percentage of HQ reads                             91.15%               91.15%</w:t>
      </w:r>
    </w:p>
    <w:p w14:paraId="20479EFB"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Total number of bases                              2827606524           2827606524</w:t>
      </w:r>
    </w:p>
    <w:p w14:paraId="76AAD321"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Total number of bases in HQ reads                  2577369532           2577369532</w:t>
      </w:r>
    </w:p>
    <w:p w14:paraId="127291ED"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Total number of HQ bases in HQ reads               2518231490           2518391414</w:t>
      </w:r>
    </w:p>
    <w:p w14:paraId="5054EB04"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Percentage of HQ bases in HQ reads                 97.71%               97.71%</w:t>
      </w:r>
    </w:p>
    <w:p w14:paraId="64C8E1F3"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Number of Primer/Adaptor contaminated HQ reads     3023                 22</w:t>
      </w:r>
    </w:p>
    <w:p w14:paraId="09911DE4"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Total number of HQ filtered reads                  33909713             33909713</w:t>
      </w:r>
    </w:p>
    <w:p w14:paraId="1F347BE9" w14:textId="77777777" w:rsidR="00456609" w:rsidRPr="00CB5F99" w:rsidRDefault="00456609" w:rsidP="00456609">
      <w:pPr>
        <w:pStyle w:val="ListParagraph"/>
        <w:rPr>
          <w:rFonts w:ascii="Courier New" w:hAnsi="Courier New" w:cs="Courier New"/>
          <w:b/>
          <w:sz w:val="16"/>
          <w:szCs w:val="16"/>
        </w:rPr>
      </w:pPr>
      <w:r w:rsidRPr="00CB5F99">
        <w:rPr>
          <w:rFonts w:ascii="Courier New" w:hAnsi="Courier New" w:cs="Courier New"/>
          <w:b/>
          <w:sz w:val="16"/>
          <w:szCs w:val="16"/>
        </w:rPr>
        <w:t xml:space="preserve">  </w:t>
      </w:r>
      <w:r w:rsidRPr="00CB5F99">
        <w:rPr>
          <w:rFonts w:ascii="Courier New" w:hAnsi="Courier New" w:cs="Courier New"/>
          <w:b/>
          <w:color w:val="7030A0"/>
          <w:sz w:val="16"/>
          <w:szCs w:val="16"/>
        </w:rPr>
        <w:t>Percentage of HQ filtered reads                    91.14%               91.14%</w:t>
      </w:r>
    </w:p>
    <w:p w14:paraId="3B826972" w14:textId="77777777" w:rsidR="00456609" w:rsidRPr="00CB5F99" w:rsidRDefault="00456609" w:rsidP="00456609">
      <w:pPr>
        <w:pStyle w:val="ListParagraph"/>
        <w:rPr>
          <w:rFonts w:ascii="Courier New" w:hAnsi="Courier New" w:cs="Courier New"/>
          <w:sz w:val="16"/>
          <w:szCs w:val="16"/>
        </w:rPr>
      </w:pPr>
    </w:p>
    <w:p w14:paraId="1513FF0D" w14:textId="77777777" w:rsidR="00456609" w:rsidRPr="00CB5F99" w:rsidRDefault="00456609" w:rsidP="00456609">
      <w:pPr>
        <w:pStyle w:val="ListParagraph"/>
        <w:rPr>
          <w:rFonts w:ascii="Courier New" w:hAnsi="Courier New" w:cs="Courier New"/>
          <w:sz w:val="16"/>
          <w:szCs w:val="16"/>
        </w:rPr>
      </w:pPr>
    </w:p>
    <w:p w14:paraId="3B2C57E3"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Detailed QC statistics</w:t>
      </w:r>
    </w:p>
    <w:p w14:paraId="2F3461DA"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File name                                      data_1.fastq          data_2.fastq          data_1.fastq_</w:t>
      </w:r>
      <w:proofErr w:type="gramStart"/>
      <w:r w:rsidRPr="00CB5F99">
        <w:rPr>
          <w:rFonts w:ascii="Courier New" w:hAnsi="Courier New" w:cs="Courier New"/>
          <w:sz w:val="16"/>
          <w:szCs w:val="16"/>
        </w:rPr>
        <w:t>filtered  data</w:t>
      </w:r>
      <w:proofErr w:type="gramEnd"/>
      <w:r w:rsidRPr="00CB5F99">
        <w:rPr>
          <w:rFonts w:ascii="Courier New" w:hAnsi="Courier New" w:cs="Courier New"/>
          <w:sz w:val="16"/>
          <w:szCs w:val="16"/>
        </w:rPr>
        <w:t>_2.fastq_filtered</w:t>
      </w:r>
    </w:p>
    <w:p w14:paraId="079ABF7E"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Minimum read length                            76                    76                    76                    76</w:t>
      </w:r>
    </w:p>
    <w:p w14:paraId="56B0E956"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Maximum read length                            76                    76                    76                    76</w:t>
      </w:r>
    </w:p>
    <w:p w14:paraId="5BF47AA8"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Average read length                            76.00                 76.00                 76.00                 76.00</w:t>
      </w:r>
    </w:p>
    <w:p w14:paraId="4D1266E2"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Total number of reads                          37205349              37205349              33909713              33909713</w:t>
      </w:r>
    </w:p>
    <w:p w14:paraId="5601BC80"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Total number of reads with non-ATGC bases      870598                309108                713977                247870</w:t>
      </w:r>
    </w:p>
    <w:p w14:paraId="1BA95085"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Percentage of reads with non-ATGC bases        2.34%                 0.83%                 2.11%                 0.73%</w:t>
      </w:r>
    </w:p>
    <w:p w14:paraId="4982C5DF"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Total number of bases                          2827606524            2827606524            2577138188            2577138188</w:t>
      </w:r>
    </w:p>
    <w:p w14:paraId="38EDE7C2"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Total number of HQ bases                       2669093673            2665709183            2518010286            2518167765</w:t>
      </w:r>
    </w:p>
    <w:p w14:paraId="19E0DEF6"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Percentage of HQ bases                         94.39%                94.27%                97.71%                97.71%</w:t>
      </w:r>
    </w:p>
    <w:p w14:paraId="62D642E8"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Total number of non-ATGC bases                 901356                694930                715483                321321</w:t>
      </w:r>
    </w:p>
    <w:p w14:paraId="2B9042F1" w14:textId="50D19952"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Percentage of non-ATGC bases                   0.03%                 0.02%                 0.03%                 0.01%</w:t>
      </w:r>
    </w:p>
    <w:p w14:paraId="4E1134FA" w14:textId="77777777" w:rsidR="00456609" w:rsidRDefault="00456609" w:rsidP="006D2814">
      <w:pPr>
        <w:rPr>
          <w:rFonts w:ascii="Times New Roman" w:hAnsi="Times New Roman" w:cs="Times New Roman"/>
          <w:b/>
          <w:sz w:val="24"/>
          <w:szCs w:val="24"/>
        </w:rPr>
      </w:pPr>
    </w:p>
    <w:p w14:paraId="42161117" w14:textId="77777777" w:rsidR="006D2814" w:rsidRPr="006D2814" w:rsidRDefault="004E2E5E" w:rsidP="006D2814">
      <w:pPr>
        <w:rPr>
          <w:rFonts w:ascii="Times New Roman" w:hAnsi="Times New Roman" w:cs="Times New Roman"/>
          <w:b/>
          <w:sz w:val="24"/>
          <w:szCs w:val="24"/>
        </w:rPr>
      </w:pPr>
      <w:r>
        <w:rPr>
          <w:rFonts w:ascii="Times New Roman" w:hAnsi="Times New Roman" w:cs="Times New Roman"/>
          <w:b/>
          <w:sz w:val="24"/>
          <w:szCs w:val="24"/>
        </w:rPr>
        <w:t>1.2</w:t>
      </w:r>
      <w:r w:rsidR="006D2814" w:rsidRPr="006D2814">
        <w:rPr>
          <w:rFonts w:ascii="Times New Roman" w:hAnsi="Times New Roman" w:cs="Times New Roman"/>
          <w:b/>
          <w:sz w:val="24"/>
          <w:szCs w:val="24"/>
        </w:rPr>
        <w:t xml:space="preserve"> </w:t>
      </w:r>
      <w:r w:rsidR="006D2814">
        <w:rPr>
          <w:rFonts w:ascii="Times New Roman" w:hAnsi="Times New Roman" w:cs="Times New Roman"/>
          <w:b/>
          <w:sz w:val="24"/>
          <w:szCs w:val="24"/>
        </w:rPr>
        <w:t>Quality based trimming</w:t>
      </w:r>
      <w:r w:rsidR="006D2814" w:rsidRPr="006D2814">
        <w:rPr>
          <w:rFonts w:ascii="Times New Roman" w:hAnsi="Times New Roman" w:cs="Times New Roman"/>
          <w:b/>
          <w:sz w:val="24"/>
          <w:szCs w:val="24"/>
        </w:rPr>
        <w:t xml:space="preserve"> </w:t>
      </w:r>
      <w:r w:rsidR="002009A4">
        <w:rPr>
          <w:rFonts w:ascii="Times New Roman" w:hAnsi="Times New Roman" w:cs="Times New Roman"/>
          <w:b/>
          <w:sz w:val="24"/>
          <w:szCs w:val="24"/>
        </w:rPr>
        <w:t>of filtered files</w:t>
      </w:r>
    </w:p>
    <w:p w14:paraId="639A8807" w14:textId="77777777" w:rsidR="00581608" w:rsidRDefault="00581608">
      <w:pPr>
        <w:rPr>
          <w:rFonts w:ascii="Courier New" w:hAnsi="Courier New" w:cs="Courier New"/>
          <w:sz w:val="20"/>
          <w:szCs w:val="20"/>
        </w:rPr>
      </w:pPr>
      <w:r>
        <w:rPr>
          <w:rFonts w:ascii="Times New Roman" w:hAnsi="Times New Roman" w:cs="Times New Roman"/>
          <w:b/>
          <w:sz w:val="24"/>
          <w:szCs w:val="24"/>
        </w:rPr>
        <w:t>Usage:</w:t>
      </w:r>
    </w:p>
    <w:p w14:paraId="3A616B3B" w14:textId="6C19CCE6" w:rsidR="00D840A4" w:rsidRDefault="00D840A4" w:rsidP="00D840A4">
      <w:pPr>
        <w:rPr>
          <w:rFonts w:ascii="Courier New" w:hAnsi="Courier New" w:cs="Courier New"/>
          <w:sz w:val="20"/>
          <w:szCs w:val="20"/>
        </w:rPr>
      </w:pPr>
      <w:r w:rsidRPr="002E5EB1">
        <w:rPr>
          <w:rFonts w:ascii="Courier New" w:hAnsi="Courier New" w:cs="Courier New"/>
          <w:sz w:val="20"/>
          <w:szCs w:val="20"/>
        </w:rPr>
        <w:t>TrimmingReads.pl –</w:t>
      </w:r>
      <w:proofErr w:type="spellStart"/>
      <w:r w:rsidRPr="002E5EB1">
        <w:rPr>
          <w:rFonts w:ascii="Courier New" w:hAnsi="Courier New" w:cs="Courier New"/>
          <w:sz w:val="20"/>
          <w:szCs w:val="20"/>
        </w:rPr>
        <w:t>i</w:t>
      </w:r>
      <w:proofErr w:type="spellEnd"/>
      <w:r w:rsidRPr="002E5EB1">
        <w:rPr>
          <w:rFonts w:ascii="Courier New" w:hAnsi="Courier New" w:cs="Courier New"/>
          <w:sz w:val="20"/>
          <w:szCs w:val="20"/>
        </w:rPr>
        <w:t xml:space="preserve"> </w:t>
      </w:r>
      <w:r w:rsidR="00A64705">
        <w:rPr>
          <w:rFonts w:ascii="Courier New" w:hAnsi="Courier New" w:cs="Courier New"/>
          <w:sz w:val="20"/>
          <w:szCs w:val="20"/>
        </w:rPr>
        <w:t>&lt;</w:t>
      </w:r>
      <w:r w:rsidR="00FA6F51">
        <w:rPr>
          <w:rFonts w:ascii="Courier New" w:hAnsi="Courier New" w:cs="Courier New"/>
          <w:sz w:val="20"/>
          <w:szCs w:val="20"/>
        </w:rPr>
        <w:t>filter/</w:t>
      </w:r>
      <w:r w:rsidRPr="002E5EB1">
        <w:rPr>
          <w:rFonts w:ascii="Courier New" w:hAnsi="Courier New" w:cs="Courier New"/>
          <w:sz w:val="20"/>
          <w:szCs w:val="20"/>
        </w:rPr>
        <w:t>read1.fastq_filtered</w:t>
      </w:r>
      <w:proofErr w:type="gramStart"/>
      <w:r w:rsidR="00AD07D8">
        <w:rPr>
          <w:rFonts w:ascii="Courier New" w:hAnsi="Courier New" w:cs="Courier New"/>
          <w:sz w:val="20"/>
          <w:szCs w:val="20"/>
        </w:rPr>
        <w:t>&gt;</w:t>
      </w:r>
      <w:r w:rsidRPr="002E5EB1">
        <w:rPr>
          <w:rFonts w:ascii="Courier New" w:hAnsi="Courier New" w:cs="Courier New"/>
          <w:sz w:val="20"/>
          <w:szCs w:val="20"/>
        </w:rPr>
        <w:t xml:space="preserve">  -</w:t>
      </w:r>
      <w:proofErr w:type="spellStart"/>
      <w:proofErr w:type="gramEnd"/>
      <w:r w:rsidRPr="002E5EB1">
        <w:rPr>
          <w:rFonts w:ascii="Courier New" w:hAnsi="Courier New" w:cs="Courier New"/>
          <w:sz w:val="20"/>
          <w:szCs w:val="20"/>
        </w:rPr>
        <w:t>irev</w:t>
      </w:r>
      <w:proofErr w:type="spellEnd"/>
      <w:r w:rsidRPr="002E5EB1">
        <w:rPr>
          <w:rFonts w:ascii="Courier New" w:hAnsi="Courier New" w:cs="Courier New"/>
          <w:sz w:val="20"/>
          <w:szCs w:val="20"/>
        </w:rPr>
        <w:t xml:space="preserve"> </w:t>
      </w:r>
      <w:r w:rsidR="00A64705">
        <w:rPr>
          <w:rFonts w:ascii="Courier New" w:hAnsi="Courier New" w:cs="Courier New"/>
          <w:sz w:val="20"/>
          <w:szCs w:val="20"/>
        </w:rPr>
        <w:t>&lt;</w:t>
      </w:r>
      <w:r w:rsidR="00FA6F51">
        <w:rPr>
          <w:rFonts w:ascii="Courier New" w:hAnsi="Courier New" w:cs="Courier New"/>
          <w:sz w:val="20"/>
          <w:szCs w:val="20"/>
        </w:rPr>
        <w:t>filter/</w:t>
      </w:r>
      <w:r>
        <w:rPr>
          <w:rFonts w:ascii="Courier New" w:hAnsi="Courier New" w:cs="Courier New"/>
          <w:sz w:val="20"/>
          <w:szCs w:val="20"/>
        </w:rPr>
        <w:t>read2.fastq_filtered</w:t>
      </w:r>
      <w:r w:rsidR="00AD07D8">
        <w:rPr>
          <w:rFonts w:ascii="Courier New" w:hAnsi="Courier New" w:cs="Courier New"/>
          <w:sz w:val="20"/>
          <w:szCs w:val="20"/>
        </w:rPr>
        <w:t>&gt;</w:t>
      </w:r>
      <w:r>
        <w:rPr>
          <w:rFonts w:ascii="Courier New" w:hAnsi="Courier New" w:cs="Courier New"/>
          <w:sz w:val="20"/>
          <w:szCs w:val="20"/>
        </w:rPr>
        <w:t xml:space="preserve">  –q 30   </w:t>
      </w:r>
    </w:p>
    <w:p w14:paraId="465B857C" w14:textId="77777777" w:rsidR="00D840A4" w:rsidRDefault="00605746">
      <w:pPr>
        <w:rPr>
          <w:rFonts w:ascii="Times New Roman" w:hAnsi="Times New Roman" w:cs="Times New Roman"/>
          <w:b/>
          <w:sz w:val="24"/>
          <w:szCs w:val="24"/>
        </w:rPr>
      </w:pPr>
      <w:r w:rsidRPr="00605746">
        <w:rPr>
          <w:rFonts w:ascii="Times New Roman" w:hAnsi="Times New Roman" w:cs="Times New Roman"/>
          <w:b/>
          <w:sz w:val="24"/>
          <w:szCs w:val="24"/>
        </w:rPr>
        <w:t>Input:</w:t>
      </w:r>
    </w:p>
    <w:p w14:paraId="401CB1BA" w14:textId="26EF4B3A" w:rsidR="005C7DE6" w:rsidRPr="00B3628A" w:rsidRDefault="005C7DE6" w:rsidP="000D4453">
      <w:pPr>
        <w:pStyle w:val="ListParagraph"/>
        <w:numPr>
          <w:ilvl w:val="0"/>
          <w:numId w:val="6"/>
        </w:numPr>
        <w:rPr>
          <w:rFonts w:ascii="Times New Roman" w:hAnsi="Times New Roman" w:cs="Times New Roman"/>
          <w:sz w:val="24"/>
          <w:szCs w:val="24"/>
        </w:rPr>
      </w:pPr>
      <w:r w:rsidRPr="00B3628A">
        <w:rPr>
          <w:rFonts w:ascii="Times New Roman" w:hAnsi="Times New Roman" w:cs="Times New Roman"/>
          <w:sz w:val="24"/>
          <w:szCs w:val="24"/>
        </w:rPr>
        <w:t xml:space="preserve">Forward paired end </w:t>
      </w:r>
      <w:r w:rsidR="00AD07D8" w:rsidRPr="00D01B9C">
        <w:rPr>
          <w:rFonts w:ascii="Times New Roman" w:hAnsi="Times New Roman" w:cs="Times New Roman"/>
          <w:sz w:val="24"/>
          <w:szCs w:val="24"/>
        </w:rPr>
        <w:t>file</w:t>
      </w:r>
      <w:r w:rsidR="004E2D6F" w:rsidRPr="00B3628A">
        <w:rPr>
          <w:rFonts w:ascii="Times New Roman" w:hAnsi="Times New Roman" w:cs="Times New Roman"/>
          <w:sz w:val="24"/>
          <w:szCs w:val="24"/>
        </w:rPr>
        <w:t xml:space="preserve"> with paired end intact after filtering [required]</w:t>
      </w:r>
    </w:p>
    <w:p w14:paraId="2E12F452" w14:textId="77777777" w:rsidR="00AD07D8" w:rsidRDefault="00AD07D8" w:rsidP="000D44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w:t>
      </w:r>
      <w:r w:rsidRPr="00D01B9C">
        <w:rPr>
          <w:rFonts w:ascii="Times New Roman" w:hAnsi="Times New Roman" w:cs="Times New Roman"/>
          <w:sz w:val="24"/>
          <w:szCs w:val="24"/>
        </w:rPr>
        <w:t xml:space="preserve">everse paired end file </w:t>
      </w:r>
      <w:r w:rsidR="00D10914" w:rsidRPr="00B3628A">
        <w:rPr>
          <w:rFonts w:ascii="Times New Roman" w:hAnsi="Times New Roman" w:cs="Times New Roman"/>
          <w:sz w:val="24"/>
          <w:szCs w:val="24"/>
        </w:rPr>
        <w:t xml:space="preserve">with paired end intact after filtering </w:t>
      </w:r>
      <w:r w:rsidR="00D10914">
        <w:rPr>
          <w:rFonts w:ascii="Times New Roman" w:hAnsi="Times New Roman" w:cs="Times New Roman"/>
          <w:sz w:val="24"/>
          <w:szCs w:val="24"/>
        </w:rPr>
        <w:t xml:space="preserve"> </w:t>
      </w:r>
      <w:r w:rsidRPr="00D01B9C">
        <w:rPr>
          <w:rFonts w:ascii="Times New Roman" w:hAnsi="Times New Roman" w:cs="Times New Roman"/>
          <w:sz w:val="24"/>
          <w:szCs w:val="24"/>
        </w:rPr>
        <w:t>[required]</w:t>
      </w:r>
    </w:p>
    <w:p w14:paraId="7D335C66" w14:textId="77777777" w:rsidR="00AB31BE" w:rsidRDefault="00AB31BE" w:rsidP="00CB5F99">
      <w:pPr>
        <w:rPr>
          <w:rFonts w:ascii="Times New Roman" w:hAnsi="Times New Roman" w:cs="Times New Roman"/>
          <w:sz w:val="24"/>
          <w:szCs w:val="24"/>
        </w:rPr>
      </w:pPr>
    </w:p>
    <w:p w14:paraId="27DAF195" w14:textId="3A43EC13" w:rsidR="005C7DE6" w:rsidRDefault="005C7DE6" w:rsidP="00423A1A">
      <w:pPr>
        <w:tabs>
          <w:tab w:val="left" w:pos="1029"/>
        </w:tabs>
        <w:rPr>
          <w:rFonts w:ascii="Times New Roman" w:hAnsi="Times New Roman" w:cs="Times New Roman"/>
          <w:b/>
          <w:sz w:val="24"/>
          <w:szCs w:val="24"/>
        </w:rPr>
      </w:pPr>
      <w:r>
        <w:rPr>
          <w:rFonts w:ascii="Times New Roman" w:hAnsi="Times New Roman" w:cs="Times New Roman"/>
          <w:b/>
          <w:sz w:val="24"/>
          <w:szCs w:val="24"/>
        </w:rPr>
        <w:lastRenderedPageBreak/>
        <w:t>Output:</w:t>
      </w:r>
    </w:p>
    <w:p w14:paraId="15729FC6" w14:textId="2ED6179E" w:rsidR="005C7DE6" w:rsidRPr="00B209B3" w:rsidRDefault="005C7DE6" w:rsidP="000D4453">
      <w:pPr>
        <w:pStyle w:val="ListParagraph"/>
        <w:numPr>
          <w:ilvl w:val="0"/>
          <w:numId w:val="7"/>
        </w:numPr>
        <w:rPr>
          <w:rFonts w:ascii="Times New Roman" w:hAnsi="Times New Roman" w:cs="Times New Roman"/>
          <w:sz w:val="24"/>
          <w:szCs w:val="24"/>
        </w:rPr>
      </w:pPr>
      <w:r w:rsidRPr="00B209B3">
        <w:rPr>
          <w:rFonts w:ascii="Times New Roman" w:hAnsi="Times New Roman" w:cs="Times New Roman"/>
          <w:sz w:val="24"/>
          <w:szCs w:val="24"/>
        </w:rPr>
        <w:t xml:space="preserve">read1.fastq_filtered_trimmed  </w:t>
      </w:r>
      <w:r w:rsidR="0031246F">
        <w:rPr>
          <w:rFonts w:ascii="Times New Roman" w:hAnsi="Times New Roman" w:cs="Times New Roman"/>
          <w:sz w:val="24"/>
          <w:szCs w:val="24"/>
        </w:rPr>
        <w:t>(here)</w:t>
      </w:r>
      <w:r w:rsidR="00956BA8">
        <w:rPr>
          <w:rFonts w:ascii="Times New Roman" w:hAnsi="Times New Roman" w:cs="Times New Roman"/>
          <w:sz w:val="24"/>
          <w:szCs w:val="24"/>
        </w:rPr>
        <w:t xml:space="preserve"> </w:t>
      </w:r>
    </w:p>
    <w:p w14:paraId="69681CB5" w14:textId="5F3369F4" w:rsidR="005C7DE6" w:rsidRPr="00B209B3" w:rsidRDefault="005C7DE6" w:rsidP="000D4453">
      <w:pPr>
        <w:pStyle w:val="ListParagraph"/>
        <w:numPr>
          <w:ilvl w:val="0"/>
          <w:numId w:val="7"/>
        </w:numPr>
        <w:rPr>
          <w:rFonts w:ascii="Times New Roman" w:hAnsi="Times New Roman" w:cs="Times New Roman"/>
          <w:sz w:val="24"/>
          <w:szCs w:val="24"/>
        </w:rPr>
      </w:pPr>
      <w:r w:rsidRPr="00B209B3">
        <w:rPr>
          <w:rFonts w:ascii="Times New Roman" w:hAnsi="Times New Roman" w:cs="Times New Roman"/>
          <w:sz w:val="24"/>
          <w:szCs w:val="24"/>
        </w:rPr>
        <w:t>read2.fastq_filtered_trimmed</w:t>
      </w:r>
      <w:r w:rsidR="0031246F">
        <w:rPr>
          <w:rFonts w:ascii="Times New Roman" w:hAnsi="Times New Roman" w:cs="Times New Roman"/>
          <w:sz w:val="24"/>
          <w:szCs w:val="24"/>
        </w:rPr>
        <w:t xml:space="preserve">  (here)</w:t>
      </w:r>
      <w:r w:rsidR="00CB68EC">
        <w:rPr>
          <w:rFonts w:ascii="Times New Roman" w:hAnsi="Times New Roman" w:cs="Times New Roman"/>
          <w:sz w:val="24"/>
          <w:szCs w:val="24"/>
        </w:rPr>
        <w:t xml:space="preserve"> </w:t>
      </w:r>
    </w:p>
    <w:p w14:paraId="5A224B48" w14:textId="77777777" w:rsidR="005C7DE6" w:rsidRPr="00F715EB" w:rsidRDefault="005C7DE6" w:rsidP="005C7DE6">
      <w:pPr>
        <w:rPr>
          <w:rFonts w:ascii="Times New Roman" w:hAnsi="Times New Roman" w:cs="Times New Roman"/>
          <w:b/>
          <w:sz w:val="24"/>
          <w:szCs w:val="24"/>
        </w:rPr>
      </w:pPr>
      <w:r w:rsidRPr="00F715EB">
        <w:rPr>
          <w:rFonts w:ascii="Times New Roman" w:hAnsi="Times New Roman" w:cs="Times New Roman"/>
          <w:b/>
          <w:sz w:val="24"/>
          <w:szCs w:val="24"/>
        </w:rPr>
        <w:t xml:space="preserve">Parameters Description: </w:t>
      </w:r>
    </w:p>
    <w:p w14:paraId="70AEE8D6" w14:textId="77777777" w:rsidR="005C7DE6" w:rsidRPr="00B7513B" w:rsidRDefault="005C7DE6" w:rsidP="000D4453">
      <w:pPr>
        <w:pStyle w:val="ListParagraph"/>
        <w:numPr>
          <w:ilvl w:val="0"/>
          <w:numId w:val="4"/>
        </w:numPr>
        <w:rPr>
          <w:rFonts w:ascii="Times New Roman" w:hAnsi="Times New Roman" w:cs="Times New Roman"/>
          <w:sz w:val="24"/>
          <w:szCs w:val="24"/>
        </w:rPr>
      </w:pPr>
      <w:r w:rsidRPr="00B7513B">
        <w:rPr>
          <w:rFonts w:ascii="Times New Roman" w:hAnsi="Times New Roman" w:cs="Times New Roman"/>
          <w:sz w:val="24"/>
          <w:szCs w:val="24"/>
        </w:rPr>
        <w:t>-</w:t>
      </w:r>
      <w:proofErr w:type="spellStart"/>
      <w:r w:rsidRPr="00B7513B">
        <w:rPr>
          <w:rFonts w:ascii="Times New Roman" w:hAnsi="Times New Roman" w:cs="Times New Roman"/>
          <w:sz w:val="24"/>
          <w:szCs w:val="24"/>
        </w:rPr>
        <w:t>i</w:t>
      </w:r>
      <w:proofErr w:type="spellEnd"/>
      <w:r w:rsidRPr="00B7513B">
        <w:rPr>
          <w:rFonts w:ascii="Times New Roman" w:hAnsi="Times New Roman" w:cs="Times New Roman"/>
          <w:sz w:val="24"/>
          <w:szCs w:val="24"/>
        </w:rPr>
        <w:t xml:space="preserve"> &lt;Forward read/sequence file&gt;</w:t>
      </w:r>
    </w:p>
    <w:p w14:paraId="0127583A" w14:textId="77777777" w:rsidR="005C7DE6" w:rsidRPr="00B7513B" w:rsidRDefault="005C7DE6" w:rsidP="000D4453">
      <w:pPr>
        <w:pStyle w:val="ListParagraph"/>
        <w:numPr>
          <w:ilvl w:val="0"/>
          <w:numId w:val="4"/>
        </w:numPr>
        <w:rPr>
          <w:rFonts w:ascii="Times New Roman" w:hAnsi="Times New Roman" w:cs="Times New Roman"/>
          <w:sz w:val="24"/>
          <w:szCs w:val="24"/>
        </w:rPr>
      </w:pPr>
      <w:r w:rsidRPr="00B7513B">
        <w:rPr>
          <w:rFonts w:ascii="Times New Roman" w:hAnsi="Times New Roman" w:cs="Times New Roman"/>
          <w:sz w:val="24"/>
          <w:szCs w:val="24"/>
        </w:rPr>
        <w:t>-</w:t>
      </w:r>
      <w:proofErr w:type="spellStart"/>
      <w:r w:rsidRPr="00B7513B">
        <w:rPr>
          <w:rFonts w:ascii="Times New Roman" w:hAnsi="Times New Roman" w:cs="Times New Roman"/>
          <w:sz w:val="24"/>
          <w:szCs w:val="24"/>
        </w:rPr>
        <w:t>irev</w:t>
      </w:r>
      <w:proofErr w:type="spellEnd"/>
      <w:r w:rsidRPr="00B7513B">
        <w:rPr>
          <w:rFonts w:ascii="Times New Roman" w:hAnsi="Times New Roman" w:cs="Times New Roman"/>
          <w:sz w:val="24"/>
          <w:szCs w:val="24"/>
        </w:rPr>
        <w:t xml:space="preserve"> &lt;Reverse read/sequence file of paired-end data&gt;</w:t>
      </w:r>
    </w:p>
    <w:p w14:paraId="5D704D8F" w14:textId="77777777" w:rsidR="005C7DE6" w:rsidRPr="00175DFA" w:rsidRDefault="005C7DE6" w:rsidP="000D4453">
      <w:pPr>
        <w:pStyle w:val="ListParagraph"/>
        <w:numPr>
          <w:ilvl w:val="0"/>
          <w:numId w:val="4"/>
        </w:numPr>
        <w:rPr>
          <w:rFonts w:ascii="Times New Roman" w:hAnsi="Times New Roman" w:cs="Times New Roman"/>
          <w:sz w:val="24"/>
          <w:szCs w:val="24"/>
        </w:rPr>
      </w:pPr>
      <w:r w:rsidRPr="00B7513B">
        <w:rPr>
          <w:rFonts w:ascii="Times New Roman" w:hAnsi="Times New Roman" w:cs="Times New Roman"/>
          <w:sz w:val="24"/>
          <w:szCs w:val="24"/>
        </w:rPr>
        <w:t>-q | -</w:t>
      </w:r>
      <w:proofErr w:type="spellStart"/>
      <w:r w:rsidRPr="00B7513B">
        <w:rPr>
          <w:rFonts w:ascii="Times New Roman" w:hAnsi="Times New Roman" w:cs="Times New Roman"/>
          <w:sz w:val="24"/>
          <w:szCs w:val="24"/>
        </w:rPr>
        <w:t>qualCutOff</w:t>
      </w:r>
      <w:proofErr w:type="spellEnd"/>
      <w:r w:rsidRPr="00B7513B">
        <w:rPr>
          <w:rFonts w:ascii="Times New Roman" w:hAnsi="Times New Roman" w:cs="Times New Roman"/>
          <w:sz w:val="24"/>
          <w:szCs w:val="24"/>
        </w:rPr>
        <w:t xml:space="preserve"> &lt;Integer&gt; (Only for FASTQ files)</w:t>
      </w:r>
      <w:r w:rsidR="00175DFA">
        <w:rPr>
          <w:rFonts w:ascii="Times New Roman" w:hAnsi="Times New Roman" w:cs="Times New Roman"/>
          <w:sz w:val="24"/>
          <w:szCs w:val="24"/>
        </w:rPr>
        <w:t xml:space="preserve"> </w:t>
      </w:r>
      <w:r w:rsidRPr="00175DFA">
        <w:rPr>
          <w:rFonts w:ascii="Times New Roman" w:hAnsi="Times New Roman" w:cs="Times New Roman"/>
          <w:sz w:val="24"/>
          <w:szCs w:val="24"/>
        </w:rPr>
        <w:t>Cut-off PHRED quality score for trimming reads from right end (3' end)</w:t>
      </w:r>
    </w:p>
    <w:p w14:paraId="48D1E420" w14:textId="77777777" w:rsidR="000441EA" w:rsidRDefault="000947B3" w:rsidP="000947B3">
      <w:pPr>
        <w:rPr>
          <w:rFonts w:ascii="Times New Roman" w:hAnsi="Times New Roman" w:cs="Times New Roman"/>
          <w:sz w:val="24"/>
          <w:szCs w:val="24"/>
        </w:rPr>
      </w:pPr>
      <w:r w:rsidRPr="00781A7B">
        <w:rPr>
          <w:rFonts w:ascii="Times New Roman" w:hAnsi="Times New Roman" w:cs="Times New Roman"/>
          <w:b/>
          <w:sz w:val="24"/>
          <w:szCs w:val="24"/>
        </w:rPr>
        <w:t>Reference:</w:t>
      </w:r>
      <w:r w:rsidRPr="00781A7B">
        <w:rPr>
          <w:rFonts w:ascii="Times New Roman" w:hAnsi="Times New Roman" w:cs="Times New Roman"/>
          <w:sz w:val="24"/>
          <w:szCs w:val="24"/>
        </w:rPr>
        <w:t xml:space="preserve"> </w:t>
      </w:r>
    </w:p>
    <w:p w14:paraId="37298DFF" w14:textId="77777777" w:rsidR="000947B3" w:rsidRPr="00781A7B" w:rsidRDefault="000947B3" w:rsidP="000947B3">
      <w:pPr>
        <w:rPr>
          <w:rFonts w:ascii="Times New Roman" w:hAnsi="Times New Roman" w:cs="Times New Roman"/>
          <w:sz w:val="24"/>
          <w:szCs w:val="24"/>
        </w:rPr>
      </w:pPr>
      <w:r w:rsidRPr="00781A7B">
        <w:rPr>
          <w:rFonts w:ascii="Times New Roman" w:hAnsi="Times New Roman" w:cs="Times New Roman"/>
          <w:sz w:val="24"/>
          <w:szCs w:val="24"/>
        </w:rPr>
        <w:t xml:space="preserve">Patel et al. </w:t>
      </w:r>
      <w:r w:rsidR="007D4D1B">
        <w:rPr>
          <w:rFonts w:ascii="Times New Roman" w:hAnsi="Times New Roman" w:cs="Times New Roman"/>
          <w:sz w:val="24"/>
          <w:szCs w:val="24"/>
        </w:rPr>
        <w:t>(</w:t>
      </w:r>
      <w:r w:rsidRPr="00781A7B">
        <w:rPr>
          <w:rFonts w:ascii="Times New Roman" w:hAnsi="Times New Roman" w:cs="Times New Roman"/>
          <w:sz w:val="24"/>
          <w:szCs w:val="24"/>
        </w:rPr>
        <w:t>201</w:t>
      </w:r>
      <w:r w:rsidR="007D4D1B">
        <w:rPr>
          <w:rFonts w:ascii="Times New Roman" w:hAnsi="Times New Roman" w:cs="Times New Roman"/>
          <w:sz w:val="24"/>
          <w:szCs w:val="24"/>
        </w:rPr>
        <w:t>2)</w:t>
      </w:r>
      <w:r w:rsidRPr="00781A7B">
        <w:rPr>
          <w:rFonts w:ascii="Times New Roman" w:hAnsi="Times New Roman" w:cs="Times New Roman"/>
          <w:sz w:val="24"/>
          <w:szCs w:val="24"/>
        </w:rPr>
        <w:t xml:space="preserve"> “NGS QC Toolkit: A Toolkit for Quality Control of Next Generation Sequencing Data</w:t>
      </w:r>
      <w:r w:rsidR="007D4D1B">
        <w:rPr>
          <w:rFonts w:ascii="Times New Roman" w:hAnsi="Times New Roman" w:cs="Times New Roman"/>
          <w:sz w:val="24"/>
          <w:szCs w:val="24"/>
        </w:rPr>
        <w:t xml:space="preserve">. </w:t>
      </w:r>
      <w:proofErr w:type="spellStart"/>
      <w:r w:rsidR="007D4D1B" w:rsidRPr="007D4D1B">
        <w:rPr>
          <w:rFonts w:ascii="Times New Roman" w:hAnsi="Times New Roman" w:cs="Times New Roman"/>
          <w:i/>
          <w:sz w:val="24"/>
          <w:szCs w:val="24"/>
        </w:rPr>
        <w:t>PloS</w:t>
      </w:r>
      <w:proofErr w:type="spellEnd"/>
      <w:r w:rsidR="007D4D1B">
        <w:rPr>
          <w:rFonts w:ascii="Times New Roman" w:hAnsi="Times New Roman" w:cs="Times New Roman"/>
          <w:i/>
          <w:sz w:val="24"/>
          <w:szCs w:val="24"/>
        </w:rPr>
        <w:t xml:space="preserve"> </w:t>
      </w:r>
      <w:r w:rsidR="007D4D1B" w:rsidRPr="007D4D1B">
        <w:rPr>
          <w:rFonts w:ascii="Times New Roman" w:hAnsi="Times New Roman" w:cs="Times New Roman"/>
          <w:i/>
          <w:sz w:val="24"/>
          <w:szCs w:val="24"/>
        </w:rPr>
        <w:t>ONE</w:t>
      </w:r>
    </w:p>
    <w:p w14:paraId="50393877" w14:textId="77777777" w:rsidR="000947B3" w:rsidRDefault="000947B3">
      <w:pPr>
        <w:rPr>
          <w:rFonts w:ascii="Times New Roman" w:hAnsi="Times New Roman" w:cs="Times New Roman"/>
          <w:b/>
          <w:sz w:val="24"/>
          <w:szCs w:val="24"/>
        </w:rPr>
      </w:pPr>
    </w:p>
    <w:p w14:paraId="54698505" w14:textId="77777777" w:rsidR="009B7708" w:rsidRDefault="009B7708">
      <w:pPr>
        <w:rPr>
          <w:rFonts w:ascii="Times New Roman" w:hAnsi="Times New Roman" w:cs="Times New Roman"/>
          <w:b/>
          <w:sz w:val="24"/>
          <w:szCs w:val="24"/>
        </w:rPr>
      </w:pPr>
    </w:p>
    <w:p w14:paraId="1ED94A24" w14:textId="77777777" w:rsidR="00394F94" w:rsidRDefault="00394F94">
      <w:pPr>
        <w:rPr>
          <w:rFonts w:ascii="Times New Roman" w:hAnsi="Times New Roman" w:cs="Times New Roman"/>
          <w:b/>
          <w:sz w:val="24"/>
          <w:szCs w:val="24"/>
        </w:rPr>
      </w:pPr>
    </w:p>
    <w:p w14:paraId="10FE165B" w14:textId="77777777" w:rsidR="00394F94" w:rsidRDefault="00394F94">
      <w:pPr>
        <w:rPr>
          <w:rFonts w:ascii="Times New Roman" w:hAnsi="Times New Roman" w:cs="Times New Roman"/>
          <w:b/>
          <w:sz w:val="24"/>
          <w:szCs w:val="24"/>
        </w:rPr>
      </w:pPr>
    </w:p>
    <w:p w14:paraId="7EAC5B46" w14:textId="77777777" w:rsidR="00394F94" w:rsidRDefault="00394F94">
      <w:pPr>
        <w:rPr>
          <w:rFonts w:ascii="Times New Roman" w:hAnsi="Times New Roman" w:cs="Times New Roman"/>
          <w:b/>
          <w:sz w:val="24"/>
          <w:szCs w:val="24"/>
        </w:rPr>
      </w:pPr>
    </w:p>
    <w:p w14:paraId="353691CE" w14:textId="77777777" w:rsidR="00394F94" w:rsidRDefault="00394F94">
      <w:pPr>
        <w:rPr>
          <w:rFonts w:ascii="Times New Roman" w:hAnsi="Times New Roman" w:cs="Times New Roman"/>
          <w:b/>
          <w:sz w:val="24"/>
          <w:szCs w:val="24"/>
        </w:rPr>
      </w:pPr>
    </w:p>
    <w:p w14:paraId="09844B9B" w14:textId="77777777" w:rsidR="00394F94" w:rsidRDefault="00394F94">
      <w:pPr>
        <w:rPr>
          <w:rFonts w:ascii="Times New Roman" w:hAnsi="Times New Roman" w:cs="Times New Roman"/>
          <w:b/>
          <w:sz w:val="24"/>
          <w:szCs w:val="24"/>
        </w:rPr>
      </w:pPr>
    </w:p>
    <w:p w14:paraId="33551C87" w14:textId="77777777" w:rsidR="00394F94" w:rsidRDefault="00394F94">
      <w:pPr>
        <w:rPr>
          <w:rFonts w:ascii="Times New Roman" w:hAnsi="Times New Roman" w:cs="Times New Roman"/>
          <w:b/>
          <w:sz w:val="24"/>
          <w:szCs w:val="24"/>
        </w:rPr>
      </w:pPr>
    </w:p>
    <w:p w14:paraId="633428C1" w14:textId="77777777" w:rsidR="00394F94" w:rsidRDefault="00394F94">
      <w:pPr>
        <w:rPr>
          <w:rFonts w:ascii="Times New Roman" w:hAnsi="Times New Roman" w:cs="Times New Roman"/>
          <w:b/>
          <w:sz w:val="24"/>
          <w:szCs w:val="24"/>
        </w:rPr>
      </w:pPr>
    </w:p>
    <w:p w14:paraId="630C596A" w14:textId="77777777" w:rsidR="00394F94" w:rsidRDefault="00394F94">
      <w:pPr>
        <w:rPr>
          <w:rFonts w:ascii="Times New Roman" w:hAnsi="Times New Roman" w:cs="Times New Roman"/>
          <w:b/>
          <w:sz w:val="24"/>
          <w:szCs w:val="24"/>
        </w:rPr>
      </w:pPr>
    </w:p>
    <w:p w14:paraId="6BCF2786" w14:textId="77777777" w:rsidR="00394F94" w:rsidRDefault="00394F94">
      <w:pPr>
        <w:rPr>
          <w:rFonts w:ascii="Times New Roman" w:hAnsi="Times New Roman" w:cs="Times New Roman"/>
          <w:b/>
          <w:sz w:val="24"/>
          <w:szCs w:val="24"/>
        </w:rPr>
      </w:pPr>
    </w:p>
    <w:p w14:paraId="052C2EBA" w14:textId="77777777" w:rsidR="00394F94" w:rsidRDefault="00394F94">
      <w:pPr>
        <w:rPr>
          <w:rFonts w:ascii="Times New Roman" w:hAnsi="Times New Roman" w:cs="Times New Roman"/>
          <w:b/>
          <w:sz w:val="24"/>
          <w:szCs w:val="24"/>
        </w:rPr>
      </w:pPr>
    </w:p>
    <w:p w14:paraId="0B095065" w14:textId="77777777" w:rsidR="00394F94" w:rsidRDefault="00394F94">
      <w:pPr>
        <w:rPr>
          <w:rFonts w:ascii="Times New Roman" w:hAnsi="Times New Roman" w:cs="Times New Roman"/>
          <w:b/>
          <w:sz w:val="24"/>
          <w:szCs w:val="24"/>
        </w:rPr>
      </w:pPr>
    </w:p>
    <w:p w14:paraId="7F5DD65B" w14:textId="77777777" w:rsidR="00394F94" w:rsidRDefault="00394F94">
      <w:pPr>
        <w:rPr>
          <w:rFonts w:ascii="Times New Roman" w:hAnsi="Times New Roman" w:cs="Times New Roman"/>
          <w:b/>
          <w:sz w:val="24"/>
          <w:szCs w:val="24"/>
        </w:rPr>
      </w:pPr>
    </w:p>
    <w:p w14:paraId="4DF54C95" w14:textId="77777777" w:rsidR="00394F94" w:rsidRDefault="00394F94">
      <w:pPr>
        <w:rPr>
          <w:rFonts w:ascii="Times New Roman" w:hAnsi="Times New Roman" w:cs="Times New Roman"/>
          <w:b/>
          <w:sz w:val="24"/>
          <w:szCs w:val="24"/>
        </w:rPr>
      </w:pPr>
    </w:p>
    <w:p w14:paraId="437896A9" w14:textId="77777777" w:rsidR="00D64A4C" w:rsidRDefault="00D64A4C">
      <w:pPr>
        <w:rPr>
          <w:rFonts w:ascii="Times New Roman" w:hAnsi="Times New Roman" w:cs="Times New Roman"/>
          <w:b/>
          <w:sz w:val="24"/>
          <w:szCs w:val="24"/>
        </w:rPr>
      </w:pPr>
    </w:p>
    <w:p w14:paraId="6F20E5C8" w14:textId="77777777" w:rsidR="006434A3" w:rsidRDefault="00C713CA" w:rsidP="006434A3">
      <w:pPr>
        <w:jc w:val="center"/>
        <w:rPr>
          <w:rFonts w:ascii="Times New Roman" w:hAnsi="Times New Roman" w:cs="Times New Roman"/>
          <w:b/>
          <w:sz w:val="24"/>
          <w:szCs w:val="24"/>
        </w:rPr>
      </w:pPr>
      <w:r>
        <w:rPr>
          <w:rFonts w:ascii="Times New Roman" w:hAnsi="Times New Roman" w:cs="Times New Roman"/>
          <w:b/>
          <w:sz w:val="24"/>
          <w:szCs w:val="24"/>
        </w:rPr>
        <w:lastRenderedPageBreak/>
        <w:t>S</w:t>
      </w:r>
      <w:r w:rsidR="00C92C6D" w:rsidRPr="008B7494">
        <w:rPr>
          <w:rFonts w:ascii="Times New Roman" w:hAnsi="Times New Roman" w:cs="Times New Roman"/>
          <w:b/>
          <w:sz w:val="24"/>
          <w:szCs w:val="24"/>
        </w:rPr>
        <w:t>tep2: Alignment</w:t>
      </w:r>
    </w:p>
    <w:p w14:paraId="5C1C291C" w14:textId="77777777" w:rsidR="00DD5B21" w:rsidRDefault="00DD5B21" w:rsidP="00DD5B21">
      <w:pPr>
        <w:rPr>
          <w:rFonts w:ascii="Times New Roman" w:hAnsi="Times New Roman" w:cs="Times New Roman"/>
          <w:b/>
          <w:sz w:val="24"/>
          <w:szCs w:val="24"/>
        </w:rPr>
      </w:pPr>
      <w:r w:rsidRPr="00781A7B">
        <w:rPr>
          <w:rFonts w:ascii="Times New Roman" w:hAnsi="Times New Roman" w:cs="Times New Roman"/>
          <w:b/>
          <w:sz w:val="24"/>
          <w:szCs w:val="24"/>
        </w:rPr>
        <w:t>Module Requirement</w:t>
      </w:r>
      <w:r>
        <w:rPr>
          <w:rFonts w:ascii="Times New Roman" w:hAnsi="Times New Roman" w:cs="Times New Roman"/>
          <w:b/>
          <w:sz w:val="24"/>
          <w:szCs w:val="24"/>
        </w:rPr>
        <w:t>s</w:t>
      </w:r>
      <w:r w:rsidRPr="00781A7B">
        <w:rPr>
          <w:rFonts w:ascii="Times New Roman" w:hAnsi="Times New Roman" w:cs="Times New Roman"/>
          <w:b/>
          <w:sz w:val="24"/>
          <w:szCs w:val="24"/>
        </w:rPr>
        <w:t>:</w:t>
      </w:r>
    </w:p>
    <w:p w14:paraId="3F61EFF6" w14:textId="77777777" w:rsidR="00DD5B21" w:rsidRPr="00487039" w:rsidRDefault="00DD5B21" w:rsidP="000D4453">
      <w:pPr>
        <w:pStyle w:val="NoSpacing"/>
        <w:numPr>
          <w:ilvl w:val="0"/>
          <w:numId w:val="10"/>
        </w:numPr>
        <w:rPr>
          <w:rFonts w:ascii="Times New Roman" w:hAnsi="Times New Roman" w:cs="Times New Roman"/>
          <w:sz w:val="24"/>
          <w:szCs w:val="24"/>
        </w:rPr>
      </w:pPr>
      <w:r w:rsidRPr="00487039">
        <w:rPr>
          <w:rFonts w:ascii="Times New Roman" w:hAnsi="Times New Roman" w:cs="Times New Roman"/>
          <w:sz w:val="24"/>
          <w:szCs w:val="24"/>
        </w:rPr>
        <w:t xml:space="preserve">module load  </w:t>
      </w:r>
      <w:proofErr w:type="spellStart"/>
      <w:r w:rsidRPr="00487039">
        <w:rPr>
          <w:rFonts w:ascii="Times New Roman" w:hAnsi="Times New Roman" w:cs="Times New Roman"/>
          <w:sz w:val="24"/>
          <w:szCs w:val="24"/>
        </w:rPr>
        <w:t>samtools</w:t>
      </w:r>
      <w:proofErr w:type="spellEnd"/>
      <w:r w:rsidRPr="00487039">
        <w:rPr>
          <w:rFonts w:ascii="Times New Roman" w:hAnsi="Times New Roman" w:cs="Times New Roman"/>
          <w:sz w:val="24"/>
          <w:szCs w:val="24"/>
        </w:rPr>
        <w:t>/0.1.18</w:t>
      </w:r>
    </w:p>
    <w:p w14:paraId="2B3F9393" w14:textId="77777777" w:rsidR="00DD5B21" w:rsidRDefault="00DD5B21" w:rsidP="000D4453">
      <w:pPr>
        <w:pStyle w:val="NoSpacing"/>
        <w:numPr>
          <w:ilvl w:val="0"/>
          <w:numId w:val="10"/>
        </w:numPr>
        <w:rPr>
          <w:rFonts w:ascii="Times New Roman" w:hAnsi="Times New Roman" w:cs="Times New Roman"/>
          <w:sz w:val="24"/>
          <w:szCs w:val="24"/>
        </w:rPr>
      </w:pPr>
      <w:r w:rsidRPr="00487039">
        <w:rPr>
          <w:rFonts w:ascii="Times New Roman" w:hAnsi="Times New Roman" w:cs="Times New Roman"/>
          <w:sz w:val="24"/>
          <w:szCs w:val="24"/>
        </w:rPr>
        <w:t xml:space="preserve">module load </w:t>
      </w:r>
      <w:proofErr w:type="spellStart"/>
      <w:r w:rsidRPr="00487039">
        <w:rPr>
          <w:rFonts w:ascii="Times New Roman" w:hAnsi="Times New Roman" w:cs="Times New Roman"/>
          <w:sz w:val="24"/>
          <w:szCs w:val="24"/>
        </w:rPr>
        <w:t>bwa</w:t>
      </w:r>
      <w:proofErr w:type="spellEnd"/>
      <w:r w:rsidRPr="00487039">
        <w:rPr>
          <w:rFonts w:ascii="Times New Roman" w:hAnsi="Times New Roman" w:cs="Times New Roman"/>
          <w:sz w:val="24"/>
          <w:szCs w:val="24"/>
        </w:rPr>
        <w:t>/0.5.10</w:t>
      </w:r>
    </w:p>
    <w:p w14:paraId="410D34C3" w14:textId="77777777" w:rsidR="00CD7AF0" w:rsidRDefault="00CD7AF0" w:rsidP="00CD7AF0">
      <w:pPr>
        <w:pStyle w:val="NoSpacing"/>
        <w:ind w:left="720"/>
        <w:rPr>
          <w:rFonts w:ascii="Times New Roman" w:hAnsi="Times New Roman" w:cs="Times New Roman"/>
          <w:sz w:val="24"/>
          <w:szCs w:val="24"/>
        </w:rPr>
      </w:pPr>
    </w:p>
    <w:p w14:paraId="32ADE5D2" w14:textId="77777777" w:rsidR="00CD7AF0" w:rsidRDefault="00CD7AF0" w:rsidP="00CD7AF0">
      <w:pPr>
        <w:pStyle w:val="NoSpacing"/>
        <w:rPr>
          <w:rFonts w:ascii="Times New Roman" w:hAnsi="Times New Roman" w:cs="Times New Roman"/>
          <w:b/>
          <w:sz w:val="24"/>
          <w:szCs w:val="24"/>
        </w:rPr>
      </w:pPr>
      <w:r w:rsidRPr="00D97035">
        <w:rPr>
          <w:rFonts w:ascii="Times New Roman" w:hAnsi="Times New Roman" w:cs="Times New Roman"/>
          <w:b/>
          <w:sz w:val="24"/>
          <w:szCs w:val="24"/>
        </w:rPr>
        <w:t>2.1 Running BWA “</w:t>
      </w:r>
      <w:proofErr w:type="spellStart"/>
      <w:r w:rsidRPr="00D97035">
        <w:rPr>
          <w:rFonts w:ascii="Times New Roman" w:hAnsi="Times New Roman" w:cs="Times New Roman"/>
          <w:b/>
          <w:sz w:val="24"/>
          <w:szCs w:val="24"/>
        </w:rPr>
        <w:t>aln</w:t>
      </w:r>
      <w:proofErr w:type="spellEnd"/>
      <w:r w:rsidRPr="00D97035">
        <w:rPr>
          <w:rFonts w:ascii="Times New Roman" w:hAnsi="Times New Roman" w:cs="Times New Roman"/>
          <w:b/>
          <w:sz w:val="24"/>
          <w:szCs w:val="24"/>
        </w:rPr>
        <w:t>” step</w:t>
      </w:r>
    </w:p>
    <w:p w14:paraId="54567FFB" w14:textId="77777777" w:rsidR="00D97035" w:rsidRPr="00D97035" w:rsidRDefault="00D97035" w:rsidP="00CD7AF0">
      <w:pPr>
        <w:pStyle w:val="NoSpacing"/>
        <w:rPr>
          <w:rFonts w:ascii="Times New Roman" w:hAnsi="Times New Roman" w:cs="Times New Roman"/>
          <w:b/>
          <w:sz w:val="24"/>
          <w:szCs w:val="24"/>
        </w:rPr>
      </w:pPr>
    </w:p>
    <w:p w14:paraId="1578A018" w14:textId="77777777" w:rsidR="006434A3" w:rsidRPr="008B7494" w:rsidRDefault="006434A3" w:rsidP="006434A3">
      <w:pPr>
        <w:rPr>
          <w:rFonts w:ascii="Times New Roman" w:hAnsi="Times New Roman" w:cs="Times New Roman"/>
          <w:b/>
          <w:sz w:val="24"/>
          <w:szCs w:val="24"/>
        </w:rPr>
      </w:pPr>
      <w:r>
        <w:rPr>
          <w:rFonts w:ascii="Times New Roman" w:hAnsi="Times New Roman" w:cs="Times New Roman"/>
          <w:b/>
          <w:sz w:val="24"/>
          <w:szCs w:val="24"/>
        </w:rPr>
        <w:t>Usage:</w:t>
      </w:r>
    </w:p>
    <w:p w14:paraId="4FA27F60" w14:textId="326AFCCB" w:rsidR="00C92C6D" w:rsidRPr="000E2EB6" w:rsidRDefault="00C92C6D" w:rsidP="000E2EB6">
      <w:pPr>
        <w:pStyle w:val="NoSpacing"/>
        <w:rPr>
          <w:rFonts w:ascii="Courier New" w:hAnsi="Courier New" w:cs="Courier New"/>
          <w:sz w:val="20"/>
          <w:szCs w:val="20"/>
        </w:rPr>
      </w:pPr>
      <w:proofErr w:type="spellStart"/>
      <w:proofErr w:type="gramStart"/>
      <w:r w:rsidRPr="000E2EB6">
        <w:rPr>
          <w:rFonts w:ascii="Courier New" w:hAnsi="Courier New" w:cs="Courier New"/>
          <w:sz w:val="20"/>
          <w:szCs w:val="20"/>
        </w:rPr>
        <w:t>bwa</w:t>
      </w:r>
      <w:proofErr w:type="spellEnd"/>
      <w:proofErr w:type="gramEnd"/>
      <w:r w:rsidRPr="000E2EB6">
        <w:rPr>
          <w:rFonts w:ascii="Courier New" w:hAnsi="Courier New" w:cs="Courier New"/>
          <w:sz w:val="20"/>
          <w:szCs w:val="20"/>
        </w:rPr>
        <w:t xml:space="preserve"> </w:t>
      </w:r>
      <w:r w:rsidR="00D560AD" w:rsidRPr="000E2EB6">
        <w:rPr>
          <w:rFonts w:ascii="Courier New" w:hAnsi="Courier New" w:cs="Courier New"/>
          <w:sz w:val="20"/>
          <w:szCs w:val="20"/>
        </w:rPr>
        <w:tab/>
      </w:r>
      <w:proofErr w:type="spellStart"/>
      <w:r w:rsidRPr="000E2EB6">
        <w:rPr>
          <w:rFonts w:ascii="Courier New" w:hAnsi="Courier New" w:cs="Courier New"/>
          <w:sz w:val="20"/>
          <w:szCs w:val="20"/>
        </w:rPr>
        <w:t>aln</w:t>
      </w:r>
      <w:proofErr w:type="spellEnd"/>
      <w:r w:rsidRPr="000E2EB6">
        <w:rPr>
          <w:rFonts w:ascii="Courier New" w:hAnsi="Courier New" w:cs="Courier New"/>
          <w:sz w:val="20"/>
          <w:szCs w:val="20"/>
        </w:rPr>
        <w:t xml:space="preserve"> </w:t>
      </w:r>
      <w:r w:rsidR="00D560AD" w:rsidRPr="000E2EB6">
        <w:rPr>
          <w:rFonts w:ascii="Courier New" w:hAnsi="Courier New" w:cs="Courier New"/>
          <w:sz w:val="20"/>
          <w:szCs w:val="20"/>
        </w:rPr>
        <w:tab/>
      </w:r>
      <w:r w:rsidR="00735997" w:rsidRPr="000E2EB6">
        <w:rPr>
          <w:rFonts w:ascii="Courier New" w:hAnsi="Courier New" w:cs="Courier New"/>
          <w:sz w:val="20"/>
          <w:szCs w:val="20"/>
        </w:rPr>
        <w:t xml:space="preserve">-t 12 </w:t>
      </w:r>
      <w:r w:rsidR="007B07D8">
        <w:rPr>
          <w:rFonts w:ascii="Courier New" w:hAnsi="Courier New" w:cs="Courier New"/>
          <w:sz w:val="20"/>
          <w:szCs w:val="20"/>
        </w:rPr>
        <w:t>/</w:t>
      </w:r>
      <w:proofErr w:type="spellStart"/>
      <w:r w:rsidR="00176870">
        <w:rPr>
          <w:rFonts w:ascii="Courier New" w:hAnsi="Courier New" w:cs="Courier New"/>
          <w:sz w:val="20"/>
          <w:szCs w:val="20"/>
        </w:rPr>
        <w:t>pathTo</w:t>
      </w:r>
      <w:proofErr w:type="spellEnd"/>
      <w:r w:rsidR="007B07D8">
        <w:rPr>
          <w:rFonts w:ascii="Courier New" w:hAnsi="Courier New" w:cs="Courier New"/>
          <w:sz w:val="20"/>
          <w:szCs w:val="20"/>
        </w:rPr>
        <w:t>/</w:t>
      </w:r>
      <w:r w:rsidR="00C713CA" w:rsidRPr="000E2EB6">
        <w:rPr>
          <w:rFonts w:ascii="Courier New" w:hAnsi="Courier New" w:cs="Courier New"/>
          <w:sz w:val="20"/>
          <w:szCs w:val="20"/>
        </w:rPr>
        <w:t>hg19</w:t>
      </w:r>
      <w:r w:rsidRPr="000E2EB6">
        <w:rPr>
          <w:rFonts w:ascii="Courier New" w:hAnsi="Courier New" w:cs="Courier New"/>
          <w:sz w:val="20"/>
          <w:szCs w:val="20"/>
        </w:rPr>
        <w:t xml:space="preserve">.fasta </w:t>
      </w:r>
      <w:r w:rsidR="007B07D8">
        <w:rPr>
          <w:rFonts w:ascii="Courier New" w:hAnsi="Courier New" w:cs="Courier New"/>
          <w:sz w:val="20"/>
          <w:szCs w:val="20"/>
        </w:rPr>
        <w:t>&lt;</w:t>
      </w:r>
      <w:r w:rsidR="00693BB8" w:rsidRPr="002E5EB1">
        <w:rPr>
          <w:rFonts w:ascii="Courier New" w:hAnsi="Courier New" w:cs="Courier New"/>
          <w:sz w:val="20"/>
          <w:szCs w:val="20"/>
        </w:rPr>
        <w:t>read1.fastq_filtered</w:t>
      </w:r>
      <w:r w:rsidR="00693BB8">
        <w:rPr>
          <w:rFonts w:ascii="Courier New" w:hAnsi="Courier New" w:cs="Courier New"/>
          <w:sz w:val="20"/>
          <w:szCs w:val="20"/>
        </w:rPr>
        <w:t>_trimmed</w:t>
      </w:r>
      <w:r w:rsidR="007B07D8">
        <w:rPr>
          <w:rFonts w:ascii="Courier New" w:hAnsi="Courier New" w:cs="Courier New"/>
          <w:sz w:val="20"/>
          <w:szCs w:val="20"/>
        </w:rPr>
        <w:t>&gt;</w:t>
      </w:r>
      <w:r w:rsidR="00931B40">
        <w:rPr>
          <w:rFonts w:ascii="Courier New" w:hAnsi="Courier New" w:cs="Courier New"/>
          <w:sz w:val="20"/>
          <w:szCs w:val="20"/>
        </w:rPr>
        <w:t xml:space="preserve"> </w:t>
      </w:r>
      <w:r w:rsidR="0089613D">
        <w:rPr>
          <w:rFonts w:ascii="Courier New" w:hAnsi="Courier New" w:cs="Courier New"/>
          <w:sz w:val="20"/>
          <w:szCs w:val="20"/>
        </w:rPr>
        <w:t>&gt; aln</w:t>
      </w:r>
      <w:r w:rsidR="00D560AD" w:rsidRPr="000E2EB6">
        <w:rPr>
          <w:rFonts w:ascii="Courier New" w:hAnsi="Courier New" w:cs="Courier New"/>
          <w:sz w:val="20"/>
          <w:szCs w:val="20"/>
        </w:rPr>
        <w:t>1</w:t>
      </w:r>
      <w:r w:rsidRPr="000E2EB6">
        <w:rPr>
          <w:rFonts w:ascii="Courier New" w:hAnsi="Courier New" w:cs="Courier New"/>
          <w:sz w:val="20"/>
          <w:szCs w:val="20"/>
        </w:rPr>
        <w:t>.sai</w:t>
      </w:r>
    </w:p>
    <w:p w14:paraId="3FF44E24" w14:textId="5650CD65" w:rsidR="00D560AD" w:rsidRPr="000E2EB6" w:rsidRDefault="00D560AD" w:rsidP="000E2EB6">
      <w:pPr>
        <w:pStyle w:val="NoSpacing"/>
        <w:rPr>
          <w:rFonts w:ascii="Courier New" w:hAnsi="Courier New" w:cs="Courier New"/>
          <w:sz w:val="20"/>
          <w:szCs w:val="20"/>
        </w:rPr>
      </w:pPr>
      <w:proofErr w:type="spellStart"/>
      <w:proofErr w:type="gramStart"/>
      <w:r w:rsidRPr="000E2EB6">
        <w:rPr>
          <w:rFonts w:ascii="Courier New" w:hAnsi="Courier New" w:cs="Courier New"/>
          <w:sz w:val="20"/>
          <w:szCs w:val="20"/>
        </w:rPr>
        <w:t>bwa</w:t>
      </w:r>
      <w:proofErr w:type="spellEnd"/>
      <w:proofErr w:type="gramEnd"/>
      <w:r w:rsidRPr="000E2EB6">
        <w:rPr>
          <w:rFonts w:ascii="Courier New" w:hAnsi="Courier New" w:cs="Courier New"/>
          <w:sz w:val="20"/>
          <w:szCs w:val="20"/>
        </w:rPr>
        <w:t xml:space="preserve"> </w:t>
      </w:r>
      <w:r w:rsidRPr="000E2EB6">
        <w:rPr>
          <w:rFonts w:ascii="Courier New" w:hAnsi="Courier New" w:cs="Courier New"/>
          <w:sz w:val="20"/>
          <w:szCs w:val="20"/>
        </w:rPr>
        <w:tab/>
      </w:r>
      <w:proofErr w:type="spellStart"/>
      <w:r w:rsidRPr="000E2EB6">
        <w:rPr>
          <w:rFonts w:ascii="Courier New" w:hAnsi="Courier New" w:cs="Courier New"/>
          <w:sz w:val="20"/>
          <w:szCs w:val="20"/>
        </w:rPr>
        <w:t>aln</w:t>
      </w:r>
      <w:proofErr w:type="spellEnd"/>
      <w:r w:rsidRPr="000E2EB6">
        <w:rPr>
          <w:rFonts w:ascii="Courier New" w:hAnsi="Courier New" w:cs="Courier New"/>
          <w:sz w:val="20"/>
          <w:szCs w:val="20"/>
        </w:rPr>
        <w:t xml:space="preserve"> </w:t>
      </w:r>
      <w:r w:rsidRPr="000E2EB6">
        <w:rPr>
          <w:rFonts w:ascii="Courier New" w:hAnsi="Courier New" w:cs="Courier New"/>
          <w:sz w:val="20"/>
          <w:szCs w:val="20"/>
        </w:rPr>
        <w:tab/>
      </w:r>
      <w:r w:rsidR="00735997" w:rsidRPr="000E2EB6">
        <w:rPr>
          <w:rFonts w:ascii="Courier New" w:hAnsi="Courier New" w:cs="Courier New"/>
          <w:sz w:val="20"/>
          <w:szCs w:val="20"/>
        </w:rPr>
        <w:t xml:space="preserve">-t 12 </w:t>
      </w:r>
      <w:r w:rsidR="00931B40">
        <w:rPr>
          <w:rFonts w:ascii="Courier New" w:hAnsi="Courier New" w:cs="Courier New"/>
          <w:sz w:val="20"/>
          <w:szCs w:val="20"/>
        </w:rPr>
        <w:t>/</w:t>
      </w:r>
      <w:proofErr w:type="spellStart"/>
      <w:r w:rsidR="00176870">
        <w:rPr>
          <w:rFonts w:ascii="Courier New" w:hAnsi="Courier New" w:cs="Courier New"/>
          <w:sz w:val="20"/>
          <w:szCs w:val="20"/>
        </w:rPr>
        <w:t>pathTo</w:t>
      </w:r>
      <w:proofErr w:type="spellEnd"/>
      <w:r w:rsidR="00931B40">
        <w:rPr>
          <w:rFonts w:ascii="Courier New" w:hAnsi="Courier New" w:cs="Courier New"/>
          <w:sz w:val="20"/>
          <w:szCs w:val="20"/>
        </w:rPr>
        <w:t>/</w:t>
      </w:r>
      <w:r w:rsidR="00C713CA" w:rsidRPr="000E2EB6">
        <w:rPr>
          <w:rFonts w:ascii="Courier New" w:hAnsi="Courier New" w:cs="Courier New"/>
          <w:sz w:val="20"/>
          <w:szCs w:val="20"/>
        </w:rPr>
        <w:t>hg19</w:t>
      </w:r>
      <w:r w:rsidRPr="000E2EB6">
        <w:rPr>
          <w:rFonts w:ascii="Courier New" w:hAnsi="Courier New" w:cs="Courier New"/>
          <w:sz w:val="20"/>
          <w:szCs w:val="20"/>
        </w:rPr>
        <w:t>.fasta</w:t>
      </w:r>
      <w:r w:rsidR="00931B40">
        <w:rPr>
          <w:rFonts w:ascii="Courier New" w:hAnsi="Courier New" w:cs="Courier New"/>
          <w:sz w:val="20"/>
          <w:szCs w:val="20"/>
        </w:rPr>
        <w:t xml:space="preserve"> </w:t>
      </w:r>
      <w:r w:rsidR="007B07D8">
        <w:rPr>
          <w:rFonts w:ascii="Courier New" w:hAnsi="Courier New" w:cs="Courier New"/>
          <w:sz w:val="20"/>
          <w:szCs w:val="20"/>
        </w:rPr>
        <w:t>&lt;</w:t>
      </w:r>
      <w:r w:rsidRPr="000E2EB6">
        <w:rPr>
          <w:rFonts w:ascii="Courier New" w:hAnsi="Courier New" w:cs="Courier New"/>
          <w:sz w:val="20"/>
          <w:szCs w:val="20"/>
        </w:rPr>
        <w:t>read2.fastq</w:t>
      </w:r>
      <w:r w:rsidR="00693BB8">
        <w:rPr>
          <w:rFonts w:ascii="Courier New" w:hAnsi="Courier New" w:cs="Courier New"/>
          <w:sz w:val="20"/>
          <w:szCs w:val="20"/>
        </w:rPr>
        <w:t>_filtered_trimmed</w:t>
      </w:r>
      <w:r w:rsidR="007B07D8">
        <w:rPr>
          <w:rFonts w:ascii="Courier New" w:hAnsi="Courier New" w:cs="Courier New"/>
          <w:sz w:val="20"/>
          <w:szCs w:val="20"/>
        </w:rPr>
        <w:t>&gt;</w:t>
      </w:r>
      <w:r w:rsidR="00931B40">
        <w:rPr>
          <w:rFonts w:ascii="Courier New" w:hAnsi="Courier New" w:cs="Courier New"/>
          <w:sz w:val="20"/>
          <w:szCs w:val="20"/>
        </w:rPr>
        <w:t xml:space="preserve"> </w:t>
      </w:r>
      <w:r w:rsidR="0089613D">
        <w:rPr>
          <w:rFonts w:ascii="Courier New" w:hAnsi="Courier New" w:cs="Courier New"/>
          <w:sz w:val="20"/>
          <w:szCs w:val="20"/>
        </w:rPr>
        <w:t>&gt; aln</w:t>
      </w:r>
      <w:r w:rsidRPr="000E2EB6">
        <w:rPr>
          <w:rFonts w:ascii="Courier New" w:hAnsi="Courier New" w:cs="Courier New"/>
          <w:sz w:val="20"/>
          <w:szCs w:val="20"/>
        </w:rPr>
        <w:t>2.sai</w:t>
      </w:r>
    </w:p>
    <w:p w14:paraId="1A669C7D" w14:textId="77777777" w:rsidR="000E2EB6" w:rsidRDefault="000E2EB6" w:rsidP="000E2EB6">
      <w:pPr>
        <w:pStyle w:val="NoSpacing"/>
        <w:rPr>
          <w:rFonts w:ascii="Courier New" w:hAnsi="Courier New" w:cs="Courier New"/>
          <w:sz w:val="20"/>
          <w:szCs w:val="20"/>
        </w:rPr>
      </w:pPr>
    </w:p>
    <w:p w14:paraId="6D8E1FFB" w14:textId="77777777" w:rsidR="00605746" w:rsidRDefault="00605746" w:rsidP="00605746">
      <w:pPr>
        <w:rPr>
          <w:rFonts w:ascii="Times New Roman" w:hAnsi="Times New Roman" w:cs="Times New Roman"/>
          <w:b/>
          <w:sz w:val="24"/>
          <w:szCs w:val="24"/>
        </w:rPr>
      </w:pPr>
      <w:r w:rsidRPr="00605746">
        <w:rPr>
          <w:rFonts w:ascii="Times New Roman" w:hAnsi="Times New Roman" w:cs="Times New Roman"/>
          <w:b/>
          <w:sz w:val="24"/>
          <w:szCs w:val="24"/>
        </w:rPr>
        <w:t>Input:</w:t>
      </w:r>
    </w:p>
    <w:p w14:paraId="006DBF59" w14:textId="77777777" w:rsidR="00E45C02" w:rsidRPr="006931E7" w:rsidRDefault="00E45C02" w:rsidP="000D4453">
      <w:pPr>
        <w:pStyle w:val="ListParagraph"/>
        <w:numPr>
          <w:ilvl w:val="0"/>
          <w:numId w:val="9"/>
        </w:numPr>
        <w:rPr>
          <w:rFonts w:ascii="Times New Roman" w:hAnsi="Times New Roman" w:cs="Times New Roman"/>
          <w:sz w:val="24"/>
          <w:szCs w:val="24"/>
        </w:rPr>
      </w:pPr>
      <w:r w:rsidRPr="006931E7">
        <w:rPr>
          <w:rFonts w:ascii="Times New Roman" w:hAnsi="Times New Roman" w:cs="Times New Roman"/>
          <w:sz w:val="24"/>
          <w:szCs w:val="24"/>
        </w:rPr>
        <w:t>Reference Genome Indexed with BWA</w:t>
      </w:r>
      <w:r w:rsidR="0031738F" w:rsidRPr="006931E7">
        <w:rPr>
          <w:rFonts w:ascii="Times New Roman" w:hAnsi="Times New Roman" w:cs="Times New Roman"/>
          <w:sz w:val="24"/>
          <w:szCs w:val="24"/>
        </w:rPr>
        <w:t xml:space="preserve"> [required]</w:t>
      </w:r>
    </w:p>
    <w:p w14:paraId="0D5260D3" w14:textId="6CB3F0D1" w:rsidR="0031738F" w:rsidRPr="006931E7" w:rsidRDefault="0031738F" w:rsidP="000D4453">
      <w:pPr>
        <w:pStyle w:val="ListParagraph"/>
        <w:numPr>
          <w:ilvl w:val="0"/>
          <w:numId w:val="9"/>
        </w:numPr>
        <w:rPr>
          <w:rFonts w:ascii="Times New Roman" w:hAnsi="Times New Roman" w:cs="Times New Roman"/>
          <w:sz w:val="24"/>
          <w:szCs w:val="24"/>
        </w:rPr>
      </w:pPr>
      <w:r w:rsidRPr="006931E7">
        <w:rPr>
          <w:rFonts w:ascii="Times New Roman" w:hAnsi="Times New Roman" w:cs="Times New Roman"/>
          <w:sz w:val="24"/>
          <w:szCs w:val="24"/>
        </w:rPr>
        <w:t>Read file</w:t>
      </w:r>
      <w:r w:rsidR="00886ED0" w:rsidRPr="006931E7">
        <w:rPr>
          <w:rFonts w:ascii="Times New Roman" w:hAnsi="Times New Roman" w:cs="Times New Roman"/>
          <w:sz w:val="24"/>
          <w:szCs w:val="24"/>
        </w:rPr>
        <w:t xml:space="preserve"> </w:t>
      </w:r>
      <w:r w:rsidR="00931B40">
        <w:rPr>
          <w:rFonts w:ascii="Times New Roman" w:hAnsi="Times New Roman" w:cs="Times New Roman"/>
          <w:sz w:val="24"/>
          <w:szCs w:val="24"/>
        </w:rPr>
        <w:t>forward</w:t>
      </w:r>
      <w:r w:rsidR="00176870">
        <w:rPr>
          <w:rFonts w:ascii="Times New Roman" w:hAnsi="Times New Roman" w:cs="Times New Roman"/>
          <w:sz w:val="24"/>
          <w:szCs w:val="24"/>
        </w:rPr>
        <w:t>; passed QC</w:t>
      </w:r>
      <w:r w:rsidR="007B07D8">
        <w:rPr>
          <w:rFonts w:ascii="Times New Roman" w:hAnsi="Times New Roman" w:cs="Times New Roman"/>
          <w:sz w:val="24"/>
          <w:szCs w:val="24"/>
        </w:rPr>
        <w:t xml:space="preserve"> </w:t>
      </w:r>
      <w:r w:rsidR="00886ED0" w:rsidRPr="006931E7">
        <w:rPr>
          <w:rFonts w:ascii="Times New Roman" w:hAnsi="Times New Roman" w:cs="Times New Roman"/>
          <w:sz w:val="24"/>
          <w:szCs w:val="24"/>
        </w:rPr>
        <w:t>[required]</w:t>
      </w:r>
    </w:p>
    <w:p w14:paraId="4E2A649B" w14:textId="77777777" w:rsidR="0031738F" w:rsidRPr="006931E7" w:rsidRDefault="00931B40" w:rsidP="000D445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Read file reverse</w:t>
      </w:r>
      <w:r w:rsidR="00176870">
        <w:rPr>
          <w:rFonts w:ascii="Times New Roman" w:hAnsi="Times New Roman" w:cs="Times New Roman"/>
          <w:sz w:val="24"/>
          <w:szCs w:val="24"/>
        </w:rPr>
        <w:t>; passed QC</w:t>
      </w:r>
      <w:r w:rsidR="00886ED0" w:rsidRPr="006931E7">
        <w:rPr>
          <w:rFonts w:ascii="Times New Roman" w:hAnsi="Times New Roman" w:cs="Times New Roman"/>
          <w:sz w:val="24"/>
          <w:szCs w:val="24"/>
        </w:rPr>
        <w:t xml:space="preserve"> [required]</w:t>
      </w:r>
    </w:p>
    <w:p w14:paraId="2C592791" w14:textId="77777777" w:rsidR="0031738F" w:rsidRPr="001D35DC" w:rsidRDefault="0031738F" w:rsidP="00605746">
      <w:pPr>
        <w:rPr>
          <w:rFonts w:ascii="Times New Roman" w:hAnsi="Times New Roman" w:cs="Times New Roman"/>
          <w:color w:val="FF0000"/>
          <w:sz w:val="24"/>
          <w:szCs w:val="24"/>
        </w:rPr>
      </w:pPr>
      <w:r w:rsidRPr="001D35DC">
        <w:rPr>
          <w:rFonts w:ascii="Times New Roman" w:hAnsi="Times New Roman" w:cs="Times New Roman"/>
          <w:color w:val="FF0000"/>
          <w:sz w:val="24"/>
          <w:szCs w:val="24"/>
        </w:rPr>
        <w:t xml:space="preserve">Note: Need to run </w:t>
      </w:r>
      <w:proofErr w:type="spellStart"/>
      <w:r w:rsidRPr="001D35DC">
        <w:rPr>
          <w:rFonts w:ascii="Times New Roman" w:hAnsi="Times New Roman" w:cs="Times New Roman"/>
          <w:color w:val="FF0000"/>
          <w:sz w:val="24"/>
          <w:szCs w:val="24"/>
        </w:rPr>
        <w:t>bwa</w:t>
      </w:r>
      <w:proofErr w:type="spellEnd"/>
      <w:r w:rsidRPr="001D35DC">
        <w:rPr>
          <w:rFonts w:ascii="Times New Roman" w:hAnsi="Times New Roman" w:cs="Times New Roman"/>
          <w:color w:val="FF0000"/>
          <w:sz w:val="24"/>
          <w:szCs w:val="24"/>
        </w:rPr>
        <w:t xml:space="preserve"> “</w:t>
      </w:r>
      <w:proofErr w:type="spellStart"/>
      <w:r w:rsidRPr="001D35DC">
        <w:rPr>
          <w:rFonts w:ascii="Times New Roman" w:hAnsi="Times New Roman" w:cs="Times New Roman"/>
          <w:color w:val="FF0000"/>
          <w:sz w:val="24"/>
          <w:szCs w:val="24"/>
        </w:rPr>
        <w:t>aln</w:t>
      </w:r>
      <w:proofErr w:type="spellEnd"/>
      <w:r w:rsidRPr="001D35DC">
        <w:rPr>
          <w:rFonts w:ascii="Times New Roman" w:hAnsi="Times New Roman" w:cs="Times New Roman"/>
          <w:color w:val="FF0000"/>
          <w:sz w:val="24"/>
          <w:szCs w:val="24"/>
        </w:rPr>
        <w:t>” separately for forward and reverse file</w:t>
      </w:r>
    </w:p>
    <w:p w14:paraId="734FAB65" w14:textId="77777777" w:rsidR="00605746" w:rsidRDefault="00605746" w:rsidP="00605746">
      <w:pPr>
        <w:rPr>
          <w:rFonts w:ascii="Times New Roman" w:hAnsi="Times New Roman" w:cs="Times New Roman"/>
          <w:b/>
          <w:sz w:val="24"/>
          <w:szCs w:val="24"/>
        </w:rPr>
      </w:pPr>
      <w:r w:rsidRPr="00605746">
        <w:rPr>
          <w:rFonts w:ascii="Times New Roman" w:hAnsi="Times New Roman" w:cs="Times New Roman"/>
          <w:b/>
          <w:sz w:val="24"/>
          <w:szCs w:val="24"/>
        </w:rPr>
        <w:t>Output:</w:t>
      </w:r>
    </w:p>
    <w:p w14:paraId="526F2F59" w14:textId="0018B7BD" w:rsidR="0031738F" w:rsidRDefault="0031738F" w:rsidP="000D4453">
      <w:pPr>
        <w:pStyle w:val="ListParagraph"/>
        <w:numPr>
          <w:ilvl w:val="0"/>
          <w:numId w:val="12"/>
        </w:numPr>
        <w:rPr>
          <w:rFonts w:ascii="Times New Roman" w:hAnsi="Times New Roman" w:cs="Times New Roman"/>
          <w:sz w:val="24"/>
          <w:szCs w:val="24"/>
        </w:rPr>
      </w:pPr>
      <w:r w:rsidRPr="006931E7">
        <w:rPr>
          <w:rFonts w:ascii="Times New Roman" w:hAnsi="Times New Roman" w:cs="Times New Roman"/>
          <w:sz w:val="24"/>
          <w:szCs w:val="24"/>
        </w:rPr>
        <w:t>Suffix array index file</w:t>
      </w:r>
      <w:r w:rsidR="00131EE8">
        <w:rPr>
          <w:rFonts w:ascii="Times New Roman" w:hAnsi="Times New Roman" w:cs="Times New Roman"/>
          <w:sz w:val="24"/>
          <w:szCs w:val="24"/>
        </w:rPr>
        <w:t xml:space="preserve">; </w:t>
      </w:r>
      <w:r w:rsidR="00131EE8" w:rsidRPr="004113EB">
        <w:rPr>
          <w:rFonts w:ascii="Times New Roman" w:hAnsi="Times New Roman" w:cs="Times New Roman"/>
          <w:b/>
          <w:sz w:val="24"/>
          <w:szCs w:val="24"/>
        </w:rPr>
        <w:t>provide file names</w:t>
      </w:r>
      <w:r w:rsidRPr="006931E7">
        <w:rPr>
          <w:rFonts w:ascii="Times New Roman" w:hAnsi="Times New Roman" w:cs="Times New Roman"/>
          <w:sz w:val="24"/>
          <w:szCs w:val="24"/>
        </w:rPr>
        <w:t xml:space="preserve"> </w:t>
      </w:r>
      <w:r w:rsidR="007B07D8">
        <w:rPr>
          <w:rFonts w:ascii="Times New Roman" w:hAnsi="Times New Roman" w:cs="Times New Roman"/>
          <w:sz w:val="24"/>
          <w:szCs w:val="24"/>
        </w:rPr>
        <w:t>(</w:t>
      </w:r>
      <w:r w:rsidRPr="006931E7">
        <w:rPr>
          <w:rFonts w:ascii="Times New Roman" w:hAnsi="Times New Roman" w:cs="Times New Roman"/>
          <w:sz w:val="24"/>
          <w:szCs w:val="24"/>
        </w:rPr>
        <w:t>aln1.sai and aln2.sai here</w:t>
      </w:r>
      <w:r w:rsidR="007B07D8">
        <w:rPr>
          <w:rFonts w:ascii="Times New Roman" w:hAnsi="Times New Roman" w:cs="Times New Roman"/>
          <w:sz w:val="24"/>
          <w:szCs w:val="24"/>
        </w:rPr>
        <w:t>)</w:t>
      </w:r>
    </w:p>
    <w:p w14:paraId="4E6357F7" w14:textId="77777777" w:rsidR="000C7CD5" w:rsidRPr="00CB5F99" w:rsidRDefault="000C7CD5" w:rsidP="00CB5F99">
      <w:pPr>
        <w:ind w:left="360"/>
        <w:rPr>
          <w:rFonts w:ascii="Times New Roman" w:hAnsi="Times New Roman" w:cs="Times New Roman"/>
          <w:sz w:val="24"/>
          <w:szCs w:val="24"/>
        </w:rPr>
      </w:pPr>
    </w:p>
    <w:p w14:paraId="0E784FEA" w14:textId="77777777" w:rsidR="00886ED0" w:rsidRPr="00F715EB" w:rsidRDefault="00886ED0" w:rsidP="00886ED0">
      <w:pPr>
        <w:rPr>
          <w:rFonts w:ascii="Times New Roman" w:hAnsi="Times New Roman" w:cs="Times New Roman"/>
          <w:b/>
          <w:sz w:val="24"/>
          <w:szCs w:val="24"/>
        </w:rPr>
      </w:pPr>
      <w:r w:rsidRPr="00F715EB">
        <w:rPr>
          <w:rFonts w:ascii="Times New Roman" w:hAnsi="Times New Roman" w:cs="Times New Roman"/>
          <w:b/>
          <w:sz w:val="24"/>
          <w:szCs w:val="24"/>
        </w:rPr>
        <w:t xml:space="preserve">Parameters Description: </w:t>
      </w:r>
    </w:p>
    <w:tbl>
      <w:tblPr>
        <w:tblW w:w="5000" w:type="pct"/>
        <w:tblCellSpacing w:w="15" w:type="dxa"/>
        <w:tblCellMar>
          <w:top w:w="45" w:type="dxa"/>
          <w:left w:w="45" w:type="dxa"/>
          <w:bottom w:w="45" w:type="dxa"/>
          <w:right w:w="45" w:type="dxa"/>
        </w:tblCellMar>
        <w:tblLook w:val="04A0" w:firstRow="1" w:lastRow="0" w:firstColumn="1" w:lastColumn="0" w:noHBand="0" w:noVBand="1"/>
      </w:tblPr>
      <w:tblGrid>
        <w:gridCol w:w="1809"/>
        <w:gridCol w:w="7701"/>
      </w:tblGrid>
      <w:tr w:rsidR="00886ED0" w:rsidRPr="00A6652A" w14:paraId="30F22DEE" w14:textId="77777777" w:rsidTr="00AD3EDE">
        <w:trPr>
          <w:tblCellSpacing w:w="15" w:type="dxa"/>
        </w:trPr>
        <w:tc>
          <w:tcPr>
            <w:tcW w:w="495" w:type="pct"/>
            <w:noWrap/>
            <w:hideMark/>
          </w:tcPr>
          <w:p w14:paraId="389E6AAC" w14:textId="77777777" w:rsidR="00886ED0" w:rsidRPr="006931E7" w:rsidRDefault="00886ED0" w:rsidP="000D4453">
            <w:pPr>
              <w:pStyle w:val="ListParagraph"/>
              <w:numPr>
                <w:ilvl w:val="0"/>
                <w:numId w:val="11"/>
              </w:numPr>
              <w:spacing w:after="0" w:line="240" w:lineRule="auto"/>
              <w:rPr>
                <w:rFonts w:ascii="Times New Roman" w:eastAsia="Times New Roman" w:hAnsi="Times New Roman" w:cs="Times New Roman"/>
                <w:sz w:val="24"/>
                <w:szCs w:val="24"/>
              </w:rPr>
            </w:pPr>
            <w:r w:rsidRPr="006931E7">
              <w:rPr>
                <w:rFonts w:ascii="Times New Roman" w:eastAsia="Times New Roman" w:hAnsi="Times New Roman" w:cs="Times New Roman"/>
                <w:b/>
                <w:bCs/>
                <w:sz w:val="24"/>
                <w:szCs w:val="24"/>
              </w:rPr>
              <w:t>-t</w:t>
            </w:r>
            <w:r w:rsidRPr="006931E7">
              <w:rPr>
                <w:rFonts w:ascii="Times New Roman" w:eastAsia="Times New Roman" w:hAnsi="Times New Roman" w:cs="Times New Roman"/>
                <w:i/>
                <w:iCs/>
                <w:sz w:val="24"/>
                <w:szCs w:val="24"/>
              </w:rPr>
              <w:t xml:space="preserve"> INT</w:t>
            </w:r>
            <w:r w:rsidRPr="006931E7">
              <w:rPr>
                <w:rFonts w:ascii="Times New Roman" w:eastAsia="Times New Roman" w:hAnsi="Times New Roman" w:cs="Times New Roman"/>
                <w:sz w:val="24"/>
                <w:szCs w:val="24"/>
              </w:rPr>
              <w:t xml:space="preserve"> </w:t>
            </w:r>
          </w:p>
        </w:tc>
        <w:tc>
          <w:tcPr>
            <w:tcW w:w="0" w:type="auto"/>
            <w:vAlign w:val="bottom"/>
            <w:hideMark/>
          </w:tcPr>
          <w:p w14:paraId="306F17D6" w14:textId="77777777" w:rsidR="00886ED0" w:rsidRPr="006931E7" w:rsidRDefault="00886ED0" w:rsidP="006931E7">
            <w:pPr>
              <w:spacing w:after="0" w:line="240" w:lineRule="auto"/>
              <w:rPr>
                <w:rFonts w:ascii="Times New Roman" w:eastAsia="Times New Roman" w:hAnsi="Times New Roman" w:cs="Times New Roman"/>
                <w:sz w:val="24"/>
                <w:szCs w:val="24"/>
              </w:rPr>
            </w:pPr>
            <w:r w:rsidRPr="006931E7">
              <w:rPr>
                <w:rFonts w:ascii="Times New Roman" w:eastAsia="Times New Roman" w:hAnsi="Times New Roman" w:cs="Times New Roman"/>
                <w:sz w:val="24"/>
                <w:szCs w:val="24"/>
              </w:rPr>
              <w:t>Number of threads (multi-threading mode)</w:t>
            </w:r>
          </w:p>
        </w:tc>
      </w:tr>
    </w:tbl>
    <w:p w14:paraId="55D8DE59" w14:textId="77777777" w:rsidR="00103081" w:rsidRDefault="00103081" w:rsidP="000E2EB6">
      <w:pPr>
        <w:pStyle w:val="NoSpacing"/>
        <w:rPr>
          <w:rFonts w:ascii="Courier New" w:hAnsi="Courier New" w:cs="Courier New"/>
          <w:sz w:val="20"/>
          <w:szCs w:val="20"/>
        </w:rPr>
      </w:pPr>
    </w:p>
    <w:p w14:paraId="7BD6E2D5" w14:textId="77777777" w:rsidR="00103081" w:rsidRDefault="00103081" w:rsidP="000E2EB6">
      <w:pPr>
        <w:pStyle w:val="NoSpacing"/>
        <w:rPr>
          <w:rFonts w:ascii="Courier New" w:hAnsi="Courier New" w:cs="Courier New"/>
          <w:sz w:val="20"/>
          <w:szCs w:val="20"/>
        </w:rPr>
      </w:pPr>
    </w:p>
    <w:p w14:paraId="7DC8F1CC" w14:textId="77777777" w:rsidR="00DC166B" w:rsidRDefault="00DC166B" w:rsidP="00DC166B">
      <w:pPr>
        <w:pStyle w:val="NoSpacing"/>
        <w:rPr>
          <w:rFonts w:ascii="Times New Roman" w:hAnsi="Times New Roman" w:cs="Times New Roman"/>
          <w:b/>
          <w:sz w:val="24"/>
          <w:szCs w:val="24"/>
        </w:rPr>
      </w:pPr>
      <w:r>
        <w:rPr>
          <w:rFonts w:ascii="Times New Roman" w:hAnsi="Times New Roman" w:cs="Times New Roman"/>
          <w:b/>
          <w:sz w:val="24"/>
          <w:szCs w:val="24"/>
        </w:rPr>
        <w:t>2.2</w:t>
      </w:r>
      <w:r w:rsidRPr="00D97035">
        <w:rPr>
          <w:rFonts w:ascii="Times New Roman" w:hAnsi="Times New Roman" w:cs="Times New Roman"/>
          <w:b/>
          <w:sz w:val="24"/>
          <w:szCs w:val="24"/>
        </w:rPr>
        <w:t xml:space="preserve"> Running BWA “</w:t>
      </w:r>
      <w:proofErr w:type="spellStart"/>
      <w:r>
        <w:rPr>
          <w:rFonts w:ascii="Times New Roman" w:hAnsi="Times New Roman" w:cs="Times New Roman"/>
          <w:b/>
          <w:sz w:val="24"/>
          <w:szCs w:val="24"/>
        </w:rPr>
        <w:t>sampe</w:t>
      </w:r>
      <w:proofErr w:type="spellEnd"/>
      <w:r w:rsidRPr="00D97035">
        <w:rPr>
          <w:rFonts w:ascii="Times New Roman" w:hAnsi="Times New Roman" w:cs="Times New Roman"/>
          <w:b/>
          <w:sz w:val="24"/>
          <w:szCs w:val="24"/>
        </w:rPr>
        <w:t>” step</w:t>
      </w:r>
    </w:p>
    <w:p w14:paraId="20F11905" w14:textId="77777777" w:rsidR="0038681E" w:rsidRDefault="0038681E" w:rsidP="0030215D">
      <w:pPr>
        <w:rPr>
          <w:rFonts w:ascii="Times New Roman" w:hAnsi="Times New Roman" w:cs="Times New Roman"/>
          <w:b/>
          <w:sz w:val="24"/>
          <w:szCs w:val="24"/>
        </w:rPr>
      </w:pPr>
    </w:p>
    <w:p w14:paraId="5C599CAC" w14:textId="77777777" w:rsidR="0030215D" w:rsidRDefault="0030215D" w:rsidP="0030215D">
      <w:pPr>
        <w:rPr>
          <w:rFonts w:ascii="Courier New" w:hAnsi="Courier New" w:cs="Courier New"/>
          <w:sz w:val="20"/>
          <w:szCs w:val="20"/>
        </w:rPr>
      </w:pPr>
      <w:r>
        <w:rPr>
          <w:rFonts w:ascii="Times New Roman" w:hAnsi="Times New Roman" w:cs="Times New Roman"/>
          <w:b/>
          <w:sz w:val="24"/>
          <w:szCs w:val="24"/>
        </w:rPr>
        <w:t>Usage:</w:t>
      </w:r>
    </w:p>
    <w:p w14:paraId="714DB44A" w14:textId="500C18C8" w:rsidR="00C92C6D" w:rsidRPr="000E2EB6" w:rsidRDefault="00C92C6D" w:rsidP="000E2EB6">
      <w:pPr>
        <w:pStyle w:val="NoSpacing"/>
        <w:rPr>
          <w:rFonts w:ascii="Courier New" w:hAnsi="Courier New" w:cs="Courier New"/>
          <w:sz w:val="20"/>
          <w:szCs w:val="20"/>
        </w:rPr>
      </w:pPr>
      <w:proofErr w:type="spellStart"/>
      <w:proofErr w:type="gramStart"/>
      <w:r w:rsidRPr="000E2EB6">
        <w:rPr>
          <w:rFonts w:ascii="Courier New" w:hAnsi="Courier New" w:cs="Courier New"/>
          <w:sz w:val="20"/>
          <w:szCs w:val="20"/>
        </w:rPr>
        <w:t>bwa</w:t>
      </w:r>
      <w:proofErr w:type="spellEnd"/>
      <w:proofErr w:type="gramEnd"/>
      <w:r w:rsidRPr="000E2EB6">
        <w:rPr>
          <w:rFonts w:ascii="Courier New" w:hAnsi="Courier New" w:cs="Courier New"/>
          <w:sz w:val="20"/>
          <w:szCs w:val="20"/>
        </w:rPr>
        <w:t xml:space="preserve"> </w:t>
      </w:r>
      <w:r w:rsidR="00D560AD" w:rsidRPr="000E2EB6">
        <w:rPr>
          <w:rFonts w:ascii="Courier New" w:hAnsi="Courier New" w:cs="Courier New"/>
          <w:sz w:val="20"/>
          <w:szCs w:val="20"/>
        </w:rPr>
        <w:tab/>
      </w:r>
      <w:proofErr w:type="spellStart"/>
      <w:r w:rsidRPr="000E2EB6">
        <w:rPr>
          <w:rFonts w:ascii="Courier New" w:hAnsi="Courier New" w:cs="Courier New"/>
          <w:sz w:val="20"/>
          <w:szCs w:val="20"/>
        </w:rPr>
        <w:t>sampe</w:t>
      </w:r>
      <w:proofErr w:type="spellEnd"/>
      <w:r w:rsidR="00C82286" w:rsidRPr="000E2EB6">
        <w:rPr>
          <w:rFonts w:ascii="Courier New" w:hAnsi="Courier New" w:cs="Courier New"/>
          <w:sz w:val="20"/>
          <w:szCs w:val="20"/>
        </w:rPr>
        <w:t xml:space="preserve"> –r </w:t>
      </w:r>
      <w:r w:rsidR="007F468B">
        <w:rPr>
          <w:rFonts w:ascii="Courier New" w:hAnsi="Courier New" w:cs="Courier New"/>
          <w:sz w:val="20"/>
          <w:szCs w:val="20"/>
        </w:rPr>
        <w:t>@RG"\t"ID:</w:t>
      </w:r>
      <w:r w:rsidR="0006305E">
        <w:rPr>
          <w:rFonts w:ascii="Courier New" w:hAnsi="Courier New" w:cs="Courier New"/>
          <w:sz w:val="20"/>
          <w:szCs w:val="20"/>
        </w:rPr>
        <w:t>&lt;</w:t>
      </w:r>
      <w:r w:rsidR="007F468B">
        <w:rPr>
          <w:rFonts w:ascii="Courier New" w:hAnsi="Courier New" w:cs="Courier New"/>
          <w:sz w:val="20"/>
          <w:szCs w:val="20"/>
        </w:rPr>
        <w:t>SAMPLE1_RG1</w:t>
      </w:r>
      <w:r w:rsidR="0006305E">
        <w:rPr>
          <w:rFonts w:ascii="Courier New" w:hAnsi="Courier New" w:cs="Courier New"/>
          <w:sz w:val="20"/>
          <w:szCs w:val="20"/>
        </w:rPr>
        <w:t>&gt;</w:t>
      </w:r>
      <w:r w:rsidR="00C82286" w:rsidRPr="000E2EB6">
        <w:rPr>
          <w:rFonts w:ascii="Courier New" w:hAnsi="Courier New" w:cs="Courier New"/>
          <w:sz w:val="20"/>
          <w:szCs w:val="20"/>
        </w:rPr>
        <w:t>"\t"LB:</w:t>
      </w:r>
      <w:r w:rsidR="0006305E">
        <w:rPr>
          <w:rFonts w:ascii="Courier New" w:hAnsi="Courier New" w:cs="Courier New"/>
          <w:sz w:val="20"/>
          <w:szCs w:val="20"/>
        </w:rPr>
        <w:t>&lt;</w:t>
      </w:r>
      <w:r w:rsidR="00C82286" w:rsidRPr="000E2EB6">
        <w:rPr>
          <w:rFonts w:ascii="Courier New" w:hAnsi="Courier New" w:cs="Courier New"/>
          <w:sz w:val="20"/>
          <w:szCs w:val="20"/>
        </w:rPr>
        <w:t>SAMPLE1_LIB1</w:t>
      </w:r>
      <w:r w:rsidR="0006305E">
        <w:rPr>
          <w:rFonts w:ascii="Courier New" w:hAnsi="Courier New" w:cs="Courier New"/>
          <w:sz w:val="20"/>
          <w:szCs w:val="20"/>
        </w:rPr>
        <w:t>&gt;</w:t>
      </w:r>
      <w:r w:rsidR="00C82286" w:rsidRPr="000E2EB6">
        <w:rPr>
          <w:rFonts w:ascii="Courier New" w:hAnsi="Courier New" w:cs="Courier New"/>
          <w:sz w:val="20"/>
          <w:szCs w:val="20"/>
        </w:rPr>
        <w:t>"\t"SM:</w:t>
      </w:r>
      <w:r w:rsidR="0006305E">
        <w:rPr>
          <w:rFonts w:ascii="Courier New" w:hAnsi="Courier New" w:cs="Courier New"/>
          <w:sz w:val="20"/>
          <w:szCs w:val="20"/>
        </w:rPr>
        <w:t>&lt;</w:t>
      </w:r>
      <w:r w:rsidR="00C82286" w:rsidRPr="000E2EB6">
        <w:rPr>
          <w:rFonts w:ascii="Courier New" w:hAnsi="Courier New" w:cs="Courier New"/>
          <w:sz w:val="20"/>
          <w:szCs w:val="20"/>
        </w:rPr>
        <w:t>SAMPLE1</w:t>
      </w:r>
      <w:r w:rsidR="0006305E">
        <w:rPr>
          <w:rFonts w:ascii="Courier New" w:hAnsi="Courier New" w:cs="Courier New"/>
          <w:sz w:val="20"/>
          <w:szCs w:val="20"/>
        </w:rPr>
        <w:t>&gt;</w:t>
      </w:r>
      <w:r w:rsidR="00C82286" w:rsidRPr="000E2EB6">
        <w:rPr>
          <w:rFonts w:ascii="Courier New" w:hAnsi="Courier New" w:cs="Courier New"/>
          <w:sz w:val="20"/>
          <w:szCs w:val="20"/>
        </w:rPr>
        <w:t>"\t"PL:</w:t>
      </w:r>
      <w:r w:rsidR="0006305E">
        <w:rPr>
          <w:rFonts w:ascii="Courier New" w:hAnsi="Courier New" w:cs="Courier New"/>
          <w:sz w:val="20"/>
          <w:szCs w:val="20"/>
        </w:rPr>
        <w:t>&lt;</w:t>
      </w:r>
      <w:r w:rsidR="00C82286" w:rsidRPr="000E2EB6">
        <w:rPr>
          <w:rFonts w:ascii="Courier New" w:hAnsi="Courier New" w:cs="Courier New"/>
          <w:sz w:val="20"/>
          <w:szCs w:val="20"/>
        </w:rPr>
        <w:t>ILLUMINA</w:t>
      </w:r>
      <w:r w:rsidR="0006305E">
        <w:rPr>
          <w:rFonts w:ascii="Courier New" w:hAnsi="Courier New" w:cs="Courier New"/>
          <w:sz w:val="20"/>
          <w:szCs w:val="20"/>
        </w:rPr>
        <w:t>&gt;/</w:t>
      </w:r>
      <w:r w:rsidR="00176870">
        <w:rPr>
          <w:rFonts w:ascii="Courier New" w:hAnsi="Courier New" w:cs="Courier New"/>
          <w:sz w:val="20"/>
          <w:szCs w:val="20"/>
        </w:rPr>
        <w:t>pathTo</w:t>
      </w:r>
      <w:r w:rsidR="0006305E">
        <w:rPr>
          <w:rFonts w:ascii="Courier New" w:hAnsi="Courier New" w:cs="Courier New"/>
          <w:sz w:val="20"/>
          <w:szCs w:val="20"/>
        </w:rPr>
        <w:t>/reference</w:t>
      </w:r>
      <w:r w:rsidRPr="000E2EB6">
        <w:rPr>
          <w:rFonts w:ascii="Courier New" w:hAnsi="Courier New" w:cs="Courier New"/>
          <w:sz w:val="20"/>
          <w:szCs w:val="20"/>
        </w:rPr>
        <w:t>.fasta</w:t>
      </w:r>
      <w:r w:rsidR="005C4C57" w:rsidRPr="000E2EB6">
        <w:rPr>
          <w:rFonts w:ascii="Courier New" w:hAnsi="Courier New" w:cs="Courier New"/>
          <w:sz w:val="20"/>
          <w:szCs w:val="20"/>
        </w:rPr>
        <w:tab/>
      </w:r>
      <w:r w:rsidRPr="000E2EB6">
        <w:rPr>
          <w:rFonts w:ascii="Courier New" w:hAnsi="Courier New" w:cs="Courier New"/>
          <w:sz w:val="20"/>
          <w:szCs w:val="20"/>
        </w:rPr>
        <w:t xml:space="preserve"> </w:t>
      </w:r>
      <w:r w:rsidR="00D560AD" w:rsidRPr="000E2EB6">
        <w:rPr>
          <w:rFonts w:ascii="Courier New" w:hAnsi="Courier New" w:cs="Courier New"/>
          <w:sz w:val="20"/>
          <w:szCs w:val="20"/>
        </w:rPr>
        <w:tab/>
      </w:r>
      <w:r w:rsidR="0006305E">
        <w:rPr>
          <w:rFonts w:ascii="Courier New" w:hAnsi="Courier New" w:cs="Courier New"/>
          <w:sz w:val="20"/>
          <w:szCs w:val="20"/>
        </w:rPr>
        <w:t>&lt;</w:t>
      </w:r>
      <w:r w:rsidR="0089613D">
        <w:rPr>
          <w:rFonts w:ascii="Courier New" w:hAnsi="Courier New" w:cs="Courier New"/>
          <w:sz w:val="20"/>
          <w:szCs w:val="20"/>
        </w:rPr>
        <w:t>aln</w:t>
      </w:r>
      <w:r w:rsidRPr="000E2EB6">
        <w:rPr>
          <w:rFonts w:ascii="Courier New" w:hAnsi="Courier New" w:cs="Courier New"/>
          <w:sz w:val="20"/>
          <w:szCs w:val="20"/>
        </w:rPr>
        <w:t>1.sai</w:t>
      </w:r>
      <w:r w:rsidR="0006305E">
        <w:rPr>
          <w:rFonts w:ascii="Courier New" w:hAnsi="Courier New" w:cs="Courier New"/>
          <w:sz w:val="20"/>
          <w:szCs w:val="20"/>
        </w:rPr>
        <w:t>&gt;</w:t>
      </w:r>
      <w:r w:rsidR="00D560AD" w:rsidRPr="000E2EB6">
        <w:rPr>
          <w:rFonts w:ascii="Courier New" w:hAnsi="Courier New" w:cs="Courier New"/>
          <w:sz w:val="20"/>
          <w:szCs w:val="20"/>
        </w:rPr>
        <w:tab/>
      </w:r>
      <w:r w:rsidR="0089613D">
        <w:rPr>
          <w:rFonts w:ascii="Courier New" w:hAnsi="Courier New" w:cs="Courier New"/>
          <w:sz w:val="20"/>
          <w:szCs w:val="20"/>
        </w:rPr>
        <w:t xml:space="preserve"> </w:t>
      </w:r>
      <w:r w:rsidR="0006305E">
        <w:rPr>
          <w:rFonts w:ascii="Courier New" w:hAnsi="Courier New" w:cs="Courier New"/>
          <w:sz w:val="20"/>
          <w:szCs w:val="20"/>
        </w:rPr>
        <w:t>&lt;</w:t>
      </w:r>
      <w:r w:rsidR="0089613D">
        <w:rPr>
          <w:rFonts w:ascii="Courier New" w:hAnsi="Courier New" w:cs="Courier New"/>
          <w:sz w:val="20"/>
          <w:szCs w:val="20"/>
        </w:rPr>
        <w:t>aln</w:t>
      </w:r>
      <w:r w:rsidRPr="000E2EB6">
        <w:rPr>
          <w:rFonts w:ascii="Courier New" w:hAnsi="Courier New" w:cs="Courier New"/>
          <w:sz w:val="20"/>
          <w:szCs w:val="20"/>
        </w:rPr>
        <w:t>2.sai</w:t>
      </w:r>
      <w:r w:rsidR="0006305E">
        <w:rPr>
          <w:rFonts w:ascii="Courier New" w:hAnsi="Courier New" w:cs="Courier New"/>
          <w:sz w:val="20"/>
          <w:szCs w:val="20"/>
        </w:rPr>
        <w:t>&gt;</w:t>
      </w:r>
      <w:r w:rsidR="00D560AD" w:rsidRPr="000E2EB6">
        <w:rPr>
          <w:rFonts w:ascii="Courier New" w:hAnsi="Courier New" w:cs="Courier New"/>
          <w:sz w:val="20"/>
          <w:szCs w:val="20"/>
        </w:rPr>
        <w:tab/>
      </w:r>
      <w:r w:rsidRPr="000E2EB6">
        <w:rPr>
          <w:rFonts w:ascii="Courier New" w:hAnsi="Courier New" w:cs="Courier New"/>
          <w:sz w:val="20"/>
          <w:szCs w:val="20"/>
        </w:rPr>
        <w:t xml:space="preserve"> </w:t>
      </w:r>
      <w:r w:rsidR="00382EAA">
        <w:rPr>
          <w:rFonts w:ascii="Courier New" w:hAnsi="Courier New" w:cs="Courier New"/>
          <w:sz w:val="20"/>
          <w:szCs w:val="20"/>
        </w:rPr>
        <w:t>&lt;</w:t>
      </w:r>
      <w:r w:rsidR="00D405A3" w:rsidRPr="002E5EB1">
        <w:rPr>
          <w:rFonts w:ascii="Courier New" w:hAnsi="Courier New" w:cs="Courier New"/>
          <w:sz w:val="20"/>
          <w:szCs w:val="20"/>
        </w:rPr>
        <w:t>read1.fastq_filtered</w:t>
      </w:r>
      <w:r w:rsidR="00D405A3">
        <w:rPr>
          <w:rFonts w:ascii="Courier New" w:hAnsi="Courier New" w:cs="Courier New"/>
          <w:sz w:val="20"/>
          <w:szCs w:val="20"/>
        </w:rPr>
        <w:t>_trimmed</w:t>
      </w:r>
      <w:r w:rsidR="00382EAA">
        <w:rPr>
          <w:rFonts w:ascii="Courier New" w:hAnsi="Courier New" w:cs="Courier New"/>
          <w:sz w:val="20"/>
          <w:szCs w:val="20"/>
        </w:rPr>
        <w:t>&gt;</w:t>
      </w:r>
      <w:r w:rsidR="00D405A3" w:rsidRPr="002E5EB1">
        <w:rPr>
          <w:rFonts w:ascii="Courier New" w:hAnsi="Courier New" w:cs="Courier New"/>
          <w:sz w:val="20"/>
          <w:szCs w:val="20"/>
        </w:rPr>
        <w:t xml:space="preserve">  </w:t>
      </w:r>
      <w:r w:rsidR="00D560AD" w:rsidRPr="000E2EB6">
        <w:rPr>
          <w:rFonts w:ascii="Courier New" w:hAnsi="Courier New" w:cs="Courier New"/>
          <w:sz w:val="20"/>
          <w:szCs w:val="20"/>
        </w:rPr>
        <w:tab/>
      </w:r>
      <w:r w:rsidR="00382EAA">
        <w:rPr>
          <w:rFonts w:ascii="Courier New" w:hAnsi="Courier New" w:cs="Courier New"/>
          <w:sz w:val="20"/>
          <w:szCs w:val="20"/>
        </w:rPr>
        <w:t>&lt;</w:t>
      </w:r>
      <w:r w:rsidR="00D405A3" w:rsidRPr="000E2EB6">
        <w:rPr>
          <w:rFonts w:ascii="Courier New" w:hAnsi="Courier New" w:cs="Courier New"/>
          <w:sz w:val="20"/>
          <w:szCs w:val="20"/>
        </w:rPr>
        <w:t>read2.fastq</w:t>
      </w:r>
      <w:r w:rsidR="00D405A3">
        <w:rPr>
          <w:rFonts w:ascii="Courier New" w:hAnsi="Courier New" w:cs="Courier New"/>
          <w:sz w:val="20"/>
          <w:szCs w:val="20"/>
        </w:rPr>
        <w:t>_filtered_trimmed</w:t>
      </w:r>
      <w:r w:rsidR="00382EAA">
        <w:rPr>
          <w:rFonts w:ascii="Courier New" w:hAnsi="Courier New" w:cs="Courier New"/>
          <w:sz w:val="20"/>
          <w:szCs w:val="20"/>
        </w:rPr>
        <w:t>&gt;</w:t>
      </w:r>
      <w:r w:rsidR="00D405A3" w:rsidRPr="000E2EB6">
        <w:rPr>
          <w:rFonts w:ascii="Courier New" w:hAnsi="Courier New" w:cs="Courier New"/>
          <w:sz w:val="20"/>
          <w:szCs w:val="20"/>
        </w:rPr>
        <w:t xml:space="preserve"> </w:t>
      </w:r>
      <w:r w:rsidRPr="000E2EB6">
        <w:rPr>
          <w:rFonts w:ascii="Courier New" w:hAnsi="Courier New" w:cs="Courier New"/>
          <w:sz w:val="20"/>
          <w:szCs w:val="20"/>
        </w:rPr>
        <w:t xml:space="preserve">&gt; </w:t>
      </w:r>
      <w:proofErr w:type="spellStart"/>
      <w:r w:rsidRPr="000E2EB6">
        <w:rPr>
          <w:rFonts w:ascii="Courier New" w:hAnsi="Courier New" w:cs="Courier New"/>
          <w:sz w:val="20"/>
          <w:szCs w:val="20"/>
        </w:rPr>
        <w:t>aln.sam</w:t>
      </w:r>
      <w:proofErr w:type="spellEnd"/>
      <w:r w:rsidRPr="000E2EB6">
        <w:rPr>
          <w:rFonts w:ascii="Courier New" w:hAnsi="Courier New" w:cs="Courier New"/>
          <w:sz w:val="20"/>
          <w:szCs w:val="20"/>
        </w:rPr>
        <w:t xml:space="preserve"> </w:t>
      </w:r>
    </w:p>
    <w:p w14:paraId="327748A9" w14:textId="77777777" w:rsidR="00712DF8" w:rsidRDefault="00712DF8" w:rsidP="00BD6DF4">
      <w:pPr>
        <w:rPr>
          <w:rFonts w:ascii="Times New Roman" w:hAnsi="Times New Roman" w:cs="Times New Roman"/>
          <w:b/>
          <w:sz w:val="24"/>
          <w:szCs w:val="24"/>
        </w:rPr>
      </w:pPr>
    </w:p>
    <w:p w14:paraId="252B3ED5" w14:textId="77777777" w:rsidR="00712DF8" w:rsidRDefault="00712DF8" w:rsidP="00BD6DF4">
      <w:pPr>
        <w:rPr>
          <w:rFonts w:ascii="Times New Roman" w:hAnsi="Times New Roman" w:cs="Times New Roman"/>
          <w:b/>
          <w:sz w:val="24"/>
          <w:szCs w:val="24"/>
        </w:rPr>
      </w:pPr>
    </w:p>
    <w:p w14:paraId="07163724" w14:textId="77777777" w:rsidR="00712DF8" w:rsidRDefault="00712DF8" w:rsidP="00BD6DF4">
      <w:pPr>
        <w:rPr>
          <w:rFonts w:ascii="Times New Roman" w:hAnsi="Times New Roman" w:cs="Times New Roman"/>
          <w:b/>
          <w:sz w:val="24"/>
          <w:szCs w:val="24"/>
        </w:rPr>
      </w:pPr>
    </w:p>
    <w:p w14:paraId="4D0A752A" w14:textId="77777777" w:rsidR="00BD6DF4" w:rsidRDefault="00BD6DF4" w:rsidP="00BD6DF4">
      <w:pPr>
        <w:rPr>
          <w:rFonts w:ascii="Times New Roman" w:hAnsi="Times New Roman" w:cs="Times New Roman"/>
          <w:b/>
          <w:sz w:val="24"/>
          <w:szCs w:val="24"/>
        </w:rPr>
      </w:pPr>
      <w:r w:rsidRPr="00605746">
        <w:rPr>
          <w:rFonts w:ascii="Times New Roman" w:hAnsi="Times New Roman" w:cs="Times New Roman"/>
          <w:b/>
          <w:sz w:val="24"/>
          <w:szCs w:val="24"/>
        </w:rPr>
        <w:lastRenderedPageBreak/>
        <w:t>Input:</w:t>
      </w:r>
    </w:p>
    <w:p w14:paraId="253DB6E2" w14:textId="77777777" w:rsidR="00BD6DF4" w:rsidRPr="006931E7" w:rsidRDefault="00BD6DF4" w:rsidP="000D4453">
      <w:pPr>
        <w:pStyle w:val="ListParagraph"/>
        <w:numPr>
          <w:ilvl w:val="0"/>
          <w:numId w:val="8"/>
        </w:numPr>
        <w:rPr>
          <w:rFonts w:ascii="Times New Roman" w:hAnsi="Times New Roman" w:cs="Times New Roman"/>
          <w:sz w:val="24"/>
          <w:szCs w:val="24"/>
        </w:rPr>
      </w:pPr>
      <w:r w:rsidRPr="006931E7">
        <w:rPr>
          <w:rFonts w:ascii="Times New Roman" w:hAnsi="Times New Roman" w:cs="Times New Roman"/>
          <w:sz w:val="24"/>
          <w:szCs w:val="24"/>
        </w:rPr>
        <w:t xml:space="preserve">Suffix </w:t>
      </w:r>
      <w:r w:rsidR="00865D38" w:rsidRPr="006931E7">
        <w:rPr>
          <w:rFonts w:ascii="Times New Roman" w:hAnsi="Times New Roman" w:cs="Times New Roman"/>
          <w:sz w:val="24"/>
          <w:szCs w:val="24"/>
        </w:rPr>
        <w:t>array index file (aln1.sai and aln2.sai here)</w:t>
      </w:r>
      <w:r w:rsidRPr="006931E7">
        <w:rPr>
          <w:rFonts w:ascii="Times New Roman" w:hAnsi="Times New Roman" w:cs="Times New Roman"/>
          <w:sz w:val="24"/>
          <w:szCs w:val="24"/>
        </w:rPr>
        <w:t xml:space="preserve"> [required]</w:t>
      </w:r>
    </w:p>
    <w:p w14:paraId="4B9DC1C9" w14:textId="77777777" w:rsidR="001E67B6" w:rsidRPr="006931E7" w:rsidRDefault="001E67B6" w:rsidP="000D4453">
      <w:pPr>
        <w:pStyle w:val="ListParagraph"/>
        <w:numPr>
          <w:ilvl w:val="0"/>
          <w:numId w:val="8"/>
        </w:numPr>
        <w:rPr>
          <w:rFonts w:ascii="Times New Roman" w:hAnsi="Times New Roman" w:cs="Times New Roman"/>
          <w:sz w:val="24"/>
          <w:szCs w:val="24"/>
        </w:rPr>
      </w:pPr>
      <w:r w:rsidRPr="006931E7">
        <w:rPr>
          <w:rFonts w:ascii="Times New Roman" w:hAnsi="Times New Roman" w:cs="Times New Roman"/>
          <w:sz w:val="24"/>
          <w:szCs w:val="24"/>
        </w:rPr>
        <w:t xml:space="preserve">Input </w:t>
      </w:r>
      <w:proofErr w:type="spellStart"/>
      <w:r w:rsidRPr="006931E7">
        <w:rPr>
          <w:rFonts w:ascii="Times New Roman" w:hAnsi="Times New Roman" w:cs="Times New Roman"/>
          <w:sz w:val="24"/>
          <w:szCs w:val="24"/>
        </w:rPr>
        <w:t>fasta</w:t>
      </w:r>
      <w:proofErr w:type="spellEnd"/>
      <w:r w:rsidRPr="006931E7">
        <w:rPr>
          <w:rFonts w:ascii="Times New Roman" w:hAnsi="Times New Roman" w:cs="Times New Roman"/>
          <w:sz w:val="24"/>
          <w:szCs w:val="24"/>
        </w:rPr>
        <w:t xml:space="preserve"> file </w:t>
      </w:r>
      <w:r w:rsidR="00865D38" w:rsidRPr="006931E7">
        <w:rPr>
          <w:rFonts w:ascii="Times New Roman" w:hAnsi="Times New Roman" w:cs="Times New Roman"/>
          <w:sz w:val="24"/>
          <w:szCs w:val="24"/>
        </w:rPr>
        <w:t>(</w:t>
      </w:r>
      <w:r w:rsidRPr="006931E7">
        <w:rPr>
          <w:rFonts w:ascii="Times New Roman" w:hAnsi="Times New Roman" w:cs="Times New Roman"/>
          <w:sz w:val="24"/>
          <w:szCs w:val="24"/>
        </w:rPr>
        <w:t xml:space="preserve">read1.fastq_filtered_trimmed read2.fastq_filtered_trimmed </w:t>
      </w:r>
      <w:r w:rsidR="00865D38" w:rsidRPr="006931E7">
        <w:rPr>
          <w:rFonts w:ascii="Times New Roman" w:hAnsi="Times New Roman" w:cs="Times New Roman"/>
          <w:sz w:val="24"/>
          <w:szCs w:val="24"/>
        </w:rPr>
        <w:t>here)</w:t>
      </w:r>
      <w:r w:rsidRPr="006931E7">
        <w:rPr>
          <w:rFonts w:ascii="Times New Roman" w:hAnsi="Times New Roman" w:cs="Times New Roman"/>
          <w:sz w:val="24"/>
          <w:szCs w:val="24"/>
        </w:rPr>
        <w:t>[required]</w:t>
      </w:r>
    </w:p>
    <w:p w14:paraId="7E201302" w14:textId="77777777" w:rsidR="00BD6DF4" w:rsidRPr="006931E7" w:rsidRDefault="006931E7" w:rsidP="000D4453">
      <w:pPr>
        <w:pStyle w:val="ListParagraph"/>
        <w:numPr>
          <w:ilvl w:val="0"/>
          <w:numId w:val="8"/>
        </w:numPr>
        <w:rPr>
          <w:rFonts w:ascii="Times New Roman" w:hAnsi="Times New Roman" w:cs="Times New Roman"/>
          <w:sz w:val="24"/>
          <w:szCs w:val="24"/>
        </w:rPr>
      </w:pPr>
      <w:r w:rsidRPr="006931E7">
        <w:rPr>
          <w:rFonts w:ascii="Times New Roman" w:hAnsi="Times New Roman" w:cs="Times New Roman"/>
          <w:sz w:val="24"/>
          <w:szCs w:val="24"/>
        </w:rPr>
        <w:t>-r</w:t>
      </w:r>
      <w:r w:rsidR="00BD6DF4" w:rsidRPr="006931E7">
        <w:rPr>
          <w:rFonts w:ascii="Times New Roman" w:hAnsi="Times New Roman" w:cs="Times New Roman"/>
          <w:sz w:val="24"/>
          <w:szCs w:val="24"/>
        </w:rPr>
        <w:t>: read group information (required for downstream analysis)</w:t>
      </w:r>
    </w:p>
    <w:p w14:paraId="2F862F82" w14:textId="77777777" w:rsidR="00BD6DF4" w:rsidRPr="00605746" w:rsidRDefault="00BD6DF4" w:rsidP="00BD6DF4">
      <w:pPr>
        <w:rPr>
          <w:rFonts w:ascii="Times New Roman" w:hAnsi="Times New Roman" w:cs="Times New Roman"/>
          <w:b/>
          <w:sz w:val="24"/>
          <w:szCs w:val="24"/>
        </w:rPr>
      </w:pPr>
      <w:r w:rsidRPr="00605746">
        <w:rPr>
          <w:rFonts w:ascii="Times New Roman" w:hAnsi="Times New Roman" w:cs="Times New Roman"/>
          <w:b/>
          <w:sz w:val="24"/>
          <w:szCs w:val="24"/>
        </w:rPr>
        <w:t>Output:</w:t>
      </w:r>
    </w:p>
    <w:p w14:paraId="25F54D17" w14:textId="11E3AFDB" w:rsidR="00131EE8" w:rsidRPr="006931E7" w:rsidRDefault="0062761E" w:rsidP="00131EE8">
      <w:pPr>
        <w:pStyle w:val="ListParagraph"/>
        <w:numPr>
          <w:ilvl w:val="0"/>
          <w:numId w:val="8"/>
        </w:numPr>
        <w:rPr>
          <w:rFonts w:ascii="Times New Roman" w:hAnsi="Times New Roman" w:cs="Times New Roman"/>
          <w:sz w:val="24"/>
          <w:szCs w:val="24"/>
        </w:rPr>
      </w:pPr>
      <w:r w:rsidRPr="00131EE8">
        <w:rPr>
          <w:rFonts w:ascii="Times New Roman" w:hAnsi="Times New Roman" w:cs="Times New Roman"/>
          <w:sz w:val="24"/>
          <w:szCs w:val="24"/>
        </w:rPr>
        <w:t>*.</w:t>
      </w:r>
      <w:proofErr w:type="spellStart"/>
      <w:r w:rsidRPr="00131EE8">
        <w:rPr>
          <w:rFonts w:ascii="Times New Roman" w:hAnsi="Times New Roman" w:cs="Times New Roman"/>
          <w:sz w:val="24"/>
          <w:szCs w:val="24"/>
        </w:rPr>
        <w:t>sam</w:t>
      </w:r>
      <w:proofErr w:type="spellEnd"/>
      <w:r w:rsidRPr="00131EE8">
        <w:rPr>
          <w:rFonts w:ascii="Times New Roman" w:hAnsi="Times New Roman" w:cs="Times New Roman"/>
          <w:sz w:val="24"/>
          <w:szCs w:val="24"/>
        </w:rPr>
        <w:t xml:space="preserve"> Alignment file in SAM format</w:t>
      </w:r>
      <w:r w:rsidR="00131EE8" w:rsidRPr="00131EE8">
        <w:rPr>
          <w:rFonts w:ascii="Times New Roman" w:hAnsi="Times New Roman" w:cs="Times New Roman"/>
          <w:sz w:val="24"/>
          <w:szCs w:val="24"/>
        </w:rPr>
        <w:t xml:space="preserve">; </w:t>
      </w:r>
      <w:r w:rsidR="00131EE8" w:rsidRPr="004113EB">
        <w:rPr>
          <w:rFonts w:ascii="Times New Roman" w:hAnsi="Times New Roman" w:cs="Times New Roman"/>
          <w:b/>
          <w:sz w:val="24"/>
          <w:szCs w:val="24"/>
        </w:rPr>
        <w:t>provide file names</w:t>
      </w:r>
      <w:r w:rsidRPr="00131EE8">
        <w:rPr>
          <w:rFonts w:ascii="Times New Roman" w:hAnsi="Times New Roman" w:cs="Times New Roman"/>
          <w:sz w:val="24"/>
          <w:szCs w:val="24"/>
        </w:rPr>
        <w:t xml:space="preserve"> (</w:t>
      </w:r>
      <w:proofErr w:type="spellStart"/>
      <w:r w:rsidRPr="00131EE8">
        <w:rPr>
          <w:rFonts w:ascii="Times New Roman" w:hAnsi="Times New Roman" w:cs="Times New Roman"/>
          <w:sz w:val="24"/>
          <w:szCs w:val="24"/>
        </w:rPr>
        <w:t>aln.sam</w:t>
      </w:r>
      <w:proofErr w:type="spellEnd"/>
      <w:r w:rsidRPr="00131EE8">
        <w:rPr>
          <w:rFonts w:ascii="Times New Roman" w:hAnsi="Times New Roman" w:cs="Times New Roman"/>
          <w:sz w:val="24"/>
          <w:szCs w:val="24"/>
        </w:rPr>
        <w:t xml:space="preserve"> here)</w:t>
      </w:r>
      <w:r w:rsidR="00131EE8" w:rsidRPr="00131EE8">
        <w:rPr>
          <w:rFonts w:ascii="Times New Roman" w:hAnsi="Times New Roman" w:cs="Times New Roman"/>
          <w:sz w:val="24"/>
          <w:szCs w:val="24"/>
        </w:rPr>
        <w:t xml:space="preserve"> </w:t>
      </w:r>
    </w:p>
    <w:p w14:paraId="34E1A131" w14:textId="09D405F5" w:rsidR="00103081" w:rsidRPr="00F715EB" w:rsidRDefault="00103081" w:rsidP="00103081">
      <w:pPr>
        <w:rPr>
          <w:rFonts w:ascii="Times New Roman" w:hAnsi="Times New Roman" w:cs="Times New Roman"/>
          <w:b/>
          <w:sz w:val="24"/>
          <w:szCs w:val="24"/>
        </w:rPr>
      </w:pPr>
      <w:r w:rsidRPr="00F715EB">
        <w:rPr>
          <w:rFonts w:ascii="Times New Roman" w:hAnsi="Times New Roman" w:cs="Times New Roman"/>
          <w:b/>
          <w:sz w:val="24"/>
          <w:szCs w:val="24"/>
        </w:rPr>
        <w:t xml:space="preserve">Parameters Description: </w:t>
      </w:r>
    </w:p>
    <w:tbl>
      <w:tblPr>
        <w:tblW w:w="5000" w:type="pct"/>
        <w:tblCellSpacing w:w="15" w:type="dxa"/>
        <w:tblCellMar>
          <w:top w:w="45" w:type="dxa"/>
          <w:left w:w="45" w:type="dxa"/>
          <w:bottom w:w="45" w:type="dxa"/>
          <w:right w:w="45" w:type="dxa"/>
        </w:tblCellMar>
        <w:tblLook w:val="04A0" w:firstRow="1" w:lastRow="0" w:firstColumn="1" w:lastColumn="0" w:noHBand="0" w:noVBand="1"/>
      </w:tblPr>
      <w:tblGrid>
        <w:gridCol w:w="1929"/>
        <w:gridCol w:w="7581"/>
      </w:tblGrid>
      <w:tr w:rsidR="00A6652A" w:rsidRPr="00A6652A" w14:paraId="74EF64DC" w14:textId="77777777" w:rsidTr="00103081">
        <w:trPr>
          <w:tblCellSpacing w:w="15" w:type="dxa"/>
        </w:trPr>
        <w:tc>
          <w:tcPr>
            <w:tcW w:w="486" w:type="pct"/>
            <w:noWrap/>
            <w:hideMark/>
          </w:tcPr>
          <w:p w14:paraId="4EF1B349" w14:textId="77777777" w:rsidR="00A6652A" w:rsidRPr="00AE0CCF" w:rsidRDefault="00A6652A" w:rsidP="000D4453">
            <w:pPr>
              <w:pStyle w:val="ListParagraph"/>
              <w:numPr>
                <w:ilvl w:val="0"/>
                <w:numId w:val="13"/>
              </w:numPr>
              <w:spacing w:after="0" w:line="240" w:lineRule="auto"/>
              <w:rPr>
                <w:rFonts w:ascii="Times New Roman" w:eastAsia="Times New Roman" w:hAnsi="Times New Roman" w:cs="Times New Roman"/>
                <w:b/>
                <w:bCs/>
                <w:sz w:val="24"/>
                <w:szCs w:val="24"/>
              </w:rPr>
            </w:pPr>
            <w:r w:rsidRPr="00AE0CCF">
              <w:rPr>
                <w:rFonts w:ascii="Times New Roman" w:eastAsia="Times New Roman" w:hAnsi="Times New Roman" w:cs="Times New Roman"/>
                <w:b/>
                <w:bCs/>
                <w:sz w:val="24"/>
                <w:szCs w:val="24"/>
              </w:rPr>
              <w:t xml:space="preserve">-r STR </w:t>
            </w:r>
          </w:p>
        </w:tc>
        <w:tc>
          <w:tcPr>
            <w:tcW w:w="0" w:type="auto"/>
            <w:vAlign w:val="bottom"/>
            <w:hideMark/>
          </w:tcPr>
          <w:p w14:paraId="2977D33C" w14:textId="77777777" w:rsidR="00A6652A" w:rsidRPr="00AE0CCF" w:rsidRDefault="00A6652A" w:rsidP="00AE0CCF">
            <w:pPr>
              <w:spacing w:after="0" w:line="240" w:lineRule="auto"/>
              <w:rPr>
                <w:rFonts w:ascii="Times New Roman" w:eastAsia="Times New Roman" w:hAnsi="Times New Roman" w:cs="Times New Roman"/>
                <w:sz w:val="24"/>
                <w:szCs w:val="24"/>
              </w:rPr>
            </w:pPr>
            <w:r w:rsidRPr="00AE0CCF">
              <w:rPr>
                <w:rFonts w:ascii="Times New Roman" w:eastAsia="Times New Roman" w:hAnsi="Times New Roman" w:cs="Times New Roman"/>
                <w:sz w:val="24"/>
                <w:szCs w:val="24"/>
              </w:rPr>
              <w:t>Specify the read group in a format like ‘@RG\</w:t>
            </w:r>
            <w:proofErr w:type="spellStart"/>
            <w:r w:rsidRPr="00AE0CCF">
              <w:rPr>
                <w:rFonts w:ascii="Times New Roman" w:eastAsia="Times New Roman" w:hAnsi="Times New Roman" w:cs="Times New Roman"/>
                <w:sz w:val="24"/>
                <w:szCs w:val="24"/>
              </w:rPr>
              <w:t>tID:foo</w:t>
            </w:r>
            <w:proofErr w:type="spellEnd"/>
            <w:r w:rsidRPr="00AE0CCF">
              <w:rPr>
                <w:rFonts w:ascii="Times New Roman" w:eastAsia="Times New Roman" w:hAnsi="Times New Roman" w:cs="Times New Roman"/>
                <w:sz w:val="24"/>
                <w:szCs w:val="24"/>
              </w:rPr>
              <w:t>\</w:t>
            </w:r>
            <w:proofErr w:type="spellStart"/>
            <w:r w:rsidRPr="00AE0CCF">
              <w:rPr>
                <w:rFonts w:ascii="Times New Roman" w:eastAsia="Times New Roman" w:hAnsi="Times New Roman" w:cs="Times New Roman"/>
                <w:sz w:val="24"/>
                <w:szCs w:val="24"/>
              </w:rPr>
              <w:t>tSM</w:t>
            </w:r>
            <w:proofErr w:type="gramStart"/>
            <w:r w:rsidRPr="00AE0CCF">
              <w:rPr>
                <w:rFonts w:ascii="Times New Roman" w:eastAsia="Times New Roman" w:hAnsi="Times New Roman" w:cs="Times New Roman"/>
                <w:sz w:val="24"/>
                <w:szCs w:val="24"/>
              </w:rPr>
              <w:t>:bar</w:t>
            </w:r>
            <w:proofErr w:type="spellEnd"/>
            <w:r w:rsidRPr="00AE0CCF">
              <w:rPr>
                <w:rFonts w:ascii="Times New Roman" w:eastAsia="Times New Roman" w:hAnsi="Times New Roman" w:cs="Times New Roman"/>
                <w:sz w:val="24"/>
                <w:szCs w:val="24"/>
              </w:rPr>
              <w:t>’</w:t>
            </w:r>
            <w:proofErr w:type="gramEnd"/>
            <w:r w:rsidRPr="00AE0CCF">
              <w:rPr>
                <w:rFonts w:ascii="Times New Roman" w:eastAsia="Times New Roman" w:hAnsi="Times New Roman" w:cs="Times New Roman"/>
                <w:sz w:val="24"/>
                <w:szCs w:val="24"/>
              </w:rPr>
              <w:t xml:space="preserve">. [null] </w:t>
            </w:r>
          </w:p>
        </w:tc>
      </w:tr>
    </w:tbl>
    <w:p w14:paraId="6E69674B" w14:textId="32B243C1" w:rsidR="003F5207" w:rsidRPr="00C11526" w:rsidRDefault="003F5207" w:rsidP="003F5207">
      <w:pPr>
        <w:rPr>
          <w:rFonts w:ascii="Times New Roman" w:hAnsi="Times New Roman" w:cs="Times New Roman"/>
          <w:color w:val="FF0000"/>
          <w:sz w:val="24"/>
          <w:szCs w:val="24"/>
        </w:rPr>
      </w:pPr>
      <w:r w:rsidRPr="00C11526">
        <w:rPr>
          <w:rFonts w:ascii="Times New Roman" w:hAnsi="Times New Roman" w:cs="Times New Roman"/>
          <w:color w:val="FF0000"/>
          <w:sz w:val="24"/>
          <w:szCs w:val="24"/>
        </w:rPr>
        <w:t>Note: If</w:t>
      </w:r>
      <w:r w:rsidR="00B47543" w:rsidRPr="00C11526">
        <w:rPr>
          <w:rFonts w:ascii="Times New Roman" w:hAnsi="Times New Roman"/>
          <w:color w:val="FF0000"/>
          <w:sz w:val="24"/>
        </w:rPr>
        <w:t xml:space="preserve"> we </w:t>
      </w:r>
      <w:r w:rsidRPr="00C11526">
        <w:rPr>
          <w:rFonts w:ascii="Times New Roman" w:hAnsi="Times New Roman" w:cs="Times New Roman"/>
          <w:color w:val="FF0000"/>
          <w:sz w:val="24"/>
          <w:szCs w:val="24"/>
        </w:rPr>
        <w:t>continue</w:t>
      </w:r>
      <w:r w:rsidR="008F76F7" w:rsidRPr="00C11526">
        <w:rPr>
          <w:rFonts w:ascii="Times New Roman" w:hAnsi="Times New Roman"/>
          <w:color w:val="FF0000"/>
          <w:sz w:val="24"/>
        </w:rPr>
        <w:t xml:space="preserve"> to </w:t>
      </w:r>
      <w:r w:rsidRPr="00C11526">
        <w:rPr>
          <w:rFonts w:ascii="Times New Roman" w:hAnsi="Times New Roman" w:cs="Times New Roman"/>
          <w:color w:val="FF0000"/>
          <w:sz w:val="24"/>
          <w:szCs w:val="24"/>
        </w:rPr>
        <w:t xml:space="preserve">use the same conventions as GES uses for </w:t>
      </w:r>
      <w:proofErr w:type="spellStart"/>
      <w:r w:rsidRPr="00C11526">
        <w:rPr>
          <w:rFonts w:ascii="Times New Roman" w:hAnsi="Times New Roman" w:cs="Times New Roman"/>
          <w:color w:val="FF0000"/>
          <w:sz w:val="24"/>
          <w:szCs w:val="24"/>
        </w:rPr>
        <w:t>Genologics</w:t>
      </w:r>
      <w:proofErr w:type="spellEnd"/>
      <w:r w:rsidRPr="00C11526">
        <w:rPr>
          <w:rFonts w:ascii="Times New Roman" w:hAnsi="Times New Roman" w:cs="Times New Roman"/>
          <w:color w:val="FF0000"/>
          <w:sz w:val="24"/>
          <w:szCs w:val="24"/>
        </w:rPr>
        <w:t xml:space="preserve"> and the </w:t>
      </w:r>
      <w:proofErr w:type="spellStart"/>
      <w:r w:rsidRPr="00C11526">
        <w:rPr>
          <w:rFonts w:ascii="Times New Roman" w:hAnsi="Times New Roman" w:cs="Times New Roman"/>
          <w:color w:val="FF0000"/>
          <w:sz w:val="24"/>
          <w:szCs w:val="24"/>
        </w:rPr>
        <w:t>HiSeq</w:t>
      </w:r>
      <w:proofErr w:type="spellEnd"/>
      <w:r w:rsidRPr="00C11526">
        <w:rPr>
          <w:rFonts w:ascii="Times New Roman" w:hAnsi="Times New Roman" w:cs="Times New Roman"/>
          <w:color w:val="FF0000"/>
          <w:sz w:val="24"/>
          <w:szCs w:val="24"/>
        </w:rPr>
        <w:t xml:space="preserve"> at JAX BHB, the</w:t>
      </w:r>
      <w:r w:rsidR="008F76F7" w:rsidRPr="00C11526">
        <w:rPr>
          <w:rFonts w:ascii="Times New Roman" w:hAnsi="Times New Roman"/>
          <w:color w:val="FF0000"/>
          <w:sz w:val="24"/>
        </w:rPr>
        <w:t xml:space="preserve"> read group </w:t>
      </w:r>
      <w:r w:rsidRPr="00C11526">
        <w:rPr>
          <w:rFonts w:ascii="Times New Roman" w:hAnsi="Times New Roman" w:cs="Times New Roman"/>
          <w:color w:val="FF0000"/>
          <w:sz w:val="24"/>
          <w:szCs w:val="24"/>
        </w:rPr>
        <w:t xml:space="preserve">info can be derived from the </w:t>
      </w:r>
      <w:proofErr w:type="spellStart"/>
      <w:r w:rsidRPr="00C11526">
        <w:rPr>
          <w:rFonts w:ascii="Times New Roman" w:hAnsi="Times New Roman" w:cs="Times New Roman"/>
          <w:color w:val="FF0000"/>
          <w:sz w:val="24"/>
          <w:szCs w:val="24"/>
        </w:rPr>
        <w:t>fastq</w:t>
      </w:r>
      <w:proofErr w:type="spellEnd"/>
      <w:r w:rsidRPr="00C11526">
        <w:rPr>
          <w:rFonts w:ascii="Times New Roman" w:hAnsi="Times New Roman" w:cs="Times New Roman"/>
          <w:color w:val="FF0000"/>
          <w:sz w:val="24"/>
          <w:szCs w:val="24"/>
        </w:rPr>
        <w:t xml:space="preserve"> file.</w:t>
      </w:r>
    </w:p>
    <w:p w14:paraId="725C079D" w14:textId="2924CBDD" w:rsidR="008F76F7" w:rsidRPr="00CD517E" w:rsidRDefault="003F5207">
      <w:pPr>
        <w:rPr>
          <w:rFonts w:ascii="Times New Roman" w:hAnsi="Times New Roman"/>
          <w:sz w:val="24"/>
        </w:rPr>
      </w:pPr>
      <w:r>
        <w:rPr>
          <w:rFonts w:ascii="Times New Roman" w:hAnsi="Times New Roman" w:cs="Times New Roman"/>
          <w:sz w:val="24"/>
          <w:szCs w:val="24"/>
        </w:rPr>
        <w:t>Given a pair</w:t>
      </w:r>
      <w:r w:rsidR="00D62EBF" w:rsidRPr="00CD517E">
        <w:rPr>
          <w:rFonts w:ascii="Times New Roman" w:hAnsi="Times New Roman"/>
          <w:sz w:val="24"/>
        </w:rPr>
        <w:t xml:space="preserve"> of </w:t>
      </w:r>
      <w:proofErr w:type="spellStart"/>
      <w:r>
        <w:rPr>
          <w:rFonts w:ascii="Times New Roman" w:hAnsi="Times New Roman" w:cs="Times New Roman"/>
          <w:sz w:val="24"/>
          <w:szCs w:val="24"/>
        </w:rPr>
        <w:t>fastq</w:t>
      </w:r>
      <w:proofErr w:type="spellEnd"/>
      <w:r>
        <w:rPr>
          <w:rFonts w:ascii="Times New Roman" w:hAnsi="Times New Roman" w:cs="Times New Roman"/>
          <w:sz w:val="24"/>
          <w:szCs w:val="24"/>
        </w:rPr>
        <w:t xml:space="preserve"> files, the @RG info can be pulled from the name (of either of pair) and the first line of the file.</w:t>
      </w:r>
      <w:r w:rsidR="004113EB">
        <w:rPr>
          <w:rFonts w:ascii="Times New Roman" w:hAnsi="Times New Roman" w:cs="Times New Roman"/>
          <w:sz w:val="24"/>
          <w:szCs w:val="24"/>
        </w:rPr>
        <w:t xml:space="preserve"> Highlighted colors match read group info needed.</w:t>
      </w:r>
    </w:p>
    <w:p w14:paraId="791B240E" w14:textId="77777777" w:rsidR="003F5207" w:rsidRPr="003F5207" w:rsidRDefault="003F5207" w:rsidP="003F5207">
      <w:pPr>
        <w:spacing w:after="0" w:line="240" w:lineRule="auto"/>
        <w:rPr>
          <w:rFonts w:ascii="Courier" w:hAnsi="Courier" w:cs="Times New Roman"/>
          <w:sz w:val="24"/>
          <w:szCs w:val="24"/>
        </w:rPr>
      </w:pPr>
      <w:r w:rsidRPr="002A538E">
        <w:rPr>
          <w:rFonts w:ascii="Courier" w:hAnsi="Courier" w:cs="Times New Roman"/>
          <w:sz w:val="24"/>
          <w:szCs w:val="24"/>
          <w:highlight w:val="cyan"/>
        </w:rPr>
        <w:t>0916-6180</w:t>
      </w:r>
      <w:r w:rsidRPr="003F5207">
        <w:rPr>
          <w:rFonts w:ascii="Courier" w:hAnsi="Courier" w:cs="Times New Roman"/>
          <w:sz w:val="24"/>
          <w:szCs w:val="24"/>
        </w:rPr>
        <w:t>_</w:t>
      </w:r>
      <w:r w:rsidRPr="002A538E">
        <w:rPr>
          <w:rFonts w:ascii="Courier" w:hAnsi="Courier" w:cs="Times New Roman"/>
          <w:sz w:val="24"/>
          <w:szCs w:val="24"/>
          <w:highlight w:val="green"/>
        </w:rPr>
        <w:t>GES12_36721_TTAGGC</w:t>
      </w:r>
      <w:r w:rsidRPr="003F5207">
        <w:rPr>
          <w:rFonts w:ascii="Courier" w:hAnsi="Courier" w:cs="Times New Roman"/>
          <w:sz w:val="24"/>
          <w:szCs w:val="24"/>
        </w:rPr>
        <w:t>_L007_R2_ALL.fastq</w:t>
      </w:r>
    </w:p>
    <w:p w14:paraId="2143377B" w14:textId="77777777" w:rsidR="003F5207" w:rsidRPr="003F5207" w:rsidRDefault="003F5207" w:rsidP="003F5207">
      <w:pPr>
        <w:spacing w:after="0" w:line="240" w:lineRule="auto"/>
        <w:rPr>
          <w:rFonts w:ascii="Courier" w:hAnsi="Courier" w:cs="Times New Roman"/>
          <w:sz w:val="24"/>
          <w:szCs w:val="24"/>
        </w:rPr>
      </w:pPr>
      <w:r w:rsidRPr="003F5207">
        <w:rPr>
          <w:rFonts w:ascii="Courier" w:hAnsi="Courier" w:cs="Times New Roman"/>
          <w:sz w:val="24"/>
          <w:szCs w:val="24"/>
        </w:rPr>
        <w:t>@</w:t>
      </w:r>
      <w:r w:rsidRPr="002A538E">
        <w:rPr>
          <w:rFonts w:ascii="Courier" w:hAnsi="Courier" w:cs="Times New Roman"/>
          <w:sz w:val="24"/>
          <w:szCs w:val="24"/>
          <w:highlight w:val="yellow"/>
        </w:rPr>
        <w:t>HISEQ2000:158:D0R99ACXX:7</w:t>
      </w:r>
      <w:r w:rsidRPr="003F5207">
        <w:rPr>
          <w:rFonts w:ascii="Courier" w:hAnsi="Courier" w:cs="Times New Roman"/>
          <w:sz w:val="24"/>
          <w:szCs w:val="24"/>
        </w:rPr>
        <w:t>:1101:1387:1965 2</w:t>
      </w:r>
      <w:proofErr w:type="gramStart"/>
      <w:r w:rsidRPr="003F5207">
        <w:rPr>
          <w:rFonts w:ascii="Courier" w:hAnsi="Courier" w:cs="Times New Roman"/>
          <w:sz w:val="24"/>
          <w:szCs w:val="24"/>
        </w:rPr>
        <w:t>:N:0:TTAGGC</w:t>
      </w:r>
      <w:proofErr w:type="gramEnd"/>
    </w:p>
    <w:p w14:paraId="2AB4300B" w14:textId="77777777" w:rsidR="003F5207" w:rsidRPr="003F5207" w:rsidRDefault="003F5207" w:rsidP="003F5207">
      <w:pPr>
        <w:spacing w:after="0" w:line="240" w:lineRule="auto"/>
        <w:rPr>
          <w:rFonts w:ascii="Courier" w:hAnsi="Courier" w:cs="Times New Roman"/>
          <w:sz w:val="24"/>
          <w:szCs w:val="24"/>
        </w:rPr>
      </w:pPr>
      <w:r w:rsidRPr="003F5207">
        <w:rPr>
          <w:rFonts w:ascii="Courier" w:hAnsi="Courier" w:cs="Times New Roman"/>
          <w:sz w:val="24"/>
          <w:szCs w:val="24"/>
        </w:rPr>
        <w:t>GTGTCTGTGGGGCCTTCCGCTCTGGCTCCTGTGGA</w:t>
      </w:r>
    </w:p>
    <w:p w14:paraId="5DA3DEFA" w14:textId="77777777" w:rsidR="003F5207" w:rsidRPr="003F5207" w:rsidRDefault="003F5207" w:rsidP="003F5207">
      <w:pPr>
        <w:spacing w:after="0" w:line="240" w:lineRule="auto"/>
        <w:rPr>
          <w:rFonts w:ascii="Courier" w:hAnsi="Courier" w:cs="Times New Roman"/>
          <w:sz w:val="24"/>
          <w:szCs w:val="24"/>
        </w:rPr>
      </w:pPr>
      <w:r w:rsidRPr="003F5207">
        <w:rPr>
          <w:rFonts w:ascii="Courier" w:hAnsi="Courier" w:cs="Times New Roman"/>
          <w:sz w:val="24"/>
          <w:szCs w:val="24"/>
        </w:rPr>
        <w:t>+</w:t>
      </w:r>
    </w:p>
    <w:p w14:paraId="72ADF382" w14:textId="77777777" w:rsidR="003F5207" w:rsidRPr="003F5207" w:rsidRDefault="003F5207" w:rsidP="003F5207">
      <w:pPr>
        <w:spacing w:after="0" w:line="240" w:lineRule="auto"/>
        <w:rPr>
          <w:rFonts w:ascii="Courier" w:hAnsi="Courier" w:cs="Times New Roman"/>
          <w:sz w:val="24"/>
          <w:szCs w:val="24"/>
        </w:rPr>
      </w:pPr>
      <w:r w:rsidRPr="003F5207">
        <w:rPr>
          <w:rFonts w:ascii="Courier" w:hAnsi="Courier" w:cs="Times New Roman"/>
          <w:sz w:val="24"/>
          <w:szCs w:val="24"/>
        </w:rPr>
        <w:t>BB@FFFFFHHHHGJJFIJJIGIJJJIGJJJEBGII</w:t>
      </w:r>
    </w:p>
    <w:p w14:paraId="1663C880" w14:textId="77777777" w:rsidR="003F5207" w:rsidRDefault="003F5207" w:rsidP="003F5207">
      <w:pPr>
        <w:spacing w:after="0" w:line="240" w:lineRule="auto"/>
        <w:rPr>
          <w:rFonts w:ascii="Times New Roman" w:hAnsi="Times New Roman" w:cs="Times New Roman"/>
          <w:sz w:val="24"/>
          <w:szCs w:val="24"/>
        </w:rPr>
      </w:pPr>
    </w:p>
    <w:p w14:paraId="0D0F9D29" w14:textId="77777777" w:rsidR="002A538E" w:rsidRPr="002A538E" w:rsidRDefault="002A538E" w:rsidP="002A538E">
      <w:pPr>
        <w:spacing w:after="0" w:line="240" w:lineRule="auto"/>
        <w:rPr>
          <w:rFonts w:ascii="Times New Roman" w:hAnsi="Times New Roman" w:cs="Times New Roman"/>
          <w:sz w:val="24"/>
          <w:szCs w:val="24"/>
        </w:rPr>
      </w:pPr>
      <w:r w:rsidRPr="002A538E">
        <w:rPr>
          <w:rFonts w:ascii="Times New Roman" w:hAnsi="Times New Roman" w:cs="Times New Roman"/>
          <w:sz w:val="24"/>
          <w:szCs w:val="24"/>
        </w:rPr>
        <w:t>@RG</w:t>
      </w:r>
    </w:p>
    <w:p w14:paraId="2B0CEC63" w14:textId="77777777" w:rsidR="002A538E" w:rsidRPr="002A538E" w:rsidRDefault="002A538E" w:rsidP="002A538E">
      <w:pPr>
        <w:spacing w:after="0" w:line="240" w:lineRule="auto"/>
        <w:rPr>
          <w:rFonts w:ascii="Times New Roman" w:hAnsi="Times New Roman" w:cs="Times New Roman"/>
          <w:sz w:val="24"/>
          <w:szCs w:val="24"/>
        </w:rPr>
      </w:pPr>
      <w:r w:rsidRPr="002A538E">
        <w:rPr>
          <w:rFonts w:ascii="Times New Roman" w:hAnsi="Times New Roman" w:cs="Times New Roman"/>
          <w:sz w:val="24"/>
          <w:szCs w:val="24"/>
        </w:rPr>
        <w:t>ID</w:t>
      </w:r>
      <w:r w:rsidRPr="002A538E">
        <w:rPr>
          <w:rFonts w:ascii="Times New Roman" w:hAnsi="Times New Roman" w:cs="Times New Roman"/>
          <w:sz w:val="24"/>
          <w:szCs w:val="24"/>
        </w:rPr>
        <w:tab/>
      </w:r>
      <w:r w:rsidRPr="002A538E">
        <w:rPr>
          <w:rFonts w:ascii="Times New Roman" w:hAnsi="Times New Roman" w:cs="Times New Roman"/>
          <w:sz w:val="24"/>
          <w:szCs w:val="24"/>
          <w:highlight w:val="yellow"/>
        </w:rPr>
        <w:t>HISEQ2000:158:D0R99ACXX:7</w:t>
      </w:r>
      <w:r>
        <w:rPr>
          <w:rFonts w:ascii="Times New Roman" w:hAnsi="Times New Roman" w:cs="Times New Roman"/>
          <w:sz w:val="24"/>
          <w:szCs w:val="24"/>
        </w:rPr>
        <w:t xml:space="preserve"> (the machine name, run#, </w:t>
      </w:r>
      <w:proofErr w:type="spellStart"/>
      <w:r>
        <w:rPr>
          <w:rFonts w:ascii="Times New Roman" w:hAnsi="Times New Roman" w:cs="Times New Roman"/>
          <w:sz w:val="24"/>
          <w:szCs w:val="24"/>
        </w:rPr>
        <w:t>flowcell</w:t>
      </w:r>
      <w:proofErr w:type="spellEnd"/>
      <w:r>
        <w:rPr>
          <w:rFonts w:ascii="Times New Roman" w:hAnsi="Times New Roman" w:cs="Times New Roman"/>
          <w:sz w:val="24"/>
          <w:szCs w:val="24"/>
        </w:rPr>
        <w:t xml:space="preserve"> ID, lane #)</w:t>
      </w:r>
    </w:p>
    <w:p w14:paraId="29D5582D" w14:textId="77777777" w:rsidR="002A538E" w:rsidRPr="002A538E" w:rsidRDefault="002A538E" w:rsidP="002A538E">
      <w:pPr>
        <w:spacing w:after="0" w:line="240" w:lineRule="auto"/>
        <w:rPr>
          <w:rFonts w:ascii="Times New Roman" w:hAnsi="Times New Roman" w:cs="Times New Roman"/>
          <w:sz w:val="24"/>
          <w:szCs w:val="24"/>
        </w:rPr>
      </w:pPr>
      <w:r w:rsidRPr="002A538E">
        <w:rPr>
          <w:rFonts w:ascii="Times New Roman" w:hAnsi="Times New Roman" w:cs="Times New Roman"/>
          <w:sz w:val="24"/>
          <w:szCs w:val="24"/>
        </w:rPr>
        <w:t>LB</w:t>
      </w:r>
      <w:r w:rsidRPr="002A538E">
        <w:rPr>
          <w:rFonts w:ascii="Times New Roman" w:hAnsi="Times New Roman" w:cs="Times New Roman"/>
          <w:sz w:val="24"/>
          <w:szCs w:val="24"/>
        </w:rPr>
        <w:tab/>
      </w:r>
      <w:r w:rsidRPr="002A538E">
        <w:rPr>
          <w:rFonts w:ascii="Times New Roman" w:hAnsi="Times New Roman" w:cs="Times New Roman"/>
          <w:sz w:val="24"/>
          <w:szCs w:val="24"/>
          <w:highlight w:val="green"/>
        </w:rPr>
        <w:t>GES12_36721_TTAGGC</w:t>
      </w:r>
      <w:r>
        <w:rPr>
          <w:rFonts w:ascii="Times New Roman" w:hAnsi="Times New Roman" w:cs="Times New Roman"/>
          <w:sz w:val="24"/>
          <w:szCs w:val="24"/>
        </w:rPr>
        <w:t xml:space="preserve"> (GES sample ID with barcode)</w:t>
      </w:r>
    </w:p>
    <w:p w14:paraId="78A47163" w14:textId="77777777" w:rsidR="002A538E" w:rsidRPr="002A538E" w:rsidRDefault="002A538E" w:rsidP="002A538E">
      <w:pPr>
        <w:spacing w:after="0" w:line="240" w:lineRule="auto"/>
        <w:rPr>
          <w:rFonts w:ascii="Times New Roman" w:hAnsi="Times New Roman" w:cs="Times New Roman"/>
          <w:sz w:val="24"/>
          <w:szCs w:val="24"/>
        </w:rPr>
      </w:pPr>
      <w:r w:rsidRPr="002A538E">
        <w:rPr>
          <w:rFonts w:ascii="Times New Roman" w:hAnsi="Times New Roman" w:cs="Times New Roman"/>
          <w:sz w:val="24"/>
          <w:szCs w:val="24"/>
        </w:rPr>
        <w:t>PL</w:t>
      </w:r>
      <w:r w:rsidRPr="002A538E">
        <w:rPr>
          <w:rFonts w:ascii="Times New Roman" w:hAnsi="Times New Roman" w:cs="Times New Roman"/>
          <w:sz w:val="24"/>
          <w:szCs w:val="24"/>
        </w:rPr>
        <w:tab/>
        <w:t>ILLUMINA</w:t>
      </w:r>
      <w:r>
        <w:rPr>
          <w:rFonts w:ascii="Times New Roman" w:hAnsi="Times New Roman" w:cs="Times New Roman"/>
          <w:sz w:val="24"/>
          <w:szCs w:val="24"/>
        </w:rPr>
        <w:t xml:space="preserve"> (platform)</w:t>
      </w:r>
    </w:p>
    <w:p w14:paraId="579EE843" w14:textId="77777777" w:rsidR="002A538E" w:rsidRDefault="002A538E" w:rsidP="002A538E">
      <w:pPr>
        <w:spacing w:after="0" w:line="240" w:lineRule="auto"/>
        <w:rPr>
          <w:rFonts w:ascii="Times New Roman" w:hAnsi="Times New Roman" w:cs="Times New Roman"/>
          <w:sz w:val="24"/>
          <w:szCs w:val="24"/>
        </w:rPr>
      </w:pPr>
      <w:r w:rsidRPr="002A538E">
        <w:rPr>
          <w:rFonts w:ascii="Times New Roman" w:hAnsi="Times New Roman" w:cs="Times New Roman"/>
          <w:sz w:val="24"/>
          <w:szCs w:val="24"/>
        </w:rPr>
        <w:t>SM</w:t>
      </w:r>
      <w:r w:rsidRPr="002A538E">
        <w:rPr>
          <w:rFonts w:ascii="Times New Roman" w:hAnsi="Times New Roman" w:cs="Times New Roman"/>
          <w:sz w:val="24"/>
          <w:szCs w:val="24"/>
        </w:rPr>
        <w:tab/>
      </w:r>
      <w:r w:rsidRPr="002A538E">
        <w:rPr>
          <w:rFonts w:ascii="Times New Roman" w:hAnsi="Times New Roman" w:cs="Times New Roman"/>
          <w:sz w:val="24"/>
          <w:szCs w:val="24"/>
          <w:highlight w:val="cyan"/>
        </w:rPr>
        <w:t>0916-6180</w:t>
      </w:r>
      <w:r>
        <w:rPr>
          <w:rFonts w:ascii="Times New Roman" w:hAnsi="Times New Roman" w:cs="Times New Roman"/>
          <w:sz w:val="24"/>
          <w:szCs w:val="24"/>
        </w:rPr>
        <w:t xml:space="preserve"> (customer sample ID)</w:t>
      </w:r>
    </w:p>
    <w:p w14:paraId="5E08C647" w14:textId="77777777" w:rsidR="00B90BF3" w:rsidRDefault="00B90BF3" w:rsidP="00CD517E">
      <w:pPr>
        <w:spacing w:after="0" w:line="240" w:lineRule="auto"/>
        <w:rPr>
          <w:rFonts w:ascii="Times New Roman" w:hAnsi="Times New Roman" w:cs="Times New Roman"/>
          <w:sz w:val="24"/>
          <w:szCs w:val="24"/>
        </w:rPr>
      </w:pPr>
    </w:p>
    <w:p w14:paraId="4F9D06C6" w14:textId="05B827C3" w:rsidR="00A97337" w:rsidRDefault="005836EC" w:rsidP="00CD517E">
      <w:pPr>
        <w:spacing w:after="0" w:line="240" w:lineRule="auto"/>
        <w:rPr>
          <w:rFonts w:ascii="Times New Roman" w:hAnsi="Times New Roman"/>
          <w:color w:val="FF0000"/>
          <w:sz w:val="24"/>
        </w:rPr>
      </w:pPr>
      <w:proofErr w:type="gramStart"/>
      <w:r>
        <w:rPr>
          <w:rFonts w:ascii="Times New Roman" w:hAnsi="Times New Roman"/>
          <w:color w:val="FF0000"/>
          <w:sz w:val="24"/>
        </w:rPr>
        <w:t>if</w:t>
      </w:r>
      <w:proofErr w:type="gramEnd"/>
      <w:r>
        <w:rPr>
          <w:rFonts w:ascii="Times New Roman" w:hAnsi="Times New Roman"/>
          <w:color w:val="FF0000"/>
          <w:sz w:val="24"/>
        </w:rPr>
        <w:t xml:space="preserve"> the given </w:t>
      </w:r>
      <w:proofErr w:type="spellStart"/>
      <w:r>
        <w:rPr>
          <w:rFonts w:ascii="Times New Roman" w:hAnsi="Times New Roman"/>
          <w:color w:val="FF0000"/>
          <w:sz w:val="24"/>
        </w:rPr>
        <w:t>fastq</w:t>
      </w:r>
      <w:proofErr w:type="spellEnd"/>
      <w:r>
        <w:rPr>
          <w:rFonts w:ascii="Times New Roman" w:hAnsi="Times New Roman"/>
          <w:color w:val="FF0000"/>
          <w:sz w:val="24"/>
        </w:rPr>
        <w:t xml:space="preserve"> file not in above format [need a script to check it]; then add timestamp to </w:t>
      </w:r>
    </w:p>
    <w:p w14:paraId="5776DAE3" w14:textId="04DA0988" w:rsidR="005836EC" w:rsidRDefault="005836EC" w:rsidP="00CD517E">
      <w:pPr>
        <w:spacing w:after="0" w:line="240" w:lineRule="auto"/>
        <w:rPr>
          <w:rFonts w:ascii="Times New Roman" w:hAnsi="Times New Roman"/>
          <w:color w:val="FF0000"/>
          <w:sz w:val="24"/>
        </w:rPr>
      </w:pPr>
      <w:proofErr w:type="gramStart"/>
      <w:r>
        <w:rPr>
          <w:rFonts w:ascii="Times New Roman" w:hAnsi="Times New Roman"/>
          <w:color w:val="FF0000"/>
          <w:sz w:val="24"/>
        </w:rPr>
        <w:t>these</w:t>
      </w:r>
      <w:proofErr w:type="gramEnd"/>
      <w:r>
        <w:rPr>
          <w:rFonts w:ascii="Times New Roman" w:hAnsi="Times New Roman"/>
          <w:color w:val="FF0000"/>
          <w:sz w:val="24"/>
        </w:rPr>
        <w:t xml:space="preserve"> information:</w:t>
      </w:r>
    </w:p>
    <w:p w14:paraId="35D2DD9D" w14:textId="2F91B13B" w:rsidR="004B2EED" w:rsidRDefault="004B2EED" w:rsidP="00CD517E">
      <w:pPr>
        <w:spacing w:after="0" w:line="240" w:lineRule="auto"/>
        <w:rPr>
          <w:rFonts w:ascii="Times New Roman" w:hAnsi="Times New Roman"/>
          <w:color w:val="FF0000"/>
          <w:sz w:val="24"/>
        </w:rPr>
      </w:pPr>
      <w:r>
        <w:rPr>
          <w:rFonts w:ascii="Times New Roman" w:hAnsi="Times New Roman"/>
          <w:color w:val="FF0000"/>
          <w:sz w:val="24"/>
        </w:rPr>
        <w:t>@RG</w:t>
      </w:r>
    </w:p>
    <w:p w14:paraId="742ECD44" w14:textId="228E3D45" w:rsidR="0048201B" w:rsidRDefault="0048201B" w:rsidP="00CD517E">
      <w:pPr>
        <w:spacing w:after="0" w:line="240" w:lineRule="auto"/>
        <w:rPr>
          <w:rFonts w:ascii="Times New Roman" w:hAnsi="Times New Roman"/>
          <w:color w:val="FF0000"/>
          <w:sz w:val="24"/>
        </w:rPr>
      </w:pPr>
      <w:proofErr w:type="gramStart"/>
      <w:r>
        <w:rPr>
          <w:rFonts w:ascii="Times New Roman" w:hAnsi="Times New Roman"/>
          <w:color w:val="FF0000"/>
          <w:sz w:val="24"/>
        </w:rPr>
        <w:t xml:space="preserve">ID  </w:t>
      </w:r>
      <w:proofErr w:type="spellStart"/>
      <w:r>
        <w:rPr>
          <w:rFonts w:ascii="Times New Roman" w:hAnsi="Times New Roman"/>
          <w:color w:val="FF0000"/>
          <w:sz w:val="24"/>
        </w:rPr>
        <w:t>ID</w:t>
      </w:r>
      <w:proofErr w:type="gramEnd"/>
      <w:r>
        <w:rPr>
          <w:rFonts w:ascii="Times New Roman" w:hAnsi="Times New Roman"/>
          <w:color w:val="FF0000"/>
          <w:sz w:val="24"/>
        </w:rPr>
        <w:t>_timestamp</w:t>
      </w:r>
      <w:proofErr w:type="spellEnd"/>
    </w:p>
    <w:p w14:paraId="4285923A" w14:textId="55D236F2" w:rsidR="0048201B" w:rsidRDefault="0048201B" w:rsidP="00CD517E">
      <w:pPr>
        <w:spacing w:after="0" w:line="240" w:lineRule="auto"/>
        <w:rPr>
          <w:rFonts w:ascii="Times New Roman" w:hAnsi="Times New Roman"/>
          <w:color w:val="FF0000"/>
          <w:sz w:val="24"/>
        </w:rPr>
      </w:pPr>
      <w:r>
        <w:rPr>
          <w:rFonts w:ascii="Times New Roman" w:hAnsi="Times New Roman"/>
          <w:color w:val="FF0000"/>
          <w:sz w:val="24"/>
        </w:rPr>
        <w:t xml:space="preserve">LB </w:t>
      </w:r>
      <w:proofErr w:type="spellStart"/>
      <w:r>
        <w:rPr>
          <w:rFonts w:ascii="Times New Roman" w:hAnsi="Times New Roman"/>
          <w:color w:val="FF0000"/>
          <w:sz w:val="24"/>
        </w:rPr>
        <w:t>LIB_timestamp</w:t>
      </w:r>
      <w:proofErr w:type="spellEnd"/>
    </w:p>
    <w:p w14:paraId="6C676673" w14:textId="27F9C198" w:rsidR="0048201B" w:rsidRDefault="0048201B" w:rsidP="00CD517E">
      <w:pPr>
        <w:spacing w:after="0" w:line="240" w:lineRule="auto"/>
        <w:rPr>
          <w:rFonts w:ascii="Times New Roman" w:hAnsi="Times New Roman"/>
          <w:color w:val="FF0000"/>
          <w:sz w:val="24"/>
        </w:rPr>
      </w:pPr>
      <w:r>
        <w:rPr>
          <w:rFonts w:ascii="Times New Roman" w:hAnsi="Times New Roman"/>
          <w:color w:val="FF0000"/>
          <w:sz w:val="24"/>
        </w:rPr>
        <w:t>PL ILLUMINA</w:t>
      </w:r>
    </w:p>
    <w:p w14:paraId="45D14FCA" w14:textId="09EEDC6A" w:rsidR="0048201B" w:rsidRDefault="0048201B" w:rsidP="00CD517E">
      <w:pPr>
        <w:spacing w:after="0" w:line="240" w:lineRule="auto"/>
        <w:rPr>
          <w:rFonts w:ascii="Times New Roman" w:hAnsi="Times New Roman"/>
          <w:color w:val="FF0000"/>
          <w:sz w:val="24"/>
        </w:rPr>
      </w:pPr>
      <w:r>
        <w:rPr>
          <w:rFonts w:ascii="Times New Roman" w:hAnsi="Times New Roman"/>
          <w:color w:val="FF0000"/>
          <w:sz w:val="24"/>
        </w:rPr>
        <w:t xml:space="preserve">SM </w:t>
      </w:r>
      <w:proofErr w:type="spellStart"/>
      <w:r>
        <w:rPr>
          <w:rFonts w:ascii="Times New Roman" w:hAnsi="Times New Roman"/>
          <w:color w:val="FF0000"/>
          <w:sz w:val="24"/>
        </w:rPr>
        <w:t>SAMPLE_timestamp</w:t>
      </w:r>
      <w:proofErr w:type="spellEnd"/>
    </w:p>
    <w:p w14:paraId="7C92D4C7" w14:textId="77777777" w:rsidR="0048201B" w:rsidRDefault="0048201B" w:rsidP="00CD517E">
      <w:pPr>
        <w:spacing w:after="0" w:line="240" w:lineRule="auto"/>
        <w:rPr>
          <w:rFonts w:ascii="Times New Roman" w:hAnsi="Times New Roman"/>
          <w:sz w:val="24"/>
        </w:rPr>
      </w:pPr>
    </w:p>
    <w:p w14:paraId="5619B3C5" w14:textId="77777777" w:rsidR="00DF053D" w:rsidRDefault="00DF053D">
      <w:pPr>
        <w:rPr>
          <w:rFonts w:ascii="Times New Roman" w:hAnsi="Times New Roman" w:cs="Times New Roman"/>
          <w:b/>
          <w:sz w:val="24"/>
          <w:szCs w:val="24"/>
        </w:rPr>
      </w:pPr>
      <w:r>
        <w:rPr>
          <w:rFonts w:ascii="Times New Roman" w:hAnsi="Times New Roman" w:cs="Times New Roman"/>
          <w:b/>
          <w:sz w:val="24"/>
          <w:szCs w:val="24"/>
        </w:rPr>
        <w:t>References:</w:t>
      </w:r>
    </w:p>
    <w:p w14:paraId="33125E3D" w14:textId="77777777" w:rsidR="00DF053D" w:rsidRDefault="007D4D1B">
      <w:pPr>
        <w:rPr>
          <w:rFonts w:ascii="Times New Roman" w:hAnsi="Times New Roman" w:cs="Times New Roman"/>
          <w:i/>
          <w:sz w:val="24"/>
          <w:szCs w:val="24"/>
        </w:rPr>
      </w:pPr>
      <w:r w:rsidRPr="007D4D1B">
        <w:rPr>
          <w:rFonts w:ascii="Times New Roman" w:hAnsi="Times New Roman" w:cs="Times New Roman"/>
          <w:sz w:val="24"/>
          <w:szCs w:val="24"/>
        </w:rPr>
        <w:t xml:space="preserve">Li et al. (2009) Fast and accurate short read alignment with Burrows-Wheeler transform. </w:t>
      </w:r>
      <w:r w:rsidRPr="007D4D1B">
        <w:rPr>
          <w:rFonts w:ascii="Times New Roman" w:hAnsi="Times New Roman" w:cs="Times New Roman"/>
          <w:i/>
          <w:sz w:val="24"/>
          <w:szCs w:val="24"/>
        </w:rPr>
        <w:t>Bioinformatics</w:t>
      </w:r>
    </w:p>
    <w:p w14:paraId="094EC0B3" w14:textId="6ADA54CB" w:rsidR="00740911" w:rsidRDefault="001B310D">
      <w:pPr>
        <w:rPr>
          <w:rFonts w:ascii="Times New Roman" w:hAnsi="Times New Roman" w:cs="Times New Roman"/>
          <w:b/>
          <w:sz w:val="24"/>
          <w:szCs w:val="24"/>
        </w:rPr>
      </w:pPr>
      <w:bookmarkStart w:id="1" w:name="_ENREF_2"/>
      <w:r w:rsidRPr="001B310D">
        <w:rPr>
          <w:rFonts w:ascii="Times New Roman" w:hAnsi="Times New Roman" w:cs="Times New Roman"/>
          <w:noProof/>
          <w:sz w:val="24"/>
          <w:szCs w:val="24"/>
        </w:rPr>
        <w:t>Li et al. (2009). "The Sequence Alignment/Map format and SAMtools."</w:t>
      </w:r>
      <w:r w:rsidRPr="001B310D">
        <w:rPr>
          <w:rFonts w:ascii="Times New Roman" w:hAnsi="Times New Roman" w:cs="Times New Roman"/>
          <w:i/>
          <w:noProof/>
          <w:sz w:val="24"/>
          <w:szCs w:val="24"/>
        </w:rPr>
        <w:t xml:space="preserve"> Bioinformatics</w:t>
      </w:r>
      <w:r w:rsidRPr="001B310D">
        <w:rPr>
          <w:rFonts w:ascii="Times New Roman" w:hAnsi="Times New Roman" w:cs="Times New Roman"/>
          <w:noProof/>
          <w:sz w:val="24"/>
          <w:szCs w:val="24"/>
        </w:rPr>
        <w:t xml:space="preserve"> </w:t>
      </w:r>
      <w:bookmarkEnd w:id="1"/>
    </w:p>
    <w:p w14:paraId="060C99AD" w14:textId="59FB0E24" w:rsidR="00C2495D" w:rsidRDefault="003A2E39" w:rsidP="006B66B2">
      <w:pPr>
        <w:tabs>
          <w:tab w:val="left" w:pos="5790"/>
        </w:tabs>
        <w:ind w:left="720" w:firstLine="720"/>
        <w:rPr>
          <w:rFonts w:ascii="Times New Roman" w:hAnsi="Times New Roman" w:cs="Times New Roman"/>
          <w:b/>
          <w:sz w:val="24"/>
          <w:szCs w:val="24"/>
        </w:rPr>
      </w:pPr>
      <w:r>
        <w:rPr>
          <w:rFonts w:ascii="Times New Roman" w:hAnsi="Times New Roman" w:cs="Times New Roman"/>
          <w:b/>
          <w:sz w:val="24"/>
          <w:szCs w:val="24"/>
        </w:rPr>
        <w:lastRenderedPageBreak/>
        <w:t xml:space="preserve">Step3: </w:t>
      </w:r>
      <w:r w:rsidR="00C2495D">
        <w:rPr>
          <w:rFonts w:ascii="Times New Roman" w:hAnsi="Times New Roman" w:cs="Times New Roman"/>
          <w:b/>
          <w:sz w:val="24"/>
          <w:szCs w:val="24"/>
        </w:rPr>
        <w:t>Variant Pre-processing</w:t>
      </w:r>
      <w:r w:rsidR="006B66B2">
        <w:rPr>
          <w:rFonts w:ascii="Times New Roman" w:hAnsi="Times New Roman" w:cs="Times New Roman"/>
          <w:b/>
          <w:sz w:val="24"/>
          <w:szCs w:val="24"/>
        </w:rPr>
        <w:t xml:space="preserve"> </w:t>
      </w:r>
    </w:p>
    <w:p w14:paraId="2C703387" w14:textId="0F5A59B7" w:rsidR="00DD5B21" w:rsidRDefault="00DD5B21" w:rsidP="00DD5B21">
      <w:pPr>
        <w:rPr>
          <w:rFonts w:ascii="Times New Roman" w:hAnsi="Times New Roman" w:cs="Times New Roman"/>
          <w:b/>
          <w:sz w:val="24"/>
          <w:szCs w:val="24"/>
        </w:rPr>
      </w:pPr>
      <w:r>
        <w:rPr>
          <w:rFonts w:ascii="Times New Roman" w:hAnsi="Times New Roman" w:cs="Times New Roman"/>
          <w:b/>
          <w:sz w:val="24"/>
          <w:szCs w:val="24"/>
        </w:rPr>
        <w:t>Module requirements</w:t>
      </w:r>
      <w:r w:rsidR="003522CE">
        <w:rPr>
          <w:rFonts w:ascii="Times New Roman" w:hAnsi="Times New Roman" w:cs="Times New Roman"/>
          <w:b/>
          <w:sz w:val="24"/>
          <w:szCs w:val="24"/>
        </w:rPr>
        <w:t xml:space="preserve"> (or path)</w:t>
      </w:r>
      <w:r>
        <w:rPr>
          <w:rFonts w:ascii="Times New Roman" w:hAnsi="Times New Roman" w:cs="Times New Roman"/>
          <w:b/>
          <w:sz w:val="24"/>
          <w:szCs w:val="24"/>
        </w:rPr>
        <w:t>:</w:t>
      </w:r>
    </w:p>
    <w:p w14:paraId="677585ED" w14:textId="77777777" w:rsidR="00DD5B21" w:rsidRPr="00E3034C" w:rsidRDefault="00DD5B21" w:rsidP="000D4453">
      <w:pPr>
        <w:pStyle w:val="ListParagraph"/>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python</w:t>
      </w:r>
    </w:p>
    <w:p w14:paraId="229FC4AB" w14:textId="77777777" w:rsidR="00DD5B21" w:rsidRPr="00E3034C" w:rsidRDefault="00DD5B21" w:rsidP="000D4453">
      <w:pPr>
        <w:pStyle w:val="ListParagraph"/>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java</w:t>
      </w:r>
    </w:p>
    <w:p w14:paraId="6648995A" w14:textId="77777777" w:rsidR="00DD5B21" w:rsidRPr="00E3034C" w:rsidRDefault="00DD5B21" w:rsidP="000D4453">
      <w:pPr>
        <w:pStyle w:val="ListParagraph"/>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R</w:t>
      </w:r>
    </w:p>
    <w:p w14:paraId="0A300B9B" w14:textId="183084C5" w:rsidR="00DD5B21" w:rsidRDefault="00DD5B21" w:rsidP="000D4453">
      <w:pPr>
        <w:pStyle w:val="ListParagraph"/>
        <w:numPr>
          <w:ilvl w:val="0"/>
          <w:numId w:val="13"/>
        </w:numPr>
        <w:rPr>
          <w:rFonts w:ascii="Times New Roman" w:hAnsi="Times New Roman" w:cs="Times New Roman"/>
          <w:sz w:val="24"/>
          <w:szCs w:val="24"/>
        </w:rPr>
      </w:pPr>
      <w:r w:rsidRPr="00E3034C">
        <w:rPr>
          <w:rFonts w:ascii="Times New Roman" w:hAnsi="Times New Roman" w:cs="Times New Roman"/>
          <w:sz w:val="24"/>
          <w:szCs w:val="24"/>
        </w:rPr>
        <w:t>/opt/</w:t>
      </w:r>
      <w:proofErr w:type="spellStart"/>
      <w:r w:rsidRPr="00E3034C">
        <w:rPr>
          <w:rFonts w:ascii="Times New Roman" w:hAnsi="Times New Roman" w:cs="Times New Roman"/>
          <w:sz w:val="24"/>
          <w:szCs w:val="24"/>
        </w:rPr>
        <w:t>compsci</w:t>
      </w:r>
      <w:proofErr w:type="spellEnd"/>
      <w:r w:rsidRPr="00E3034C">
        <w:rPr>
          <w:rFonts w:ascii="Times New Roman" w:hAnsi="Times New Roman" w:cs="Times New Roman"/>
          <w:sz w:val="24"/>
          <w:szCs w:val="24"/>
        </w:rPr>
        <w:t>/</w:t>
      </w:r>
      <w:proofErr w:type="spellStart"/>
      <w:r w:rsidRPr="00E3034C">
        <w:rPr>
          <w:rFonts w:ascii="Times New Roman" w:hAnsi="Times New Roman" w:cs="Times New Roman"/>
          <w:sz w:val="24"/>
          <w:szCs w:val="24"/>
        </w:rPr>
        <w:t>picard</w:t>
      </w:r>
      <w:proofErr w:type="spellEnd"/>
      <w:r w:rsidRPr="00E3034C">
        <w:rPr>
          <w:rFonts w:ascii="Times New Roman" w:hAnsi="Times New Roman" w:cs="Times New Roman"/>
          <w:sz w:val="24"/>
          <w:szCs w:val="24"/>
        </w:rPr>
        <w:t>/1.</w:t>
      </w:r>
      <w:r w:rsidR="00E0563A">
        <w:rPr>
          <w:rFonts w:ascii="Times New Roman" w:hAnsi="Times New Roman" w:cs="Times New Roman"/>
          <w:sz w:val="24"/>
          <w:szCs w:val="24"/>
        </w:rPr>
        <w:t>8.4</w:t>
      </w:r>
      <w:r w:rsidRPr="00E3034C">
        <w:rPr>
          <w:rFonts w:ascii="Times New Roman" w:hAnsi="Times New Roman" w:cs="Times New Roman"/>
          <w:sz w:val="24"/>
          <w:szCs w:val="24"/>
        </w:rPr>
        <w:t>/</w:t>
      </w:r>
    </w:p>
    <w:p w14:paraId="703A0116" w14:textId="77777777" w:rsidR="00DD5B21" w:rsidRPr="00E3034C" w:rsidRDefault="00DD5B21" w:rsidP="000D4453">
      <w:pPr>
        <w:pStyle w:val="ListParagraph"/>
        <w:numPr>
          <w:ilvl w:val="0"/>
          <w:numId w:val="13"/>
        </w:numPr>
        <w:rPr>
          <w:rFonts w:ascii="Times New Roman" w:hAnsi="Times New Roman" w:cs="Times New Roman"/>
          <w:sz w:val="24"/>
          <w:szCs w:val="24"/>
        </w:rPr>
      </w:pPr>
      <w:r w:rsidRPr="00DD5B21">
        <w:rPr>
          <w:rFonts w:ascii="Times New Roman" w:hAnsi="Times New Roman" w:cs="Times New Roman"/>
          <w:sz w:val="24"/>
          <w:szCs w:val="24"/>
        </w:rPr>
        <w:t>/opt/</w:t>
      </w:r>
      <w:proofErr w:type="spellStart"/>
      <w:r w:rsidRPr="00DD5B21">
        <w:rPr>
          <w:rFonts w:ascii="Times New Roman" w:hAnsi="Times New Roman" w:cs="Times New Roman"/>
          <w:sz w:val="24"/>
          <w:szCs w:val="24"/>
        </w:rPr>
        <w:t>compsci</w:t>
      </w:r>
      <w:proofErr w:type="spellEnd"/>
      <w:r w:rsidRPr="00DD5B21">
        <w:rPr>
          <w:rFonts w:ascii="Times New Roman" w:hAnsi="Times New Roman" w:cs="Times New Roman"/>
          <w:sz w:val="24"/>
          <w:szCs w:val="24"/>
        </w:rPr>
        <w:t>/GATK/2.2-16/GenomeAnalysisTK.jar</w:t>
      </w:r>
    </w:p>
    <w:p w14:paraId="7C48A9A4" w14:textId="77777777" w:rsidR="00054244" w:rsidRDefault="00054244">
      <w:pPr>
        <w:rPr>
          <w:rFonts w:ascii="Times New Roman" w:hAnsi="Times New Roman" w:cs="Times New Roman"/>
          <w:b/>
          <w:sz w:val="24"/>
          <w:szCs w:val="24"/>
        </w:rPr>
      </w:pPr>
      <w:r w:rsidRPr="000E2EB6">
        <w:rPr>
          <w:rFonts w:ascii="Times New Roman" w:hAnsi="Times New Roman" w:cs="Times New Roman"/>
          <w:b/>
          <w:sz w:val="24"/>
          <w:szCs w:val="24"/>
        </w:rPr>
        <w:t>Step3</w:t>
      </w:r>
      <w:r w:rsidR="007B3D2B">
        <w:rPr>
          <w:rFonts w:ascii="Times New Roman" w:hAnsi="Times New Roman" w:cs="Times New Roman"/>
          <w:b/>
          <w:sz w:val="24"/>
          <w:szCs w:val="24"/>
        </w:rPr>
        <w:t>.1</w:t>
      </w:r>
      <w:r w:rsidRPr="000E2EB6">
        <w:rPr>
          <w:rFonts w:ascii="Times New Roman" w:hAnsi="Times New Roman" w:cs="Times New Roman"/>
          <w:b/>
          <w:sz w:val="24"/>
          <w:szCs w:val="24"/>
        </w:rPr>
        <w:t xml:space="preserve">:  </w:t>
      </w:r>
      <w:r w:rsidR="00824123" w:rsidRPr="000E2EB6">
        <w:rPr>
          <w:rFonts w:ascii="Times New Roman" w:hAnsi="Times New Roman" w:cs="Times New Roman"/>
          <w:b/>
          <w:sz w:val="24"/>
          <w:szCs w:val="24"/>
        </w:rPr>
        <w:t xml:space="preserve">Picard </w:t>
      </w:r>
      <w:r w:rsidR="00A7304F" w:rsidRPr="000E2EB6">
        <w:rPr>
          <w:rFonts w:ascii="Times New Roman" w:hAnsi="Times New Roman" w:cs="Times New Roman"/>
          <w:b/>
          <w:sz w:val="24"/>
          <w:szCs w:val="24"/>
        </w:rPr>
        <w:t>SortSam.jar</w:t>
      </w:r>
      <w:r w:rsidR="00483856">
        <w:rPr>
          <w:rFonts w:ascii="Times New Roman" w:hAnsi="Times New Roman" w:cs="Times New Roman"/>
          <w:b/>
          <w:sz w:val="24"/>
          <w:szCs w:val="24"/>
        </w:rPr>
        <w:t xml:space="preserve"> (generating sorted alignment bam file)</w:t>
      </w:r>
    </w:p>
    <w:p w14:paraId="0AA0F423" w14:textId="77777777" w:rsidR="002A642E" w:rsidRDefault="002A642E">
      <w:pPr>
        <w:rPr>
          <w:rFonts w:ascii="Times New Roman" w:hAnsi="Times New Roman" w:cs="Times New Roman"/>
          <w:b/>
          <w:sz w:val="24"/>
          <w:szCs w:val="24"/>
        </w:rPr>
      </w:pPr>
      <w:r>
        <w:rPr>
          <w:rFonts w:ascii="Times New Roman" w:hAnsi="Times New Roman" w:cs="Times New Roman"/>
          <w:b/>
          <w:sz w:val="24"/>
          <w:szCs w:val="24"/>
        </w:rPr>
        <w:t>Usage:</w:t>
      </w:r>
    </w:p>
    <w:p w14:paraId="5BC2AA6B" w14:textId="77777777" w:rsidR="00D841AC" w:rsidRPr="00065C00" w:rsidRDefault="00D841AC" w:rsidP="00D841AC">
      <w:pPr>
        <w:pStyle w:val="NoSpacing"/>
        <w:rPr>
          <w:rFonts w:ascii="Courier New" w:hAnsi="Courier New" w:cs="Courier New"/>
          <w:sz w:val="20"/>
          <w:szCs w:val="20"/>
        </w:rPr>
      </w:pPr>
      <w:proofErr w:type="gramStart"/>
      <w:r w:rsidRPr="00065C00">
        <w:rPr>
          <w:rFonts w:ascii="Courier New" w:hAnsi="Courier New" w:cs="Courier New"/>
          <w:sz w:val="20"/>
          <w:szCs w:val="20"/>
        </w:rPr>
        <w:t>java</w:t>
      </w:r>
      <w:proofErr w:type="gramEnd"/>
      <w:r w:rsidRPr="00065C00">
        <w:rPr>
          <w:rFonts w:ascii="Courier New" w:hAnsi="Courier New" w:cs="Courier New"/>
          <w:sz w:val="20"/>
          <w:szCs w:val="20"/>
        </w:rPr>
        <w:t xml:space="preserve"> </w:t>
      </w:r>
      <w:r w:rsidRPr="00067DE4">
        <w:rPr>
          <w:rFonts w:ascii="Courier New" w:hAnsi="Courier New" w:cs="Courier New"/>
          <w:sz w:val="20"/>
          <w:szCs w:val="20"/>
        </w:rPr>
        <w:t>-Xmx2g</w:t>
      </w:r>
      <w:r>
        <w:rPr>
          <w:rFonts w:ascii="Courier New" w:hAnsi="Courier New" w:cs="Courier New"/>
          <w:sz w:val="20"/>
          <w:szCs w:val="20"/>
        </w:rPr>
        <w:t xml:space="preserve"> </w:t>
      </w:r>
      <w:r w:rsidRPr="00065C00">
        <w:rPr>
          <w:rFonts w:ascii="Courier New" w:hAnsi="Courier New" w:cs="Courier New"/>
          <w:sz w:val="20"/>
          <w:szCs w:val="20"/>
        </w:rPr>
        <w:t xml:space="preserve">-jar </w:t>
      </w:r>
      <w:proofErr w:type="spellStart"/>
      <w:r w:rsidRPr="00065C00">
        <w:rPr>
          <w:rFonts w:ascii="Courier New" w:hAnsi="Courier New" w:cs="Courier New"/>
          <w:sz w:val="20"/>
          <w:szCs w:val="20"/>
        </w:rPr>
        <w:t>picard</w:t>
      </w:r>
      <w:proofErr w:type="spellEnd"/>
      <w:r w:rsidRPr="00065C00">
        <w:rPr>
          <w:rFonts w:ascii="Courier New" w:hAnsi="Courier New" w:cs="Courier New"/>
          <w:sz w:val="20"/>
          <w:szCs w:val="20"/>
        </w:rPr>
        <w:t>/SortSam.jar \</w:t>
      </w:r>
    </w:p>
    <w:p w14:paraId="5610C48E" w14:textId="77777777" w:rsidR="00D841AC" w:rsidRPr="00065C00" w:rsidRDefault="00D841AC" w:rsidP="00D841AC">
      <w:pPr>
        <w:pStyle w:val="NoSpacing"/>
        <w:rPr>
          <w:rFonts w:ascii="Courier New" w:hAnsi="Courier New" w:cs="Courier New"/>
          <w:sz w:val="20"/>
          <w:szCs w:val="20"/>
        </w:rPr>
      </w:pPr>
      <w:r w:rsidRPr="00065C00">
        <w:rPr>
          <w:rFonts w:ascii="Courier New" w:hAnsi="Courier New" w:cs="Courier New"/>
          <w:sz w:val="20"/>
          <w:szCs w:val="20"/>
        </w:rPr>
        <w:t>SO=coordinate \</w:t>
      </w:r>
    </w:p>
    <w:p w14:paraId="5C5154D3" w14:textId="18623164" w:rsidR="00D841AC" w:rsidRPr="00065C00" w:rsidRDefault="00D841AC" w:rsidP="00D841AC">
      <w:pPr>
        <w:pStyle w:val="NoSpacing"/>
        <w:rPr>
          <w:rFonts w:ascii="Courier New" w:hAnsi="Courier New" w:cs="Courier New"/>
          <w:sz w:val="20"/>
          <w:szCs w:val="20"/>
        </w:rPr>
      </w:pPr>
      <w:r w:rsidRPr="00065C00">
        <w:rPr>
          <w:rFonts w:ascii="Courier New" w:hAnsi="Courier New" w:cs="Courier New"/>
          <w:sz w:val="20"/>
          <w:szCs w:val="20"/>
        </w:rPr>
        <w:t>INPUT=</w:t>
      </w:r>
      <w:r w:rsidR="009F2C80">
        <w:rPr>
          <w:rFonts w:ascii="Courier New" w:hAnsi="Courier New" w:cs="Courier New"/>
          <w:sz w:val="20"/>
          <w:szCs w:val="20"/>
        </w:rPr>
        <w:t>&lt;</w:t>
      </w:r>
      <w:proofErr w:type="spellStart"/>
      <w:r w:rsidRPr="00065C00">
        <w:rPr>
          <w:rFonts w:ascii="Courier New" w:hAnsi="Courier New" w:cs="Courier New"/>
          <w:sz w:val="20"/>
          <w:szCs w:val="20"/>
        </w:rPr>
        <w:t>aln.sam</w:t>
      </w:r>
      <w:proofErr w:type="spellEnd"/>
      <w:r w:rsidR="009F2C80">
        <w:rPr>
          <w:rFonts w:ascii="Courier New" w:hAnsi="Courier New" w:cs="Courier New"/>
          <w:sz w:val="20"/>
          <w:szCs w:val="20"/>
        </w:rPr>
        <w:t>&gt;</w:t>
      </w:r>
      <w:r w:rsidRPr="00065C00">
        <w:rPr>
          <w:rFonts w:ascii="Courier New" w:hAnsi="Courier New" w:cs="Courier New"/>
          <w:sz w:val="20"/>
          <w:szCs w:val="20"/>
        </w:rPr>
        <w:t xml:space="preserve"> \</w:t>
      </w:r>
    </w:p>
    <w:p w14:paraId="3730094E" w14:textId="31053A07" w:rsidR="00D841AC" w:rsidRPr="00065C00" w:rsidRDefault="00D841AC" w:rsidP="00D841AC">
      <w:pPr>
        <w:pStyle w:val="NoSpacing"/>
        <w:rPr>
          <w:rFonts w:ascii="Courier New" w:hAnsi="Courier New" w:cs="Courier New"/>
          <w:sz w:val="20"/>
          <w:szCs w:val="20"/>
        </w:rPr>
      </w:pPr>
      <w:r w:rsidRPr="00065C00">
        <w:rPr>
          <w:rFonts w:ascii="Courier New" w:hAnsi="Courier New" w:cs="Courier New"/>
          <w:sz w:val="20"/>
          <w:szCs w:val="20"/>
        </w:rPr>
        <w:t>OUTPUT=</w:t>
      </w:r>
      <w:proofErr w:type="spellStart"/>
      <w:r w:rsidRPr="00065C00">
        <w:rPr>
          <w:rFonts w:ascii="Courier New" w:hAnsi="Courier New" w:cs="Courier New"/>
          <w:sz w:val="20"/>
          <w:szCs w:val="20"/>
        </w:rPr>
        <w:t>aln.bam</w:t>
      </w:r>
      <w:proofErr w:type="spellEnd"/>
      <w:r w:rsidRPr="00065C00">
        <w:rPr>
          <w:rFonts w:ascii="Courier New" w:hAnsi="Courier New" w:cs="Courier New"/>
          <w:sz w:val="20"/>
          <w:szCs w:val="20"/>
        </w:rPr>
        <w:t xml:space="preserve"> \</w:t>
      </w:r>
    </w:p>
    <w:p w14:paraId="48E1C955" w14:textId="0969B8C3" w:rsidR="00D841AC" w:rsidRPr="00065C00" w:rsidRDefault="00D841AC" w:rsidP="00D841AC">
      <w:pPr>
        <w:pStyle w:val="NoSpacing"/>
        <w:rPr>
          <w:rFonts w:ascii="Courier New" w:hAnsi="Courier New" w:cs="Courier New"/>
          <w:sz w:val="20"/>
          <w:szCs w:val="20"/>
        </w:rPr>
      </w:pPr>
      <w:r w:rsidRPr="00065C00">
        <w:rPr>
          <w:rFonts w:ascii="Courier New" w:hAnsi="Courier New" w:cs="Courier New"/>
          <w:sz w:val="20"/>
          <w:szCs w:val="20"/>
        </w:rPr>
        <w:t>VALIDATION_STRINGENCY=</w:t>
      </w:r>
      <w:r w:rsidR="00BB3EAC">
        <w:rPr>
          <w:rFonts w:ascii="Courier New" w:hAnsi="Courier New" w:cs="Courier New"/>
          <w:sz w:val="20"/>
          <w:szCs w:val="20"/>
        </w:rPr>
        <w:t>SILENT</w:t>
      </w:r>
      <w:r w:rsidRPr="00065C00">
        <w:rPr>
          <w:rFonts w:ascii="Courier New" w:hAnsi="Courier New" w:cs="Courier New"/>
          <w:sz w:val="20"/>
          <w:szCs w:val="20"/>
        </w:rPr>
        <w:t xml:space="preserve"> \</w:t>
      </w:r>
    </w:p>
    <w:p w14:paraId="18F58D1C" w14:textId="77777777" w:rsidR="00D841AC" w:rsidRPr="00065C00" w:rsidRDefault="00D841AC" w:rsidP="00D841AC">
      <w:pPr>
        <w:pStyle w:val="NoSpacing"/>
        <w:rPr>
          <w:rFonts w:ascii="Courier New" w:hAnsi="Courier New" w:cs="Courier New"/>
          <w:sz w:val="20"/>
          <w:szCs w:val="20"/>
        </w:rPr>
      </w:pPr>
      <w:r w:rsidRPr="00065C00">
        <w:rPr>
          <w:rFonts w:ascii="Courier New" w:hAnsi="Courier New" w:cs="Courier New"/>
          <w:sz w:val="20"/>
          <w:szCs w:val="20"/>
        </w:rPr>
        <w:t>CREATE_INDEX=true</w:t>
      </w:r>
    </w:p>
    <w:p w14:paraId="58D99435" w14:textId="77777777" w:rsidR="008B0812" w:rsidRDefault="008B0812">
      <w:pPr>
        <w:rPr>
          <w:rFonts w:ascii="Times New Roman" w:hAnsi="Times New Roman" w:cs="Times New Roman"/>
          <w:b/>
          <w:sz w:val="24"/>
          <w:szCs w:val="24"/>
        </w:rPr>
      </w:pPr>
    </w:p>
    <w:p w14:paraId="1F332CBD" w14:textId="77777777" w:rsidR="00E3034C" w:rsidRDefault="00E3034C">
      <w:pPr>
        <w:rPr>
          <w:rFonts w:ascii="Times New Roman" w:hAnsi="Times New Roman" w:cs="Times New Roman"/>
          <w:b/>
          <w:sz w:val="24"/>
          <w:szCs w:val="24"/>
        </w:rPr>
      </w:pPr>
      <w:r>
        <w:rPr>
          <w:rFonts w:ascii="Times New Roman" w:hAnsi="Times New Roman" w:cs="Times New Roman"/>
          <w:b/>
          <w:sz w:val="24"/>
          <w:szCs w:val="24"/>
        </w:rPr>
        <w:t>Input:</w:t>
      </w:r>
    </w:p>
    <w:p w14:paraId="0947FFAB" w14:textId="77777777" w:rsidR="00E3034C" w:rsidRDefault="00E3034C" w:rsidP="000D4453">
      <w:pPr>
        <w:pStyle w:val="ListParagraph"/>
        <w:numPr>
          <w:ilvl w:val="0"/>
          <w:numId w:val="17"/>
        </w:numPr>
        <w:rPr>
          <w:rFonts w:ascii="Times New Roman" w:hAnsi="Times New Roman" w:cs="Times New Roman"/>
          <w:sz w:val="24"/>
          <w:szCs w:val="24"/>
        </w:rPr>
      </w:pPr>
      <w:r w:rsidRPr="00A12858">
        <w:rPr>
          <w:rFonts w:ascii="Times New Roman" w:hAnsi="Times New Roman" w:cs="Times New Roman"/>
          <w:sz w:val="24"/>
          <w:szCs w:val="24"/>
        </w:rPr>
        <w:t xml:space="preserve">The BWA generated </w:t>
      </w:r>
      <w:proofErr w:type="spellStart"/>
      <w:r w:rsidRPr="00A12858">
        <w:rPr>
          <w:rFonts w:ascii="Times New Roman" w:hAnsi="Times New Roman" w:cs="Times New Roman"/>
          <w:sz w:val="24"/>
          <w:szCs w:val="24"/>
        </w:rPr>
        <w:t>sam</w:t>
      </w:r>
      <w:proofErr w:type="spellEnd"/>
      <w:r w:rsidRPr="00A12858">
        <w:rPr>
          <w:rFonts w:ascii="Times New Roman" w:hAnsi="Times New Roman" w:cs="Times New Roman"/>
          <w:sz w:val="24"/>
          <w:szCs w:val="24"/>
        </w:rPr>
        <w:t xml:space="preserve"> file (</w:t>
      </w:r>
      <w:proofErr w:type="spellStart"/>
      <w:r w:rsidRPr="00A12858">
        <w:rPr>
          <w:rFonts w:ascii="Times New Roman" w:hAnsi="Times New Roman" w:cs="Times New Roman"/>
          <w:sz w:val="24"/>
          <w:szCs w:val="24"/>
        </w:rPr>
        <w:t>aln.sam</w:t>
      </w:r>
      <w:proofErr w:type="spellEnd"/>
      <w:r w:rsidRPr="00A12858">
        <w:rPr>
          <w:rFonts w:ascii="Times New Roman" w:hAnsi="Times New Roman" w:cs="Times New Roman"/>
          <w:sz w:val="24"/>
          <w:szCs w:val="24"/>
        </w:rPr>
        <w:t xml:space="preserve"> here) [required]</w:t>
      </w:r>
    </w:p>
    <w:p w14:paraId="2A27EEA8" w14:textId="77777777" w:rsidR="00E3034C" w:rsidRDefault="00780165">
      <w:pPr>
        <w:rPr>
          <w:rFonts w:ascii="Times New Roman" w:hAnsi="Times New Roman" w:cs="Times New Roman"/>
          <w:b/>
          <w:sz w:val="24"/>
          <w:szCs w:val="24"/>
        </w:rPr>
      </w:pPr>
      <w:r>
        <w:rPr>
          <w:rFonts w:ascii="Times New Roman" w:hAnsi="Times New Roman" w:cs="Times New Roman"/>
          <w:b/>
          <w:sz w:val="24"/>
          <w:szCs w:val="24"/>
        </w:rPr>
        <w:t>Output:</w:t>
      </w:r>
    </w:p>
    <w:p w14:paraId="58FB6AF6" w14:textId="35DD9CF6" w:rsidR="00780165" w:rsidRDefault="00780165" w:rsidP="000D4453">
      <w:pPr>
        <w:pStyle w:val="ListParagraph"/>
        <w:numPr>
          <w:ilvl w:val="0"/>
          <w:numId w:val="17"/>
        </w:numPr>
        <w:rPr>
          <w:rFonts w:ascii="Times New Roman" w:hAnsi="Times New Roman" w:cs="Times New Roman"/>
          <w:sz w:val="24"/>
          <w:szCs w:val="24"/>
        </w:rPr>
      </w:pPr>
      <w:r w:rsidRPr="00A12858">
        <w:rPr>
          <w:rFonts w:ascii="Times New Roman" w:hAnsi="Times New Roman" w:cs="Times New Roman"/>
          <w:sz w:val="24"/>
          <w:szCs w:val="24"/>
        </w:rPr>
        <w:t xml:space="preserve">The coordinate sorted </w:t>
      </w:r>
      <w:r w:rsidR="002F5BAE" w:rsidRPr="00A12858">
        <w:rPr>
          <w:rFonts w:ascii="Times New Roman" w:hAnsi="Times New Roman" w:cs="Times New Roman"/>
          <w:sz w:val="24"/>
          <w:szCs w:val="24"/>
        </w:rPr>
        <w:t xml:space="preserve">alignment file </w:t>
      </w:r>
      <w:r w:rsidRPr="00A12858">
        <w:rPr>
          <w:rFonts w:ascii="Times New Roman" w:hAnsi="Times New Roman" w:cs="Times New Roman"/>
          <w:sz w:val="24"/>
          <w:szCs w:val="24"/>
        </w:rPr>
        <w:t>in bam format</w:t>
      </w:r>
      <w:r w:rsidR="008B0812">
        <w:rPr>
          <w:rFonts w:ascii="Times New Roman" w:hAnsi="Times New Roman" w:cs="Times New Roman"/>
          <w:sz w:val="24"/>
          <w:szCs w:val="24"/>
        </w:rPr>
        <w:t xml:space="preserve">; </w:t>
      </w:r>
      <w:r w:rsidR="008B0812" w:rsidRPr="00C11526">
        <w:rPr>
          <w:rFonts w:ascii="Times New Roman" w:hAnsi="Times New Roman" w:cs="Times New Roman"/>
          <w:b/>
          <w:sz w:val="24"/>
          <w:szCs w:val="24"/>
        </w:rPr>
        <w:t>provide file name</w:t>
      </w:r>
      <w:r w:rsidRPr="00A12858">
        <w:rPr>
          <w:rFonts w:ascii="Times New Roman" w:hAnsi="Times New Roman" w:cs="Times New Roman"/>
          <w:sz w:val="24"/>
          <w:szCs w:val="24"/>
        </w:rPr>
        <w:t xml:space="preserve"> </w:t>
      </w:r>
      <w:r w:rsidR="002F5BAE" w:rsidRPr="00A12858">
        <w:rPr>
          <w:rFonts w:ascii="Times New Roman" w:hAnsi="Times New Roman" w:cs="Times New Roman"/>
          <w:sz w:val="24"/>
          <w:szCs w:val="24"/>
        </w:rPr>
        <w:t>(</w:t>
      </w:r>
      <w:proofErr w:type="spellStart"/>
      <w:r w:rsidR="002F5BAE" w:rsidRPr="00A12858">
        <w:rPr>
          <w:rFonts w:ascii="Times New Roman" w:hAnsi="Times New Roman" w:cs="Times New Roman"/>
          <w:sz w:val="24"/>
          <w:szCs w:val="24"/>
        </w:rPr>
        <w:t>aln.bam</w:t>
      </w:r>
      <w:proofErr w:type="spellEnd"/>
      <w:r w:rsidR="002F5BAE" w:rsidRPr="00A12858">
        <w:rPr>
          <w:rFonts w:ascii="Times New Roman" w:hAnsi="Times New Roman" w:cs="Times New Roman"/>
          <w:sz w:val="24"/>
          <w:szCs w:val="24"/>
        </w:rPr>
        <w:t xml:space="preserve"> here)</w:t>
      </w:r>
      <w:r w:rsidR="005406B9">
        <w:rPr>
          <w:rFonts w:ascii="Times New Roman" w:hAnsi="Times New Roman" w:cs="Times New Roman"/>
          <w:sz w:val="24"/>
          <w:szCs w:val="24"/>
        </w:rPr>
        <w:t xml:space="preserve"> </w:t>
      </w:r>
    </w:p>
    <w:p w14:paraId="40434798" w14:textId="60A505D5" w:rsidR="004B2D60" w:rsidRPr="00CD517E" w:rsidRDefault="004B2D60" w:rsidP="000D4453">
      <w:pPr>
        <w:pStyle w:val="ListParagraph"/>
        <w:numPr>
          <w:ilvl w:val="0"/>
          <w:numId w:val="17"/>
        </w:numPr>
        <w:rPr>
          <w:rFonts w:ascii="Times New Roman" w:hAnsi="Times New Roman" w:cs="Times New Roman"/>
          <w:sz w:val="24"/>
          <w:szCs w:val="24"/>
        </w:rPr>
      </w:pPr>
      <w:r w:rsidRPr="00CD517E">
        <w:rPr>
          <w:rFonts w:ascii="Times New Roman" w:hAnsi="Times New Roman" w:cs="Times New Roman"/>
          <w:sz w:val="24"/>
          <w:szCs w:val="24"/>
        </w:rPr>
        <w:t xml:space="preserve">Index </w:t>
      </w:r>
      <w:r w:rsidR="00506228" w:rsidRPr="00CD517E">
        <w:rPr>
          <w:rFonts w:ascii="Times New Roman" w:hAnsi="Times New Roman" w:cs="Times New Roman"/>
          <w:sz w:val="24"/>
          <w:szCs w:val="24"/>
        </w:rPr>
        <w:t>of coordinate sorted alignment file (</w:t>
      </w:r>
      <w:proofErr w:type="spellStart"/>
      <w:r w:rsidRPr="00CD517E">
        <w:rPr>
          <w:rFonts w:ascii="Times New Roman" w:hAnsi="Times New Roman" w:cs="Times New Roman"/>
          <w:sz w:val="24"/>
          <w:szCs w:val="24"/>
        </w:rPr>
        <w:t>aln.bai</w:t>
      </w:r>
      <w:proofErr w:type="spellEnd"/>
      <w:r w:rsidRPr="00CD517E">
        <w:rPr>
          <w:rFonts w:ascii="Times New Roman" w:hAnsi="Times New Roman" w:cs="Times New Roman"/>
          <w:sz w:val="24"/>
          <w:szCs w:val="24"/>
        </w:rPr>
        <w:t xml:space="preserve"> </w:t>
      </w:r>
      <w:r w:rsidR="00506228" w:rsidRPr="00CD517E">
        <w:rPr>
          <w:rFonts w:ascii="Times New Roman" w:hAnsi="Times New Roman" w:cs="Times New Roman"/>
          <w:sz w:val="24"/>
          <w:szCs w:val="24"/>
        </w:rPr>
        <w:t>here)</w:t>
      </w:r>
      <w:r w:rsidR="004D0AC9">
        <w:rPr>
          <w:rFonts w:ascii="Times New Roman" w:hAnsi="Times New Roman" w:cs="Times New Roman"/>
          <w:sz w:val="24"/>
          <w:szCs w:val="24"/>
        </w:rPr>
        <w:t xml:space="preserve"> </w:t>
      </w:r>
    </w:p>
    <w:p w14:paraId="701E5F18" w14:textId="77777777" w:rsidR="00780165" w:rsidRPr="00780165" w:rsidRDefault="00780165" w:rsidP="00780165">
      <w:pPr>
        <w:rPr>
          <w:rFonts w:ascii="Times New Roman" w:hAnsi="Times New Roman" w:cs="Times New Roman"/>
          <w:b/>
          <w:sz w:val="24"/>
          <w:szCs w:val="24"/>
        </w:rPr>
      </w:pPr>
      <w:r w:rsidRPr="00780165">
        <w:rPr>
          <w:rFonts w:ascii="Times New Roman" w:hAnsi="Times New Roman" w:cs="Times New Roman"/>
          <w:b/>
          <w:sz w:val="24"/>
          <w:szCs w:val="24"/>
        </w:rPr>
        <w:t xml:space="preserve">Parameters Description: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9"/>
        <w:gridCol w:w="81"/>
      </w:tblGrid>
      <w:tr w:rsidR="006169EC" w:rsidRPr="006169EC" w14:paraId="54FEBCAF" w14:textId="77777777" w:rsidTr="00AD3EDE">
        <w:trPr>
          <w:tblCellSpacing w:w="15" w:type="dxa"/>
        </w:trPr>
        <w:tc>
          <w:tcPr>
            <w:tcW w:w="0" w:type="auto"/>
            <w:hideMark/>
          </w:tcPr>
          <w:p w14:paraId="5833037E" w14:textId="77777777" w:rsidR="006169EC" w:rsidRPr="00781004" w:rsidRDefault="006169EC" w:rsidP="000D4453">
            <w:pPr>
              <w:pStyle w:val="ListParagraph"/>
              <w:numPr>
                <w:ilvl w:val="0"/>
                <w:numId w:val="14"/>
              </w:numPr>
              <w:rPr>
                <w:rFonts w:ascii="Times New Roman" w:hAnsi="Times New Roman" w:cs="Times New Roman"/>
                <w:sz w:val="24"/>
                <w:szCs w:val="24"/>
              </w:rPr>
            </w:pPr>
            <w:bookmarkStart w:id="2" w:name="AddOrReplaceReadGroups"/>
            <w:bookmarkStart w:id="3" w:name="Overview"/>
            <w:r w:rsidRPr="00781004">
              <w:rPr>
                <w:rFonts w:ascii="Times New Roman" w:hAnsi="Times New Roman" w:cs="Times New Roman"/>
                <w:sz w:val="24"/>
                <w:szCs w:val="24"/>
              </w:rPr>
              <w:t>SO: SORT_</w:t>
            </w:r>
            <w:r w:rsidR="002F5BAE" w:rsidRPr="00781004">
              <w:rPr>
                <w:rFonts w:ascii="Times New Roman" w:hAnsi="Times New Roman" w:cs="Times New Roman"/>
                <w:sz w:val="24"/>
                <w:szCs w:val="24"/>
              </w:rPr>
              <w:t xml:space="preserve">ORDER. </w:t>
            </w:r>
            <w:r w:rsidRPr="00781004">
              <w:rPr>
                <w:rFonts w:ascii="Times New Roman" w:hAnsi="Times New Roman" w:cs="Times New Roman"/>
                <w:sz w:val="24"/>
                <w:szCs w:val="24"/>
              </w:rPr>
              <w:t xml:space="preserve">If not supplied OUTPUT is in the same order as INPUT. Default value: null. Possible values: {unsorted, </w:t>
            </w:r>
            <w:proofErr w:type="spellStart"/>
            <w:r w:rsidRPr="00781004">
              <w:rPr>
                <w:rFonts w:ascii="Times New Roman" w:hAnsi="Times New Roman" w:cs="Times New Roman"/>
                <w:sz w:val="24"/>
                <w:szCs w:val="24"/>
              </w:rPr>
              <w:t>queryname</w:t>
            </w:r>
            <w:proofErr w:type="spellEnd"/>
            <w:r w:rsidRPr="00781004">
              <w:rPr>
                <w:rFonts w:ascii="Times New Roman" w:hAnsi="Times New Roman" w:cs="Times New Roman"/>
                <w:sz w:val="24"/>
                <w:szCs w:val="24"/>
              </w:rPr>
              <w:t xml:space="preserve">, coordinate} </w:t>
            </w:r>
          </w:p>
        </w:tc>
        <w:tc>
          <w:tcPr>
            <w:tcW w:w="0" w:type="auto"/>
            <w:hideMark/>
          </w:tcPr>
          <w:p w14:paraId="3819E8A4" w14:textId="77777777" w:rsidR="006169EC" w:rsidRPr="00781004" w:rsidRDefault="006169EC" w:rsidP="000D4453">
            <w:pPr>
              <w:pStyle w:val="ListParagraph"/>
              <w:numPr>
                <w:ilvl w:val="0"/>
                <w:numId w:val="14"/>
              </w:numPr>
              <w:rPr>
                <w:rFonts w:ascii="Times New Roman" w:hAnsi="Times New Roman" w:cs="Times New Roman"/>
                <w:sz w:val="24"/>
                <w:szCs w:val="24"/>
              </w:rPr>
            </w:pPr>
          </w:p>
        </w:tc>
      </w:tr>
    </w:tbl>
    <w:bookmarkEnd w:id="2"/>
    <w:p w14:paraId="4B996EFF" w14:textId="77777777" w:rsidR="000E2EB6" w:rsidRPr="00781004" w:rsidRDefault="006169EC" w:rsidP="000D4453">
      <w:pPr>
        <w:pStyle w:val="NoSpacing"/>
        <w:numPr>
          <w:ilvl w:val="0"/>
          <w:numId w:val="14"/>
        </w:numPr>
        <w:rPr>
          <w:rFonts w:ascii="Times New Roman" w:hAnsi="Times New Roman" w:cs="Times New Roman"/>
          <w:sz w:val="24"/>
          <w:szCs w:val="24"/>
        </w:rPr>
      </w:pPr>
      <w:r w:rsidRPr="00781004">
        <w:rPr>
          <w:rFonts w:ascii="Times New Roman" w:hAnsi="Times New Roman" w:cs="Times New Roman"/>
          <w:sz w:val="24"/>
          <w:szCs w:val="24"/>
        </w:rPr>
        <w:t>VALIDATION_STRINGENCY</w:t>
      </w:r>
      <w:bookmarkEnd w:id="3"/>
      <w:r w:rsidRPr="00781004">
        <w:rPr>
          <w:rFonts w:ascii="Times New Roman" w:hAnsi="Times New Roman" w:cs="Times New Roman"/>
          <w:sz w:val="24"/>
          <w:szCs w:val="24"/>
        </w:rPr>
        <w:t xml:space="preserve">: Validation stringency for all SAM files read by this program. Setting stringency to SILENT can improve performance when processing a BAM file in which variable-length data (read, qualities, </w:t>
      </w:r>
      <w:proofErr w:type="gramStart"/>
      <w:r w:rsidRPr="00781004">
        <w:rPr>
          <w:rFonts w:ascii="Times New Roman" w:hAnsi="Times New Roman" w:cs="Times New Roman"/>
          <w:sz w:val="24"/>
          <w:szCs w:val="24"/>
        </w:rPr>
        <w:t>tags</w:t>
      </w:r>
      <w:proofErr w:type="gramEnd"/>
      <w:r w:rsidRPr="00781004">
        <w:rPr>
          <w:rFonts w:ascii="Times New Roman" w:hAnsi="Times New Roman" w:cs="Times New Roman"/>
          <w:sz w:val="24"/>
          <w:szCs w:val="24"/>
        </w:rPr>
        <w:t>) do not otherwise need to be decoded. Default value: STRICT. This option can be set to 'null' to clear the default value. Possible values: {STRICT, LENIENT, SILENT}</w:t>
      </w:r>
    </w:p>
    <w:p w14:paraId="58441C47" w14:textId="77777777" w:rsidR="002F5BAE" w:rsidRPr="00781004" w:rsidRDefault="002F5BAE" w:rsidP="002F5BAE">
      <w:pPr>
        <w:pStyle w:val="NoSpacing"/>
        <w:ind w:left="720"/>
        <w:rPr>
          <w:rFonts w:ascii="Times New Roman" w:hAnsi="Times New Roman" w:cs="Times New Roman"/>
          <w:sz w:val="24"/>
          <w:szCs w:val="24"/>
        </w:rPr>
      </w:pPr>
    </w:p>
    <w:p w14:paraId="47FDC25C" w14:textId="77777777" w:rsidR="002F5BAE" w:rsidRPr="00781004" w:rsidRDefault="002F5BAE" w:rsidP="000D4453">
      <w:pPr>
        <w:pStyle w:val="NoSpacing"/>
        <w:numPr>
          <w:ilvl w:val="0"/>
          <w:numId w:val="14"/>
        </w:numPr>
        <w:rPr>
          <w:rFonts w:ascii="Times New Roman" w:hAnsi="Times New Roman" w:cs="Times New Roman"/>
          <w:sz w:val="24"/>
          <w:szCs w:val="24"/>
        </w:rPr>
      </w:pPr>
      <w:r w:rsidRPr="00781004">
        <w:rPr>
          <w:rFonts w:ascii="Times New Roman" w:hAnsi="Times New Roman" w:cs="Times New Roman"/>
          <w:sz w:val="24"/>
          <w:szCs w:val="24"/>
        </w:rPr>
        <w:t>CREATE_INDEX: Whether to create a BAM index when writing a coordinate-sorted BAM file. Default value: false. This option can be set to 'null' to clear the default value. Possible values: {true, false}</w:t>
      </w:r>
    </w:p>
    <w:p w14:paraId="6D1612D8" w14:textId="77777777" w:rsidR="006169EC" w:rsidRDefault="006169EC" w:rsidP="007432C6">
      <w:pPr>
        <w:pStyle w:val="NoSpacing"/>
        <w:rPr>
          <w:rFonts w:ascii="Times New Roman" w:hAnsi="Times New Roman" w:cs="Times New Roman"/>
          <w:b/>
          <w:sz w:val="24"/>
          <w:szCs w:val="24"/>
        </w:rPr>
      </w:pPr>
    </w:p>
    <w:p w14:paraId="138D7EC1" w14:textId="77777777" w:rsidR="00A12858" w:rsidRPr="00DB652D" w:rsidRDefault="00A12858" w:rsidP="00DB652D">
      <w:pPr>
        <w:rPr>
          <w:rFonts w:ascii="Times New Roman" w:hAnsi="Times New Roman" w:cs="Times New Roman"/>
          <w:b/>
          <w:color w:val="FF0000"/>
          <w:sz w:val="20"/>
          <w:szCs w:val="20"/>
        </w:rPr>
      </w:pPr>
    </w:p>
    <w:p w14:paraId="36447999" w14:textId="77777777" w:rsidR="00AC4783" w:rsidRDefault="007432C6" w:rsidP="007432C6">
      <w:pPr>
        <w:pStyle w:val="NoSpacing"/>
        <w:rPr>
          <w:rFonts w:ascii="Times New Roman" w:hAnsi="Times New Roman" w:cs="Times New Roman"/>
          <w:b/>
          <w:sz w:val="24"/>
          <w:szCs w:val="24"/>
        </w:rPr>
      </w:pPr>
      <w:r w:rsidRPr="000E2EB6">
        <w:rPr>
          <w:rFonts w:ascii="Times New Roman" w:hAnsi="Times New Roman" w:cs="Times New Roman"/>
          <w:b/>
          <w:sz w:val="24"/>
          <w:szCs w:val="24"/>
        </w:rPr>
        <w:lastRenderedPageBreak/>
        <w:t>Step</w:t>
      </w:r>
      <w:r w:rsidR="007208A4">
        <w:rPr>
          <w:rFonts w:ascii="Times New Roman" w:hAnsi="Times New Roman" w:cs="Times New Roman"/>
          <w:b/>
          <w:sz w:val="24"/>
          <w:szCs w:val="24"/>
        </w:rPr>
        <w:t>3.2</w:t>
      </w:r>
      <w:r w:rsidR="00AC4783" w:rsidRPr="000E2EB6">
        <w:rPr>
          <w:rFonts w:ascii="Times New Roman" w:hAnsi="Times New Roman" w:cs="Times New Roman"/>
          <w:b/>
          <w:sz w:val="24"/>
          <w:szCs w:val="24"/>
        </w:rPr>
        <w:t xml:space="preserve">: </w:t>
      </w:r>
      <w:r w:rsidR="00235A59" w:rsidRPr="000E2EB6">
        <w:rPr>
          <w:rFonts w:ascii="Times New Roman" w:hAnsi="Times New Roman" w:cs="Times New Roman"/>
          <w:b/>
          <w:sz w:val="24"/>
          <w:szCs w:val="24"/>
        </w:rPr>
        <w:t xml:space="preserve"> Picard </w:t>
      </w:r>
      <w:r w:rsidR="00656E57" w:rsidRPr="000E2EB6">
        <w:rPr>
          <w:rFonts w:ascii="Times New Roman" w:hAnsi="Times New Roman" w:cs="Times New Roman"/>
          <w:b/>
          <w:sz w:val="24"/>
          <w:szCs w:val="24"/>
        </w:rPr>
        <w:t>Mark Duplicates</w:t>
      </w:r>
      <w:r w:rsidR="00AB6C5D">
        <w:rPr>
          <w:rFonts w:ascii="Times New Roman" w:hAnsi="Times New Roman" w:cs="Times New Roman"/>
          <w:b/>
          <w:sz w:val="24"/>
          <w:szCs w:val="24"/>
        </w:rPr>
        <w:t xml:space="preserve"> (Removing duplicates in BAM file)</w:t>
      </w:r>
    </w:p>
    <w:p w14:paraId="7BF9B7FF" w14:textId="77777777" w:rsidR="00060BFD" w:rsidRDefault="00060BFD" w:rsidP="007432C6">
      <w:pPr>
        <w:pStyle w:val="NoSpacing"/>
        <w:rPr>
          <w:rFonts w:ascii="Times New Roman" w:hAnsi="Times New Roman" w:cs="Times New Roman"/>
          <w:b/>
          <w:sz w:val="24"/>
          <w:szCs w:val="24"/>
        </w:rPr>
      </w:pPr>
    </w:p>
    <w:p w14:paraId="3614B48A" w14:textId="77777777" w:rsidR="00060BFD" w:rsidRPr="00060BFD" w:rsidRDefault="00AB3CFA" w:rsidP="00AB3CFA">
      <w:pPr>
        <w:pStyle w:val="NoSpacing"/>
        <w:rPr>
          <w:rFonts w:ascii="Times New Roman" w:hAnsi="Times New Roman" w:cs="Times New Roman"/>
          <w:sz w:val="20"/>
          <w:szCs w:val="20"/>
        </w:rPr>
      </w:pPr>
      <w:r>
        <w:rPr>
          <w:rFonts w:ascii="Times New Roman" w:hAnsi="Times New Roman" w:cs="Times New Roman"/>
          <w:b/>
          <w:sz w:val="24"/>
          <w:szCs w:val="24"/>
        </w:rPr>
        <w:t>Usage:</w:t>
      </w:r>
    </w:p>
    <w:p w14:paraId="535ED232" w14:textId="77777777" w:rsidR="007432C6" w:rsidRPr="007432C6" w:rsidRDefault="00235A59" w:rsidP="007432C6">
      <w:pPr>
        <w:pStyle w:val="NoSpacing"/>
        <w:rPr>
          <w:rFonts w:ascii="Courier New" w:hAnsi="Courier New" w:cs="Courier New"/>
          <w:sz w:val="20"/>
          <w:szCs w:val="20"/>
        </w:rPr>
      </w:pPr>
      <w:proofErr w:type="gramStart"/>
      <w:r w:rsidRPr="007432C6">
        <w:rPr>
          <w:rFonts w:ascii="Courier New" w:hAnsi="Courier New" w:cs="Courier New"/>
          <w:sz w:val="20"/>
          <w:szCs w:val="20"/>
        </w:rPr>
        <w:t>java</w:t>
      </w:r>
      <w:proofErr w:type="gramEnd"/>
      <w:r w:rsidRPr="007432C6">
        <w:rPr>
          <w:rFonts w:ascii="Courier New" w:hAnsi="Courier New" w:cs="Courier New"/>
          <w:sz w:val="20"/>
          <w:szCs w:val="20"/>
        </w:rPr>
        <w:t xml:space="preserve"> </w:t>
      </w:r>
      <w:r w:rsidRPr="007432C6">
        <w:rPr>
          <w:rFonts w:ascii="Courier New" w:hAnsi="Courier New" w:cs="Courier New"/>
          <w:sz w:val="20"/>
          <w:szCs w:val="20"/>
        </w:rPr>
        <w:tab/>
      </w:r>
      <w:r w:rsidR="00067DE4" w:rsidRPr="00067DE4">
        <w:rPr>
          <w:rFonts w:ascii="Courier New" w:hAnsi="Courier New" w:cs="Courier New"/>
          <w:sz w:val="20"/>
          <w:szCs w:val="20"/>
        </w:rPr>
        <w:t>-Xmx2g</w:t>
      </w:r>
      <w:r w:rsidRPr="007432C6">
        <w:rPr>
          <w:rFonts w:ascii="Courier New" w:hAnsi="Courier New" w:cs="Courier New"/>
          <w:sz w:val="20"/>
          <w:szCs w:val="20"/>
        </w:rPr>
        <w:t xml:space="preserve"> -jar</w:t>
      </w:r>
      <w:r w:rsidRPr="007432C6">
        <w:rPr>
          <w:rFonts w:ascii="Courier New" w:hAnsi="Courier New" w:cs="Courier New"/>
          <w:sz w:val="20"/>
          <w:szCs w:val="20"/>
        </w:rPr>
        <w:tab/>
        <w:t xml:space="preserve"> </w:t>
      </w:r>
      <w:proofErr w:type="spellStart"/>
      <w:r w:rsidR="00E638CD" w:rsidRPr="007432C6">
        <w:rPr>
          <w:rFonts w:ascii="Courier New" w:hAnsi="Courier New" w:cs="Courier New"/>
          <w:sz w:val="20"/>
          <w:szCs w:val="20"/>
        </w:rPr>
        <w:t>picard</w:t>
      </w:r>
      <w:proofErr w:type="spellEnd"/>
      <w:r w:rsidR="00E638CD" w:rsidRPr="007432C6">
        <w:rPr>
          <w:rFonts w:ascii="Courier New" w:hAnsi="Courier New" w:cs="Courier New"/>
          <w:sz w:val="20"/>
          <w:szCs w:val="20"/>
        </w:rPr>
        <w:t>/MarkDuplicates.jar \</w:t>
      </w:r>
    </w:p>
    <w:p w14:paraId="77B2AD9D" w14:textId="5851CD3B" w:rsidR="00E638CD" w:rsidRPr="000D4453" w:rsidRDefault="00C674B6" w:rsidP="007432C6">
      <w:pPr>
        <w:pStyle w:val="NoSpacing"/>
        <w:rPr>
          <w:rFonts w:ascii="Courier New" w:hAnsi="Courier New" w:cs="Courier New"/>
          <w:sz w:val="20"/>
          <w:szCs w:val="20"/>
        </w:rPr>
      </w:pPr>
      <w:r w:rsidRPr="000D4453">
        <w:rPr>
          <w:rFonts w:ascii="Courier New" w:hAnsi="Courier New"/>
          <w:sz w:val="20"/>
        </w:rPr>
        <w:t>INPUT</w:t>
      </w:r>
      <w:r w:rsidRPr="000D4453">
        <w:rPr>
          <w:rFonts w:ascii="Courier New" w:hAnsi="Courier New" w:cs="Courier New"/>
          <w:sz w:val="20"/>
          <w:szCs w:val="20"/>
        </w:rPr>
        <w:t>=</w:t>
      </w:r>
      <w:r w:rsidR="000D4453" w:rsidRPr="000D4453">
        <w:rPr>
          <w:rFonts w:ascii="Courier New" w:hAnsi="Courier New" w:cs="Courier New"/>
          <w:sz w:val="20"/>
          <w:szCs w:val="20"/>
        </w:rPr>
        <w:t>&lt;</w:t>
      </w:r>
      <w:proofErr w:type="spellStart"/>
      <w:r w:rsidR="007432C6" w:rsidRPr="000D4453">
        <w:rPr>
          <w:rFonts w:ascii="Courier New" w:hAnsi="Courier New"/>
          <w:sz w:val="20"/>
        </w:rPr>
        <w:t>aln</w:t>
      </w:r>
      <w:r w:rsidR="00235A59" w:rsidRPr="000D4453">
        <w:rPr>
          <w:rFonts w:ascii="Courier New" w:hAnsi="Courier New"/>
          <w:sz w:val="20"/>
        </w:rPr>
        <w:t>.bam</w:t>
      </w:r>
      <w:proofErr w:type="spellEnd"/>
      <w:r w:rsidR="009F2C80" w:rsidRPr="000D4453">
        <w:rPr>
          <w:rFonts w:ascii="Courier New" w:hAnsi="Courier New" w:cs="Courier New"/>
          <w:sz w:val="20"/>
          <w:szCs w:val="20"/>
        </w:rPr>
        <w:t>&gt;</w:t>
      </w:r>
      <w:r w:rsidR="00235A59" w:rsidRPr="000D4453">
        <w:rPr>
          <w:rFonts w:ascii="Courier New" w:hAnsi="Courier New"/>
          <w:sz w:val="20"/>
        </w:rPr>
        <w:t xml:space="preserve"> </w:t>
      </w:r>
      <w:bookmarkStart w:id="4" w:name="MarkDuplicates"/>
      <w:r w:rsidR="00235A59" w:rsidRPr="000D4453">
        <w:rPr>
          <w:rFonts w:ascii="Courier New" w:hAnsi="Courier New"/>
          <w:sz w:val="20"/>
        </w:rPr>
        <w:t xml:space="preserve"> </w:t>
      </w:r>
      <w:r w:rsidR="00E638CD" w:rsidRPr="000D4453">
        <w:rPr>
          <w:rFonts w:ascii="Courier New" w:hAnsi="Courier New"/>
          <w:sz w:val="20"/>
        </w:rPr>
        <w:t xml:space="preserve"> </w:t>
      </w:r>
      <w:r w:rsidR="00E638CD" w:rsidRPr="000D4453">
        <w:rPr>
          <w:rFonts w:ascii="Courier New" w:hAnsi="Courier New" w:cs="Courier New"/>
          <w:sz w:val="20"/>
          <w:szCs w:val="20"/>
        </w:rPr>
        <w:t>\</w:t>
      </w:r>
      <w:r w:rsidR="00235A59" w:rsidRPr="000D4453">
        <w:rPr>
          <w:rFonts w:ascii="Courier New" w:hAnsi="Courier New" w:cs="Courier New"/>
          <w:sz w:val="20"/>
          <w:szCs w:val="20"/>
        </w:rPr>
        <w:t xml:space="preserve">  </w:t>
      </w:r>
    </w:p>
    <w:p w14:paraId="1CBB5DFE" w14:textId="77777777" w:rsidR="00E638CD" w:rsidRPr="007432C6" w:rsidRDefault="00235A59" w:rsidP="007432C6">
      <w:pPr>
        <w:pStyle w:val="NoSpacing"/>
        <w:rPr>
          <w:rFonts w:ascii="Courier New" w:hAnsi="Courier New" w:cs="Courier New"/>
          <w:sz w:val="20"/>
          <w:szCs w:val="20"/>
        </w:rPr>
      </w:pPr>
      <w:r w:rsidRPr="007432C6">
        <w:rPr>
          <w:rFonts w:ascii="Courier New" w:hAnsi="Courier New" w:cs="Courier New"/>
          <w:sz w:val="20"/>
          <w:szCs w:val="20"/>
        </w:rPr>
        <w:t>OUTPUT=</w:t>
      </w:r>
      <w:bookmarkEnd w:id="4"/>
      <w:proofErr w:type="spellStart"/>
      <w:r w:rsidR="007432C6" w:rsidRPr="007432C6">
        <w:rPr>
          <w:rFonts w:ascii="Courier New" w:hAnsi="Courier New" w:cs="Courier New"/>
          <w:sz w:val="20"/>
          <w:szCs w:val="20"/>
        </w:rPr>
        <w:t>aln</w:t>
      </w:r>
      <w:r w:rsidRPr="007432C6">
        <w:rPr>
          <w:rFonts w:ascii="Courier New" w:hAnsi="Courier New" w:cs="Courier New"/>
          <w:sz w:val="20"/>
          <w:szCs w:val="20"/>
        </w:rPr>
        <w:t>_dedup.bam</w:t>
      </w:r>
      <w:proofErr w:type="spellEnd"/>
      <w:r w:rsidR="00E638CD" w:rsidRPr="007432C6">
        <w:rPr>
          <w:rFonts w:ascii="Courier New" w:hAnsi="Courier New" w:cs="Courier New"/>
          <w:sz w:val="20"/>
          <w:szCs w:val="20"/>
        </w:rPr>
        <w:tab/>
        <w:t>\</w:t>
      </w:r>
    </w:p>
    <w:p w14:paraId="5B1199C9" w14:textId="77777777" w:rsidR="00E638CD" w:rsidRPr="007432C6" w:rsidRDefault="00235A59" w:rsidP="007432C6">
      <w:pPr>
        <w:pStyle w:val="NoSpacing"/>
        <w:rPr>
          <w:rFonts w:ascii="Courier New" w:hAnsi="Courier New" w:cs="Courier New"/>
          <w:sz w:val="20"/>
          <w:szCs w:val="20"/>
        </w:rPr>
      </w:pPr>
      <w:r w:rsidRPr="007432C6">
        <w:rPr>
          <w:rFonts w:ascii="Courier New" w:hAnsi="Courier New" w:cs="Courier New"/>
          <w:sz w:val="20"/>
          <w:szCs w:val="20"/>
        </w:rPr>
        <w:t>METRICS_FILE=</w:t>
      </w:r>
      <w:r w:rsidR="00E638CD" w:rsidRPr="007432C6">
        <w:rPr>
          <w:rFonts w:ascii="Courier New" w:hAnsi="Courier New" w:cs="Courier New"/>
          <w:sz w:val="20"/>
          <w:szCs w:val="20"/>
        </w:rPr>
        <w:t>metrics</w:t>
      </w:r>
      <w:r w:rsidR="00E638CD" w:rsidRPr="007432C6">
        <w:rPr>
          <w:rFonts w:ascii="Courier New" w:hAnsi="Courier New" w:cs="Courier New"/>
          <w:sz w:val="20"/>
          <w:szCs w:val="20"/>
        </w:rPr>
        <w:tab/>
        <w:t>\</w:t>
      </w:r>
    </w:p>
    <w:p w14:paraId="4D459CEB" w14:textId="77777777" w:rsidR="00235A59" w:rsidRPr="007432C6" w:rsidRDefault="00235A59" w:rsidP="007432C6">
      <w:pPr>
        <w:pStyle w:val="NoSpacing"/>
        <w:rPr>
          <w:rFonts w:ascii="Courier New" w:hAnsi="Courier New" w:cs="Courier New"/>
          <w:sz w:val="20"/>
          <w:szCs w:val="20"/>
        </w:rPr>
      </w:pPr>
      <w:r w:rsidRPr="007432C6">
        <w:rPr>
          <w:rFonts w:ascii="Courier New" w:hAnsi="Courier New" w:cs="Courier New"/>
          <w:sz w:val="20"/>
          <w:szCs w:val="20"/>
        </w:rPr>
        <w:t>REMOVE_DUPLICATES=true</w:t>
      </w:r>
      <w:r w:rsidR="00E638CD" w:rsidRPr="007432C6">
        <w:rPr>
          <w:rFonts w:ascii="Courier New" w:hAnsi="Courier New" w:cs="Courier New"/>
          <w:sz w:val="20"/>
          <w:szCs w:val="20"/>
        </w:rPr>
        <w:tab/>
        <w:t>\</w:t>
      </w:r>
    </w:p>
    <w:p w14:paraId="02A1C89A" w14:textId="77777777" w:rsidR="00E638CD" w:rsidRPr="007432C6" w:rsidRDefault="00E638CD" w:rsidP="007432C6">
      <w:pPr>
        <w:pStyle w:val="NoSpacing"/>
        <w:rPr>
          <w:rFonts w:ascii="Courier New" w:hAnsi="Courier New" w:cs="Courier New"/>
          <w:sz w:val="20"/>
          <w:szCs w:val="20"/>
        </w:rPr>
      </w:pPr>
      <w:r w:rsidRPr="007432C6">
        <w:rPr>
          <w:rFonts w:ascii="Courier New" w:hAnsi="Courier New" w:cs="Courier New"/>
          <w:sz w:val="20"/>
          <w:szCs w:val="20"/>
        </w:rPr>
        <w:t>CREATE_INDEX=true \</w:t>
      </w:r>
    </w:p>
    <w:p w14:paraId="13997EA2" w14:textId="54F3E8E7" w:rsidR="00E638CD" w:rsidRDefault="00E638CD" w:rsidP="007432C6">
      <w:pPr>
        <w:pStyle w:val="NoSpacing"/>
        <w:rPr>
          <w:rFonts w:ascii="Courier New" w:hAnsi="Courier New" w:cs="Courier New"/>
          <w:sz w:val="20"/>
          <w:szCs w:val="20"/>
        </w:rPr>
      </w:pPr>
      <w:r w:rsidRPr="007432C6">
        <w:rPr>
          <w:rFonts w:ascii="Courier New" w:hAnsi="Courier New" w:cs="Courier New"/>
          <w:sz w:val="20"/>
          <w:szCs w:val="20"/>
        </w:rPr>
        <w:t>VALIDATION_STRINGENCY=</w:t>
      </w:r>
      <w:r w:rsidR="00D1567D">
        <w:rPr>
          <w:rFonts w:ascii="Courier New" w:hAnsi="Courier New" w:cs="Courier New"/>
          <w:sz w:val="20"/>
          <w:szCs w:val="20"/>
        </w:rPr>
        <w:t>LENIENT</w:t>
      </w:r>
      <w:r w:rsidRPr="007432C6">
        <w:rPr>
          <w:rFonts w:ascii="Courier New" w:hAnsi="Courier New" w:cs="Courier New"/>
          <w:sz w:val="20"/>
          <w:szCs w:val="20"/>
        </w:rPr>
        <w:tab/>
      </w:r>
    </w:p>
    <w:p w14:paraId="1A532627" w14:textId="77777777" w:rsidR="00A56EB1" w:rsidRDefault="00A56EB1" w:rsidP="007432C6">
      <w:pPr>
        <w:pStyle w:val="NoSpacing"/>
        <w:rPr>
          <w:rFonts w:ascii="Times New Roman" w:hAnsi="Times New Roman" w:cs="Times New Roman"/>
          <w:b/>
          <w:sz w:val="24"/>
          <w:szCs w:val="24"/>
        </w:rPr>
      </w:pPr>
    </w:p>
    <w:p w14:paraId="029BD9A9" w14:textId="77777777" w:rsidR="00AB3CFA" w:rsidRPr="00AB3CFA" w:rsidRDefault="00AB3CFA" w:rsidP="007432C6">
      <w:pPr>
        <w:pStyle w:val="NoSpacing"/>
        <w:rPr>
          <w:rFonts w:ascii="Times New Roman" w:hAnsi="Times New Roman" w:cs="Times New Roman"/>
          <w:b/>
          <w:sz w:val="24"/>
          <w:szCs w:val="24"/>
        </w:rPr>
      </w:pPr>
      <w:r w:rsidRPr="00AB3CFA">
        <w:rPr>
          <w:rFonts w:ascii="Times New Roman" w:hAnsi="Times New Roman" w:cs="Times New Roman"/>
          <w:b/>
          <w:sz w:val="24"/>
          <w:szCs w:val="24"/>
        </w:rPr>
        <w:t xml:space="preserve">Input: </w:t>
      </w:r>
    </w:p>
    <w:p w14:paraId="2FF9D37B" w14:textId="77777777" w:rsidR="00AB3CFA" w:rsidRPr="00AB3CFA" w:rsidRDefault="00AB3CFA" w:rsidP="000D4453">
      <w:pPr>
        <w:pStyle w:val="NoSpacing"/>
        <w:numPr>
          <w:ilvl w:val="0"/>
          <w:numId w:val="15"/>
        </w:numPr>
        <w:rPr>
          <w:rFonts w:ascii="Times New Roman" w:hAnsi="Times New Roman" w:cs="Times New Roman"/>
          <w:sz w:val="24"/>
          <w:szCs w:val="24"/>
        </w:rPr>
      </w:pPr>
      <w:r w:rsidRPr="00AB3CFA">
        <w:rPr>
          <w:rFonts w:ascii="Times New Roman" w:hAnsi="Times New Roman" w:cs="Times New Roman"/>
          <w:sz w:val="24"/>
          <w:szCs w:val="24"/>
        </w:rPr>
        <w:t>Coordinated sorted BAM file (</w:t>
      </w:r>
      <w:proofErr w:type="spellStart"/>
      <w:r w:rsidRPr="00AB3CFA">
        <w:rPr>
          <w:rFonts w:ascii="Times New Roman" w:hAnsi="Times New Roman" w:cs="Times New Roman"/>
          <w:sz w:val="24"/>
          <w:szCs w:val="24"/>
        </w:rPr>
        <w:t>aln.bam</w:t>
      </w:r>
      <w:proofErr w:type="spellEnd"/>
      <w:r w:rsidRPr="00AB3CFA">
        <w:rPr>
          <w:rFonts w:ascii="Times New Roman" w:hAnsi="Times New Roman" w:cs="Times New Roman"/>
          <w:sz w:val="24"/>
          <w:szCs w:val="24"/>
        </w:rPr>
        <w:t xml:space="preserve"> here)</w:t>
      </w:r>
      <w:r w:rsidR="00145511">
        <w:rPr>
          <w:rFonts w:ascii="Times New Roman" w:hAnsi="Times New Roman" w:cs="Times New Roman"/>
          <w:sz w:val="24"/>
          <w:szCs w:val="24"/>
        </w:rPr>
        <w:t xml:space="preserve"> [required]</w:t>
      </w:r>
    </w:p>
    <w:p w14:paraId="1E32DA2C" w14:textId="77777777" w:rsidR="00AB3CFA" w:rsidRPr="00AB3CFA" w:rsidRDefault="00AB3CFA" w:rsidP="000D4453">
      <w:pPr>
        <w:pStyle w:val="NoSpacing"/>
        <w:numPr>
          <w:ilvl w:val="0"/>
          <w:numId w:val="15"/>
        </w:numPr>
        <w:rPr>
          <w:rFonts w:ascii="Times New Roman" w:hAnsi="Times New Roman" w:cs="Times New Roman"/>
          <w:sz w:val="24"/>
          <w:szCs w:val="24"/>
        </w:rPr>
      </w:pPr>
      <w:r w:rsidRPr="00AB3CFA">
        <w:rPr>
          <w:rFonts w:ascii="Times New Roman" w:hAnsi="Times New Roman" w:cs="Times New Roman"/>
          <w:sz w:val="24"/>
          <w:szCs w:val="24"/>
        </w:rPr>
        <w:t>File to write duplication metrics to (metrics here) [Required]</w:t>
      </w:r>
    </w:p>
    <w:p w14:paraId="02EB63C3" w14:textId="77777777" w:rsidR="00A56EB1" w:rsidRDefault="00A56EB1" w:rsidP="007432C6">
      <w:pPr>
        <w:pStyle w:val="NoSpacing"/>
        <w:rPr>
          <w:rFonts w:ascii="Times New Roman" w:hAnsi="Times New Roman" w:cs="Times New Roman"/>
          <w:b/>
          <w:sz w:val="24"/>
          <w:szCs w:val="24"/>
        </w:rPr>
      </w:pPr>
    </w:p>
    <w:p w14:paraId="1FE89537" w14:textId="77777777" w:rsidR="00AB3CFA" w:rsidRDefault="00AB3CFA" w:rsidP="007432C6">
      <w:pPr>
        <w:pStyle w:val="NoSpacing"/>
        <w:rPr>
          <w:rFonts w:ascii="Courier New" w:hAnsi="Courier New" w:cs="Courier New"/>
          <w:sz w:val="20"/>
          <w:szCs w:val="20"/>
        </w:rPr>
      </w:pPr>
      <w:r w:rsidRPr="00AB3CFA">
        <w:rPr>
          <w:rFonts w:ascii="Times New Roman" w:hAnsi="Times New Roman" w:cs="Times New Roman"/>
          <w:b/>
          <w:sz w:val="24"/>
          <w:szCs w:val="24"/>
        </w:rPr>
        <w:t>Output:</w:t>
      </w:r>
      <w:r>
        <w:rPr>
          <w:rFonts w:ascii="Courier New" w:hAnsi="Courier New" w:cs="Courier New"/>
          <w:sz w:val="20"/>
          <w:szCs w:val="20"/>
        </w:rPr>
        <w:t xml:space="preserve"> </w:t>
      </w:r>
    </w:p>
    <w:p w14:paraId="38B1208B" w14:textId="308FDE62" w:rsidR="00AB3CFA" w:rsidRDefault="00AB3CFA" w:rsidP="000D4453">
      <w:pPr>
        <w:pStyle w:val="NoSpacing"/>
        <w:numPr>
          <w:ilvl w:val="0"/>
          <w:numId w:val="16"/>
        </w:numPr>
        <w:rPr>
          <w:rFonts w:ascii="Times New Roman" w:hAnsi="Times New Roman" w:cs="Times New Roman"/>
          <w:sz w:val="24"/>
          <w:szCs w:val="24"/>
        </w:rPr>
      </w:pPr>
      <w:r w:rsidRPr="00AB3CFA">
        <w:rPr>
          <w:rFonts w:ascii="Times New Roman" w:hAnsi="Times New Roman" w:cs="Times New Roman"/>
          <w:sz w:val="24"/>
          <w:szCs w:val="24"/>
        </w:rPr>
        <w:t>Duplicate removed bam file</w:t>
      </w:r>
      <w:r w:rsidR="00A56EB1">
        <w:rPr>
          <w:rFonts w:ascii="Times New Roman" w:hAnsi="Times New Roman" w:cs="Times New Roman"/>
          <w:sz w:val="24"/>
          <w:szCs w:val="24"/>
        </w:rPr>
        <w:t xml:space="preserve">; </w:t>
      </w:r>
      <w:r w:rsidR="00A56EB1" w:rsidRPr="007A3790">
        <w:rPr>
          <w:rFonts w:ascii="Times New Roman" w:hAnsi="Times New Roman" w:cs="Times New Roman"/>
          <w:b/>
          <w:sz w:val="24"/>
          <w:szCs w:val="24"/>
        </w:rPr>
        <w:t>provide file name</w:t>
      </w:r>
      <w:r w:rsidRPr="00AB3CFA">
        <w:rPr>
          <w:rFonts w:ascii="Times New Roman" w:hAnsi="Times New Roman" w:cs="Times New Roman"/>
          <w:sz w:val="24"/>
          <w:szCs w:val="24"/>
        </w:rPr>
        <w:t xml:space="preserve"> (</w:t>
      </w:r>
      <w:proofErr w:type="spellStart"/>
      <w:r w:rsidRPr="00AB3CFA">
        <w:rPr>
          <w:rFonts w:ascii="Times New Roman" w:hAnsi="Times New Roman" w:cs="Times New Roman"/>
          <w:sz w:val="24"/>
          <w:szCs w:val="24"/>
        </w:rPr>
        <w:t>aln_dedup.bam</w:t>
      </w:r>
      <w:proofErr w:type="spellEnd"/>
      <w:r w:rsidRPr="00AB3CFA">
        <w:rPr>
          <w:rFonts w:ascii="Times New Roman" w:hAnsi="Times New Roman" w:cs="Times New Roman"/>
          <w:sz w:val="24"/>
          <w:szCs w:val="24"/>
        </w:rPr>
        <w:t xml:space="preserve"> here)</w:t>
      </w:r>
    </w:p>
    <w:p w14:paraId="7E3A4BDC" w14:textId="77777777" w:rsidR="00A67502" w:rsidRPr="000D4453" w:rsidRDefault="00A67502" w:rsidP="000D4453">
      <w:pPr>
        <w:pStyle w:val="NoSpacing"/>
        <w:numPr>
          <w:ilvl w:val="0"/>
          <w:numId w:val="16"/>
        </w:numPr>
        <w:rPr>
          <w:rFonts w:ascii="Times New Roman" w:hAnsi="Times New Roman" w:cs="Times New Roman"/>
          <w:sz w:val="24"/>
          <w:szCs w:val="24"/>
        </w:rPr>
      </w:pPr>
      <w:r w:rsidRPr="000D4453">
        <w:rPr>
          <w:rFonts w:ascii="Times New Roman" w:hAnsi="Times New Roman" w:cs="Times New Roman"/>
          <w:sz w:val="24"/>
          <w:szCs w:val="24"/>
        </w:rPr>
        <w:t xml:space="preserve">Index of </w:t>
      </w:r>
      <w:r w:rsidR="00DA25B1" w:rsidRPr="000D4453">
        <w:rPr>
          <w:rFonts w:ascii="Times New Roman" w:hAnsi="Times New Roman" w:cs="Times New Roman"/>
          <w:sz w:val="24"/>
          <w:szCs w:val="24"/>
        </w:rPr>
        <w:t>d</w:t>
      </w:r>
      <w:r w:rsidRPr="000D4453">
        <w:rPr>
          <w:rFonts w:ascii="Times New Roman" w:hAnsi="Times New Roman" w:cs="Times New Roman"/>
          <w:sz w:val="24"/>
          <w:szCs w:val="24"/>
        </w:rPr>
        <w:t>uplicate removed bam file (</w:t>
      </w:r>
      <w:proofErr w:type="spellStart"/>
      <w:r w:rsidRPr="000D4453">
        <w:rPr>
          <w:rFonts w:ascii="Times New Roman" w:hAnsi="Times New Roman" w:cs="Times New Roman"/>
          <w:sz w:val="24"/>
          <w:szCs w:val="24"/>
        </w:rPr>
        <w:t>aln_dedup.bai</w:t>
      </w:r>
      <w:proofErr w:type="spellEnd"/>
      <w:r w:rsidRPr="000D4453">
        <w:rPr>
          <w:rFonts w:ascii="Times New Roman" w:hAnsi="Times New Roman" w:cs="Times New Roman"/>
          <w:sz w:val="24"/>
          <w:szCs w:val="24"/>
        </w:rPr>
        <w:t xml:space="preserve"> here)</w:t>
      </w:r>
    </w:p>
    <w:p w14:paraId="1D7D2F2F" w14:textId="77777777" w:rsidR="00AB3CFA" w:rsidRPr="007432C6" w:rsidRDefault="00AB3CFA" w:rsidP="007432C6">
      <w:pPr>
        <w:pStyle w:val="NoSpacing"/>
        <w:rPr>
          <w:rFonts w:ascii="Courier New" w:hAnsi="Courier New" w:cs="Courier New"/>
          <w:sz w:val="20"/>
          <w:szCs w:val="20"/>
        </w:rPr>
      </w:pPr>
    </w:p>
    <w:p w14:paraId="6687E614" w14:textId="77777777" w:rsidR="00AB3CFA" w:rsidRDefault="00AB3CFA" w:rsidP="00AB3CFA">
      <w:pPr>
        <w:rPr>
          <w:rFonts w:ascii="Times New Roman" w:hAnsi="Times New Roman" w:cs="Times New Roman"/>
          <w:b/>
          <w:sz w:val="24"/>
          <w:szCs w:val="24"/>
        </w:rPr>
      </w:pPr>
      <w:r w:rsidRPr="00780165">
        <w:rPr>
          <w:rFonts w:ascii="Times New Roman" w:hAnsi="Times New Roman" w:cs="Times New Roman"/>
          <w:b/>
          <w:sz w:val="24"/>
          <w:szCs w:val="24"/>
        </w:rPr>
        <w:t xml:space="preserve">Parameters Description: </w:t>
      </w:r>
    </w:p>
    <w:p w14:paraId="06927C77" w14:textId="77777777" w:rsidR="00AB3CFA" w:rsidRPr="00AB3CFA" w:rsidRDefault="00AB3CFA" w:rsidP="000D4453">
      <w:pPr>
        <w:pStyle w:val="ListParagraph"/>
        <w:numPr>
          <w:ilvl w:val="0"/>
          <w:numId w:val="16"/>
        </w:numPr>
        <w:rPr>
          <w:rFonts w:ascii="Times New Roman" w:hAnsi="Times New Roman" w:cs="Times New Roman"/>
          <w:b/>
          <w:sz w:val="24"/>
          <w:szCs w:val="24"/>
        </w:rPr>
      </w:pPr>
      <w:r w:rsidRPr="00AB3CFA">
        <w:rPr>
          <w:rFonts w:ascii="Times New Roman" w:hAnsi="Times New Roman" w:cs="Times New Roman"/>
          <w:sz w:val="24"/>
          <w:szCs w:val="24"/>
        </w:rPr>
        <w:t>REMOVE_DUPLICATES: If true do not write duplicates to the output file instead of writing them with appropriate flags set. Default value: false. This option can be set to 'null' to clear the default value. Possible values: {true, false}</w:t>
      </w:r>
    </w:p>
    <w:p w14:paraId="3CBD83A0" w14:textId="77777777" w:rsidR="00DD5B21" w:rsidRDefault="006F656C" w:rsidP="000D4453">
      <w:pPr>
        <w:pStyle w:val="NoSpacing"/>
        <w:numPr>
          <w:ilvl w:val="0"/>
          <w:numId w:val="16"/>
        </w:numPr>
        <w:rPr>
          <w:rFonts w:ascii="Courier New" w:hAnsi="Courier New" w:cs="Courier New"/>
          <w:sz w:val="20"/>
          <w:szCs w:val="20"/>
        </w:rPr>
      </w:pPr>
      <w:r w:rsidRPr="00AB3CFA">
        <w:rPr>
          <w:rFonts w:ascii="Times New Roman" w:hAnsi="Times New Roman" w:cs="Times New Roman"/>
          <w:sz w:val="24"/>
          <w:szCs w:val="24"/>
        </w:rPr>
        <w:t>METRICS_FILE:  File</w:t>
      </w:r>
      <w:r>
        <w:rPr>
          <w:rFonts w:ascii="Times New Roman" w:hAnsi="Times New Roman" w:cs="Times New Roman"/>
          <w:sz w:val="24"/>
          <w:szCs w:val="24"/>
        </w:rPr>
        <w:t xml:space="preserve"> to write duplication metrics</w:t>
      </w:r>
    </w:p>
    <w:p w14:paraId="42CCA0EB" w14:textId="77777777" w:rsidR="005E62A0" w:rsidRDefault="005E62A0" w:rsidP="007432C6">
      <w:pPr>
        <w:pStyle w:val="NoSpacing"/>
        <w:rPr>
          <w:rFonts w:ascii="Courier New" w:hAnsi="Courier New" w:cs="Courier New"/>
          <w:sz w:val="20"/>
          <w:szCs w:val="20"/>
        </w:rPr>
      </w:pPr>
    </w:p>
    <w:p w14:paraId="73376D0C" w14:textId="77777777" w:rsidR="00306E6C" w:rsidRDefault="00306E6C">
      <w:pPr>
        <w:rPr>
          <w:rFonts w:ascii="Times New Roman" w:hAnsi="Times New Roman" w:cs="Times New Roman"/>
          <w:b/>
          <w:sz w:val="24"/>
          <w:szCs w:val="24"/>
        </w:rPr>
      </w:pPr>
    </w:p>
    <w:p w14:paraId="3F461CE8" w14:textId="77777777" w:rsidR="00470578" w:rsidRDefault="00470578">
      <w:pPr>
        <w:rPr>
          <w:rFonts w:ascii="Times New Roman" w:hAnsi="Times New Roman" w:cs="Times New Roman"/>
          <w:b/>
          <w:sz w:val="24"/>
          <w:szCs w:val="24"/>
        </w:rPr>
      </w:pPr>
      <w:r w:rsidRPr="000E2EB6">
        <w:rPr>
          <w:rFonts w:ascii="Times New Roman" w:hAnsi="Times New Roman" w:cs="Times New Roman"/>
          <w:b/>
          <w:sz w:val="24"/>
          <w:szCs w:val="24"/>
        </w:rPr>
        <w:t>Step</w:t>
      </w:r>
      <w:r w:rsidR="0066564D">
        <w:rPr>
          <w:rFonts w:ascii="Times New Roman" w:hAnsi="Times New Roman" w:cs="Times New Roman"/>
          <w:b/>
          <w:sz w:val="24"/>
          <w:szCs w:val="24"/>
        </w:rPr>
        <w:t>3.3</w:t>
      </w:r>
      <w:r w:rsidRPr="000E2EB6">
        <w:rPr>
          <w:rFonts w:ascii="Times New Roman" w:hAnsi="Times New Roman" w:cs="Times New Roman"/>
          <w:b/>
          <w:sz w:val="24"/>
          <w:szCs w:val="24"/>
        </w:rPr>
        <w:t xml:space="preserve">: </w:t>
      </w:r>
      <w:r w:rsidR="000E2EB6" w:rsidRPr="000E2EB6">
        <w:rPr>
          <w:rFonts w:ascii="Times New Roman" w:hAnsi="Times New Roman" w:cs="Times New Roman"/>
          <w:b/>
          <w:sz w:val="24"/>
          <w:szCs w:val="24"/>
        </w:rPr>
        <w:t xml:space="preserve">Realignment around </w:t>
      </w:r>
      <w:proofErr w:type="spellStart"/>
      <w:r w:rsidR="000E2EB6" w:rsidRPr="000E2EB6">
        <w:rPr>
          <w:rFonts w:ascii="Times New Roman" w:hAnsi="Times New Roman" w:cs="Times New Roman"/>
          <w:b/>
          <w:sz w:val="24"/>
          <w:szCs w:val="24"/>
        </w:rPr>
        <w:t>indels</w:t>
      </w:r>
      <w:proofErr w:type="spellEnd"/>
      <w:r w:rsidR="00497657">
        <w:rPr>
          <w:rFonts w:ascii="Times New Roman" w:hAnsi="Times New Roman" w:cs="Times New Roman"/>
          <w:b/>
          <w:sz w:val="24"/>
          <w:szCs w:val="24"/>
        </w:rPr>
        <w:t xml:space="preserve"> Part I</w:t>
      </w:r>
      <w:r w:rsidR="00676CC3">
        <w:rPr>
          <w:rFonts w:ascii="Times New Roman" w:hAnsi="Times New Roman" w:cs="Times New Roman"/>
          <w:b/>
          <w:sz w:val="24"/>
          <w:szCs w:val="24"/>
        </w:rPr>
        <w:t xml:space="preserve"> (</w:t>
      </w:r>
      <w:r w:rsidR="001D5CE5">
        <w:rPr>
          <w:rFonts w:ascii="Times New Roman" w:hAnsi="Times New Roman" w:cs="Times New Roman"/>
          <w:b/>
          <w:sz w:val="24"/>
          <w:szCs w:val="24"/>
        </w:rPr>
        <w:t>Target Interval Creation</w:t>
      </w:r>
      <w:r w:rsidR="00676CC3">
        <w:rPr>
          <w:rFonts w:ascii="Times New Roman" w:hAnsi="Times New Roman" w:cs="Times New Roman"/>
          <w:b/>
          <w:sz w:val="24"/>
          <w:szCs w:val="24"/>
        </w:rPr>
        <w:t>)</w:t>
      </w:r>
    </w:p>
    <w:p w14:paraId="7FCFB955" w14:textId="77777777" w:rsidR="00375CFB" w:rsidRDefault="00375CFB">
      <w:pPr>
        <w:rPr>
          <w:rFonts w:ascii="Times New Roman" w:hAnsi="Times New Roman" w:cs="Times New Roman"/>
          <w:b/>
          <w:sz w:val="24"/>
          <w:szCs w:val="24"/>
        </w:rPr>
      </w:pPr>
      <w:r>
        <w:rPr>
          <w:rFonts w:ascii="Times New Roman" w:hAnsi="Times New Roman" w:cs="Times New Roman"/>
          <w:b/>
          <w:sz w:val="24"/>
          <w:szCs w:val="24"/>
        </w:rPr>
        <w:t>Usage:</w:t>
      </w:r>
    </w:p>
    <w:p w14:paraId="5F05F5E7" w14:textId="77777777" w:rsidR="00470578" w:rsidRPr="000E2EB6" w:rsidRDefault="00067DE4" w:rsidP="000E2EB6">
      <w:pPr>
        <w:pStyle w:val="NoSpacing"/>
        <w:rPr>
          <w:rFonts w:ascii="Courier New" w:hAnsi="Courier New" w:cs="Courier New"/>
          <w:sz w:val="20"/>
          <w:szCs w:val="20"/>
        </w:rPr>
      </w:pPr>
      <w:proofErr w:type="gramStart"/>
      <w:r>
        <w:rPr>
          <w:rFonts w:ascii="Courier New" w:hAnsi="Courier New" w:cs="Courier New"/>
          <w:sz w:val="20"/>
          <w:szCs w:val="20"/>
        </w:rPr>
        <w:t>j</w:t>
      </w:r>
      <w:r w:rsidR="00470578" w:rsidRPr="000E2EB6">
        <w:rPr>
          <w:rFonts w:ascii="Courier New" w:hAnsi="Courier New" w:cs="Courier New"/>
          <w:sz w:val="20"/>
          <w:szCs w:val="20"/>
        </w:rPr>
        <w:t>ava</w:t>
      </w:r>
      <w:proofErr w:type="gramEnd"/>
      <w:r>
        <w:rPr>
          <w:rFonts w:ascii="Courier New" w:hAnsi="Courier New" w:cs="Courier New"/>
          <w:sz w:val="20"/>
          <w:szCs w:val="20"/>
        </w:rPr>
        <w:t xml:space="preserve"> </w:t>
      </w:r>
      <w:r w:rsidRPr="00067DE4">
        <w:rPr>
          <w:rFonts w:ascii="Courier New" w:hAnsi="Courier New" w:cs="Courier New"/>
          <w:sz w:val="20"/>
          <w:szCs w:val="20"/>
        </w:rPr>
        <w:t>-Xmx2g</w:t>
      </w:r>
      <w:r w:rsidR="00470578" w:rsidRPr="000E2EB6">
        <w:rPr>
          <w:rFonts w:ascii="Courier New" w:hAnsi="Courier New" w:cs="Courier New"/>
          <w:sz w:val="20"/>
          <w:szCs w:val="20"/>
        </w:rPr>
        <w:t xml:space="preserve"> -jar GenomeAnalysisTK.jar \</w:t>
      </w:r>
    </w:p>
    <w:p w14:paraId="02B77ADC" w14:textId="6E0F1C25" w:rsidR="00470578" w:rsidRPr="000E2EB6" w:rsidRDefault="00470578" w:rsidP="000E2EB6">
      <w:pPr>
        <w:pStyle w:val="NoSpacing"/>
        <w:rPr>
          <w:rFonts w:ascii="Courier New" w:hAnsi="Courier New" w:cs="Courier New"/>
          <w:sz w:val="20"/>
          <w:szCs w:val="20"/>
        </w:rPr>
      </w:pPr>
      <w:r w:rsidRPr="000E2EB6">
        <w:rPr>
          <w:rFonts w:ascii="Courier New" w:hAnsi="Courier New" w:cs="Courier New"/>
          <w:sz w:val="20"/>
          <w:szCs w:val="20"/>
        </w:rPr>
        <w:t xml:space="preserve">   -I </w:t>
      </w:r>
      <w:r w:rsidR="000F3250">
        <w:rPr>
          <w:rFonts w:ascii="Courier New" w:hAnsi="Courier New" w:cs="Courier New"/>
          <w:sz w:val="20"/>
          <w:szCs w:val="20"/>
        </w:rPr>
        <w:t>&lt;</w:t>
      </w:r>
      <w:proofErr w:type="spellStart"/>
      <w:r w:rsidR="007432C6" w:rsidRPr="000E2EB6">
        <w:rPr>
          <w:rFonts w:ascii="Courier New" w:hAnsi="Courier New" w:cs="Courier New"/>
          <w:sz w:val="20"/>
          <w:szCs w:val="20"/>
        </w:rPr>
        <w:t>aln_dedup</w:t>
      </w:r>
      <w:r w:rsidRPr="000E2EB6">
        <w:rPr>
          <w:rFonts w:ascii="Courier New" w:hAnsi="Courier New" w:cs="Courier New"/>
          <w:sz w:val="20"/>
          <w:szCs w:val="20"/>
        </w:rPr>
        <w:t>.bam</w:t>
      </w:r>
      <w:proofErr w:type="spellEnd"/>
      <w:r w:rsidR="000F3250">
        <w:rPr>
          <w:rFonts w:ascii="Courier New" w:hAnsi="Courier New" w:cs="Courier New"/>
          <w:sz w:val="20"/>
          <w:szCs w:val="20"/>
        </w:rPr>
        <w:t>&gt;</w:t>
      </w:r>
      <w:r w:rsidRPr="000E2EB6">
        <w:rPr>
          <w:rFonts w:ascii="Courier New" w:hAnsi="Courier New" w:cs="Courier New"/>
          <w:sz w:val="20"/>
          <w:szCs w:val="20"/>
        </w:rPr>
        <w:t xml:space="preserve"> \</w:t>
      </w:r>
    </w:p>
    <w:p w14:paraId="53F0F887" w14:textId="77777777" w:rsidR="00470578" w:rsidRDefault="00470578" w:rsidP="000E2EB6">
      <w:pPr>
        <w:pStyle w:val="NoSpacing"/>
        <w:rPr>
          <w:rFonts w:ascii="Courier New" w:hAnsi="Courier New" w:cs="Courier New"/>
          <w:sz w:val="20"/>
          <w:szCs w:val="20"/>
        </w:rPr>
      </w:pPr>
      <w:r w:rsidRPr="000E2EB6">
        <w:rPr>
          <w:rFonts w:ascii="Courier New" w:hAnsi="Courier New" w:cs="Courier New"/>
          <w:sz w:val="20"/>
          <w:szCs w:val="20"/>
        </w:rPr>
        <w:t xml:space="preserve">   -R </w:t>
      </w:r>
      <w:r w:rsidR="00D061F6" w:rsidRPr="000E2EB6">
        <w:rPr>
          <w:rFonts w:ascii="Courier New" w:hAnsi="Courier New" w:cs="Courier New"/>
          <w:sz w:val="20"/>
          <w:szCs w:val="20"/>
        </w:rPr>
        <w:t>hg19</w:t>
      </w:r>
      <w:r w:rsidRPr="000E2EB6">
        <w:rPr>
          <w:rFonts w:ascii="Courier New" w:hAnsi="Courier New" w:cs="Courier New"/>
          <w:sz w:val="20"/>
          <w:szCs w:val="20"/>
        </w:rPr>
        <w:t>.fasta \</w:t>
      </w:r>
    </w:p>
    <w:p w14:paraId="5E7B2C22" w14:textId="54B79ED7" w:rsidR="00612C64" w:rsidRPr="000E2EB6" w:rsidRDefault="00612C64" w:rsidP="00612C64">
      <w:pPr>
        <w:pStyle w:val="NoSpacing"/>
        <w:rPr>
          <w:rFonts w:ascii="Courier New" w:hAnsi="Courier New" w:cs="Courier New"/>
          <w:sz w:val="20"/>
          <w:szCs w:val="20"/>
        </w:rPr>
      </w:pPr>
      <w:r>
        <w:rPr>
          <w:rFonts w:ascii="Courier New" w:hAnsi="Courier New" w:cs="Courier New"/>
          <w:sz w:val="20"/>
          <w:szCs w:val="20"/>
        </w:rPr>
        <w:t xml:space="preserve">   </w:t>
      </w:r>
      <w:r w:rsidRPr="00612C64">
        <w:rPr>
          <w:rFonts w:ascii="Courier New" w:hAnsi="Courier New" w:cs="Courier New"/>
          <w:sz w:val="20"/>
          <w:szCs w:val="20"/>
        </w:rPr>
        <w:t>--</w:t>
      </w:r>
      <w:proofErr w:type="spellStart"/>
      <w:r w:rsidRPr="00612C64">
        <w:rPr>
          <w:rFonts w:ascii="Courier New" w:hAnsi="Courier New" w:cs="Courier New"/>
          <w:sz w:val="20"/>
          <w:szCs w:val="20"/>
        </w:rPr>
        <w:t>num_threads</w:t>
      </w:r>
      <w:proofErr w:type="spellEnd"/>
      <w:r>
        <w:rPr>
          <w:rFonts w:ascii="Courier New" w:hAnsi="Courier New" w:cs="Courier New"/>
          <w:sz w:val="20"/>
          <w:szCs w:val="20"/>
        </w:rPr>
        <w:t xml:space="preserve"> 8</w:t>
      </w:r>
      <w:r w:rsidR="000F3250">
        <w:rPr>
          <w:rFonts w:ascii="Courier New" w:hAnsi="Courier New" w:cs="Courier New"/>
          <w:sz w:val="20"/>
          <w:szCs w:val="20"/>
        </w:rPr>
        <w:t xml:space="preserve"> \</w:t>
      </w:r>
    </w:p>
    <w:p w14:paraId="36590412" w14:textId="77777777" w:rsidR="00470578" w:rsidRPr="000E2EB6" w:rsidRDefault="00470578" w:rsidP="000E2EB6">
      <w:pPr>
        <w:pStyle w:val="NoSpacing"/>
        <w:rPr>
          <w:rFonts w:ascii="Courier New" w:hAnsi="Courier New" w:cs="Courier New"/>
          <w:sz w:val="20"/>
          <w:szCs w:val="20"/>
        </w:rPr>
      </w:pPr>
      <w:r w:rsidRPr="000E2EB6">
        <w:rPr>
          <w:rFonts w:ascii="Courier New" w:hAnsi="Courier New" w:cs="Courier New"/>
          <w:sz w:val="20"/>
          <w:szCs w:val="20"/>
        </w:rPr>
        <w:t xml:space="preserve">   -T </w:t>
      </w:r>
      <w:proofErr w:type="spellStart"/>
      <w:r w:rsidRPr="000E2EB6">
        <w:rPr>
          <w:rFonts w:ascii="Courier New" w:hAnsi="Courier New" w:cs="Courier New"/>
          <w:sz w:val="20"/>
          <w:szCs w:val="20"/>
        </w:rPr>
        <w:t>RealignerTargetCreator</w:t>
      </w:r>
      <w:proofErr w:type="spellEnd"/>
      <w:r w:rsidRPr="000E2EB6">
        <w:rPr>
          <w:rFonts w:ascii="Courier New" w:hAnsi="Courier New" w:cs="Courier New"/>
          <w:sz w:val="20"/>
          <w:szCs w:val="20"/>
        </w:rPr>
        <w:t xml:space="preserve"> \</w:t>
      </w:r>
    </w:p>
    <w:p w14:paraId="0FFDF9B6" w14:textId="77777777" w:rsidR="00470578" w:rsidRPr="000E2EB6" w:rsidRDefault="00470578" w:rsidP="000E2EB6">
      <w:pPr>
        <w:pStyle w:val="NoSpacing"/>
        <w:rPr>
          <w:rFonts w:ascii="Courier New" w:hAnsi="Courier New" w:cs="Courier New"/>
          <w:sz w:val="20"/>
          <w:szCs w:val="20"/>
        </w:rPr>
      </w:pPr>
      <w:r w:rsidRPr="000E2EB6">
        <w:rPr>
          <w:rFonts w:ascii="Courier New" w:hAnsi="Courier New" w:cs="Courier New"/>
          <w:sz w:val="20"/>
          <w:szCs w:val="20"/>
        </w:rPr>
        <w:t xml:space="preserve">   -o </w:t>
      </w:r>
      <w:proofErr w:type="spellStart"/>
      <w:r w:rsidRPr="000E2EB6">
        <w:rPr>
          <w:rFonts w:ascii="Courier New" w:hAnsi="Courier New" w:cs="Courier New"/>
          <w:sz w:val="20"/>
          <w:szCs w:val="20"/>
        </w:rPr>
        <w:t>forIndelRealigner.intervals</w:t>
      </w:r>
      <w:proofErr w:type="spellEnd"/>
      <w:r w:rsidRPr="000E2EB6">
        <w:rPr>
          <w:rFonts w:ascii="Courier New" w:hAnsi="Courier New" w:cs="Courier New"/>
          <w:sz w:val="20"/>
          <w:szCs w:val="20"/>
        </w:rPr>
        <w:t xml:space="preserve"> \</w:t>
      </w:r>
    </w:p>
    <w:p w14:paraId="1D61866C" w14:textId="461BAFEB" w:rsidR="00470578" w:rsidRDefault="00CE170C" w:rsidP="000E2EB6">
      <w:pPr>
        <w:pStyle w:val="NoSpacing"/>
        <w:rPr>
          <w:rFonts w:ascii="Courier New" w:hAnsi="Courier New" w:cs="Courier New"/>
          <w:sz w:val="20"/>
          <w:szCs w:val="20"/>
        </w:rPr>
      </w:pPr>
      <w:r w:rsidRPr="000D4453">
        <w:rPr>
          <w:rFonts w:ascii="Courier New" w:hAnsi="Courier New"/>
          <w:b/>
          <w:color w:val="C00000"/>
          <w:sz w:val="20"/>
        </w:rPr>
        <w:t xml:space="preserve">   </w:t>
      </w:r>
      <w:r w:rsidRPr="00226B61">
        <w:rPr>
          <w:rFonts w:ascii="Courier New" w:hAnsi="Courier New" w:cs="Courier New"/>
          <w:sz w:val="20"/>
          <w:szCs w:val="20"/>
        </w:rPr>
        <w:t>-</w:t>
      </w:r>
      <w:r w:rsidR="006C416B">
        <w:rPr>
          <w:rFonts w:ascii="Courier New" w:hAnsi="Courier New" w:cs="Courier New"/>
          <w:sz w:val="20"/>
          <w:szCs w:val="20"/>
        </w:rPr>
        <w:t>-</w:t>
      </w:r>
      <w:r w:rsidR="00470578" w:rsidRPr="00226B61">
        <w:rPr>
          <w:rFonts w:ascii="Courier New" w:hAnsi="Courier New"/>
          <w:sz w:val="20"/>
        </w:rPr>
        <w:t>known /</w:t>
      </w:r>
      <w:proofErr w:type="spellStart"/>
      <w:r w:rsidR="00E15EA9" w:rsidRPr="00226B61">
        <w:rPr>
          <w:rFonts w:ascii="Courier New" w:hAnsi="Courier New" w:cs="Courier New"/>
          <w:sz w:val="20"/>
          <w:szCs w:val="20"/>
        </w:rPr>
        <w:t>pathTo</w:t>
      </w:r>
      <w:proofErr w:type="spellEnd"/>
      <w:r w:rsidR="00470578" w:rsidRPr="00226B61">
        <w:rPr>
          <w:rFonts w:ascii="Courier New" w:hAnsi="Courier New" w:cs="Courier New"/>
          <w:sz w:val="20"/>
          <w:szCs w:val="20"/>
        </w:rPr>
        <w:t>/</w:t>
      </w:r>
      <w:r w:rsidR="000F3250" w:rsidRPr="00226B61">
        <w:rPr>
          <w:rFonts w:ascii="Courier New" w:hAnsi="Courier New" w:cs="Courier New"/>
          <w:sz w:val="20"/>
          <w:szCs w:val="20"/>
        </w:rPr>
        <w:t>&lt;</w:t>
      </w:r>
      <w:r w:rsidR="007656FF" w:rsidRPr="007656FF">
        <w:t xml:space="preserve"> </w:t>
      </w:r>
      <w:r w:rsidR="007656FF" w:rsidRPr="007656FF">
        <w:rPr>
          <w:rFonts w:ascii="Courier New" w:hAnsi="Courier New"/>
          <w:sz w:val="20"/>
        </w:rPr>
        <w:t>Mills_and_1000G_gold_standard.indels.hg19.vcf</w:t>
      </w:r>
      <w:r w:rsidR="00824ED6">
        <w:rPr>
          <w:rFonts w:ascii="Courier New" w:hAnsi="Courier New" w:cs="Courier New"/>
          <w:sz w:val="20"/>
          <w:szCs w:val="20"/>
        </w:rPr>
        <w:t>\</w:t>
      </w:r>
    </w:p>
    <w:p w14:paraId="4274A9CC" w14:textId="29BE8BC6" w:rsidR="007656FF" w:rsidRPr="00226B61" w:rsidRDefault="007656FF" w:rsidP="000E2EB6">
      <w:pPr>
        <w:pStyle w:val="NoSpacing"/>
        <w:rPr>
          <w:rFonts w:ascii="Courier New" w:hAnsi="Courier New"/>
          <w:sz w:val="20"/>
        </w:rPr>
      </w:pPr>
      <w:r>
        <w:rPr>
          <w:rFonts w:ascii="Courier New" w:hAnsi="Courier New" w:cs="Courier New"/>
          <w:sz w:val="20"/>
          <w:szCs w:val="20"/>
        </w:rPr>
        <w:t xml:space="preserve">   </w:t>
      </w:r>
      <w:r w:rsidRPr="00226B61">
        <w:rPr>
          <w:rFonts w:ascii="Courier New" w:hAnsi="Courier New" w:cs="Courier New"/>
          <w:sz w:val="20"/>
          <w:szCs w:val="20"/>
        </w:rPr>
        <w:t>-</w:t>
      </w:r>
      <w:r w:rsidR="006C416B">
        <w:rPr>
          <w:rFonts w:ascii="Courier New" w:hAnsi="Courier New" w:cs="Courier New"/>
          <w:sz w:val="20"/>
          <w:szCs w:val="20"/>
        </w:rPr>
        <w:t>-</w:t>
      </w:r>
      <w:r w:rsidRPr="00226B61">
        <w:rPr>
          <w:rFonts w:ascii="Courier New" w:hAnsi="Courier New"/>
          <w:sz w:val="20"/>
        </w:rPr>
        <w:t>known /</w:t>
      </w:r>
      <w:proofErr w:type="spellStart"/>
      <w:r w:rsidRPr="00226B61">
        <w:rPr>
          <w:rFonts w:ascii="Courier New" w:hAnsi="Courier New" w:cs="Courier New"/>
          <w:sz w:val="20"/>
          <w:szCs w:val="20"/>
        </w:rPr>
        <w:t>pathTo</w:t>
      </w:r>
      <w:proofErr w:type="spellEnd"/>
      <w:r w:rsidRPr="00226B61">
        <w:rPr>
          <w:rFonts w:ascii="Courier New" w:hAnsi="Courier New" w:cs="Courier New"/>
          <w:sz w:val="20"/>
          <w:szCs w:val="20"/>
        </w:rPr>
        <w:t>/&lt;</w:t>
      </w:r>
      <w:r w:rsidRPr="007656FF">
        <w:t xml:space="preserve"> </w:t>
      </w:r>
      <w:r w:rsidRPr="007656FF">
        <w:rPr>
          <w:rFonts w:ascii="Courier New" w:hAnsi="Courier New"/>
          <w:sz w:val="20"/>
        </w:rPr>
        <w:t xml:space="preserve">1000G_phase1.indels.hg19.vcf </w:t>
      </w:r>
    </w:p>
    <w:p w14:paraId="416EA5C4" w14:textId="77777777" w:rsidR="00EA38BC" w:rsidRDefault="00EA38BC" w:rsidP="0047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DA2373" w14:textId="77777777" w:rsidR="00470578" w:rsidRPr="00A46808" w:rsidRDefault="00EA38BC" w:rsidP="0047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A46808">
        <w:rPr>
          <w:rFonts w:ascii="Times New Roman" w:eastAsia="Times New Roman" w:hAnsi="Times New Roman" w:cs="Times New Roman"/>
          <w:b/>
          <w:sz w:val="24"/>
          <w:szCs w:val="24"/>
        </w:rPr>
        <w:t>Input</w:t>
      </w:r>
    </w:p>
    <w:p w14:paraId="678EC50C" w14:textId="77777777" w:rsidR="00EA38BC" w:rsidRPr="00A46808" w:rsidRDefault="00EA38BC" w:rsidP="000D4453">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46808">
        <w:rPr>
          <w:rFonts w:ascii="Times New Roman" w:eastAsia="Times New Roman" w:hAnsi="Times New Roman" w:cs="Times New Roman"/>
          <w:sz w:val="24"/>
          <w:szCs w:val="24"/>
        </w:rPr>
        <w:t>Duplicated removed bam file (</w:t>
      </w:r>
      <w:proofErr w:type="spellStart"/>
      <w:r w:rsidRPr="00A46808">
        <w:rPr>
          <w:rFonts w:ascii="Times New Roman" w:hAnsi="Times New Roman" w:cs="Times New Roman"/>
          <w:sz w:val="24"/>
          <w:szCs w:val="24"/>
        </w:rPr>
        <w:t>aln_dedup.bam</w:t>
      </w:r>
      <w:proofErr w:type="spellEnd"/>
      <w:r w:rsidRPr="00A46808">
        <w:rPr>
          <w:rFonts w:ascii="Times New Roman" w:hAnsi="Times New Roman" w:cs="Times New Roman"/>
          <w:sz w:val="24"/>
          <w:szCs w:val="24"/>
        </w:rPr>
        <w:t xml:space="preserve"> here) [required]</w:t>
      </w:r>
    </w:p>
    <w:p w14:paraId="6B2A4821" w14:textId="77777777" w:rsidR="00EA38BC" w:rsidRPr="00A46808" w:rsidRDefault="00EA38BC" w:rsidP="000D4453">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46808">
        <w:rPr>
          <w:rFonts w:ascii="Times New Roman" w:hAnsi="Times New Roman" w:cs="Times New Roman"/>
          <w:sz w:val="24"/>
          <w:szCs w:val="24"/>
        </w:rPr>
        <w:t>Reference genome file (hg19.fasta here) [required]</w:t>
      </w:r>
    </w:p>
    <w:p w14:paraId="501E13F9" w14:textId="240997AB" w:rsidR="00EA38BC" w:rsidRDefault="00EA38BC" w:rsidP="00A56EB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3D51214" w14:textId="77777777" w:rsidR="00D1567D" w:rsidRDefault="00D1567D" w:rsidP="00A56EB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30236B46" w14:textId="77777777" w:rsidR="00D1567D" w:rsidRDefault="00D1567D" w:rsidP="00A56EB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9D72662" w14:textId="77777777" w:rsidR="00D1567D" w:rsidRPr="00A46808" w:rsidRDefault="00D1567D" w:rsidP="00A56EB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2CF10635" w14:textId="77777777" w:rsidR="00A46808" w:rsidRDefault="00A46808" w:rsidP="0047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3587F56C" w14:textId="77777777" w:rsidR="00EA38BC" w:rsidRPr="00A46808" w:rsidRDefault="00EA38BC" w:rsidP="0047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A46808">
        <w:rPr>
          <w:rFonts w:ascii="Times New Roman" w:eastAsia="Times New Roman" w:hAnsi="Times New Roman" w:cs="Times New Roman"/>
          <w:b/>
          <w:sz w:val="24"/>
          <w:szCs w:val="24"/>
        </w:rPr>
        <w:lastRenderedPageBreak/>
        <w:t>Output</w:t>
      </w:r>
    </w:p>
    <w:p w14:paraId="3BDF05BA" w14:textId="76E174FE" w:rsidR="005578F9" w:rsidRPr="00A56EB1" w:rsidRDefault="00643EAC" w:rsidP="000D4453">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Interval file output</w:t>
      </w:r>
      <w:r w:rsidR="00624747" w:rsidRPr="00275F10">
        <w:rPr>
          <w:rFonts w:ascii="Times New Roman" w:hAnsi="Times New Roman" w:cs="Times New Roman"/>
          <w:sz w:val="24"/>
          <w:szCs w:val="24"/>
        </w:rPr>
        <w:t xml:space="preserve"> to be used</w:t>
      </w:r>
      <w:r>
        <w:rPr>
          <w:rFonts w:ascii="Times New Roman" w:hAnsi="Times New Roman" w:cs="Times New Roman"/>
          <w:sz w:val="24"/>
          <w:szCs w:val="24"/>
        </w:rPr>
        <w:t xml:space="preserve"> by</w:t>
      </w:r>
      <w:r w:rsidR="00624747" w:rsidRPr="00275F10">
        <w:rPr>
          <w:rFonts w:ascii="Times New Roman" w:hAnsi="Times New Roman" w:cs="Times New Roman"/>
          <w:sz w:val="24"/>
          <w:szCs w:val="24"/>
        </w:rPr>
        <w:t xml:space="preserve"> </w:t>
      </w:r>
      <w:proofErr w:type="spellStart"/>
      <w:r w:rsidR="00624747" w:rsidRPr="00275F10">
        <w:rPr>
          <w:rFonts w:ascii="Times New Roman" w:hAnsi="Times New Roman" w:cs="Times New Roman"/>
          <w:sz w:val="24"/>
          <w:szCs w:val="24"/>
        </w:rPr>
        <w:t>IndelRealigner</w:t>
      </w:r>
      <w:proofErr w:type="spellEnd"/>
      <w:r w:rsidR="00A56EB1">
        <w:rPr>
          <w:rFonts w:ascii="Times New Roman" w:hAnsi="Times New Roman" w:cs="Times New Roman"/>
          <w:sz w:val="24"/>
          <w:szCs w:val="24"/>
        </w:rPr>
        <w:t xml:space="preserve">; </w:t>
      </w:r>
      <w:r w:rsidR="00A56EB1" w:rsidRPr="00423A1A">
        <w:rPr>
          <w:rFonts w:ascii="Times New Roman" w:hAnsi="Times New Roman" w:cs="Times New Roman"/>
          <w:b/>
          <w:i/>
          <w:sz w:val="24"/>
          <w:szCs w:val="24"/>
        </w:rPr>
        <w:t>provide name</w:t>
      </w:r>
      <w:r w:rsidR="0043644F">
        <w:rPr>
          <w:rFonts w:ascii="Times New Roman" w:hAnsi="Times New Roman" w:cs="Times New Roman"/>
          <w:sz w:val="24"/>
          <w:szCs w:val="24"/>
        </w:rPr>
        <w:t xml:space="preserve"> </w:t>
      </w:r>
      <w:r w:rsidR="0043644F" w:rsidRPr="00A56EB1">
        <w:rPr>
          <w:rFonts w:ascii="Times New Roman" w:eastAsia="Times New Roman" w:hAnsi="Times New Roman" w:cs="Times New Roman"/>
          <w:sz w:val="24"/>
          <w:szCs w:val="24"/>
        </w:rPr>
        <w:t>(</w:t>
      </w:r>
      <w:proofErr w:type="spellStart"/>
      <w:r w:rsidR="0043644F" w:rsidRPr="00A56EB1">
        <w:rPr>
          <w:rFonts w:ascii="Times New Roman" w:hAnsi="Times New Roman" w:cs="Times New Roman"/>
          <w:sz w:val="24"/>
          <w:szCs w:val="24"/>
        </w:rPr>
        <w:t>forIndelRealigner.intervals</w:t>
      </w:r>
      <w:proofErr w:type="spellEnd"/>
      <w:r w:rsidR="0043644F" w:rsidRPr="00A56EB1">
        <w:rPr>
          <w:rFonts w:ascii="Times New Roman" w:hAnsi="Times New Roman" w:cs="Times New Roman"/>
          <w:sz w:val="24"/>
          <w:szCs w:val="24"/>
        </w:rPr>
        <w:t xml:space="preserve"> here)</w:t>
      </w:r>
    </w:p>
    <w:p w14:paraId="75EB9412" w14:textId="77777777" w:rsidR="00275F10" w:rsidRDefault="00275F10" w:rsidP="00A56EB1">
      <w:pPr>
        <w:keepNext/>
        <w:rPr>
          <w:rFonts w:ascii="Times New Roman" w:hAnsi="Times New Roman" w:cs="Times New Roman"/>
          <w:b/>
          <w:sz w:val="24"/>
          <w:szCs w:val="24"/>
        </w:rPr>
      </w:pPr>
      <w:r w:rsidRPr="00275F10">
        <w:rPr>
          <w:rFonts w:ascii="Times New Roman" w:hAnsi="Times New Roman" w:cs="Times New Roman"/>
          <w:b/>
          <w:sz w:val="24"/>
          <w:szCs w:val="24"/>
        </w:rPr>
        <w:t xml:space="preserve">Parameters Description: </w:t>
      </w:r>
    </w:p>
    <w:p w14:paraId="699C7F22" w14:textId="651D3328" w:rsidR="00DF2511" w:rsidRPr="00226B61" w:rsidRDefault="00802B1C" w:rsidP="00A56EB1">
      <w:pPr>
        <w:pStyle w:val="ListParagraph"/>
        <w:keepNext/>
        <w:numPr>
          <w:ilvl w:val="0"/>
          <w:numId w:val="19"/>
        </w:numPr>
        <w:rPr>
          <w:rFonts w:ascii="Times New Roman" w:hAnsi="Times New Roman"/>
          <w:sz w:val="24"/>
        </w:rPr>
      </w:pPr>
      <w:r w:rsidRPr="00226B61">
        <w:rPr>
          <w:rFonts w:ascii="Times New Roman" w:hAnsi="Times New Roman" w:cs="Times New Roman"/>
          <w:sz w:val="24"/>
          <w:szCs w:val="24"/>
        </w:rPr>
        <w:t>-</w:t>
      </w:r>
      <w:r w:rsidR="00A867A1">
        <w:rPr>
          <w:rFonts w:ascii="Times New Roman" w:hAnsi="Times New Roman" w:cs="Times New Roman"/>
          <w:sz w:val="24"/>
          <w:szCs w:val="24"/>
        </w:rPr>
        <w:t>-</w:t>
      </w:r>
      <w:r w:rsidR="00DF2511" w:rsidRPr="00226B61">
        <w:rPr>
          <w:rFonts w:ascii="Times New Roman" w:hAnsi="Times New Roman"/>
          <w:sz w:val="24"/>
        </w:rPr>
        <w:t xml:space="preserve">known: Input VCF file with known </w:t>
      </w:r>
      <w:proofErr w:type="spellStart"/>
      <w:r w:rsidR="00DF2511" w:rsidRPr="00226B61">
        <w:rPr>
          <w:rFonts w:ascii="Times New Roman" w:hAnsi="Times New Roman"/>
          <w:sz w:val="24"/>
        </w:rPr>
        <w:t>indels</w:t>
      </w:r>
      <w:proofErr w:type="spellEnd"/>
    </w:p>
    <w:p w14:paraId="33C61A49" w14:textId="77777777" w:rsidR="00643EAC" w:rsidRPr="00DF2511" w:rsidRDefault="00643EAC" w:rsidP="00A56EB1">
      <w:pPr>
        <w:pStyle w:val="ListParagraph"/>
        <w:keepNext/>
        <w:numPr>
          <w:ilvl w:val="0"/>
          <w:numId w:val="19"/>
        </w:numPr>
        <w:rPr>
          <w:rFonts w:ascii="Times New Roman" w:hAnsi="Times New Roman" w:cs="Times New Roman"/>
          <w:sz w:val="24"/>
          <w:szCs w:val="24"/>
        </w:rPr>
      </w:pPr>
      <w:r w:rsidRPr="00DF2511">
        <w:rPr>
          <w:rFonts w:ascii="Times New Roman" w:hAnsi="Times New Roman" w:cs="Times New Roman"/>
          <w:sz w:val="24"/>
          <w:szCs w:val="24"/>
        </w:rPr>
        <w:t>--</w:t>
      </w:r>
      <w:proofErr w:type="spellStart"/>
      <w:r w:rsidRPr="00DF2511">
        <w:rPr>
          <w:rFonts w:ascii="Times New Roman" w:hAnsi="Times New Roman" w:cs="Times New Roman"/>
          <w:sz w:val="24"/>
          <w:szCs w:val="24"/>
        </w:rPr>
        <w:t>num_threads</w:t>
      </w:r>
      <w:proofErr w:type="spellEnd"/>
      <w:r w:rsidRPr="00DF2511">
        <w:rPr>
          <w:rFonts w:ascii="Times New Roman" w:hAnsi="Times New Roman" w:cs="Times New Roman"/>
          <w:sz w:val="24"/>
          <w:szCs w:val="24"/>
        </w:rPr>
        <w:t>: How many data threads should be allocated to running this analysis</w:t>
      </w:r>
    </w:p>
    <w:p w14:paraId="51EB41AD" w14:textId="01422AD1" w:rsidR="00470578" w:rsidRPr="00584C57" w:rsidRDefault="000E2EB6">
      <w:pPr>
        <w:rPr>
          <w:rFonts w:ascii="Times New Roman" w:hAnsi="Times New Roman" w:cs="Times New Roman"/>
          <w:b/>
          <w:sz w:val="24"/>
          <w:szCs w:val="24"/>
        </w:rPr>
      </w:pPr>
      <w:r w:rsidRPr="00584C57">
        <w:rPr>
          <w:rFonts w:ascii="Times New Roman" w:hAnsi="Times New Roman" w:cs="Times New Roman"/>
          <w:b/>
          <w:sz w:val="24"/>
          <w:szCs w:val="24"/>
        </w:rPr>
        <w:t xml:space="preserve">Databases </w:t>
      </w:r>
      <w:r w:rsidR="00AB4766" w:rsidRPr="00584C57">
        <w:rPr>
          <w:rFonts w:ascii="Times New Roman" w:hAnsi="Times New Roman" w:cs="Times New Roman"/>
          <w:b/>
          <w:sz w:val="24"/>
          <w:szCs w:val="24"/>
        </w:rPr>
        <w:t>could be</w:t>
      </w:r>
      <w:r w:rsidRPr="00584C57">
        <w:rPr>
          <w:rFonts w:ascii="Times New Roman" w:hAnsi="Times New Roman" w:cs="Times New Roman"/>
          <w:b/>
          <w:sz w:val="24"/>
          <w:szCs w:val="24"/>
        </w:rPr>
        <w:t xml:space="preserve"> </w:t>
      </w:r>
      <w:r w:rsidR="00235444" w:rsidRPr="00584C57">
        <w:rPr>
          <w:rFonts w:ascii="Times New Roman" w:hAnsi="Times New Roman" w:cs="Times New Roman"/>
          <w:b/>
          <w:sz w:val="24"/>
          <w:szCs w:val="24"/>
        </w:rPr>
        <w:t>used</w:t>
      </w:r>
      <w:r w:rsidRPr="00584C57">
        <w:rPr>
          <w:rFonts w:ascii="Times New Roman" w:hAnsi="Times New Roman" w:cs="Times New Roman"/>
          <w:b/>
          <w:sz w:val="24"/>
          <w:szCs w:val="24"/>
        </w:rPr>
        <w:t xml:space="preserve"> with this command</w:t>
      </w:r>
      <w:r w:rsidR="00AB4766" w:rsidRPr="00584C57">
        <w:rPr>
          <w:rFonts w:ascii="Times New Roman" w:hAnsi="Times New Roman" w:cs="Times New Roman"/>
          <w:b/>
          <w:sz w:val="24"/>
          <w:szCs w:val="24"/>
        </w:rPr>
        <w:t xml:space="preserve"> (</w:t>
      </w:r>
      <w:r w:rsidR="00B27212">
        <w:rPr>
          <w:rFonts w:ascii="Times New Roman" w:hAnsi="Times New Roman" w:cs="Times New Roman"/>
          <w:b/>
          <w:sz w:val="24"/>
          <w:szCs w:val="24"/>
        </w:rPr>
        <w:t>-known</w:t>
      </w:r>
      <w:r w:rsidR="00AB4766" w:rsidRPr="00584C57">
        <w:rPr>
          <w:rFonts w:ascii="Times New Roman" w:hAnsi="Times New Roman" w:cs="Times New Roman"/>
          <w:b/>
          <w:sz w:val="24"/>
          <w:szCs w:val="24"/>
        </w:rPr>
        <w:t>)</w:t>
      </w:r>
      <w:r w:rsidRPr="00584C57">
        <w:rPr>
          <w:rFonts w:ascii="Times New Roman" w:hAnsi="Times New Roman" w:cs="Times New Roman"/>
          <w:b/>
          <w:sz w:val="24"/>
          <w:szCs w:val="24"/>
        </w:rPr>
        <w:t>:</w:t>
      </w:r>
    </w:p>
    <w:p w14:paraId="02F04501" w14:textId="77777777" w:rsidR="001F1600" w:rsidRDefault="001F1600" w:rsidP="001F1600">
      <w:pPr>
        <w:numPr>
          <w:ilvl w:val="0"/>
          <w:numId w:val="1"/>
        </w:numPr>
        <w:spacing w:before="75" w:after="75" w:line="270" w:lineRule="atLeast"/>
        <w:rPr>
          <w:rFonts w:ascii="Times New Roman" w:eastAsia="Times New Roman" w:hAnsi="Times New Roman" w:cs="Times New Roman"/>
          <w:color w:val="333333"/>
          <w:sz w:val="24"/>
          <w:szCs w:val="24"/>
          <w:lang w:val="en"/>
        </w:rPr>
      </w:pPr>
      <w:r w:rsidRPr="001F1600">
        <w:rPr>
          <w:rFonts w:ascii="Times New Roman" w:eastAsia="Times New Roman" w:hAnsi="Times New Roman" w:cs="Times New Roman"/>
          <w:color w:val="333333"/>
          <w:sz w:val="24"/>
          <w:szCs w:val="24"/>
          <w:lang w:val="en"/>
        </w:rPr>
        <w:t>Mills_and_1000G_gold_standard.indels.hg19.vcf</w:t>
      </w:r>
    </w:p>
    <w:p w14:paraId="3D423B59" w14:textId="04352DF1" w:rsidR="00470578" w:rsidRPr="001F1600" w:rsidRDefault="001F1600" w:rsidP="001F1600">
      <w:pPr>
        <w:numPr>
          <w:ilvl w:val="0"/>
          <w:numId w:val="1"/>
        </w:numPr>
        <w:spacing w:before="75" w:after="75" w:line="270" w:lineRule="atLeast"/>
        <w:rPr>
          <w:rFonts w:ascii="Times New Roman" w:eastAsia="Times New Roman" w:hAnsi="Times New Roman" w:cs="Times New Roman"/>
          <w:color w:val="333333"/>
          <w:sz w:val="24"/>
          <w:szCs w:val="24"/>
          <w:lang w:val="en"/>
        </w:rPr>
      </w:pPr>
      <w:r w:rsidRPr="001F1600">
        <w:rPr>
          <w:rFonts w:ascii="Times New Roman" w:eastAsia="Times New Roman" w:hAnsi="Times New Roman" w:cs="Times New Roman"/>
          <w:color w:val="333333"/>
          <w:sz w:val="24"/>
          <w:szCs w:val="24"/>
          <w:lang w:val="en"/>
        </w:rPr>
        <w:t xml:space="preserve">1000G_phase1.indels.hg19.vcf </w:t>
      </w:r>
      <w:r w:rsidR="00470578" w:rsidRPr="001F1600">
        <w:rPr>
          <w:rFonts w:ascii="Times New Roman" w:eastAsia="Times New Roman" w:hAnsi="Times New Roman" w:cs="Times New Roman"/>
          <w:color w:val="333333"/>
          <w:sz w:val="24"/>
          <w:szCs w:val="24"/>
          <w:lang w:val="en"/>
        </w:rPr>
        <w:t xml:space="preserve">(currently from the 1000 Genomes Phase I </w:t>
      </w:r>
      <w:proofErr w:type="spellStart"/>
      <w:r w:rsidR="00470578" w:rsidRPr="001F1600">
        <w:rPr>
          <w:rFonts w:ascii="Times New Roman" w:eastAsia="Times New Roman" w:hAnsi="Times New Roman" w:cs="Times New Roman"/>
          <w:color w:val="333333"/>
          <w:sz w:val="24"/>
          <w:szCs w:val="24"/>
          <w:lang w:val="en"/>
        </w:rPr>
        <w:t>indel</w:t>
      </w:r>
      <w:proofErr w:type="spellEnd"/>
      <w:r w:rsidR="00470578" w:rsidRPr="001F1600">
        <w:rPr>
          <w:rFonts w:ascii="Times New Roman" w:eastAsia="Times New Roman" w:hAnsi="Times New Roman" w:cs="Times New Roman"/>
          <w:color w:val="333333"/>
          <w:sz w:val="24"/>
          <w:szCs w:val="24"/>
          <w:lang w:val="en"/>
        </w:rPr>
        <w:t xml:space="preserve"> calls)</w:t>
      </w:r>
    </w:p>
    <w:p w14:paraId="4D60FE24" w14:textId="08FA3B5E" w:rsidR="007A3790" w:rsidRPr="00345612" w:rsidRDefault="00345612" w:rsidP="00345612">
      <w:pPr>
        <w:rPr>
          <w:rFonts w:ascii="Times New Roman" w:hAnsi="Times New Roman" w:cs="Times New Roman"/>
          <w:color w:val="FF0000"/>
          <w:sz w:val="24"/>
          <w:szCs w:val="24"/>
        </w:rPr>
      </w:pPr>
      <w:r w:rsidRPr="00345612">
        <w:rPr>
          <w:rFonts w:ascii="Times New Roman" w:hAnsi="Times New Roman" w:cs="Times New Roman"/>
          <w:color w:val="FF0000"/>
          <w:sz w:val="24"/>
          <w:szCs w:val="24"/>
        </w:rPr>
        <w:t>Note: index files (*.</w:t>
      </w:r>
      <w:proofErr w:type="spellStart"/>
      <w:r w:rsidRPr="00345612">
        <w:rPr>
          <w:rFonts w:ascii="Times New Roman" w:hAnsi="Times New Roman" w:cs="Times New Roman"/>
          <w:color w:val="FF0000"/>
          <w:sz w:val="24"/>
          <w:szCs w:val="24"/>
        </w:rPr>
        <w:t>idx</w:t>
      </w:r>
      <w:proofErr w:type="spellEnd"/>
      <w:r w:rsidRPr="00345612">
        <w:rPr>
          <w:rFonts w:ascii="Times New Roman" w:hAnsi="Times New Roman" w:cs="Times New Roman"/>
          <w:color w:val="FF0000"/>
          <w:sz w:val="24"/>
          <w:szCs w:val="24"/>
        </w:rPr>
        <w:t>) must be available in same directory as the *.</w:t>
      </w:r>
      <w:proofErr w:type="spellStart"/>
      <w:r w:rsidRPr="00345612">
        <w:rPr>
          <w:rFonts w:ascii="Times New Roman" w:hAnsi="Times New Roman" w:cs="Times New Roman"/>
          <w:color w:val="FF0000"/>
          <w:sz w:val="24"/>
          <w:szCs w:val="24"/>
        </w:rPr>
        <w:t>vcf</w:t>
      </w:r>
      <w:proofErr w:type="spellEnd"/>
      <w:r w:rsidRPr="00345612">
        <w:rPr>
          <w:rFonts w:ascii="Times New Roman" w:hAnsi="Times New Roman" w:cs="Times New Roman"/>
          <w:color w:val="FF0000"/>
          <w:sz w:val="24"/>
          <w:szCs w:val="24"/>
        </w:rPr>
        <w:t xml:space="preserve"> files</w:t>
      </w:r>
    </w:p>
    <w:p w14:paraId="1D028DB0" w14:textId="1010D7D7" w:rsidR="007A3790" w:rsidRDefault="007A3790" w:rsidP="007A3790">
      <w:pPr>
        <w:spacing w:before="75" w:after="75" w:line="270" w:lineRule="atLeast"/>
        <w:rPr>
          <w:rFonts w:ascii="Times New Roman" w:eastAsia="Times New Roman" w:hAnsi="Times New Roman" w:cs="Times New Roman"/>
          <w:color w:val="FF0000"/>
          <w:sz w:val="24"/>
          <w:szCs w:val="24"/>
          <w:lang w:val="en"/>
        </w:rPr>
      </w:pPr>
      <w:r w:rsidRPr="007A3790">
        <w:rPr>
          <w:rFonts w:ascii="Times New Roman" w:eastAsia="Times New Roman" w:hAnsi="Times New Roman" w:cs="Times New Roman"/>
          <w:color w:val="FF0000"/>
          <w:sz w:val="24"/>
          <w:szCs w:val="24"/>
          <w:lang w:val="en"/>
        </w:rPr>
        <w:t>Note: we will use “known” files provided by the Broad GATK bundle. We will use the files that best correspond to the reference genome used.</w:t>
      </w:r>
    </w:p>
    <w:p w14:paraId="7FEB621C" w14:textId="77777777" w:rsidR="00BB7BAD" w:rsidRPr="007A3790" w:rsidRDefault="00BB7BAD" w:rsidP="007A3790">
      <w:pPr>
        <w:spacing w:before="75" w:after="75" w:line="270" w:lineRule="atLeast"/>
        <w:rPr>
          <w:rFonts w:ascii="Times New Roman" w:eastAsia="Times New Roman" w:hAnsi="Times New Roman" w:cs="Times New Roman"/>
          <w:color w:val="FF0000"/>
          <w:sz w:val="24"/>
          <w:szCs w:val="24"/>
          <w:lang w:val="en"/>
        </w:rPr>
      </w:pPr>
    </w:p>
    <w:p w14:paraId="65357A7E" w14:textId="4931A4D6" w:rsidR="00497657" w:rsidRDefault="00497657" w:rsidP="00497657">
      <w:pPr>
        <w:rPr>
          <w:rFonts w:ascii="Times New Roman" w:hAnsi="Times New Roman" w:cs="Times New Roman"/>
          <w:b/>
          <w:sz w:val="24"/>
          <w:szCs w:val="24"/>
        </w:rPr>
      </w:pPr>
      <w:r w:rsidRPr="000E2EB6">
        <w:rPr>
          <w:rFonts w:ascii="Times New Roman" w:hAnsi="Times New Roman" w:cs="Times New Roman"/>
          <w:b/>
          <w:sz w:val="24"/>
          <w:szCs w:val="24"/>
        </w:rPr>
        <w:t>Step</w:t>
      </w:r>
      <w:r w:rsidR="007F6D41">
        <w:rPr>
          <w:rFonts w:ascii="Times New Roman" w:hAnsi="Times New Roman" w:cs="Times New Roman"/>
          <w:b/>
          <w:sz w:val="24"/>
          <w:szCs w:val="24"/>
        </w:rPr>
        <w:t>3.</w:t>
      </w:r>
      <w:r w:rsidR="000F3250">
        <w:rPr>
          <w:rFonts w:ascii="Times New Roman" w:hAnsi="Times New Roman" w:cs="Times New Roman"/>
          <w:b/>
          <w:sz w:val="24"/>
          <w:szCs w:val="24"/>
        </w:rPr>
        <w:t>4</w:t>
      </w:r>
      <w:r w:rsidRPr="000E2EB6">
        <w:rPr>
          <w:rFonts w:ascii="Times New Roman" w:hAnsi="Times New Roman" w:cs="Times New Roman"/>
          <w:b/>
          <w:sz w:val="24"/>
          <w:szCs w:val="24"/>
        </w:rPr>
        <w:t xml:space="preserve">: Realignment around </w:t>
      </w:r>
      <w:proofErr w:type="spellStart"/>
      <w:r w:rsidRPr="000E2EB6">
        <w:rPr>
          <w:rFonts w:ascii="Times New Roman" w:hAnsi="Times New Roman" w:cs="Times New Roman"/>
          <w:b/>
          <w:sz w:val="24"/>
          <w:szCs w:val="24"/>
        </w:rPr>
        <w:t>indels</w:t>
      </w:r>
      <w:proofErr w:type="spellEnd"/>
      <w:r>
        <w:rPr>
          <w:rFonts w:ascii="Times New Roman" w:hAnsi="Times New Roman" w:cs="Times New Roman"/>
          <w:b/>
          <w:sz w:val="24"/>
          <w:szCs w:val="24"/>
        </w:rPr>
        <w:t xml:space="preserve"> Part II</w:t>
      </w:r>
      <w:r w:rsidR="00B27212">
        <w:rPr>
          <w:rFonts w:ascii="Times New Roman" w:hAnsi="Times New Roman" w:cs="Times New Roman"/>
          <w:b/>
          <w:sz w:val="24"/>
          <w:szCs w:val="24"/>
        </w:rPr>
        <w:t xml:space="preserve"> (Performing the local re-alignment)</w:t>
      </w:r>
    </w:p>
    <w:p w14:paraId="4FA915EE" w14:textId="77777777" w:rsidR="00B7103C" w:rsidRDefault="00B7103C" w:rsidP="00497657">
      <w:pPr>
        <w:rPr>
          <w:rFonts w:ascii="Times New Roman" w:hAnsi="Times New Roman" w:cs="Times New Roman"/>
          <w:b/>
          <w:sz w:val="24"/>
          <w:szCs w:val="24"/>
        </w:rPr>
      </w:pPr>
      <w:r>
        <w:rPr>
          <w:rFonts w:ascii="Times New Roman" w:hAnsi="Times New Roman" w:cs="Times New Roman"/>
          <w:b/>
          <w:sz w:val="24"/>
          <w:szCs w:val="24"/>
        </w:rPr>
        <w:t>Usage:</w:t>
      </w:r>
    </w:p>
    <w:p w14:paraId="24BB235B" w14:textId="77777777" w:rsidR="00470578" w:rsidRPr="00470578" w:rsidRDefault="007432C6" w:rsidP="0047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java</w:t>
      </w:r>
      <w:proofErr w:type="gramEnd"/>
      <w:r>
        <w:rPr>
          <w:rFonts w:ascii="Courier New" w:eastAsia="Times New Roman" w:hAnsi="Courier New" w:cs="Courier New"/>
          <w:sz w:val="20"/>
          <w:szCs w:val="20"/>
        </w:rPr>
        <w:t xml:space="preserve"> </w:t>
      </w:r>
      <w:r w:rsidR="00FC085B" w:rsidRPr="00FC085B">
        <w:rPr>
          <w:rFonts w:ascii="Courier New" w:eastAsia="Times New Roman" w:hAnsi="Courier New" w:cs="Courier New"/>
          <w:sz w:val="20"/>
          <w:szCs w:val="20"/>
        </w:rPr>
        <w:t>-Xmx4g</w:t>
      </w:r>
      <w:r w:rsidR="00FC085B">
        <w:rPr>
          <w:rFonts w:ascii="Courier New" w:eastAsia="Times New Roman" w:hAnsi="Courier New" w:cs="Courier New"/>
          <w:sz w:val="20"/>
          <w:szCs w:val="20"/>
        </w:rPr>
        <w:t xml:space="preserve"> </w:t>
      </w:r>
      <w:r w:rsidR="00470578" w:rsidRPr="00470578">
        <w:rPr>
          <w:rFonts w:ascii="Courier New" w:eastAsia="Times New Roman" w:hAnsi="Courier New" w:cs="Courier New"/>
          <w:sz w:val="20"/>
          <w:szCs w:val="20"/>
        </w:rPr>
        <w:t>-jar GenomeAnalysisTK.jar \</w:t>
      </w:r>
    </w:p>
    <w:p w14:paraId="3A481002" w14:textId="208576C1" w:rsidR="00470578" w:rsidRPr="00470578" w:rsidRDefault="00470578" w:rsidP="0047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578">
        <w:rPr>
          <w:rFonts w:ascii="Courier New" w:eastAsia="Times New Roman" w:hAnsi="Courier New" w:cs="Courier New"/>
          <w:sz w:val="20"/>
          <w:szCs w:val="20"/>
        </w:rPr>
        <w:t xml:space="preserve">   -I </w:t>
      </w:r>
      <w:r w:rsidR="000F3250">
        <w:rPr>
          <w:rFonts w:ascii="Courier New" w:eastAsia="Times New Roman" w:hAnsi="Courier New" w:cs="Courier New"/>
          <w:sz w:val="20"/>
          <w:szCs w:val="20"/>
        </w:rPr>
        <w:t>&lt;</w:t>
      </w:r>
      <w:proofErr w:type="spellStart"/>
      <w:r w:rsidR="007432C6" w:rsidRPr="007432C6">
        <w:rPr>
          <w:rFonts w:ascii="Courier New" w:eastAsia="Times New Roman" w:hAnsi="Courier New" w:cs="Courier New"/>
          <w:sz w:val="20"/>
          <w:szCs w:val="20"/>
        </w:rPr>
        <w:t>aln_dedup.bam</w:t>
      </w:r>
      <w:proofErr w:type="spellEnd"/>
      <w:r w:rsidR="000F3250">
        <w:rPr>
          <w:rFonts w:ascii="Courier New" w:eastAsia="Times New Roman" w:hAnsi="Courier New" w:cs="Courier New"/>
          <w:sz w:val="20"/>
          <w:szCs w:val="20"/>
        </w:rPr>
        <w:t>&gt;</w:t>
      </w:r>
      <w:r w:rsidR="007432C6" w:rsidRPr="007432C6">
        <w:rPr>
          <w:rFonts w:ascii="Courier New" w:eastAsia="Times New Roman" w:hAnsi="Courier New" w:cs="Courier New"/>
          <w:sz w:val="20"/>
          <w:szCs w:val="20"/>
        </w:rPr>
        <w:t xml:space="preserve"> </w:t>
      </w:r>
      <w:r w:rsidRPr="00470578">
        <w:rPr>
          <w:rFonts w:ascii="Courier New" w:eastAsia="Times New Roman" w:hAnsi="Courier New" w:cs="Courier New"/>
          <w:sz w:val="20"/>
          <w:szCs w:val="20"/>
        </w:rPr>
        <w:t>\</w:t>
      </w:r>
    </w:p>
    <w:p w14:paraId="799AEE2C" w14:textId="77777777" w:rsidR="00470578" w:rsidRDefault="00470578" w:rsidP="0047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578">
        <w:rPr>
          <w:rFonts w:ascii="Courier New" w:eastAsia="Times New Roman" w:hAnsi="Courier New" w:cs="Courier New"/>
          <w:sz w:val="20"/>
          <w:szCs w:val="20"/>
        </w:rPr>
        <w:t xml:space="preserve">   -R </w:t>
      </w:r>
      <w:r w:rsidR="00395324">
        <w:rPr>
          <w:rFonts w:ascii="Courier New" w:eastAsia="Times New Roman" w:hAnsi="Courier New" w:cs="Courier New"/>
          <w:sz w:val="20"/>
          <w:szCs w:val="20"/>
        </w:rPr>
        <w:t>hg19</w:t>
      </w:r>
      <w:r w:rsidRPr="00470578">
        <w:rPr>
          <w:rFonts w:ascii="Courier New" w:eastAsia="Times New Roman" w:hAnsi="Courier New" w:cs="Courier New"/>
          <w:sz w:val="20"/>
          <w:szCs w:val="20"/>
        </w:rPr>
        <w:t>.fasta \</w:t>
      </w:r>
    </w:p>
    <w:p w14:paraId="44E9DE1E" w14:textId="19D40A65" w:rsidR="00470578" w:rsidRPr="00470578" w:rsidRDefault="00B963A5" w:rsidP="0047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470578" w:rsidRPr="00470578">
        <w:rPr>
          <w:rFonts w:ascii="Courier New" w:eastAsia="Times New Roman" w:hAnsi="Courier New" w:cs="Courier New"/>
          <w:sz w:val="20"/>
          <w:szCs w:val="20"/>
        </w:rPr>
        <w:t xml:space="preserve">-T </w:t>
      </w:r>
      <w:proofErr w:type="spellStart"/>
      <w:r w:rsidR="00470578" w:rsidRPr="00470578">
        <w:rPr>
          <w:rFonts w:ascii="Courier New" w:eastAsia="Times New Roman" w:hAnsi="Courier New" w:cs="Courier New"/>
          <w:sz w:val="20"/>
          <w:szCs w:val="20"/>
        </w:rPr>
        <w:t>IndelRealigner</w:t>
      </w:r>
      <w:proofErr w:type="spellEnd"/>
      <w:r w:rsidR="00470578" w:rsidRPr="00470578">
        <w:rPr>
          <w:rFonts w:ascii="Courier New" w:eastAsia="Times New Roman" w:hAnsi="Courier New" w:cs="Courier New"/>
          <w:sz w:val="20"/>
          <w:szCs w:val="20"/>
        </w:rPr>
        <w:t xml:space="preserve"> \</w:t>
      </w:r>
    </w:p>
    <w:p w14:paraId="5AFAFD76" w14:textId="44BAB963" w:rsidR="00470578" w:rsidRPr="00470578" w:rsidRDefault="00470578" w:rsidP="0047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578">
        <w:rPr>
          <w:rFonts w:ascii="Courier New" w:eastAsia="Times New Roman" w:hAnsi="Courier New" w:cs="Courier New"/>
          <w:sz w:val="20"/>
          <w:szCs w:val="20"/>
        </w:rPr>
        <w:t xml:space="preserve">   -</w:t>
      </w:r>
      <w:proofErr w:type="spellStart"/>
      <w:r w:rsidRPr="00470578">
        <w:rPr>
          <w:rFonts w:ascii="Courier New" w:eastAsia="Times New Roman" w:hAnsi="Courier New" w:cs="Courier New"/>
          <w:sz w:val="20"/>
          <w:szCs w:val="20"/>
        </w:rPr>
        <w:t>targetIntervals</w:t>
      </w:r>
      <w:proofErr w:type="spellEnd"/>
      <w:r w:rsidR="007432C6">
        <w:rPr>
          <w:rFonts w:ascii="Courier New" w:eastAsia="Times New Roman" w:hAnsi="Courier New" w:cs="Courier New"/>
          <w:sz w:val="20"/>
          <w:szCs w:val="20"/>
        </w:rPr>
        <w:t xml:space="preserve"> </w:t>
      </w:r>
      <w:r w:rsidR="007D2831">
        <w:rPr>
          <w:rFonts w:ascii="Courier New" w:eastAsia="Times New Roman" w:hAnsi="Courier New" w:cs="Courier New"/>
          <w:sz w:val="20"/>
          <w:szCs w:val="20"/>
        </w:rPr>
        <w:t>&lt;</w:t>
      </w:r>
      <w:proofErr w:type="spellStart"/>
      <w:r w:rsidR="007432C6" w:rsidRPr="00470578">
        <w:rPr>
          <w:rFonts w:ascii="Courier New" w:eastAsia="Times New Roman" w:hAnsi="Courier New" w:cs="Courier New"/>
          <w:sz w:val="20"/>
          <w:szCs w:val="20"/>
        </w:rPr>
        <w:t>forIndelRealigner.intervals</w:t>
      </w:r>
      <w:proofErr w:type="spellEnd"/>
      <w:r w:rsidR="007D2831">
        <w:rPr>
          <w:rFonts w:ascii="Courier New" w:eastAsia="Times New Roman" w:hAnsi="Courier New" w:cs="Courier New"/>
          <w:sz w:val="20"/>
          <w:szCs w:val="20"/>
        </w:rPr>
        <w:t>&gt;</w:t>
      </w:r>
      <w:r w:rsidRPr="00470578">
        <w:rPr>
          <w:rFonts w:ascii="Courier New" w:eastAsia="Times New Roman" w:hAnsi="Courier New" w:cs="Courier New"/>
          <w:sz w:val="20"/>
          <w:szCs w:val="20"/>
        </w:rPr>
        <w:t xml:space="preserve"> \</w:t>
      </w:r>
    </w:p>
    <w:p w14:paraId="69DA8C87" w14:textId="77777777" w:rsidR="00470578" w:rsidRPr="00470578" w:rsidRDefault="00470578" w:rsidP="0047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578">
        <w:rPr>
          <w:rFonts w:ascii="Courier New" w:eastAsia="Times New Roman" w:hAnsi="Courier New" w:cs="Courier New"/>
          <w:sz w:val="20"/>
          <w:szCs w:val="20"/>
        </w:rPr>
        <w:t xml:space="preserve">   -o </w:t>
      </w:r>
      <w:proofErr w:type="spellStart"/>
      <w:r w:rsidRPr="00470578">
        <w:rPr>
          <w:rFonts w:ascii="Courier New" w:eastAsia="Times New Roman" w:hAnsi="Courier New" w:cs="Courier New"/>
          <w:sz w:val="20"/>
          <w:szCs w:val="20"/>
        </w:rPr>
        <w:t>realignedBam.bam</w:t>
      </w:r>
      <w:proofErr w:type="spellEnd"/>
      <w:r w:rsidRPr="00470578">
        <w:rPr>
          <w:rFonts w:ascii="Courier New" w:eastAsia="Times New Roman" w:hAnsi="Courier New" w:cs="Courier New"/>
          <w:sz w:val="20"/>
          <w:szCs w:val="20"/>
        </w:rPr>
        <w:t xml:space="preserve"> \</w:t>
      </w:r>
    </w:p>
    <w:p w14:paraId="004E1022" w14:textId="4305DF75" w:rsidR="00470578" w:rsidRDefault="00470578" w:rsidP="0047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sz w:val="20"/>
        </w:rPr>
      </w:pPr>
      <w:r w:rsidRPr="00B963A5">
        <w:rPr>
          <w:rFonts w:ascii="Courier New" w:hAnsi="Courier New"/>
          <w:sz w:val="20"/>
        </w:rPr>
        <w:t xml:space="preserve">   -known /</w:t>
      </w:r>
      <w:proofErr w:type="spellStart"/>
      <w:r w:rsidR="007D2831" w:rsidRPr="00B963A5">
        <w:rPr>
          <w:rFonts w:ascii="Courier New" w:eastAsia="Times New Roman" w:hAnsi="Courier New" w:cs="Courier New"/>
          <w:sz w:val="20"/>
          <w:szCs w:val="20"/>
        </w:rPr>
        <w:t>pathT</w:t>
      </w:r>
      <w:r w:rsidRPr="00B963A5">
        <w:rPr>
          <w:rFonts w:ascii="Courier New" w:eastAsia="Times New Roman" w:hAnsi="Courier New" w:cs="Courier New"/>
          <w:sz w:val="20"/>
          <w:szCs w:val="20"/>
        </w:rPr>
        <w:t>o</w:t>
      </w:r>
      <w:proofErr w:type="spellEnd"/>
      <w:r w:rsidRPr="00B963A5">
        <w:rPr>
          <w:rFonts w:ascii="Courier New" w:eastAsia="Times New Roman" w:hAnsi="Courier New" w:cs="Courier New"/>
          <w:sz w:val="20"/>
          <w:szCs w:val="20"/>
        </w:rPr>
        <w:t>/</w:t>
      </w:r>
      <w:r w:rsidR="007D2831" w:rsidRPr="00B963A5">
        <w:rPr>
          <w:rFonts w:ascii="Courier New" w:eastAsia="Times New Roman" w:hAnsi="Courier New" w:cs="Courier New"/>
          <w:sz w:val="20"/>
          <w:szCs w:val="20"/>
        </w:rPr>
        <w:t>&lt;</w:t>
      </w:r>
      <w:r w:rsidR="006C416B" w:rsidRPr="006C416B">
        <w:rPr>
          <w:rFonts w:ascii="Courier New" w:hAnsi="Courier New"/>
          <w:sz w:val="20"/>
        </w:rPr>
        <w:t xml:space="preserve"> </w:t>
      </w:r>
      <w:r w:rsidR="006C416B" w:rsidRPr="007656FF">
        <w:rPr>
          <w:rFonts w:ascii="Courier New" w:hAnsi="Courier New"/>
          <w:sz w:val="20"/>
        </w:rPr>
        <w:t>Mills_and_1000G_gold_</w:t>
      </w:r>
      <w:proofErr w:type="gramStart"/>
      <w:r w:rsidR="006C416B" w:rsidRPr="007656FF">
        <w:rPr>
          <w:rFonts w:ascii="Courier New" w:hAnsi="Courier New"/>
          <w:sz w:val="20"/>
        </w:rPr>
        <w:t>standard.indels.hg19.vcf</w:t>
      </w:r>
      <w:r w:rsidR="006C416B" w:rsidRPr="00B963A5" w:rsidDel="006C416B">
        <w:rPr>
          <w:rFonts w:ascii="Courier New" w:hAnsi="Courier New"/>
          <w:sz w:val="20"/>
        </w:rPr>
        <w:t xml:space="preserve"> </w:t>
      </w:r>
      <w:r w:rsidRPr="00B963A5">
        <w:rPr>
          <w:rFonts w:ascii="Courier New" w:hAnsi="Courier New"/>
          <w:sz w:val="20"/>
        </w:rPr>
        <w:t xml:space="preserve"> \</w:t>
      </w:r>
      <w:proofErr w:type="gramEnd"/>
    </w:p>
    <w:p w14:paraId="28B9E902" w14:textId="0CAD1258" w:rsidR="006C416B" w:rsidRPr="00B963A5" w:rsidRDefault="00CE1BED" w:rsidP="0047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sz w:val="20"/>
        </w:rPr>
      </w:pPr>
      <w:r>
        <w:rPr>
          <w:rFonts w:ascii="Courier New" w:hAnsi="Courier New"/>
          <w:sz w:val="20"/>
        </w:rPr>
        <w:t xml:space="preserve">   </w:t>
      </w:r>
      <w:r w:rsidR="006C416B" w:rsidRPr="00B963A5">
        <w:rPr>
          <w:rFonts w:ascii="Courier New" w:hAnsi="Courier New"/>
          <w:sz w:val="20"/>
        </w:rPr>
        <w:t>-known /</w:t>
      </w:r>
      <w:proofErr w:type="spellStart"/>
      <w:r w:rsidR="006C416B" w:rsidRPr="00B963A5">
        <w:rPr>
          <w:rFonts w:ascii="Courier New" w:eastAsia="Times New Roman" w:hAnsi="Courier New" w:cs="Courier New"/>
          <w:sz w:val="20"/>
          <w:szCs w:val="20"/>
        </w:rPr>
        <w:t>pathTo</w:t>
      </w:r>
      <w:proofErr w:type="spellEnd"/>
      <w:r w:rsidR="006C416B" w:rsidRPr="00B963A5">
        <w:rPr>
          <w:rFonts w:ascii="Courier New" w:eastAsia="Times New Roman" w:hAnsi="Courier New" w:cs="Courier New"/>
          <w:sz w:val="20"/>
          <w:szCs w:val="20"/>
        </w:rPr>
        <w:t>/&lt;</w:t>
      </w:r>
      <w:r w:rsidR="006C416B" w:rsidRPr="006C416B">
        <w:rPr>
          <w:rFonts w:ascii="Courier New" w:hAnsi="Courier New"/>
          <w:sz w:val="20"/>
        </w:rPr>
        <w:t xml:space="preserve"> </w:t>
      </w:r>
      <w:r w:rsidR="006C416B" w:rsidRPr="007656FF">
        <w:rPr>
          <w:rFonts w:ascii="Courier New" w:hAnsi="Courier New"/>
          <w:sz w:val="20"/>
        </w:rPr>
        <w:t xml:space="preserve">1000G_phase1.indels.hg19.vcf </w:t>
      </w:r>
    </w:p>
    <w:p w14:paraId="22192F16" w14:textId="77777777" w:rsidR="00712DF8" w:rsidRDefault="00712DF8">
      <w:pPr>
        <w:rPr>
          <w:rFonts w:ascii="Times New Roman" w:hAnsi="Times New Roman" w:cs="Times New Roman"/>
          <w:b/>
          <w:sz w:val="24"/>
          <w:szCs w:val="24"/>
        </w:rPr>
      </w:pPr>
    </w:p>
    <w:p w14:paraId="4DCD89D8" w14:textId="77777777" w:rsidR="00BB2758" w:rsidRPr="00C03982" w:rsidRDefault="00F22C28">
      <w:pPr>
        <w:rPr>
          <w:rFonts w:ascii="Times New Roman" w:hAnsi="Times New Roman" w:cs="Times New Roman"/>
          <w:b/>
          <w:sz w:val="24"/>
          <w:szCs w:val="24"/>
        </w:rPr>
      </w:pPr>
      <w:r w:rsidRPr="00C03982">
        <w:rPr>
          <w:rFonts w:ascii="Times New Roman" w:hAnsi="Times New Roman" w:cs="Times New Roman"/>
          <w:b/>
          <w:sz w:val="24"/>
          <w:szCs w:val="24"/>
        </w:rPr>
        <w:t>Input:</w:t>
      </w:r>
    </w:p>
    <w:p w14:paraId="612E04BA" w14:textId="77777777" w:rsidR="00F22C28" w:rsidRPr="00A46808" w:rsidRDefault="00F22C28" w:rsidP="000D4453">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46808">
        <w:rPr>
          <w:rFonts w:ascii="Times New Roman" w:eastAsia="Times New Roman" w:hAnsi="Times New Roman" w:cs="Times New Roman"/>
          <w:sz w:val="24"/>
          <w:szCs w:val="24"/>
        </w:rPr>
        <w:t>Duplicated removed bam file (</w:t>
      </w:r>
      <w:proofErr w:type="spellStart"/>
      <w:r w:rsidRPr="00A46808">
        <w:rPr>
          <w:rFonts w:ascii="Times New Roman" w:hAnsi="Times New Roman" w:cs="Times New Roman"/>
          <w:sz w:val="24"/>
          <w:szCs w:val="24"/>
        </w:rPr>
        <w:t>aln_dedup.bam</w:t>
      </w:r>
      <w:proofErr w:type="spellEnd"/>
      <w:r w:rsidRPr="00A46808">
        <w:rPr>
          <w:rFonts w:ascii="Times New Roman" w:hAnsi="Times New Roman" w:cs="Times New Roman"/>
          <w:sz w:val="24"/>
          <w:szCs w:val="24"/>
        </w:rPr>
        <w:t xml:space="preserve"> here) [required]</w:t>
      </w:r>
    </w:p>
    <w:p w14:paraId="3D7832F4" w14:textId="77777777" w:rsidR="00F22C28" w:rsidRPr="00A46808" w:rsidRDefault="00F22C28" w:rsidP="000D4453">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46808">
        <w:rPr>
          <w:rFonts w:ascii="Times New Roman" w:hAnsi="Times New Roman" w:cs="Times New Roman"/>
          <w:sz w:val="24"/>
          <w:szCs w:val="24"/>
        </w:rPr>
        <w:t>Reference genome file (hg19.fasta here) [required]</w:t>
      </w:r>
    </w:p>
    <w:p w14:paraId="47479D3F" w14:textId="77777777" w:rsidR="00F22C28" w:rsidRDefault="00F22C28" w:rsidP="000D445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Interval file created by </w:t>
      </w:r>
      <w:proofErr w:type="spellStart"/>
      <w:r w:rsidRPr="00F22C28">
        <w:rPr>
          <w:rFonts w:ascii="Times New Roman" w:hAnsi="Times New Roman" w:cs="Times New Roman"/>
          <w:sz w:val="24"/>
          <w:szCs w:val="24"/>
        </w:rPr>
        <w:t>RealignerTargetCreator</w:t>
      </w:r>
      <w:proofErr w:type="spellEnd"/>
      <w:r>
        <w:rPr>
          <w:rFonts w:ascii="Times New Roman" w:hAnsi="Times New Roman" w:cs="Times New Roman"/>
          <w:sz w:val="24"/>
          <w:szCs w:val="24"/>
        </w:rPr>
        <w:t xml:space="preserve"> </w:t>
      </w:r>
      <w:r w:rsidRPr="00F22C28">
        <w:rPr>
          <w:rFonts w:ascii="Times New Roman" w:eastAsia="Times New Roman" w:hAnsi="Times New Roman" w:cs="Times New Roman"/>
          <w:sz w:val="24"/>
          <w:szCs w:val="24"/>
        </w:rPr>
        <w:t>(</w:t>
      </w:r>
      <w:proofErr w:type="spellStart"/>
      <w:r w:rsidRPr="009163A4">
        <w:rPr>
          <w:rFonts w:ascii="Times New Roman" w:eastAsia="Times New Roman" w:hAnsi="Times New Roman" w:cs="Times New Roman"/>
          <w:sz w:val="24"/>
          <w:szCs w:val="24"/>
        </w:rPr>
        <w:t>forIndelRealigner.intervals</w:t>
      </w:r>
      <w:proofErr w:type="spellEnd"/>
      <w:r w:rsidRPr="00F22C28">
        <w:rPr>
          <w:rFonts w:ascii="Courier New" w:eastAsia="Times New Roman" w:hAnsi="Courier New" w:cs="Courier New"/>
          <w:sz w:val="20"/>
          <w:szCs w:val="20"/>
        </w:rPr>
        <w:t xml:space="preserve"> </w:t>
      </w:r>
      <w:r w:rsidRPr="00F22C28">
        <w:rPr>
          <w:rFonts w:ascii="Times New Roman" w:hAnsi="Times New Roman" w:cs="Times New Roman"/>
          <w:sz w:val="24"/>
          <w:szCs w:val="24"/>
        </w:rPr>
        <w:t>here) [required]</w:t>
      </w:r>
    </w:p>
    <w:p w14:paraId="3A9A55A8" w14:textId="77777777" w:rsidR="00F22C28" w:rsidRPr="00C03982" w:rsidRDefault="00F22C28">
      <w:pPr>
        <w:rPr>
          <w:rFonts w:ascii="Times New Roman" w:hAnsi="Times New Roman" w:cs="Times New Roman"/>
          <w:b/>
          <w:sz w:val="24"/>
          <w:szCs w:val="24"/>
        </w:rPr>
      </w:pPr>
      <w:r w:rsidRPr="00C03982">
        <w:rPr>
          <w:rFonts w:ascii="Times New Roman" w:hAnsi="Times New Roman" w:cs="Times New Roman"/>
          <w:b/>
          <w:sz w:val="24"/>
          <w:szCs w:val="24"/>
        </w:rPr>
        <w:t>Output:</w:t>
      </w:r>
    </w:p>
    <w:p w14:paraId="4DD4E1BA" w14:textId="42522544" w:rsidR="00D52F8E" w:rsidRPr="00B963A5" w:rsidRDefault="00D52F8E" w:rsidP="000D4453">
      <w:pPr>
        <w:pStyle w:val="ListParagraph"/>
        <w:numPr>
          <w:ilvl w:val="0"/>
          <w:numId w:val="20"/>
        </w:numPr>
        <w:rPr>
          <w:rFonts w:ascii="Times New Roman" w:hAnsi="Times New Roman" w:cs="Times New Roman"/>
          <w:sz w:val="24"/>
          <w:szCs w:val="24"/>
        </w:rPr>
      </w:pPr>
      <w:r w:rsidRPr="00B963A5">
        <w:rPr>
          <w:rFonts w:ascii="Times New Roman" w:eastAsia="Times New Roman" w:hAnsi="Times New Roman" w:cs="Times New Roman"/>
          <w:sz w:val="24"/>
          <w:szCs w:val="24"/>
        </w:rPr>
        <w:t xml:space="preserve">Bam file with realigned </w:t>
      </w:r>
      <w:proofErr w:type="spellStart"/>
      <w:r w:rsidRPr="00B963A5">
        <w:rPr>
          <w:rFonts w:ascii="Times New Roman" w:eastAsia="Times New Roman" w:hAnsi="Times New Roman" w:cs="Times New Roman"/>
          <w:sz w:val="24"/>
          <w:szCs w:val="24"/>
        </w:rPr>
        <w:t>indels</w:t>
      </w:r>
      <w:proofErr w:type="spellEnd"/>
      <w:r w:rsidR="00A56EB1">
        <w:rPr>
          <w:rFonts w:ascii="Times New Roman" w:hAnsi="Times New Roman" w:cs="Times New Roman"/>
          <w:sz w:val="24"/>
          <w:szCs w:val="24"/>
        </w:rPr>
        <w:t xml:space="preserve">; </w:t>
      </w:r>
      <w:r w:rsidR="00A56EB1" w:rsidRPr="00423A1A">
        <w:rPr>
          <w:rFonts w:ascii="Times New Roman" w:hAnsi="Times New Roman" w:cs="Times New Roman"/>
          <w:b/>
          <w:i/>
          <w:sz w:val="24"/>
          <w:szCs w:val="24"/>
        </w:rPr>
        <w:t>provide name</w:t>
      </w:r>
      <w:r w:rsidRPr="00B963A5">
        <w:rPr>
          <w:rFonts w:ascii="Times New Roman" w:eastAsia="Times New Roman" w:hAnsi="Times New Roman" w:cs="Times New Roman"/>
          <w:sz w:val="24"/>
          <w:szCs w:val="24"/>
        </w:rPr>
        <w:t xml:space="preserve"> </w:t>
      </w:r>
      <w:r w:rsidR="00A864AF" w:rsidRPr="00B963A5">
        <w:rPr>
          <w:rFonts w:ascii="Times New Roman" w:hAnsi="Times New Roman" w:cs="Times New Roman"/>
          <w:sz w:val="24"/>
          <w:szCs w:val="24"/>
        </w:rPr>
        <w:t>(</w:t>
      </w:r>
      <w:proofErr w:type="spellStart"/>
      <w:r w:rsidR="00A864AF" w:rsidRPr="00B963A5">
        <w:rPr>
          <w:rFonts w:ascii="Times New Roman" w:eastAsia="Times New Roman" w:hAnsi="Times New Roman" w:cs="Times New Roman"/>
          <w:sz w:val="24"/>
          <w:szCs w:val="24"/>
        </w:rPr>
        <w:t>realignedBam.bam</w:t>
      </w:r>
      <w:proofErr w:type="spellEnd"/>
      <w:r w:rsidR="00A864AF" w:rsidRPr="00B963A5">
        <w:rPr>
          <w:rFonts w:ascii="Times New Roman" w:eastAsia="Times New Roman" w:hAnsi="Times New Roman" w:cs="Times New Roman"/>
          <w:sz w:val="24"/>
          <w:szCs w:val="24"/>
        </w:rPr>
        <w:t xml:space="preserve"> here)</w:t>
      </w:r>
    </w:p>
    <w:p w14:paraId="7AE47249" w14:textId="77777777" w:rsidR="00A864AF" w:rsidRDefault="00A864AF" w:rsidP="000D4453">
      <w:pPr>
        <w:pStyle w:val="ListParagraph"/>
        <w:numPr>
          <w:ilvl w:val="0"/>
          <w:numId w:val="20"/>
        </w:numPr>
        <w:rPr>
          <w:rFonts w:ascii="Times New Roman" w:hAnsi="Times New Roman" w:cs="Times New Roman"/>
          <w:sz w:val="24"/>
          <w:szCs w:val="24"/>
        </w:rPr>
      </w:pPr>
      <w:r w:rsidRPr="00B963A5">
        <w:rPr>
          <w:rFonts w:ascii="Times New Roman" w:hAnsi="Times New Roman" w:cs="Times New Roman"/>
          <w:sz w:val="24"/>
          <w:szCs w:val="24"/>
        </w:rPr>
        <w:t>Index file of realigned bam file (</w:t>
      </w:r>
      <w:proofErr w:type="spellStart"/>
      <w:r w:rsidRPr="00B963A5">
        <w:rPr>
          <w:rFonts w:ascii="Times New Roman" w:hAnsi="Times New Roman" w:cs="Times New Roman"/>
          <w:sz w:val="24"/>
          <w:szCs w:val="24"/>
        </w:rPr>
        <w:t>realignedBam.bai</w:t>
      </w:r>
      <w:proofErr w:type="spellEnd"/>
      <w:r w:rsidRPr="00B963A5">
        <w:rPr>
          <w:rFonts w:ascii="Times New Roman" w:hAnsi="Times New Roman" w:cs="Times New Roman"/>
          <w:sz w:val="24"/>
          <w:szCs w:val="24"/>
        </w:rPr>
        <w:t xml:space="preserve"> here)</w:t>
      </w:r>
    </w:p>
    <w:p w14:paraId="719E5564" w14:textId="77777777" w:rsidR="00E67EFD" w:rsidRDefault="00E67EFD" w:rsidP="00CB5F99">
      <w:pPr>
        <w:rPr>
          <w:rFonts w:ascii="Times New Roman" w:hAnsi="Times New Roman" w:cs="Times New Roman"/>
          <w:sz w:val="24"/>
          <w:szCs w:val="24"/>
        </w:rPr>
      </w:pPr>
    </w:p>
    <w:p w14:paraId="07C33214" w14:textId="77777777" w:rsidR="00E67EFD" w:rsidRPr="00CB5F99" w:rsidRDefault="00E67EFD" w:rsidP="00CB5F99">
      <w:pPr>
        <w:rPr>
          <w:rFonts w:ascii="Times New Roman" w:hAnsi="Times New Roman" w:cs="Times New Roman"/>
          <w:sz w:val="24"/>
          <w:szCs w:val="24"/>
        </w:rPr>
      </w:pPr>
    </w:p>
    <w:p w14:paraId="290152EE" w14:textId="77777777" w:rsidR="009163A4" w:rsidRDefault="009163A4" w:rsidP="009163A4">
      <w:pPr>
        <w:rPr>
          <w:rFonts w:ascii="Times New Roman" w:hAnsi="Times New Roman" w:cs="Times New Roman"/>
          <w:b/>
          <w:sz w:val="24"/>
          <w:szCs w:val="24"/>
        </w:rPr>
      </w:pPr>
      <w:r w:rsidRPr="009163A4">
        <w:rPr>
          <w:rFonts w:ascii="Times New Roman" w:hAnsi="Times New Roman" w:cs="Times New Roman"/>
          <w:b/>
          <w:sz w:val="24"/>
          <w:szCs w:val="24"/>
        </w:rPr>
        <w:lastRenderedPageBreak/>
        <w:t xml:space="preserve">Parameters Description: </w:t>
      </w:r>
    </w:p>
    <w:p w14:paraId="084E3860" w14:textId="521DDD9B" w:rsidR="009163A4" w:rsidRPr="00B963A5" w:rsidRDefault="00802B1C" w:rsidP="000D4453">
      <w:pPr>
        <w:pStyle w:val="ListParagraph"/>
        <w:numPr>
          <w:ilvl w:val="0"/>
          <w:numId w:val="20"/>
        </w:numPr>
        <w:rPr>
          <w:rFonts w:ascii="Times New Roman" w:hAnsi="Times New Roman"/>
          <w:sz w:val="24"/>
        </w:rPr>
      </w:pPr>
      <w:r w:rsidRPr="00B963A5">
        <w:rPr>
          <w:rFonts w:ascii="Times New Roman" w:hAnsi="Times New Roman" w:cs="Times New Roman"/>
          <w:sz w:val="24"/>
          <w:szCs w:val="24"/>
        </w:rPr>
        <w:t>-</w:t>
      </w:r>
      <w:r w:rsidR="009163A4" w:rsidRPr="00B963A5">
        <w:rPr>
          <w:rFonts w:ascii="Times New Roman" w:hAnsi="Times New Roman"/>
          <w:sz w:val="24"/>
        </w:rPr>
        <w:t xml:space="preserve">known: Input VCF file with known </w:t>
      </w:r>
      <w:proofErr w:type="spellStart"/>
      <w:r w:rsidR="009163A4" w:rsidRPr="00B963A5">
        <w:rPr>
          <w:rFonts w:ascii="Times New Roman" w:hAnsi="Times New Roman"/>
          <w:sz w:val="24"/>
        </w:rPr>
        <w:t>indels</w:t>
      </w:r>
      <w:proofErr w:type="spellEnd"/>
    </w:p>
    <w:p w14:paraId="0384A090" w14:textId="41FB7B55" w:rsidR="009163A4" w:rsidRPr="00131EE8" w:rsidRDefault="009163A4" w:rsidP="009163A4">
      <w:pPr>
        <w:rPr>
          <w:rFonts w:ascii="Times New Roman" w:hAnsi="Times New Roman" w:cs="Times New Roman"/>
          <w:b/>
          <w:sz w:val="24"/>
          <w:szCs w:val="24"/>
        </w:rPr>
      </w:pPr>
      <w:r w:rsidRPr="00131EE8">
        <w:rPr>
          <w:rFonts w:ascii="Times New Roman" w:hAnsi="Times New Roman" w:cs="Times New Roman"/>
          <w:b/>
          <w:sz w:val="24"/>
          <w:szCs w:val="24"/>
        </w:rPr>
        <w:t>Databases could be used with this command (</w:t>
      </w:r>
      <w:r w:rsidR="00EE74CE" w:rsidRPr="00131EE8">
        <w:rPr>
          <w:rFonts w:ascii="Times New Roman" w:hAnsi="Times New Roman" w:cs="Times New Roman"/>
          <w:b/>
          <w:sz w:val="24"/>
          <w:szCs w:val="24"/>
        </w:rPr>
        <w:t>-</w:t>
      </w:r>
      <w:r w:rsidRPr="00131EE8">
        <w:rPr>
          <w:rFonts w:ascii="Times New Roman" w:hAnsi="Times New Roman"/>
          <w:b/>
          <w:sz w:val="24"/>
        </w:rPr>
        <w:t>known</w:t>
      </w:r>
      <w:r w:rsidRPr="00131EE8">
        <w:rPr>
          <w:rFonts w:ascii="Times New Roman" w:hAnsi="Times New Roman" w:cs="Times New Roman"/>
          <w:b/>
          <w:sz w:val="24"/>
          <w:szCs w:val="24"/>
        </w:rPr>
        <w:t>):</w:t>
      </w:r>
    </w:p>
    <w:p w14:paraId="12107760" w14:textId="67B73CA6" w:rsidR="009163A4" w:rsidRPr="00584C57" w:rsidRDefault="009163A4" w:rsidP="000D4453">
      <w:pPr>
        <w:numPr>
          <w:ilvl w:val="0"/>
          <w:numId w:val="1"/>
        </w:numPr>
        <w:spacing w:before="75" w:after="75" w:line="270" w:lineRule="atLeast"/>
        <w:rPr>
          <w:rFonts w:ascii="Times New Roman" w:eastAsia="Times New Roman" w:hAnsi="Times New Roman" w:cs="Times New Roman"/>
          <w:color w:val="333333"/>
          <w:sz w:val="24"/>
          <w:szCs w:val="24"/>
          <w:lang w:val="en"/>
        </w:rPr>
      </w:pPr>
      <w:r w:rsidRPr="00584C57">
        <w:rPr>
          <w:rFonts w:ascii="Times New Roman" w:eastAsia="Times New Roman" w:hAnsi="Times New Roman" w:cs="Times New Roman"/>
          <w:color w:val="333333"/>
          <w:sz w:val="24"/>
          <w:szCs w:val="24"/>
          <w:lang w:val="en"/>
        </w:rPr>
        <w:t>Mills_and_1000G_gold_standard.indels.</w:t>
      </w:r>
      <w:r w:rsidR="007D2831" w:rsidRPr="007D2831">
        <w:rPr>
          <w:rFonts w:ascii="Times New Roman" w:eastAsia="Times New Roman" w:hAnsi="Times New Roman" w:cs="Times New Roman"/>
          <w:color w:val="333333"/>
          <w:sz w:val="24"/>
          <w:szCs w:val="24"/>
          <w:lang w:val="en"/>
        </w:rPr>
        <w:t>hg19</w:t>
      </w:r>
      <w:r w:rsidRPr="00584C57">
        <w:rPr>
          <w:rFonts w:ascii="Times New Roman" w:eastAsia="Times New Roman" w:hAnsi="Times New Roman" w:cs="Times New Roman"/>
          <w:color w:val="333333"/>
          <w:sz w:val="24"/>
          <w:szCs w:val="24"/>
          <w:lang w:val="en"/>
        </w:rPr>
        <w:t>.vcf</w:t>
      </w:r>
    </w:p>
    <w:p w14:paraId="1CC06728" w14:textId="7B9EA529" w:rsidR="009163A4" w:rsidRDefault="009163A4" w:rsidP="009163A4">
      <w:pPr>
        <w:numPr>
          <w:ilvl w:val="0"/>
          <w:numId w:val="1"/>
        </w:numPr>
        <w:spacing w:before="75" w:after="75" w:line="270" w:lineRule="atLeast"/>
        <w:rPr>
          <w:rFonts w:ascii="Times New Roman" w:eastAsia="Times New Roman" w:hAnsi="Times New Roman" w:cs="Times New Roman"/>
          <w:color w:val="333333"/>
          <w:sz w:val="24"/>
          <w:szCs w:val="24"/>
          <w:lang w:val="en"/>
        </w:rPr>
      </w:pPr>
      <w:r w:rsidRPr="00584C57">
        <w:rPr>
          <w:rFonts w:ascii="Times New Roman" w:eastAsia="Times New Roman" w:hAnsi="Times New Roman" w:cs="Times New Roman"/>
          <w:color w:val="333333"/>
          <w:sz w:val="24"/>
          <w:szCs w:val="24"/>
          <w:lang w:val="en"/>
        </w:rPr>
        <w:t>1000G_phase1.indels.</w:t>
      </w:r>
      <w:r w:rsidR="007D2831" w:rsidRPr="007D2831">
        <w:rPr>
          <w:rFonts w:ascii="Times New Roman" w:eastAsia="Times New Roman" w:hAnsi="Times New Roman" w:cs="Times New Roman"/>
          <w:color w:val="333333"/>
          <w:sz w:val="24"/>
          <w:szCs w:val="24"/>
          <w:lang w:val="en"/>
        </w:rPr>
        <w:t>hg19</w:t>
      </w:r>
      <w:r w:rsidRPr="00584C57">
        <w:rPr>
          <w:rFonts w:ascii="Times New Roman" w:eastAsia="Times New Roman" w:hAnsi="Times New Roman" w:cs="Times New Roman"/>
          <w:color w:val="333333"/>
          <w:sz w:val="24"/>
          <w:szCs w:val="24"/>
          <w:lang w:val="en"/>
        </w:rPr>
        <w:t xml:space="preserve">.vcf (currently from the 1000 Genomes Phase I </w:t>
      </w:r>
      <w:proofErr w:type="spellStart"/>
      <w:r w:rsidRPr="00584C57">
        <w:rPr>
          <w:rFonts w:ascii="Times New Roman" w:eastAsia="Times New Roman" w:hAnsi="Times New Roman" w:cs="Times New Roman"/>
          <w:color w:val="333333"/>
          <w:sz w:val="24"/>
          <w:szCs w:val="24"/>
          <w:lang w:val="en"/>
        </w:rPr>
        <w:t>indel</w:t>
      </w:r>
      <w:proofErr w:type="spellEnd"/>
      <w:r w:rsidRPr="00584C57">
        <w:rPr>
          <w:rFonts w:ascii="Times New Roman" w:eastAsia="Times New Roman" w:hAnsi="Times New Roman" w:cs="Times New Roman"/>
          <w:color w:val="333333"/>
          <w:sz w:val="24"/>
          <w:szCs w:val="24"/>
          <w:lang w:val="en"/>
        </w:rPr>
        <w:t xml:space="preserve"> calls)</w:t>
      </w:r>
    </w:p>
    <w:p w14:paraId="6664DEEA" w14:textId="77777777" w:rsidR="00E67EFD" w:rsidRDefault="00E67EFD" w:rsidP="00CB5F99">
      <w:pPr>
        <w:spacing w:before="75" w:after="75" w:line="270" w:lineRule="atLeast"/>
        <w:ind w:left="720"/>
        <w:rPr>
          <w:rFonts w:ascii="Times New Roman" w:eastAsia="Times New Roman" w:hAnsi="Times New Roman" w:cs="Times New Roman"/>
          <w:color w:val="333333"/>
          <w:sz w:val="24"/>
          <w:szCs w:val="24"/>
          <w:lang w:val="en"/>
        </w:rPr>
      </w:pPr>
    </w:p>
    <w:p w14:paraId="288F6B1A" w14:textId="77777777" w:rsidR="00C0760E" w:rsidRDefault="007E1FE1" w:rsidP="000D4453">
      <w:pPr>
        <w:keepNext/>
        <w:rPr>
          <w:rFonts w:ascii="Times New Roman" w:hAnsi="Times New Roman" w:cs="Times New Roman"/>
          <w:b/>
          <w:sz w:val="24"/>
          <w:szCs w:val="24"/>
        </w:rPr>
      </w:pPr>
      <w:r w:rsidRPr="002A3F14">
        <w:rPr>
          <w:rFonts w:ascii="Times New Roman" w:hAnsi="Times New Roman" w:cs="Times New Roman"/>
          <w:b/>
          <w:sz w:val="24"/>
          <w:szCs w:val="24"/>
        </w:rPr>
        <w:t>Step</w:t>
      </w:r>
      <w:r w:rsidR="00D37AA9">
        <w:rPr>
          <w:rFonts w:ascii="Times New Roman" w:hAnsi="Times New Roman" w:cs="Times New Roman"/>
          <w:b/>
          <w:sz w:val="24"/>
          <w:szCs w:val="24"/>
        </w:rPr>
        <w:t>3.5</w:t>
      </w:r>
      <w:r w:rsidRPr="002A3F14">
        <w:rPr>
          <w:rFonts w:ascii="Times New Roman" w:hAnsi="Times New Roman" w:cs="Times New Roman"/>
          <w:b/>
          <w:sz w:val="24"/>
          <w:szCs w:val="24"/>
        </w:rPr>
        <w:t>: Base Quality Recalibration</w:t>
      </w:r>
      <w:r w:rsidR="002A3F14">
        <w:rPr>
          <w:rFonts w:ascii="Times New Roman" w:hAnsi="Times New Roman" w:cs="Times New Roman"/>
          <w:b/>
          <w:sz w:val="24"/>
          <w:szCs w:val="24"/>
        </w:rPr>
        <w:t xml:space="preserve"> Part I</w:t>
      </w:r>
    </w:p>
    <w:p w14:paraId="0B8F8766" w14:textId="60742E0A" w:rsidR="001F52D8" w:rsidRPr="001F52D8" w:rsidRDefault="001F52D8" w:rsidP="001F52D8">
      <w:pPr>
        <w:spacing w:before="75" w:after="75" w:line="270" w:lineRule="atLeast"/>
        <w:rPr>
          <w:rFonts w:ascii="Times New Roman" w:eastAsia="Times New Roman" w:hAnsi="Times New Roman" w:cs="Times New Roman"/>
          <w:color w:val="FF0000"/>
          <w:sz w:val="24"/>
          <w:szCs w:val="24"/>
          <w:lang w:val="en"/>
        </w:rPr>
      </w:pPr>
      <w:r w:rsidRPr="001F52D8">
        <w:rPr>
          <w:rFonts w:ascii="Times New Roman" w:eastAsia="Times New Roman" w:hAnsi="Times New Roman" w:cs="Times New Roman"/>
          <w:color w:val="FF0000"/>
          <w:sz w:val="24"/>
          <w:szCs w:val="24"/>
          <w:lang w:val="en"/>
        </w:rPr>
        <w:t>Notes: Requires R packages (see appendix)</w:t>
      </w:r>
      <w:r w:rsidRPr="001F52D8">
        <w:rPr>
          <w:rFonts w:ascii="Times New Roman" w:hAnsi="Times New Roman" w:cs="Times New Roman"/>
          <w:color w:val="FF0000"/>
          <w:sz w:val="24"/>
          <w:szCs w:val="24"/>
        </w:rPr>
        <w:t xml:space="preserve"> to create graphs.</w:t>
      </w:r>
    </w:p>
    <w:p w14:paraId="210C86FC" w14:textId="77777777" w:rsidR="0065033B" w:rsidRDefault="0065033B" w:rsidP="000D4453">
      <w:pPr>
        <w:keepNext/>
        <w:rPr>
          <w:rFonts w:ascii="Times New Roman" w:hAnsi="Times New Roman" w:cs="Times New Roman"/>
          <w:b/>
          <w:sz w:val="24"/>
          <w:szCs w:val="24"/>
        </w:rPr>
      </w:pPr>
      <w:r>
        <w:rPr>
          <w:rFonts w:ascii="Times New Roman" w:hAnsi="Times New Roman" w:cs="Times New Roman"/>
          <w:b/>
          <w:sz w:val="24"/>
          <w:szCs w:val="24"/>
        </w:rPr>
        <w:t>Usage:</w:t>
      </w:r>
    </w:p>
    <w:p w14:paraId="78A33069" w14:textId="77777777" w:rsidR="00C33B60" w:rsidRPr="00CB5F99" w:rsidRDefault="007A251A" w:rsidP="00CB5F99">
      <w:pPr>
        <w:pStyle w:val="NoSpacing"/>
        <w:rPr>
          <w:rFonts w:ascii="Courier New" w:hAnsi="Courier New" w:cs="Courier New"/>
          <w:sz w:val="20"/>
          <w:szCs w:val="20"/>
        </w:rPr>
      </w:pPr>
      <w:proofErr w:type="gramStart"/>
      <w:r w:rsidRPr="00CB5F99">
        <w:rPr>
          <w:rFonts w:ascii="Courier New" w:hAnsi="Courier New" w:cs="Courier New"/>
          <w:sz w:val="20"/>
          <w:szCs w:val="20"/>
        </w:rPr>
        <w:t>java</w:t>
      </w:r>
      <w:proofErr w:type="gramEnd"/>
      <w:r w:rsidRPr="00CB5F99">
        <w:rPr>
          <w:rFonts w:ascii="Courier New" w:hAnsi="Courier New" w:cs="Courier New"/>
          <w:sz w:val="20"/>
          <w:szCs w:val="20"/>
        </w:rPr>
        <w:t xml:space="preserve"> </w:t>
      </w:r>
      <w:r w:rsidR="00FC085B" w:rsidRPr="00CB5F99">
        <w:rPr>
          <w:rFonts w:ascii="Courier New" w:hAnsi="Courier New" w:cs="Courier New"/>
          <w:sz w:val="20"/>
          <w:szCs w:val="20"/>
        </w:rPr>
        <w:t>-Xmx4g</w:t>
      </w:r>
      <w:r w:rsidR="00C33B60" w:rsidRPr="00CB5F99">
        <w:rPr>
          <w:rFonts w:ascii="Courier New" w:hAnsi="Courier New" w:cs="Courier New"/>
          <w:sz w:val="20"/>
          <w:szCs w:val="20"/>
        </w:rPr>
        <w:t xml:space="preserve"> -jar GenomeAnalysisTK.jar \</w:t>
      </w:r>
    </w:p>
    <w:p w14:paraId="27851532" w14:textId="77777777" w:rsidR="00C33B60" w:rsidRPr="00CB5F99" w:rsidRDefault="00C33B60" w:rsidP="00CB5F99">
      <w:pPr>
        <w:pStyle w:val="NoSpacing"/>
        <w:rPr>
          <w:rFonts w:ascii="Courier New" w:hAnsi="Courier New" w:cs="Courier New"/>
          <w:sz w:val="20"/>
          <w:szCs w:val="20"/>
        </w:rPr>
      </w:pPr>
      <w:r w:rsidRPr="00CB5F99">
        <w:rPr>
          <w:rFonts w:ascii="Courier New" w:hAnsi="Courier New" w:cs="Courier New"/>
          <w:sz w:val="20"/>
          <w:szCs w:val="20"/>
        </w:rPr>
        <w:t xml:space="preserve">   -T </w:t>
      </w:r>
      <w:proofErr w:type="spellStart"/>
      <w:r w:rsidRPr="00CB5F99">
        <w:rPr>
          <w:rFonts w:ascii="Courier New" w:hAnsi="Courier New" w:cs="Courier New"/>
          <w:sz w:val="20"/>
          <w:szCs w:val="20"/>
        </w:rPr>
        <w:t>BaseRecalibrator</w:t>
      </w:r>
      <w:proofErr w:type="spellEnd"/>
      <w:r w:rsidRPr="00CB5F99">
        <w:rPr>
          <w:rFonts w:ascii="Courier New" w:hAnsi="Courier New" w:cs="Courier New"/>
          <w:sz w:val="20"/>
          <w:szCs w:val="20"/>
        </w:rPr>
        <w:t xml:space="preserve"> \</w:t>
      </w:r>
    </w:p>
    <w:p w14:paraId="378AEC1E" w14:textId="12CF6FAA" w:rsidR="00C33B60" w:rsidRPr="00CB5F99" w:rsidRDefault="00C33B60" w:rsidP="00CB5F99">
      <w:pPr>
        <w:pStyle w:val="NoSpacing"/>
        <w:rPr>
          <w:rFonts w:ascii="Courier New" w:hAnsi="Courier New" w:cs="Courier New"/>
          <w:sz w:val="20"/>
          <w:szCs w:val="20"/>
        </w:rPr>
      </w:pPr>
      <w:r w:rsidRPr="00CB5F99">
        <w:rPr>
          <w:rFonts w:ascii="Courier New" w:hAnsi="Courier New" w:cs="Courier New"/>
          <w:sz w:val="20"/>
          <w:szCs w:val="20"/>
        </w:rPr>
        <w:t xml:space="preserve">   -I </w:t>
      </w:r>
      <w:r w:rsidR="00A634FA" w:rsidRPr="00CB5F99">
        <w:rPr>
          <w:rFonts w:ascii="Courier New" w:hAnsi="Courier New" w:cs="Courier New"/>
          <w:sz w:val="20"/>
          <w:szCs w:val="20"/>
        </w:rPr>
        <w:t>&lt;</w:t>
      </w:r>
      <w:proofErr w:type="spellStart"/>
      <w:r w:rsidR="00FF27B6" w:rsidRPr="00CB5F99">
        <w:rPr>
          <w:rFonts w:ascii="Courier New" w:hAnsi="Courier New" w:cs="Courier New"/>
          <w:sz w:val="20"/>
          <w:szCs w:val="20"/>
        </w:rPr>
        <w:t>realignedBam</w:t>
      </w:r>
      <w:r w:rsidR="007A251A" w:rsidRPr="00CB5F99">
        <w:rPr>
          <w:rFonts w:ascii="Courier New" w:hAnsi="Courier New" w:cs="Courier New"/>
          <w:sz w:val="20"/>
          <w:szCs w:val="20"/>
        </w:rPr>
        <w:t>.bam</w:t>
      </w:r>
      <w:proofErr w:type="spellEnd"/>
      <w:r w:rsidR="00A634FA" w:rsidRPr="00CB5F99">
        <w:rPr>
          <w:rFonts w:ascii="Courier New" w:hAnsi="Courier New" w:cs="Courier New"/>
          <w:sz w:val="20"/>
          <w:szCs w:val="20"/>
        </w:rPr>
        <w:t>&gt;</w:t>
      </w:r>
      <w:r w:rsidR="007A251A" w:rsidRPr="00CB5F99">
        <w:rPr>
          <w:rFonts w:ascii="Courier New" w:hAnsi="Courier New" w:cs="Courier New"/>
          <w:sz w:val="20"/>
          <w:szCs w:val="20"/>
        </w:rPr>
        <w:t xml:space="preserve"> </w:t>
      </w:r>
      <w:r w:rsidRPr="00CB5F99">
        <w:rPr>
          <w:rFonts w:ascii="Courier New" w:hAnsi="Courier New" w:cs="Courier New"/>
          <w:sz w:val="20"/>
          <w:szCs w:val="20"/>
        </w:rPr>
        <w:t>\</w:t>
      </w:r>
    </w:p>
    <w:p w14:paraId="67910347" w14:textId="56378CAF" w:rsidR="00612C64" w:rsidRPr="00CB5F99" w:rsidRDefault="00612C64" w:rsidP="00CB5F99">
      <w:pPr>
        <w:pStyle w:val="NoSpacing"/>
        <w:rPr>
          <w:rFonts w:ascii="Courier New" w:hAnsi="Courier New" w:cs="Courier New"/>
          <w:sz w:val="20"/>
          <w:szCs w:val="20"/>
        </w:rPr>
      </w:pPr>
      <w:r w:rsidRPr="00CB5F99">
        <w:rPr>
          <w:rFonts w:ascii="Courier New" w:hAnsi="Courier New" w:cs="Courier New"/>
          <w:sz w:val="20"/>
          <w:szCs w:val="20"/>
        </w:rPr>
        <w:t xml:space="preserve">   </w:t>
      </w:r>
      <w:r w:rsidR="00B34C4F" w:rsidRPr="00CB5F99">
        <w:rPr>
          <w:rFonts w:ascii="Courier New" w:hAnsi="Courier New" w:cs="Courier New"/>
          <w:sz w:val="20"/>
          <w:szCs w:val="20"/>
        </w:rPr>
        <w:t>-</w:t>
      </w:r>
      <w:r w:rsidR="00A634FA" w:rsidRPr="00CB5F99">
        <w:rPr>
          <w:rFonts w:ascii="Courier New" w:hAnsi="Courier New" w:cs="Courier New"/>
          <w:sz w:val="20"/>
          <w:szCs w:val="20"/>
        </w:rPr>
        <w:t xml:space="preserve"> </w:t>
      </w:r>
      <w:proofErr w:type="spellStart"/>
      <w:proofErr w:type="gramStart"/>
      <w:r w:rsidR="00B34C4F" w:rsidRPr="00CB5F99">
        <w:rPr>
          <w:rFonts w:ascii="Courier New" w:hAnsi="Courier New" w:cs="Courier New"/>
          <w:sz w:val="20"/>
          <w:szCs w:val="20"/>
        </w:rPr>
        <w:t>nct</w:t>
      </w:r>
      <w:proofErr w:type="spellEnd"/>
      <w:proofErr w:type="gramEnd"/>
      <w:r w:rsidR="00B34C4F" w:rsidRPr="00CB5F99">
        <w:rPr>
          <w:rFonts w:ascii="Courier New" w:hAnsi="Courier New" w:cs="Courier New"/>
          <w:sz w:val="20"/>
          <w:szCs w:val="20"/>
        </w:rPr>
        <w:t xml:space="preserve"> </w:t>
      </w:r>
      <w:r w:rsidR="001F52D8" w:rsidRPr="00CB5F99">
        <w:rPr>
          <w:rFonts w:ascii="Courier New" w:hAnsi="Courier New" w:cs="Courier New"/>
          <w:sz w:val="20"/>
          <w:szCs w:val="20"/>
        </w:rPr>
        <w:t>8</w:t>
      </w:r>
      <w:r w:rsidR="00305198" w:rsidRPr="00CB5F99">
        <w:rPr>
          <w:rFonts w:ascii="Courier New" w:hAnsi="Courier New" w:cs="Courier New"/>
          <w:sz w:val="20"/>
          <w:szCs w:val="20"/>
        </w:rPr>
        <w:t xml:space="preserve"> </w:t>
      </w:r>
      <w:r w:rsidR="007863EA">
        <w:rPr>
          <w:rFonts w:ascii="Courier New" w:hAnsi="Courier New" w:cs="Courier New"/>
          <w:sz w:val="20"/>
          <w:szCs w:val="20"/>
        </w:rPr>
        <w:t>\</w:t>
      </w:r>
    </w:p>
    <w:p w14:paraId="4137A677" w14:textId="77777777" w:rsidR="00C33B60" w:rsidRPr="00CB5F99" w:rsidRDefault="00C33B60" w:rsidP="00CB5F99">
      <w:pPr>
        <w:pStyle w:val="NoSpacing"/>
        <w:rPr>
          <w:rFonts w:ascii="Courier New" w:hAnsi="Courier New" w:cs="Courier New"/>
          <w:sz w:val="20"/>
          <w:szCs w:val="20"/>
        </w:rPr>
      </w:pPr>
      <w:r w:rsidRPr="00CB5F99">
        <w:rPr>
          <w:rFonts w:ascii="Courier New" w:hAnsi="Courier New" w:cs="Courier New"/>
          <w:sz w:val="20"/>
          <w:szCs w:val="20"/>
        </w:rPr>
        <w:t xml:space="preserve">   -R r</w:t>
      </w:r>
      <w:r w:rsidR="007A251A" w:rsidRPr="00CB5F99">
        <w:rPr>
          <w:rFonts w:ascii="Courier New" w:hAnsi="Courier New" w:cs="Courier New"/>
          <w:sz w:val="20"/>
          <w:szCs w:val="20"/>
        </w:rPr>
        <w:t>esources/</w:t>
      </w:r>
      <w:r w:rsidR="006D4FA5" w:rsidRPr="00CB5F99">
        <w:rPr>
          <w:rFonts w:ascii="Courier New" w:hAnsi="Courier New" w:cs="Courier New"/>
          <w:sz w:val="20"/>
          <w:szCs w:val="20"/>
        </w:rPr>
        <w:t>hg19</w:t>
      </w:r>
      <w:r w:rsidRPr="00CB5F99">
        <w:rPr>
          <w:rFonts w:ascii="Courier New" w:hAnsi="Courier New" w:cs="Courier New"/>
          <w:sz w:val="20"/>
          <w:szCs w:val="20"/>
        </w:rPr>
        <w:t>.fasta \</w:t>
      </w:r>
    </w:p>
    <w:p w14:paraId="54755D84" w14:textId="718FF52A" w:rsidR="00E67EFD" w:rsidRPr="00CB5F99" w:rsidRDefault="00C33B60" w:rsidP="00CB5F99">
      <w:pPr>
        <w:pStyle w:val="NoSpacing"/>
        <w:rPr>
          <w:rFonts w:ascii="Courier New" w:hAnsi="Courier New" w:cs="Courier New"/>
          <w:sz w:val="20"/>
          <w:szCs w:val="20"/>
        </w:rPr>
      </w:pPr>
      <w:r w:rsidRPr="00CB5F99">
        <w:rPr>
          <w:rFonts w:ascii="Courier New" w:hAnsi="Courier New" w:cs="Courier New"/>
          <w:sz w:val="20"/>
          <w:szCs w:val="20"/>
        </w:rPr>
        <w:t xml:space="preserve">   -</w:t>
      </w:r>
      <w:proofErr w:type="spellStart"/>
      <w:r w:rsidRPr="00CB5F99">
        <w:rPr>
          <w:rFonts w:ascii="Courier New" w:hAnsi="Courier New" w:cs="Courier New"/>
          <w:sz w:val="20"/>
          <w:szCs w:val="20"/>
        </w:rPr>
        <w:t>knownSites</w:t>
      </w:r>
      <w:proofErr w:type="spellEnd"/>
      <w:r w:rsidRPr="00CB5F99">
        <w:rPr>
          <w:rFonts w:ascii="Courier New" w:hAnsi="Courier New" w:cs="Courier New"/>
          <w:sz w:val="20"/>
          <w:szCs w:val="20"/>
        </w:rPr>
        <w:t xml:space="preserve"> </w:t>
      </w:r>
      <w:r w:rsidR="00795E88" w:rsidRPr="00CB5F99">
        <w:rPr>
          <w:rFonts w:ascii="Courier New" w:hAnsi="Courier New" w:cs="Courier New"/>
          <w:sz w:val="20"/>
          <w:szCs w:val="20"/>
        </w:rPr>
        <w:t>/</w:t>
      </w:r>
      <w:proofErr w:type="spellStart"/>
      <w:r w:rsidR="00795E88" w:rsidRPr="00CB5F99">
        <w:rPr>
          <w:rFonts w:ascii="Courier New" w:hAnsi="Courier New" w:cs="Courier New"/>
          <w:sz w:val="20"/>
          <w:szCs w:val="20"/>
        </w:rPr>
        <w:t>pathTo</w:t>
      </w:r>
      <w:proofErr w:type="spellEnd"/>
      <w:r w:rsidR="00795E88" w:rsidRPr="00CB5F99">
        <w:rPr>
          <w:rFonts w:ascii="Courier New" w:hAnsi="Courier New" w:cs="Courier New"/>
          <w:sz w:val="20"/>
          <w:szCs w:val="20"/>
        </w:rPr>
        <w:t>/&lt;dbsnp_137.hg19.vcf\</w:t>
      </w:r>
    </w:p>
    <w:p w14:paraId="4D95A81C" w14:textId="08485DC8" w:rsidR="00795E88" w:rsidRPr="00CB5F99" w:rsidRDefault="00E67EFD" w:rsidP="00CB5F99">
      <w:pPr>
        <w:pStyle w:val="NoSpacing"/>
        <w:rPr>
          <w:rFonts w:ascii="Courier New" w:hAnsi="Courier New" w:cs="Courier New"/>
          <w:sz w:val="20"/>
          <w:szCs w:val="20"/>
        </w:rPr>
      </w:pPr>
      <w:r w:rsidRPr="00CB5F99">
        <w:rPr>
          <w:rFonts w:ascii="Courier New" w:hAnsi="Courier New" w:cs="Courier New"/>
          <w:sz w:val="20"/>
          <w:szCs w:val="20"/>
        </w:rPr>
        <w:t xml:space="preserve">   </w:t>
      </w:r>
      <w:r w:rsidR="00795E88" w:rsidRPr="00CB5F99">
        <w:rPr>
          <w:rFonts w:ascii="Courier New" w:hAnsi="Courier New" w:cs="Courier New"/>
          <w:sz w:val="20"/>
          <w:szCs w:val="20"/>
        </w:rPr>
        <w:t>-</w:t>
      </w:r>
      <w:proofErr w:type="spellStart"/>
      <w:r w:rsidR="00795E88" w:rsidRPr="00CB5F99">
        <w:rPr>
          <w:rFonts w:ascii="Courier New" w:hAnsi="Courier New" w:cs="Courier New"/>
          <w:sz w:val="20"/>
          <w:szCs w:val="20"/>
        </w:rPr>
        <w:t>knownSites</w:t>
      </w:r>
      <w:proofErr w:type="spellEnd"/>
      <w:r w:rsidR="00795E88" w:rsidRPr="00CB5F99">
        <w:rPr>
          <w:rFonts w:ascii="Courier New" w:hAnsi="Courier New" w:cs="Courier New"/>
          <w:sz w:val="20"/>
          <w:szCs w:val="20"/>
        </w:rPr>
        <w:t xml:space="preserve"> /</w:t>
      </w:r>
      <w:proofErr w:type="spellStart"/>
      <w:r w:rsidR="00795E88" w:rsidRPr="00CB5F99">
        <w:rPr>
          <w:rFonts w:ascii="Courier New" w:hAnsi="Courier New" w:cs="Courier New"/>
          <w:sz w:val="20"/>
          <w:szCs w:val="20"/>
        </w:rPr>
        <w:t>pathTo</w:t>
      </w:r>
      <w:proofErr w:type="spellEnd"/>
      <w:r w:rsidR="00795E88" w:rsidRPr="00CB5F99">
        <w:rPr>
          <w:rFonts w:ascii="Courier New" w:hAnsi="Courier New" w:cs="Courier New"/>
          <w:sz w:val="20"/>
          <w:szCs w:val="20"/>
        </w:rPr>
        <w:t>/&lt;Mills_and_1000G_gold_standard.indels.hg19.vcf\</w:t>
      </w:r>
    </w:p>
    <w:p w14:paraId="3FB8EDB0" w14:textId="70EAFF33" w:rsidR="00795E88" w:rsidRPr="00CB5F99" w:rsidRDefault="00E67EFD" w:rsidP="00CB5F99">
      <w:pPr>
        <w:pStyle w:val="NoSpacing"/>
        <w:rPr>
          <w:rFonts w:ascii="Courier New" w:hAnsi="Courier New" w:cs="Courier New"/>
          <w:sz w:val="20"/>
          <w:szCs w:val="20"/>
        </w:rPr>
      </w:pPr>
      <w:r>
        <w:rPr>
          <w:rFonts w:ascii="Courier New" w:hAnsi="Courier New" w:cs="Courier New"/>
          <w:sz w:val="20"/>
          <w:szCs w:val="20"/>
        </w:rPr>
        <w:t xml:space="preserve">   </w:t>
      </w:r>
      <w:r w:rsidR="00795E88" w:rsidRPr="00CB5F99">
        <w:rPr>
          <w:rFonts w:ascii="Courier New" w:hAnsi="Courier New" w:cs="Courier New"/>
          <w:sz w:val="20"/>
          <w:szCs w:val="20"/>
        </w:rPr>
        <w:t>-</w:t>
      </w:r>
      <w:proofErr w:type="spellStart"/>
      <w:r w:rsidR="00795E88" w:rsidRPr="00CB5F99">
        <w:rPr>
          <w:rFonts w:ascii="Courier New" w:hAnsi="Courier New" w:cs="Courier New"/>
          <w:sz w:val="20"/>
          <w:szCs w:val="20"/>
        </w:rPr>
        <w:t>knownSites</w:t>
      </w:r>
      <w:proofErr w:type="spellEnd"/>
      <w:r w:rsidR="00795E88" w:rsidRPr="00CB5F99">
        <w:rPr>
          <w:rFonts w:ascii="Courier New" w:hAnsi="Courier New" w:cs="Courier New"/>
          <w:sz w:val="20"/>
          <w:szCs w:val="20"/>
        </w:rPr>
        <w:t xml:space="preserve"> /</w:t>
      </w:r>
      <w:proofErr w:type="spellStart"/>
      <w:r w:rsidR="00795E88" w:rsidRPr="00CB5F99">
        <w:rPr>
          <w:rFonts w:ascii="Courier New" w:hAnsi="Courier New" w:cs="Courier New"/>
          <w:sz w:val="20"/>
          <w:szCs w:val="20"/>
        </w:rPr>
        <w:t>pathTo</w:t>
      </w:r>
      <w:proofErr w:type="spellEnd"/>
      <w:r w:rsidR="00795E88" w:rsidRPr="00CB5F99">
        <w:rPr>
          <w:rFonts w:ascii="Courier New" w:hAnsi="Courier New" w:cs="Courier New"/>
          <w:sz w:val="20"/>
          <w:szCs w:val="20"/>
        </w:rPr>
        <w:t>/&lt;</w:t>
      </w:r>
      <w:r w:rsidR="007863EA" w:rsidRPr="00CB5F99">
        <w:rPr>
          <w:rFonts w:ascii="Courier New" w:hAnsi="Courier New" w:cs="Courier New"/>
          <w:sz w:val="20"/>
          <w:szCs w:val="20"/>
        </w:rPr>
        <w:t>1000G_phase1.indels.hg19.vcf</w:t>
      </w:r>
      <w:r w:rsidR="00795E88" w:rsidRPr="00CB5F99">
        <w:rPr>
          <w:rFonts w:ascii="Courier New" w:hAnsi="Courier New" w:cs="Courier New"/>
          <w:sz w:val="20"/>
          <w:szCs w:val="20"/>
        </w:rPr>
        <w:t>\</w:t>
      </w:r>
    </w:p>
    <w:p w14:paraId="32DA4306" w14:textId="15ABE8CF" w:rsidR="00C33B60" w:rsidRPr="00CB5F99" w:rsidRDefault="00C33B60" w:rsidP="00CB5F99">
      <w:pPr>
        <w:pStyle w:val="NoSpacing"/>
        <w:rPr>
          <w:rFonts w:ascii="Courier New" w:hAnsi="Courier New" w:cs="Courier New"/>
          <w:sz w:val="20"/>
          <w:szCs w:val="20"/>
        </w:rPr>
      </w:pPr>
      <w:r w:rsidRPr="00CB5F99">
        <w:rPr>
          <w:rFonts w:ascii="Courier New" w:hAnsi="Courier New" w:cs="Courier New"/>
          <w:sz w:val="20"/>
          <w:szCs w:val="20"/>
        </w:rPr>
        <w:t xml:space="preserve">   -o </w:t>
      </w:r>
      <w:r w:rsidR="00131EE8" w:rsidRPr="00CB5F99">
        <w:rPr>
          <w:rFonts w:ascii="Courier New" w:hAnsi="Courier New" w:cs="Courier New"/>
          <w:sz w:val="20"/>
          <w:szCs w:val="20"/>
        </w:rPr>
        <w:t>&lt;</w:t>
      </w:r>
      <w:proofErr w:type="spellStart"/>
      <w:r w:rsidRPr="00CB5F99">
        <w:rPr>
          <w:rFonts w:ascii="Courier New" w:hAnsi="Courier New" w:cs="Courier New"/>
          <w:sz w:val="20"/>
          <w:szCs w:val="20"/>
        </w:rPr>
        <w:t>recal_data.grp</w:t>
      </w:r>
      <w:proofErr w:type="spellEnd"/>
      <w:r w:rsidR="00BA41A9" w:rsidRPr="00CB5F99">
        <w:rPr>
          <w:rFonts w:ascii="Courier New" w:hAnsi="Courier New" w:cs="Courier New"/>
          <w:sz w:val="20"/>
          <w:szCs w:val="20"/>
        </w:rPr>
        <w:t>&gt;</w:t>
      </w:r>
    </w:p>
    <w:p w14:paraId="7A4A0EC6" w14:textId="77777777" w:rsidR="00081BDE" w:rsidRPr="00CB5F99" w:rsidRDefault="00C25F04" w:rsidP="00CB5F99">
      <w:pPr>
        <w:pStyle w:val="NoSpacing"/>
        <w:rPr>
          <w:rFonts w:ascii="Courier New" w:hAnsi="Courier New" w:cs="Courier New"/>
          <w:sz w:val="20"/>
          <w:szCs w:val="20"/>
        </w:rPr>
      </w:pPr>
      <w:r w:rsidRPr="00CB5F99">
        <w:rPr>
          <w:rFonts w:ascii="Courier New" w:hAnsi="Courier New" w:cs="Courier New"/>
          <w:sz w:val="20"/>
          <w:szCs w:val="20"/>
        </w:rPr>
        <w:t xml:space="preserve">   </w:t>
      </w:r>
      <w:r w:rsidR="00204066" w:rsidRPr="00CB5F99">
        <w:rPr>
          <w:rFonts w:ascii="Courier New" w:hAnsi="Courier New" w:cs="Courier New"/>
          <w:sz w:val="20"/>
          <w:szCs w:val="20"/>
        </w:rPr>
        <w:t>--</w:t>
      </w:r>
      <w:proofErr w:type="spellStart"/>
      <w:r w:rsidR="00204066" w:rsidRPr="00CB5F99">
        <w:rPr>
          <w:rFonts w:ascii="Courier New" w:hAnsi="Courier New" w:cs="Courier New"/>
          <w:sz w:val="20"/>
          <w:szCs w:val="20"/>
        </w:rPr>
        <w:t>plot_pdf_file</w:t>
      </w:r>
      <w:proofErr w:type="spellEnd"/>
      <w:r w:rsidR="00204066" w:rsidRPr="00CB5F99">
        <w:rPr>
          <w:rFonts w:ascii="Courier New" w:hAnsi="Courier New" w:cs="Courier New"/>
          <w:sz w:val="20"/>
          <w:szCs w:val="20"/>
        </w:rPr>
        <w:t xml:space="preserve"> </w:t>
      </w:r>
      <w:r w:rsidR="00106BAB" w:rsidRPr="00CB5F99">
        <w:rPr>
          <w:rFonts w:ascii="Courier New" w:hAnsi="Courier New" w:cs="Courier New"/>
          <w:sz w:val="20"/>
          <w:szCs w:val="20"/>
        </w:rPr>
        <w:t>Pre_</w:t>
      </w:r>
      <w:r w:rsidRPr="00CB5F99">
        <w:rPr>
          <w:rFonts w:ascii="Courier New" w:hAnsi="Courier New" w:cs="Courier New"/>
          <w:sz w:val="20"/>
          <w:szCs w:val="20"/>
        </w:rPr>
        <w:t>recal</w:t>
      </w:r>
      <w:r w:rsidR="006810CC" w:rsidRPr="00CB5F99">
        <w:rPr>
          <w:rFonts w:ascii="Courier New" w:hAnsi="Courier New" w:cs="Courier New"/>
          <w:sz w:val="20"/>
          <w:szCs w:val="20"/>
        </w:rPr>
        <w:t>_data</w:t>
      </w:r>
      <w:r w:rsidRPr="00CB5F99">
        <w:rPr>
          <w:rFonts w:ascii="Courier New" w:hAnsi="Courier New" w:cs="Courier New"/>
          <w:sz w:val="20"/>
          <w:szCs w:val="20"/>
        </w:rPr>
        <w:t>.pdf</w:t>
      </w:r>
    </w:p>
    <w:p w14:paraId="2848A0FF" w14:textId="77777777" w:rsidR="00A867A1" w:rsidRDefault="00A867A1">
      <w:pPr>
        <w:rPr>
          <w:rFonts w:ascii="Courier New" w:hAnsi="Courier New" w:cs="Courier New"/>
          <w:sz w:val="20"/>
          <w:szCs w:val="20"/>
        </w:rPr>
      </w:pPr>
    </w:p>
    <w:p w14:paraId="7078D0D3" w14:textId="77777777" w:rsidR="0065033B" w:rsidRPr="002D3575" w:rsidRDefault="0065033B">
      <w:pPr>
        <w:rPr>
          <w:rFonts w:ascii="Times New Roman" w:hAnsi="Times New Roman" w:cs="Times New Roman"/>
          <w:b/>
          <w:sz w:val="24"/>
          <w:szCs w:val="24"/>
        </w:rPr>
      </w:pPr>
      <w:r w:rsidRPr="002D3575">
        <w:rPr>
          <w:rFonts w:ascii="Times New Roman" w:hAnsi="Times New Roman" w:cs="Times New Roman"/>
          <w:b/>
          <w:sz w:val="24"/>
          <w:szCs w:val="24"/>
        </w:rPr>
        <w:t>Input:</w:t>
      </w:r>
    </w:p>
    <w:p w14:paraId="65F02064" w14:textId="71CEF9B9" w:rsidR="0065033B" w:rsidRPr="00204066" w:rsidRDefault="00932EEF" w:rsidP="000D4453">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Realigned file</w:t>
      </w:r>
      <w:r>
        <w:rPr>
          <w:rFonts w:ascii="Times New Roman" w:hAnsi="Times New Roman" w:cs="Times New Roman"/>
          <w:sz w:val="24"/>
          <w:szCs w:val="24"/>
        </w:rPr>
        <w:t xml:space="preserve"> </w:t>
      </w:r>
      <w:proofErr w:type="spellStart"/>
      <w:r w:rsidR="00DB3609">
        <w:rPr>
          <w:rFonts w:ascii="Times New Roman" w:hAnsi="Times New Roman" w:cs="Times New Roman"/>
          <w:sz w:val="24"/>
          <w:szCs w:val="24"/>
        </w:rPr>
        <w:t>realignedBam</w:t>
      </w:r>
      <w:r w:rsidRPr="00932EEF">
        <w:rPr>
          <w:rFonts w:ascii="Times New Roman" w:hAnsi="Times New Roman" w:cs="Times New Roman"/>
          <w:sz w:val="24"/>
          <w:szCs w:val="24"/>
        </w:rPr>
        <w:t>.bam</w:t>
      </w:r>
      <w:proofErr w:type="spellEnd"/>
      <w:r w:rsidRPr="00932EEF">
        <w:rPr>
          <w:rFonts w:ascii="Times New Roman" w:hAnsi="Times New Roman" w:cs="Times New Roman"/>
          <w:sz w:val="24"/>
          <w:szCs w:val="24"/>
        </w:rPr>
        <w:t xml:space="preserve"> </w:t>
      </w:r>
      <w:r>
        <w:rPr>
          <w:rFonts w:ascii="Times New Roman" w:hAnsi="Times New Roman" w:cs="Times New Roman"/>
          <w:sz w:val="24"/>
          <w:szCs w:val="24"/>
        </w:rPr>
        <w:t xml:space="preserve">(here) </w:t>
      </w:r>
      <w:r w:rsidR="00BF3F92">
        <w:rPr>
          <w:rFonts w:ascii="Times New Roman" w:hAnsi="Times New Roman" w:cs="Times New Roman"/>
          <w:sz w:val="24"/>
          <w:szCs w:val="24"/>
        </w:rPr>
        <w:t>[required]</w:t>
      </w:r>
    </w:p>
    <w:p w14:paraId="48179257" w14:textId="77777777" w:rsidR="0065033B" w:rsidRPr="00204066" w:rsidRDefault="0065033B" w:rsidP="000D4453">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04066">
        <w:rPr>
          <w:rFonts w:ascii="Times New Roman" w:hAnsi="Times New Roman" w:cs="Times New Roman"/>
          <w:sz w:val="24"/>
          <w:szCs w:val="24"/>
        </w:rPr>
        <w:t>Reference genome file (hg19.fasta here) [required]</w:t>
      </w:r>
    </w:p>
    <w:p w14:paraId="4B55F0AB" w14:textId="77777777" w:rsidR="0065033B" w:rsidRPr="00204066" w:rsidRDefault="00D602CC" w:rsidP="000D4453">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w:t>
      </w:r>
      <w:proofErr w:type="spellStart"/>
      <w:r w:rsidRPr="00204066">
        <w:rPr>
          <w:rFonts w:ascii="Times New Roman" w:hAnsi="Times New Roman" w:cs="Times New Roman"/>
          <w:sz w:val="24"/>
          <w:szCs w:val="24"/>
        </w:rPr>
        <w:t>knownSites</w:t>
      </w:r>
      <w:proofErr w:type="spellEnd"/>
      <w:r w:rsidRPr="00204066">
        <w:rPr>
          <w:rFonts w:ascii="Times New Roman" w:hAnsi="Times New Roman" w:cs="Times New Roman"/>
          <w:sz w:val="24"/>
          <w:szCs w:val="24"/>
        </w:rPr>
        <w:t xml:space="preserve"> (database of known SNP and </w:t>
      </w:r>
      <w:proofErr w:type="spellStart"/>
      <w:r w:rsidRPr="00204066">
        <w:rPr>
          <w:rFonts w:ascii="Times New Roman" w:hAnsi="Times New Roman" w:cs="Times New Roman"/>
          <w:sz w:val="24"/>
          <w:szCs w:val="24"/>
        </w:rPr>
        <w:t>Indel</w:t>
      </w:r>
      <w:proofErr w:type="spellEnd"/>
      <w:r w:rsidRPr="00204066">
        <w:rPr>
          <w:rFonts w:ascii="Times New Roman" w:hAnsi="Times New Roman" w:cs="Times New Roman"/>
          <w:sz w:val="24"/>
          <w:szCs w:val="24"/>
        </w:rPr>
        <w:t xml:space="preserve"> sites) [not required]</w:t>
      </w:r>
    </w:p>
    <w:p w14:paraId="3AFE9A87" w14:textId="3B30141E" w:rsidR="00204066" w:rsidRPr="00204066" w:rsidRDefault="00204066" w:rsidP="000D4453">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File</w:t>
      </w:r>
      <w:r w:rsidR="00840A33">
        <w:rPr>
          <w:rFonts w:ascii="Times New Roman" w:hAnsi="Times New Roman" w:cs="Times New Roman"/>
          <w:sz w:val="24"/>
          <w:szCs w:val="24"/>
        </w:rPr>
        <w:t xml:space="preserve"> name</w:t>
      </w:r>
      <w:r w:rsidRPr="00204066">
        <w:rPr>
          <w:rFonts w:ascii="Times New Roman" w:hAnsi="Times New Roman" w:cs="Times New Roman"/>
          <w:sz w:val="24"/>
          <w:szCs w:val="24"/>
        </w:rPr>
        <w:t xml:space="preserve"> to store pre recalibration plots</w:t>
      </w:r>
      <w:r w:rsidR="00712DF8">
        <w:rPr>
          <w:rFonts w:ascii="Times New Roman" w:hAnsi="Times New Roman" w:cs="Times New Roman"/>
          <w:sz w:val="24"/>
          <w:szCs w:val="24"/>
        </w:rPr>
        <w:t xml:space="preserve">; </w:t>
      </w:r>
      <w:r w:rsidR="00712DF8" w:rsidRPr="00712DF8">
        <w:rPr>
          <w:rFonts w:ascii="Times New Roman" w:hAnsi="Times New Roman" w:cs="Times New Roman"/>
          <w:b/>
          <w:i/>
          <w:sz w:val="24"/>
          <w:szCs w:val="24"/>
        </w:rPr>
        <w:t>provide name</w:t>
      </w:r>
      <w:r w:rsidRPr="00712DF8">
        <w:rPr>
          <w:rFonts w:ascii="Times New Roman" w:hAnsi="Times New Roman" w:cs="Times New Roman"/>
          <w:b/>
          <w:i/>
          <w:sz w:val="24"/>
          <w:szCs w:val="24"/>
        </w:rPr>
        <w:t xml:space="preserve"> </w:t>
      </w:r>
      <w:r w:rsidRPr="00204066">
        <w:rPr>
          <w:rFonts w:ascii="Times New Roman" w:hAnsi="Times New Roman" w:cs="Times New Roman"/>
          <w:sz w:val="24"/>
          <w:szCs w:val="24"/>
        </w:rPr>
        <w:t>(Pre_recal_data.pdf here) [not required]</w:t>
      </w:r>
    </w:p>
    <w:p w14:paraId="547AEEAE" w14:textId="77777777" w:rsidR="0065033B" w:rsidRPr="00204066" w:rsidRDefault="0065033B" w:rsidP="00204066">
      <w:pPr>
        <w:rPr>
          <w:rFonts w:ascii="Times New Roman" w:hAnsi="Times New Roman" w:cs="Times New Roman"/>
          <w:b/>
          <w:sz w:val="24"/>
          <w:szCs w:val="24"/>
        </w:rPr>
      </w:pPr>
      <w:r w:rsidRPr="00204066">
        <w:rPr>
          <w:rFonts w:ascii="Times New Roman" w:hAnsi="Times New Roman" w:cs="Times New Roman"/>
          <w:b/>
          <w:sz w:val="24"/>
          <w:szCs w:val="24"/>
        </w:rPr>
        <w:t>Output:</w:t>
      </w:r>
    </w:p>
    <w:p w14:paraId="0B23678D" w14:textId="77777777" w:rsidR="0065033B" w:rsidRPr="00204066" w:rsidRDefault="00204066" w:rsidP="000D4453">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 xml:space="preserve">output recalibration table file </w:t>
      </w:r>
      <w:proofErr w:type="spellStart"/>
      <w:r w:rsidRPr="00204066">
        <w:rPr>
          <w:rFonts w:ascii="Times New Roman" w:hAnsi="Times New Roman" w:cs="Times New Roman"/>
          <w:sz w:val="24"/>
          <w:szCs w:val="24"/>
        </w:rPr>
        <w:t>Recal_data.grp</w:t>
      </w:r>
      <w:proofErr w:type="spellEnd"/>
    </w:p>
    <w:p w14:paraId="684833A2" w14:textId="77777777" w:rsidR="0065033B" w:rsidRPr="00204066" w:rsidRDefault="00204066" w:rsidP="000D4453">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 xml:space="preserve">recalibration plots </w:t>
      </w:r>
      <w:proofErr w:type="spellStart"/>
      <w:r w:rsidRPr="00204066">
        <w:rPr>
          <w:rFonts w:ascii="Times New Roman" w:hAnsi="Times New Roman" w:cs="Times New Roman"/>
          <w:sz w:val="24"/>
          <w:szCs w:val="24"/>
        </w:rPr>
        <w:t>pdf</w:t>
      </w:r>
      <w:proofErr w:type="spellEnd"/>
      <w:r w:rsidRPr="00204066">
        <w:rPr>
          <w:rFonts w:ascii="Times New Roman" w:hAnsi="Times New Roman" w:cs="Times New Roman"/>
          <w:sz w:val="24"/>
          <w:szCs w:val="24"/>
        </w:rPr>
        <w:t xml:space="preserve"> file</w:t>
      </w:r>
    </w:p>
    <w:p w14:paraId="34F1BC86" w14:textId="77777777" w:rsidR="005A006F" w:rsidRDefault="005A006F" w:rsidP="005A006F">
      <w:pPr>
        <w:rPr>
          <w:rFonts w:ascii="Times New Roman" w:hAnsi="Times New Roman" w:cs="Times New Roman"/>
          <w:b/>
          <w:sz w:val="24"/>
          <w:szCs w:val="24"/>
        </w:rPr>
      </w:pPr>
      <w:r w:rsidRPr="005A006F">
        <w:rPr>
          <w:rFonts w:ascii="Times New Roman" w:hAnsi="Times New Roman" w:cs="Times New Roman"/>
          <w:b/>
          <w:sz w:val="24"/>
          <w:szCs w:val="24"/>
        </w:rPr>
        <w:t xml:space="preserve">Parameters Description: </w:t>
      </w:r>
    </w:p>
    <w:p w14:paraId="38DA1F05" w14:textId="77777777" w:rsidR="005A006F" w:rsidRPr="001667AA" w:rsidRDefault="001667AA" w:rsidP="000D4453">
      <w:pPr>
        <w:pStyle w:val="ListParagraph"/>
        <w:numPr>
          <w:ilvl w:val="0"/>
          <w:numId w:val="21"/>
        </w:numPr>
        <w:rPr>
          <w:rFonts w:ascii="Times New Roman" w:hAnsi="Times New Roman" w:cs="Times New Roman"/>
          <w:b/>
          <w:sz w:val="24"/>
          <w:szCs w:val="24"/>
        </w:rPr>
      </w:pPr>
      <w:r w:rsidRPr="001667AA">
        <w:rPr>
          <w:rFonts w:ascii="Times New Roman" w:hAnsi="Times New Roman" w:cs="Times New Roman"/>
          <w:sz w:val="24"/>
          <w:szCs w:val="24"/>
        </w:rPr>
        <w:t>-</w:t>
      </w:r>
      <w:proofErr w:type="spellStart"/>
      <w:r w:rsidRPr="001667AA">
        <w:rPr>
          <w:rFonts w:ascii="Times New Roman" w:hAnsi="Times New Roman" w:cs="Times New Roman"/>
          <w:sz w:val="24"/>
          <w:szCs w:val="24"/>
        </w:rPr>
        <w:t>knownSites</w:t>
      </w:r>
      <w:proofErr w:type="spellEnd"/>
      <w:r w:rsidRPr="001667AA">
        <w:rPr>
          <w:rFonts w:ascii="Times New Roman" w:hAnsi="Times New Roman" w:cs="Times New Roman"/>
          <w:sz w:val="24"/>
          <w:szCs w:val="24"/>
        </w:rPr>
        <w:t>: A database of known polymorphic sites to skip over in the recalibration algorithm</w:t>
      </w:r>
    </w:p>
    <w:p w14:paraId="22E4E174" w14:textId="77777777" w:rsidR="0065033B" w:rsidRDefault="001667AA" w:rsidP="000D4453">
      <w:pPr>
        <w:pStyle w:val="ListParagraph"/>
        <w:numPr>
          <w:ilvl w:val="0"/>
          <w:numId w:val="21"/>
        </w:numPr>
        <w:rPr>
          <w:rFonts w:ascii="Times New Roman" w:hAnsi="Times New Roman" w:cs="Times New Roman"/>
          <w:sz w:val="24"/>
          <w:szCs w:val="24"/>
        </w:rPr>
      </w:pPr>
      <w:r w:rsidRPr="001667AA">
        <w:rPr>
          <w:rFonts w:ascii="Times New Roman" w:hAnsi="Times New Roman" w:cs="Times New Roman"/>
          <w:sz w:val="24"/>
          <w:szCs w:val="24"/>
        </w:rPr>
        <w:t>--</w:t>
      </w:r>
      <w:proofErr w:type="spellStart"/>
      <w:r w:rsidRPr="001667AA">
        <w:rPr>
          <w:rFonts w:ascii="Times New Roman" w:hAnsi="Times New Roman" w:cs="Times New Roman"/>
          <w:sz w:val="24"/>
          <w:szCs w:val="24"/>
        </w:rPr>
        <w:t>plot_pdf_file</w:t>
      </w:r>
      <w:proofErr w:type="spellEnd"/>
      <w:r w:rsidRPr="001667AA">
        <w:rPr>
          <w:rFonts w:ascii="Times New Roman" w:hAnsi="Times New Roman" w:cs="Times New Roman"/>
          <w:sz w:val="24"/>
          <w:szCs w:val="24"/>
        </w:rPr>
        <w:t xml:space="preserve">: The output recalibration </w:t>
      </w:r>
      <w:proofErr w:type="spellStart"/>
      <w:r w:rsidRPr="001667AA">
        <w:rPr>
          <w:rFonts w:ascii="Times New Roman" w:hAnsi="Times New Roman" w:cs="Times New Roman"/>
          <w:sz w:val="24"/>
          <w:szCs w:val="24"/>
        </w:rPr>
        <w:t>pdf</w:t>
      </w:r>
      <w:proofErr w:type="spellEnd"/>
      <w:r w:rsidRPr="001667AA">
        <w:rPr>
          <w:rFonts w:ascii="Times New Roman" w:hAnsi="Times New Roman" w:cs="Times New Roman"/>
          <w:sz w:val="24"/>
          <w:szCs w:val="24"/>
        </w:rPr>
        <w:t xml:space="preserve"> file to create</w:t>
      </w:r>
    </w:p>
    <w:p w14:paraId="179550E3" w14:textId="77777777" w:rsidR="00726E20" w:rsidRDefault="00726E20" w:rsidP="00CB5F99">
      <w:pPr>
        <w:pStyle w:val="ListParagraph"/>
        <w:rPr>
          <w:rFonts w:ascii="Times New Roman" w:hAnsi="Times New Roman" w:cs="Times New Roman"/>
          <w:sz w:val="24"/>
          <w:szCs w:val="24"/>
        </w:rPr>
      </w:pPr>
    </w:p>
    <w:p w14:paraId="564CCEFC" w14:textId="77777777" w:rsidR="00726E20" w:rsidRPr="001667AA" w:rsidRDefault="00726E20" w:rsidP="00CB5F99">
      <w:pPr>
        <w:pStyle w:val="ListParagraph"/>
        <w:rPr>
          <w:rFonts w:ascii="Times New Roman" w:hAnsi="Times New Roman" w:cs="Times New Roman"/>
          <w:sz w:val="24"/>
          <w:szCs w:val="24"/>
        </w:rPr>
      </w:pPr>
    </w:p>
    <w:p w14:paraId="41A9E26D" w14:textId="734CF421" w:rsidR="002A3F14" w:rsidRPr="000E2EB6" w:rsidRDefault="002A3F14" w:rsidP="002A3F14">
      <w:pPr>
        <w:rPr>
          <w:rFonts w:ascii="Times New Roman" w:hAnsi="Times New Roman" w:cs="Times New Roman"/>
          <w:b/>
          <w:sz w:val="24"/>
          <w:szCs w:val="24"/>
        </w:rPr>
      </w:pPr>
      <w:r w:rsidRPr="000E2EB6">
        <w:rPr>
          <w:rFonts w:ascii="Times New Roman" w:hAnsi="Times New Roman" w:cs="Times New Roman"/>
          <w:b/>
          <w:sz w:val="24"/>
          <w:szCs w:val="24"/>
        </w:rPr>
        <w:lastRenderedPageBreak/>
        <w:t xml:space="preserve">Databases </w:t>
      </w:r>
      <w:r w:rsidR="00BF0286">
        <w:rPr>
          <w:rFonts w:ascii="Times New Roman" w:hAnsi="Times New Roman" w:cs="Times New Roman"/>
          <w:b/>
          <w:sz w:val="24"/>
          <w:szCs w:val="24"/>
        </w:rPr>
        <w:t>could be</w:t>
      </w:r>
      <w:r w:rsidRPr="000E2EB6">
        <w:rPr>
          <w:rFonts w:ascii="Times New Roman" w:hAnsi="Times New Roman" w:cs="Times New Roman"/>
          <w:b/>
          <w:sz w:val="24"/>
          <w:szCs w:val="24"/>
        </w:rPr>
        <w:t xml:space="preserve"> use</w:t>
      </w:r>
      <w:r w:rsidR="00BF0286">
        <w:rPr>
          <w:rFonts w:ascii="Times New Roman" w:hAnsi="Times New Roman" w:cs="Times New Roman"/>
          <w:b/>
          <w:sz w:val="24"/>
          <w:szCs w:val="24"/>
        </w:rPr>
        <w:t>d</w:t>
      </w:r>
      <w:r w:rsidRPr="000E2EB6">
        <w:rPr>
          <w:rFonts w:ascii="Times New Roman" w:hAnsi="Times New Roman" w:cs="Times New Roman"/>
          <w:b/>
          <w:sz w:val="24"/>
          <w:szCs w:val="24"/>
        </w:rPr>
        <w:t xml:space="preserve"> with this command</w:t>
      </w:r>
      <w:r w:rsidR="00BF0286">
        <w:rPr>
          <w:rFonts w:ascii="Times New Roman" w:hAnsi="Times New Roman" w:cs="Times New Roman"/>
          <w:b/>
          <w:sz w:val="24"/>
          <w:szCs w:val="24"/>
        </w:rPr>
        <w:t xml:space="preserve"> </w:t>
      </w:r>
      <w:r w:rsidR="00BF0286" w:rsidRPr="00584C57">
        <w:rPr>
          <w:rFonts w:ascii="Times New Roman" w:hAnsi="Times New Roman" w:cs="Times New Roman"/>
          <w:b/>
          <w:sz w:val="24"/>
          <w:szCs w:val="24"/>
        </w:rPr>
        <w:t>(</w:t>
      </w:r>
      <w:r w:rsidR="00BF0286">
        <w:rPr>
          <w:rFonts w:ascii="Times New Roman" w:hAnsi="Times New Roman" w:cs="Times New Roman"/>
          <w:b/>
          <w:sz w:val="24"/>
          <w:szCs w:val="24"/>
        </w:rPr>
        <w:t>-</w:t>
      </w:r>
      <w:proofErr w:type="spellStart"/>
      <w:r w:rsidR="00BF0286">
        <w:rPr>
          <w:rFonts w:ascii="Times New Roman" w:hAnsi="Times New Roman" w:cs="Times New Roman"/>
          <w:b/>
          <w:sz w:val="24"/>
          <w:szCs w:val="24"/>
        </w:rPr>
        <w:t>known</w:t>
      </w:r>
      <w:r w:rsidR="00CB7987">
        <w:rPr>
          <w:rFonts w:ascii="Times New Roman" w:hAnsi="Times New Roman" w:cs="Times New Roman"/>
          <w:b/>
          <w:sz w:val="24"/>
          <w:szCs w:val="24"/>
        </w:rPr>
        <w:t>Sites</w:t>
      </w:r>
      <w:proofErr w:type="spellEnd"/>
      <w:r w:rsidR="00BF0286" w:rsidRPr="00584C57">
        <w:rPr>
          <w:rFonts w:ascii="Times New Roman" w:hAnsi="Times New Roman" w:cs="Times New Roman"/>
          <w:b/>
          <w:sz w:val="24"/>
          <w:szCs w:val="24"/>
        </w:rPr>
        <w:t>):</w:t>
      </w:r>
    </w:p>
    <w:p w14:paraId="2D604DC9" w14:textId="47B64286" w:rsidR="00081BDE" w:rsidRPr="00EA4DD1" w:rsidRDefault="00081BDE" w:rsidP="00022C4B">
      <w:pPr>
        <w:numPr>
          <w:ilvl w:val="0"/>
          <w:numId w:val="2"/>
        </w:numPr>
        <w:spacing w:before="75" w:after="75" w:line="270" w:lineRule="atLeast"/>
        <w:rPr>
          <w:rFonts w:ascii="Times New Roman" w:eastAsia="Times New Roman" w:hAnsi="Times New Roman" w:cs="Times New Roman"/>
          <w:color w:val="333333"/>
          <w:sz w:val="24"/>
          <w:szCs w:val="24"/>
          <w:lang w:val="en"/>
        </w:rPr>
      </w:pPr>
      <w:r w:rsidRPr="00EA4DD1">
        <w:rPr>
          <w:rFonts w:ascii="Times New Roman" w:eastAsia="Times New Roman" w:hAnsi="Times New Roman" w:cs="Times New Roman"/>
          <w:color w:val="333333"/>
          <w:sz w:val="24"/>
          <w:szCs w:val="24"/>
          <w:lang w:val="en"/>
        </w:rPr>
        <w:t xml:space="preserve">The most recent </w:t>
      </w:r>
      <w:proofErr w:type="spellStart"/>
      <w:r w:rsidRPr="00EA4DD1">
        <w:rPr>
          <w:rFonts w:ascii="Times New Roman" w:eastAsia="Times New Roman" w:hAnsi="Times New Roman" w:cs="Times New Roman"/>
          <w:color w:val="333333"/>
          <w:sz w:val="24"/>
          <w:szCs w:val="24"/>
          <w:lang w:val="en"/>
        </w:rPr>
        <w:t>dbSNP</w:t>
      </w:r>
      <w:proofErr w:type="spellEnd"/>
      <w:r w:rsidRPr="00EA4DD1">
        <w:rPr>
          <w:rFonts w:ascii="Times New Roman" w:eastAsia="Times New Roman" w:hAnsi="Times New Roman" w:cs="Times New Roman"/>
          <w:color w:val="333333"/>
          <w:sz w:val="24"/>
          <w:szCs w:val="24"/>
          <w:lang w:val="en"/>
        </w:rPr>
        <w:t xml:space="preserve"> release (build ID &gt; 132)</w:t>
      </w:r>
      <w:r w:rsidR="00022C4B">
        <w:rPr>
          <w:rFonts w:ascii="Times New Roman" w:eastAsia="Times New Roman" w:hAnsi="Times New Roman" w:cs="Times New Roman"/>
          <w:color w:val="333333"/>
          <w:sz w:val="24"/>
          <w:szCs w:val="24"/>
          <w:lang w:val="en"/>
        </w:rPr>
        <w:t xml:space="preserve"> [</w:t>
      </w:r>
      <w:r w:rsidR="00022C4B" w:rsidRPr="00022C4B">
        <w:rPr>
          <w:rFonts w:ascii="Times New Roman" w:eastAsia="Times New Roman" w:hAnsi="Times New Roman" w:cs="Times New Roman"/>
          <w:color w:val="333333"/>
          <w:sz w:val="24"/>
          <w:szCs w:val="24"/>
          <w:lang w:val="en"/>
        </w:rPr>
        <w:t>dbsnp_137.hg19.vcf</w:t>
      </w:r>
      <w:r w:rsidR="00022C4B">
        <w:rPr>
          <w:rFonts w:ascii="Times New Roman" w:eastAsia="Times New Roman" w:hAnsi="Times New Roman" w:cs="Times New Roman"/>
          <w:color w:val="333333"/>
          <w:sz w:val="24"/>
          <w:szCs w:val="24"/>
          <w:lang w:val="en"/>
        </w:rPr>
        <w:t>]</w:t>
      </w:r>
    </w:p>
    <w:p w14:paraId="6294D7DB" w14:textId="4C303F9B" w:rsidR="00081BDE" w:rsidRPr="00EA4DD1" w:rsidRDefault="00081BDE" w:rsidP="000D4453">
      <w:pPr>
        <w:numPr>
          <w:ilvl w:val="0"/>
          <w:numId w:val="2"/>
        </w:numPr>
        <w:spacing w:before="75" w:after="75" w:line="270" w:lineRule="atLeast"/>
        <w:rPr>
          <w:rFonts w:ascii="Times New Roman" w:eastAsia="Times New Roman" w:hAnsi="Times New Roman" w:cs="Times New Roman"/>
          <w:color w:val="333333"/>
          <w:sz w:val="24"/>
          <w:szCs w:val="24"/>
          <w:lang w:val="en"/>
        </w:rPr>
      </w:pPr>
      <w:r w:rsidRPr="00EA4DD1">
        <w:rPr>
          <w:rFonts w:ascii="Times New Roman" w:eastAsia="Times New Roman" w:hAnsi="Times New Roman" w:cs="Times New Roman"/>
          <w:color w:val="333333"/>
          <w:sz w:val="24"/>
          <w:szCs w:val="24"/>
          <w:lang w:val="en"/>
        </w:rPr>
        <w:t>Mills_and_1000G_gold_standard.indels.</w:t>
      </w:r>
      <w:r w:rsidR="00FF27B6" w:rsidRPr="00FF27B6">
        <w:rPr>
          <w:rFonts w:ascii="Times New Roman" w:eastAsia="Times New Roman" w:hAnsi="Times New Roman" w:cs="Times New Roman"/>
          <w:color w:val="333333"/>
          <w:sz w:val="24"/>
          <w:szCs w:val="24"/>
          <w:lang w:val="en"/>
        </w:rPr>
        <w:t>hg19</w:t>
      </w:r>
      <w:r w:rsidRPr="00EA4DD1">
        <w:rPr>
          <w:rFonts w:ascii="Times New Roman" w:eastAsia="Times New Roman" w:hAnsi="Times New Roman" w:cs="Times New Roman"/>
          <w:color w:val="333333"/>
          <w:sz w:val="24"/>
          <w:szCs w:val="24"/>
          <w:lang w:val="en"/>
        </w:rPr>
        <w:t>.vcf</w:t>
      </w:r>
    </w:p>
    <w:p w14:paraId="0329E379" w14:textId="7204F9FE" w:rsidR="00081BDE" w:rsidRDefault="00081BDE" w:rsidP="000D4453">
      <w:pPr>
        <w:numPr>
          <w:ilvl w:val="0"/>
          <w:numId w:val="2"/>
        </w:numPr>
        <w:spacing w:before="75" w:after="75" w:line="270" w:lineRule="atLeast"/>
        <w:rPr>
          <w:rFonts w:ascii="Times New Roman" w:eastAsia="Times New Roman" w:hAnsi="Times New Roman" w:cs="Times New Roman"/>
          <w:color w:val="333333"/>
          <w:sz w:val="24"/>
          <w:szCs w:val="24"/>
          <w:lang w:val="en"/>
        </w:rPr>
      </w:pPr>
      <w:r w:rsidRPr="00EA4DD1">
        <w:rPr>
          <w:rFonts w:ascii="Times New Roman" w:eastAsia="Times New Roman" w:hAnsi="Times New Roman" w:cs="Times New Roman"/>
          <w:color w:val="333333"/>
          <w:sz w:val="24"/>
          <w:szCs w:val="24"/>
          <w:lang w:val="en"/>
        </w:rPr>
        <w:t>1000G_phase1.indels.</w:t>
      </w:r>
      <w:r w:rsidR="00FF27B6">
        <w:rPr>
          <w:rFonts w:ascii="Times New Roman" w:eastAsia="Times New Roman" w:hAnsi="Times New Roman" w:cs="Times New Roman"/>
          <w:color w:val="333333"/>
          <w:sz w:val="24"/>
          <w:szCs w:val="24"/>
          <w:lang w:val="en"/>
        </w:rPr>
        <w:t>hg19</w:t>
      </w:r>
      <w:r w:rsidRPr="00EA4DD1">
        <w:rPr>
          <w:rFonts w:ascii="Times New Roman" w:eastAsia="Times New Roman" w:hAnsi="Times New Roman" w:cs="Times New Roman"/>
          <w:color w:val="333333"/>
          <w:sz w:val="24"/>
          <w:szCs w:val="24"/>
          <w:lang w:val="en"/>
        </w:rPr>
        <w:t xml:space="preserve">.vcf (currently from the 1000 Genomes Phase I </w:t>
      </w:r>
      <w:proofErr w:type="spellStart"/>
      <w:r w:rsidRPr="00EA4DD1">
        <w:rPr>
          <w:rFonts w:ascii="Times New Roman" w:eastAsia="Times New Roman" w:hAnsi="Times New Roman" w:cs="Times New Roman"/>
          <w:color w:val="333333"/>
          <w:sz w:val="24"/>
          <w:szCs w:val="24"/>
          <w:lang w:val="en"/>
        </w:rPr>
        <w:t>indel</w:t>
      </w:r>
      <w:proofErr w:type="spellEnd"/>
      <w:r w:rsidRPr="00EA4DD1">
        <w:rPr>
          <w:rFonts w:ascii="Times New Roman" w:eastAsia="Times New Roman" w:hAnsi="Times New Roman" w:cs="Times New Roman"/>
          <w:color w:val="333333"/>
          <w:sz w:val="24"/>
          <w:szCs w:val="24"/>
          <w:lang w:val="en"/>
        </w:rPr>
        <w:t xml:space="preserve"> calls)</w:t>
      </w:r>
    </w:p>
    <w:p w14:paraId="7908568C" w14:textId="77777777" w:rsidR="00D947A1" w:rsidRDefault="00D947A1" w:rsidP="00180D40">
      <w:pPr>
        <w:spacing w:before="75" w:after="75" w:line="270" w:lineRule="atLeast"/>
        <w:rPr>
          <w:rFonts w:ascii="Times New Roman" w:eastAsia="Times New Roman" w:hAnsi="Times New Roman" w:cs="Times New Roman"/>
          <w:color w:val="333333"/>
          <w:sz w:val="24"/>
          <w:szCs w:val="24"/>
          <w:lang w:val="en"/>
        </w:rPr>
      </w:pPr>
    </w:p>
    <w:p w14:paraId="56B97145" w14:textId="77777777" w:rsidR="00B220C1" w:rsidRDefault="00B220C1" w:rsidP="004B5A54">
      <w:pPr>
        <w:rPr>
          <w:rFonts w:ascii="Times New Roman" w:hAnsi="Times New Roman" w:cs="Times New Roman"/>
          <w:b/>
          <w:sz w:val="24"/>
          <w:szCs w:val="24"/>
        </w:rPr>
      </w:pPr>
    </w:p>
    <w:p w14:paraId="233B3571" w14:textId="77777777" w:rsidR="007720FD" w:rsidRPr="007720FD" w:rsidRDefault="005C67A4" w:rsidP="000D4453">
      <w:pPr>
        <w:keepNext/>
        <w:rPr>
          <w:rFonts w:ascii="Times New Roman" w:hAnsi="Times New Roman" w:cs="Times New Roman"/>
          <w:sz w:val="24"/>
          <w:szCs w:val="24"/>
        </w:rPr>
      </w:pPr>
      <w:r w:rsidRPr="007720FD">
        <w:rPr>
          <w:rFonts w:ascii="Times New Roman" w:hAnsi="Times New Roman" w:cs="Times New Roman"/>
          <w:b/>
          <w:sz w:val="24"/>
          <w:szCs w:val="24"/>
        </w:rPr>
        <w:t>Step 3.5</w:t>
      </w:r>
      <w:r w:rsidR="00106BAB" w:rsidRPr="007720FD">
        <w:rPr>
          <w:rFonts w:ascii="Times New Roman" w:hAnsi="Times New Roman" w:cs="Times New Roman"/>
          <w:b/>
          <w:sz w:val="24"/>
          <w:szCs w:val="24"/>
        </w:rPr>
        <w:t>: Base Quality Recalibration Part II</w:t>
      </w:r>
      <w:r w:rsidR="007720FD" w:rsidRPr="007720FD">
        <w:rPr>
          <w:rFonts w:ascii="Times New Roman" w:hAnsi="Times New Roman" w:cs="Times New Roman"/>
          <w:b/>
          <w:sz w:val="24"/>
          <w:szCs w:val="24"/>
        </w:rPr>
        <w:t xml:space="preserve"> (</w:t>
      </w:r>
      <w:r w:rsidR="007720FD" w:rsidRPr="007720FD">
        <w:rPr>
          <w:rFonts w:ascii="Times New Roman" w:hAnsi="Times New Roman" w:cs="Times New Roman"/>
          <w:sz w:val="24"/>
          <w:szCs w:val="24"/>
        </w:rPr>
        <w:t xml:space="preserve">Just </w:t>
      </w:r>
      <w:r w:rsidR="007720FD">
        <w:rPr>
          <w:rFonts w:ascii="Times New Roman" w:hAnsi="Times New Roman" w:cs="Times New Roman"/>
          <w:sz w:val="24"/>
          <w:szCs w:val="24"/>
        </w:rPr>
        <w:t>creating</w:t>
      </w:r>
      <w:r w:rsidR="007720FD" w:rsidRPr="007720FD">
        <w:rPr>
          <w:rFonts w:ascii="Times New Roman" w:hAnsi="Times New Roman" w:cs="Times New Roman"/>
          <w:sz w:val="24"/>
          <w:szCs w:val="24"/>
        </w:rPr>
        <w:t xml:space="preserve"> plots after model generation</w:t>
      </w:r>
      <w:r w:rsidR="00B74423">
        <w:rPr>
          <w:rFonts w:ascii="Times New Roman" w:hAnsi="Times New Roman" w:cs="Times New Roman"/>
          <w:sz w:val="24"/>
          <w:szCs w:val="24"/>
        </w:rPr>
        <w:t>)</w:t>
      </w:r>
    </w:p>
    <w:p w14:paraId="317DED91" w14:textId="77777777" w:rsidR="00A231D7" w:rsidRPr="00CB5F99" w:rsidRDefault="00A231D7" w:rsidP="000D4453">
      <w:pPr>
        <w:keepNext/>
        <w:rPr>
          <w:rFonts w:ascii="Times New Roman" w:hAnsi="Times New Roman"/>
          <w:b/>
          <w:sz w:val="24"/>
        </w:rPr>
      </w:pPr>
      <w:r w:rsidRPr="00CB5F99">
        <w:rPr>
          <w:rFonts w:ascii="Times New Roman" w:hAnsi="Times New Roman"/>
          <w:b/>
          <w:sz w:val="24"/>
        </w:rPr>
        <w:t>Usage:</w:t>
      </w:r>
    </w:p>
    <w:p w14:paraId="470FB263" w14:textId="77777777" w:rsidR="00106BAB" w:rsidRPr="00CB5F99" w:rsidRDefault="00106BAB" w:rsidP="00CB5F99">
      <w:pPr>
        <w:pStyle w:val="NoSpacing"/>
        <w:rPr>
          <w:rFonts w:ascii="Courier New" w:hAnsi="Courier New" w:cs="Courier New"/>
          <w:sz w:val="20"/>
          <w:szCs w:val="20"/>
        </w:rPr>
      </w:pPr>
      <w:proofErr w:type="gramStart"/>
      <w:r w:rsidRPr="00CB5F99">
        <w:rPr>
          <w:rFonts w:ascii="Courier New" w:hAnsi="Courier New" w:cs="Courier New"/>
          <w:sz w:val="20"/>
          <w:szCs w:val="20"/>
        </w:rPr>
        <w:t>java</w:t>
      </w:r>
      <w:proofErr w:type="gramEnd"/>
      <w:r w:rsidRPr="00CB5F99">
        <w:rPr>
          <w:rFonts w:ascii="Courier New" w:hAnsi="Courier New" w:cs="Courier New"/>
          <w:sz w:val="20"/>
          <w:szCs w:val="20"/>
        </w:rPr>
        <w:t xml:space="preserve"> </w:t>
      </w:r>
      <w:r w:rsidR="00FC085B" w:rsidRPr="00CB5F99">
        <w:rPr>
          <w:rFonts w:ascii="Courier New" w:hAnsi="Courier New" w:cs="Courier New"/>
          <w:sz w:val="20"/>
          <w:szCs w:val="20"/>
        </w:rPr>
        <w:t>-Xmx4g</w:t>
      </w:r>
      <w:r w:rsidRPr="00CB5F99">
        <w:rPr>
          <w:rFonts w:ascii="Courier New" w:hAnsi="Courier New" w:cs="Courier New"/>
          <w:sz w:val="20"/>
          <w:szCs w:val="20"/>
        </w:rPr>
        <w:t xml:space="preserve"> -jar GenomeAnalysisTK.jar \</w:t>
      </w:r>
    </w:p>
    <w:p w14:paraId="403B4A38" w14:textId="77777777" w:rsidR="00106BAB" w:rsidRPr="00CB5F99" w:rsidRDefault="00106BAB" w:rsidP="00CB5F99">
      <w:pPr>
        <w:pStyle w:val="NoSpacing"/>
        <w:rPr>
          <w:rFonts w:ascii="Courier New" w:hAnsi="Courier New" w:cs="Courier New"/>
          <w:sz w:val="20"/>
          <w:szCs w:val="20"/>
        </w:rPr>
      </w:pPr>
      <w:r w:rsidRPr="00CB5F99">
        <w:rPr>
          <w:rFonts w:ascii="Courier New" w:hAnsi="Courier New" w:cs="Courier New"/>
          <w:sz w:val="20"/>
          <w:szCs w:val="20"/>
        </w:rPr>
        <w:t xml:space="preserve">   -T </w:t>
      </w:r>
      <w:proofErr w:type="spellStart"/>
      <w:r w:rsidRPr="00CB5F99">
        <w:rPr>
          <w:rFonts w:ascii="Courier New" w:hAnsi="Courier New" w:cs="Courier New"/>
          <w:sz w:val="20"/>
          <w:szCs w:val="20"/>
        </w:rPr>
        <w:t>BaseRecalibrator</w:t>
      </w:r>
      <w:proofErr w:type="spellEnd"/>
      <w:r w:rsidRPr="00CB5F99">
        <w:rPr>
          <w:rFonts w:ascii="Courier New" w:hAnsi="Courier New" w:cs="Courier New"/>
          <w:sz w:val="20"/>
          <w:szCs w:val="20"/>
        </w:rPr>
        <w:t xml:space="preserve"> \</w:t>
      </w:r>
    </w:p>
    <w:p w14:paraId="3D9B2068" w14:textId="43F77990" w:rsidR="00106BAB" w:rsidRPr="00CB5F99" w:rsidRDefault="00106BAB" w:rsidP="00CB5F99">
      <w:pPr>
        <w:pStyle w:val="NoSpacing"/>
        <w:rPr>
          <w:rFonts w:ascii="Courier New" w:hAnsi="Courier New" w:cs="Courier New"/>
          <w:sz w:val="20"/>
          <w:szCs w:val="20"/>
        </w:rPr>
      </w:pPr>
      <w:r w:rsidRPr="00CB5F99">
        <w:rPr>
          <w:rFonts w:ascii="Courier New" w:hAnsi="Courier New" w:cs="Courier New"/>
          <w:sz w:val="20"/>
          <w:szCs w:val="20"/>
        </w:rPr>
        <w:t xml:space="preserve">   -I </w:t>
      </w:r>
      <w:r w:rsidR="00FF27B6" w:rsidRPr="00CB5F99">
        <w:rPr>
          <w:rFonts w:ascii="Courier New" w:eastAsia="Times New Roman" w:hAnsi="Courier New" w:cs="Courier New"/>
          <w:sz w:val="20"/>
          <w:szCs w:val="20"/>
        </w:rPr>
        <w:t>&lt;</w:t>
      </w:r>
      <w:proofErr w:type="spellStart"/>
      <w:r w:rsidR="00FF27B6" w:rsidRPr="00CB5F99">
        <w:rPr>
          <w:rFonts w:ascii="Courier New" w:eastAsia="Times New Roman" w:hAnsi="Courier New" w:cs="Courier New"/>
          <w:sz w:val="20"/>
          <w:szCs w:val="20"/>
        </w:rPr>
        <w:t>realignedBam</w:t>
      </w:r>
      <w:r w:rsidRPr="00CB5F99">
        <w:rPr>
          <w:rFonts w:ascii="Courier New" w:hAnsi="Courier New" w:cs="Courier New"/>
          <w:sz w:val="20"/>
          <w:szCs w:val="20"/>
        </w:rPr>
        <w:t>.bam</w:t>
      </w:r>
      <w:proofErr w:type="spellEnd"/>
      <w:r w:rsidR="00FF27B6" w:rsidRPr="00CB5F99">
        <w:rPr>
          <w:rFonts w:ascii="Courier New" w:eastAsia="Times New Roman" w:hAnsi="Courier New" w:cs="Courier New"/>
          <w:sz w:val="20"/>
          <w:szCs w:val="20"/>
        </w:rPr>
        <w:t>&gt;</w:t>
      </w:r>
      <w:r w:rsidRPr="00CB5F99">
        <w:rPr>
          <w:rFonts w:ascii="Courier New" w:hAnsi="Courier New" w:cs="Courier New"/>
          <w:sz w:val="20"/>
          <w:szCs w:val="20"/>
        </w:rPr>
        <w:t xml:space="preserve"> \</w:t>
      </w:r>
    </w:p>
    <w:p w14:paraId="03371C5D" w14:textId="6B01A70C" w:rsidR="00106BAB" w:rsidRPr="00CB5F99" w:rsidRDefault="00106BAB" w:rsidP="00CB5F99">
      <w:pPr>
        <w:pStyle w:val="NoSpacing"/>
        <w:rPr>
          <w:rFonts w:ascii="Courier New" w:hAnsi="Courier New" w:cs="Courier New"/>
          <w:sz w:val="20"/>
          <w:szCs w:val="20"/>
        </w:rPr>
      </w:pPr>
      <w:r w:rsidRPr="00CB5F99">
        <w:rPr>
          <w:rFonts w:ascii="Courier New" w:hAnsi="Courier New" w:cs="Courier New"/>
          <w:sz w:val="20"/>
          <w:szCs w:val="20"/>
        </w:rPr>
        <w:t xml:space="preserve">   -</w:t>
      </w:r>
      <w:proofErr w:type="spellStart"/>
      <w:r w:rsidR="00FF27B6" w:rsidRPr="00CB5F99">
        <w:rPr>
          <w:rFonts w:ascii="Courier New" w:hAnsi="Courier New" w:cs="Courier New"/>
          <w:sz w:val="20"/>
          <w:szCs w:val="20"/>
        </w:rPr>
        <w:t>nct</w:t>
      </w:r>
      <w:proofErr w:type="spellEnd"/>
      <w:r w:rsidRPr="00CB5F99">
        <w:rPr>
          <w:rFonts w:ascii="Courier New" w:hAnsi="Courier New" w:cs="Courier New"/>
          <w:sz w:val="20"/>
          <w:szCs w:val="20"/>
        </w:rPr>
        <w:t xml:space="preserve"> 8</w:t>
      </w:r>
      <w:r w:rsidR="00FF27B6" w:rsidRPr="00CB5F99">
        <w:rPr>
          <w:rFonts w:ascii="Courier New" w:hAnsi="Courier New" w:cs="Courier New"/>
          <w:sz w:val="20"/>
          <w:szCs w:val="20"/>
        </w:rPr>
        <w:t xml:space="preserve"> \</w:t>
      </w:r>
    </w:p>
    <w:p w14:paraId="7447C272" w14:textId="77777777" w:rsidR="00106BAB" w:rsidRPr="00CB5F99" w:rsidRDefault="00106BAB" w:rsidP="00CB5F99">
      <w:pPr>
        <w:pStyle w:val="NoSpacing"/>
        <w:rPr>
          <w:rFonts w:ascii="Courier New" w:hAnsi="Courier New" w:cs="Courier New"/>
          <w:sz w:val="20"/>
          <w:szCs w:val="20"/>
        </w:rPr>
      </w:pPr>
      <w:r w:rsidRPr="00CB5F99">
        <w:rPr>
          <w:rFonts w:ascii="Courier New" w:hAnsi="Courier New" w:cs="Courier New"/>
          <w:sz w:val="20"/>
          <w:szCs w:val="20"/>
        </w:rPr>
        <w:t xml:space="preserve">   -R resources/hg19.fasta \</w:t>
      </w:r>
    </w:p>
    <w:p w14:paraId="7FFB8520" w14:textId="681C44C9" w:rsidR="00106BAB" w:rsidRPr="00CB5F99" w:rsidRDefault="00106BAB" w:rsidP="00CB5F99">
      <w:pPr>
        <w:pStyle w:val="NoSpacing"/>
        <w:rPr>
          <w:rFonts w:ascii="Courier New" w:hAnsi="Courier New" w:cs="Courier New"/>
          <w:sz w:val="20"/>
          <w:szCs w:val="20"/>
        </w:rPr>
      </w:pPr>
      <w:r w:rsidRPr="00CB5F99">
        <w:rPr>
          <w:rFonts w:ascii="Courier New" w:hAnsi="Courier New" w:cs="Courier New"/>
          <w:sz w:val="20"/>
          <w:szCs w:val="20"/>
        </w:rPr>
        <w:t xml:space="preserve">   -BQSR </w:t>
      </w:r>
      <w:proofErr w:type="spellStart"/>
      <w:r w:rsidRPr="00CB5F99">
        <w:rPr>
          <w:rFonts w:ascii="Courier New" w:hAnsi="Courier New" w:cs="Courier New"/>
          <w:sz w:val="20"/>
          <w:szCs w:val="20"/>
        </w:rPr>
        <w:t>recal_data.grp</w:t>
      </w:r>
      <w:proofErr w:type="spellEnd"/>
      <w:r w:rsidRPr="00CB5F99">
        <w:rPr>
          <w:rFonts w:ascii="Courier New" w:hAnsi="Courier New" w:cs="Courier New"/>
          <w:sz w:val="20"/>
          <w:szCs w:val="20"/>
        </w:rPr>
        <w:t xml:space="preserve"> \</w:t>
      </w:r>
      <w:r w:rsidR="00D01859" w:rsidRPr="00CB5F99">
        <w:rPr>
          <w:rFonts w:ascii="Courier New" w:hAnsi="Courier New" w:cs="Courier New"/>
          <w:sz w:val="20"/>
          <w:szCs w:val="20"/>
        </w:rPr>
        <w:tab/>
      </w:r>
    </w:p>
    <w:p w14:paraId="20A70C5C" w14:textId="67E87825" w:rsidR="00795E88" w:rsidRPr="00CB5F99" w:rsidRDefault="00795E88" w:rsidP="00CB5F99">
      <w:pPr>
        <w:pStyle w:val="NoSpacing"/>
        <w:rPr>
          <w:rFonts w:ascii="Courier New" w:hAnsi="Courier New" w:cs="Courier New"/>
          <w:sz w:val="20"/>
          <w:szCs w:val="20"/>
        </w:rPr>
      </w:pPr>
      <w:r w:rsidRPr="00CB5F99" w:rsidDel="00795E88">
        <w:rPr>
          <w:rFonts w:ascii="Courier New" w:hAnsi="Courier New" w:cs="Courier New"/>
          <w:sz w:val="20"/>
          <w:szCs w:val="20"/>
        </w:rPr>
        <w:t xml:space="preserve"> </w:t>
      </w:r>
      <w:r w:rsidRPr="00CB5F99">
        <w:rPr>
          <w:rFonts w:ascii="Courier New" w:eastAsia="Times New Roman" w:hAnsi="Courier New" w:cs="Courier New"/>
          <w:sz w:val="20"/>
          <w:szCs w:val="20"/>
        </w:rPr>
        <w:t>-</w:t>
      </w:r>
      <w:proofErr w:type="spellStart"/>
      <w:r w:rsidRPr="00CB5F99">
        <w:rPr>
          <w:rFonts w:ascii="Courier New" w:eastAsia="Times New Roman" w:hAnsi="Courier New" w:cs="Courier New"/>
          <w:sz w:val="20"/>
          <w:szCs w:val="20"/>
        </w:rPr>
        <w:t>knownSites</w:t>
      </w:r>
      <w:proofErr w:type="spellEnd"/>
      <w:r w:rsidRPr="00CB5F99">
        <w:rPr>
          <w:rFonts w:ascii="Courier New" w:eastAsia="Times New Roman" w:hAnsi="Courier New" w:cs="Courier New"/>
          <w:sz w:val="20"/>
          <w:szCs w:val="20"/>
        </w:rPr>
        <w:t xml:space="preserve"> </w:t>
      </w:r>
      <w:r w:rsidRPr="00CB5F99">
        <w:rPr>
          <w:rFonts w:ascii="Courier New" w:hAnsi="Courier New" w:cs="Courier New"/>
          <w:sz w:val="20"/>
          <w:szCs w:val="20"/>
        </w:rPr>
        <w:t>/</w:t>
      </w:r>
      <w:proofErr w:type="spellStart"/>
      <w:r w:rsidRPr="00CB5F99">
        <w:rPr>
          <w:rFonts w:ascii="Courier New" w:hAnsi="Courier New" w:cs="Courier New"/>
          <w:sz w:val="20"/>
          <w:szCs w:val="20"/>
        </w:rPr>
        <w:t>pathTo</w:t>
      </w:r>
      <w:proofErr w:type="spellEnd"/>
      <w:r w:rsidRPr="00CB5F99">
        <w:rPr>
          <w:rFonts w:ascii="Courier New" w:hAnsi="Courier New" w:cs="Courier New"/>
          <w:sz w:val="20"/>
          <w:szCs w:val="20"/>
        </w:rPr>
        <w:t>/&lt;</w:t>
      </w:r>
      <w:r w:rsidRPr="00CB5F99">
        <w:rPr>
          <w:rFonts w:ascii="Courier New" w:eastAsia="Times New Roman" w:hAnsi="Courier New" w:cs="Courier New"/>
          <w:sz w:val="20"/>
          <w:szCs w:val="20"/>
        </w:rPr>
        <w:t>dbsnp_137.hg19.vcf</w:t>
      </w:r>
      <w:r w:rsidRPr="00CB5F99">
        <w:rPr>
          <w:rFonts w:ascii="Courier New" w:hAnsi="Courier New" w:cs="Courier New"/>
          <w:sz w:val="20"/>
          <w:szCs w:val="20"/>
        </w:rPr>
        <w:t>\</w:t>
      </w:r>
    </w:p>
    <w:p w14:paraId="4391ED48" w14:textId="6FA5397C" w:rsidR="00795E88" w:rsidRPr="00CB5F99" w:rsidRDefault="00F35A04" w:rsidP="00CB5F99">
      <w:pPr>
        <w:pStyle w:val="NoSpacing"/>
        <w:rPr>
          <w:rFonts w:ascii="Courier New" w:hAnsi="Courier New" w:cs="Courier New"/>
          <w:sz w:val="20"/>
          <w:szCs w:val="20"/>
        </w:rPr>
      </w:pPr>
      <w:r>
        <w:rPr>
          <w:rFonts w:ascii="Courier New" w:hAnsi="Courier New" w:cs="Courier New"/>
          <w:sz w:val="20"/>
          <w:szCs w:val="20"/>
        </w:rPr>
        <w:t xml:space="preserve"> </w:t>
      </w:r>
      <w:r w:rsidR="00795E88" w:rsidRPr="00CB5F99">
        <w:rPr>
          <w:rFonts w:ascii="Courier New" w:eastAsia="Times New Roman" w:hAnsi="Courier New" w:cs="Courier New"/>
          <w:sz w:val="20"/>
          <w:szCs w:val="20"/>
        </w:rPr>
        <w:t>-</w:t>
      </w:r>
      <w:proofErr w:type="spellStart"/>
      <w:r w:rsidR="00795E88" w:rsidRPr="00CB5F99">
        <w:rPr>
          <w:rFonts w:ascii="Courier New" w:eastAsia="Times New Roman" w:hAnsi="Courier New" w:cs="Courier New"/>
          <w:sz w:val="20"/>
          <w:szCs w:val="20"/>
        </w:rPr>
        <w:t>knownSites</w:t>
      </w:r>
      <w:proofErr w:type="spellEnd"/>
      <w:r w:rsidR="00795E88" w:rsidRPr="00CB5F99">
        <w:rPr>
          <w:rFonts w:ascii="Courier New" w:eastAsia="Times New Roman" w:hAnsi="Courier New" w:cs="Courier New"/>
          <w:sz w:val="20"/>
          <w:szCs w:val="20"/>
        </w:rPr>
        <w:t xml:space="preserve"> </w:t>
      </w:r>
      <w:r w:rsidR="00795E88" w:rsidRPr="00CB5F99">
        <w:rPr>
          <w:rFonts w:ascii="Courier New" w:hAnsi="Courier New" w:cs="Courier New"/>
          <w:sz w:val="20"/>
          <w:szCs w:val="20"/>
        </w:rPr>
        <w:t>/</w:t>
      </w:r>
      <w:proofErr w:type="spellStart"/>
      <w:r w:rsidR="00795E88" w:rsidRPr="00CB5F99">
        <w:rPr>
          <w:rFonts w:ascii="Courier New" w:hAnsi="Courier New" w:cs="Courier New"/>
          <w:sz w:val="20"/>
          <w:szCs w:val="20"/>
        </w:rPr>
        <w:t>pathTo</w:t>
      </w:r>
      <w:proofErr w:type="spellEnd"/>
      <w:r w:rsidR="00795E88" w:rsidRPr="00CB5F99">
        <w:rPr>
          <w:rFonts w:ascii="Courier New" w:hAnsi="Courier New" w:cs="Courier New"/>
          <w:sz w:val="20"/>
          <w:szCs w:val="20"/>
        </w:rPr>
        <w:t>/&lt;</w:t>
      </w:r>
      <w:r w:rsidR="00795E88" w:rsidRPr="00CB5F99">
        <w:rPr>
          <w:rFonts w:ascii="Courier New" w:eastAsia="Times New Roman" w:hAnsi="Courier New" w:cs="Courier New"/>
          <w:sz w:val="20"/>
          <w:szCs w:val="20"/>
        </w:rPr>
        <w:t>Mills_and_1000G_gold_standard.indels.hg19.vcf</w:t>
      </w:r>
      <w:r w:rsidR="00795E88" w:rsidRPr="00CB5F99">
        <w:rPr>
          <w:rFonts w:ascii="Courier New" w:hAnsi="Courier New" w:cs="Courier New"/>
          <w:sz w:val="20"/>
          <w:szCs w:val="20"/>
        </w:rPr>
        <w:t>\</w:t>
      </w:r>
    </w:p>
    <w:p w14:paraId="5048A98D" w14:textId="4E712289" w:rsidR="00795E88" w:rsidRPr="00CB5F99" w:rsidRDefault="00F35A04" w:rsidP="00CB5F99">
      <w:pPr>
        <w:pStyle w:val="NoSpacing"/>
        <w:rPr>
          <w:rFonts w:ascii="Courier New" w:hAnsi="Courier New" w:cs="Courier New"/>
          <w:sz w:val="20"/>
          <w:szCs w:val="20"/>
        </w:rPr>
      </w:pPr>
      <w:r>
        <w:rPr>
          <w:rFonts w:ascii="Courier New" w:hAnsi="Courier New" w:cs="Courier New"/>
          <w:sz w:val="20"/>
          <w:szCs w:val="20"/>
        </w:rPr>
        <w:t xml:space="preserve"> </w:t>
      </w:r>
      <w:r w:rsidR="00795E88" w:rsidRPr="00CB5F99">
        <w:rPr>
          <w:rFonts w:ascii="Courier New" w:eastAsia="Times New Roman" w:hAnsi="Courier New" w:cs="Courier New"/>
          <w:sz w:val="20"/>
          <w:szCs w:val="20"/>
        </w:rPr>
        <w:t>-</w:t>
      </w:r>
      <w:proofErr w:type="spellStart"/>
      <w:r w:rsidR="00795E88" w:rsidRPr="00CB5F99">
        <w:rPr>
          <w:rFonts w:ascii="Courier New" w:eastAsia="Times New Roman" w:hAnsi="Courier New" w:cs="Courier New"/>
          <w:sz w:val="20"/>
          <w:szCs w:val="20"/>
        </w:rPr>
        <w:t>knownSites</w:t>
      </w:r>
      <w:proofErr w:type="spellEnd"/>
      <w:r w:rsidR="00795E88" w:rsidRPr="00CB5F99">
        <w:rPr>
          <w:rFonts w:ascii="Courier New" w:eastAsia="Times New Roman" w:hAnsi="Courier New" w:cs="Courier New"/>
          <w:sz w:val="20"/>
          <w:szCs w:val="20"/>
        </w:rPr>
        <w:t xml:space="preserve"> </w:t>
      </w:r>
      <w:r w:rsidR="00795E88" w:rsidRPr="00CB5F99">
        <w:rPr>
          <w:rFonts w:ascii="Courier New" w:hAnsi="Courier New" w:cs="Courier New"/>
          <w:sz w:val="20"/>
          <w:szCs w:val="20"/>
        </w:rPr>
        <w:t>/</w:t>
      </w:r>
      <w:proofErr w:type="spellStart"/>
      <w:r w:rsidR="00795E88" w:rsidRPr="00CB5F99">
        <w:rPr>
          <w:rFonts w:ascii="Courier New" w:hAnsi="Courier New" w:cs="Courier New"/>
          <w:sz w:val="20"/>
          <w:szCs w:val="20"/>
        </w:rPr>
        <w:t>pathTo</w:t>
      </w:r>
      <w:proofErr w:type="spellEnd"/>
      <w:r w:rsidR="00795E88" w:rsidRPr="00CB5F99">
        <w:rPr>
          <w:rFonts w:ascii="Courier New" w:hAnsi="Courier New" w:cs="Courier New"/>
          <w:sz w:val="20"/>
          <w:szCs w:val="20"/>
        </w:rPr>
        <w:t>/&lt;</w:t>
      </w:r>
      <w:r w:rsidR="00B90C0A" w:rsidRPr="00CB5F99">
        <w:rPr>
          <w:rFonts w:ascii="Courier New" w:eastAsia="Times New Roman" w:hAnsi="Courier New" w:cs="Courier New"/>
          <w:sz w:val="20"/>
          <w:szCs w:val="20"/>
        </w:rPr>
        <w:t>1000G_phase1.indels.hg19.vcf</w:t>
      </w:r>
      <w:r w:rsidR="00795E88" w:rsidRPr="00CB5F99">
        <w:rPr>
          <w:rFonts w:ascii="Courier New" w:hAnsi="Courier New" w:cs="Courier New"/>
          <w:sz w:val="20"/>
          <w:szCs w:val="20"/>
        </w:rPr>
        <w:t>\</w:t>
      </w:r>
    </w:p>
    <w:p w14:paraId="163C79AE" w14:textId="7FA7525C" w:rsidR="00106BAB" w:rsidRPr="00CB5F99" w:rsidRDefault="00106BAB" w:rsidP="00CB5F99">
      <w:pPr>
        <w:pStyle w:val="NoSpacing"/>
        <w:rPr>
          <w:rFonts w:ascii="Courier New" w:hAnsi="Courier New" w:cs="Courier New"/>
          <w:sz w:val="20"/>
          <w:szCs w:val="20"/>
        </w:rPr>
      </w:pPr>
      <w:r w:rsidRPr="00CB5F99">
        <w:rPr>
          <w:rFonts w:ascii="Courier New" w:hAnsi="Courier New" w:cs="Courier New"/>
          <w:sz w:val="20"/>
          <w:szCs w:val="20"/>
        </w:rPr>
        <w:t xml:space="preserve">   -o </w:t>
      </w:r>
      <w:proofErr w:type="spellStart"/>
      <w:r w:rsidRPr="00CB5F99">
        <w:rPr>
          <w:rFonts w:ascii="Courier New" w:hAnsi="Courier New" w:cs="Courier New"/>
          <w:sz w:val="20"/>
          <w:szCs w:val="20"/>
        </w:rPr>
        <w:t>Post_recal_data.grp</w:t>
      </w:r>
      <w:proofErr w:type="spellEnd"/>
      <w:r w:rsidR="00F35A04">
        <w:rPr>
          <w:rFonts w:ascii="Courier New" w:hAnsi="Courier New" w:cs="Courier New"/>
          <w:sz w:val="20"/>
          <w:szCs w:val="20"/>
        </w:rPr>
        <w:t xml:space="preserve"> \</w:t>
      </w:r>
    </w:p>
    <w:p w14:paraId="2914D11E" w14:textId="77777777" w:rsidR="00106BAB" w:rsidRDefault="00106BAB" w:rsidP="00CB5F99">
      <w:pPr>
        <w:pStyle w:val="NoSpacing"/>
        <w:rPr>
          <w:rFonts w:ascii="Courier New" w:hAnsi="Courier New" w:cs="Courier New"/>
          <w:sz w:val="20"/>
          <w:szCs w:val="20"/>
        </w:rPr>
      </w:pPr>
      <w:r w:rsidRPr="00CB5F99">
        <w:rPr>
          <w:rFonts w:ascii="Courier New" w:hAnsi="Courier New" w:cs="Courier New"/>
          <w:sz w:val="20"/>
          <w:szCs w:val="20"/>
        </w:rPr>
        <w:t xml:space="preserve">   </w:t>
      </w:r>
      <w:r w:rsidR="002B20DD" w:rsidRPr="00CB5F99">
        <w:rPr>
          <w:rFonts w:ascii="Courier New" w:hAnsi="Courier New" w:cs="Courier New"/>
          <w:sz w:val="20"/>
          <w:szCs w:val="20"/>
        </w:rPr>
        <w:t>--</w:t>
      </w:r>
      <w:proofErr w:type="spellStart"/>
      <w:r w:rsidR="002B20DD" w:rsidRPr="00CB5F99">
        <w:rPr>
          <w:rFonts w:ascii="Courier New" w:hAnsi="Courier New" w:cs="Courier New"/>
          <w:sz w:val="20"/>
          <w:szCs w:val="20"/>
        </w:rPr>
        <w:t>plot_pdf_file</w:t>
      </w:r>
      <w:proofErr w:type="spellEnd"/>
      <w:r w:rsidR="002B20DD" w:rsidRPr="00CB5F99">
        <w:rPr>
          <w:rFonts w:ascii="Courier New" w:hAnsi="Courier New" w:cs="Courier New"/>
          <w:sz w:val="20"/>
          <w:szCs w:val="20"/>
        </w:rPr>
        <w:t xml:space="preserve"> </w:t>
      </w:r>
      <w:r w:rsidRPr="00CB5F99">
        <w:rPr>
          <w:rFonts w:ascii="Courier New" w:hAnsi="Courier New" w:cs="Courier New"/>
          <w:sz w:val="20"/>
          <w:szCs w:val="20"/>
        </w:rPr>
        <w:t>Post_recal_data.pdf</w:t>
      </w:r>
    </w:p>
    <w:p w14:paraId="16A97305" w14:textId="77777777" w:rsidR="00D42390" w:rsidRPr="00CB5F99" w:rsidRDefault="00D42390" w:rsidP="00CB5F99">
      <w:pPr>
        <w:pStyle w:val="NoSpacing"/>
        <w:rPr>
          <w:rFonts w:ascii="Courier New" w:hAnsi="Courier New" w:cs="Courier New"/>
          <w:sz w:val="20"/>
          <w:szCs w:val="20"/>
        </w:rPr>
      </w:pPr>
    </w:p>
    <w:p w14:paraId="1EA73BA0" w14:textId="77777777" w:rsidR="00067DE4" w:rsidRDefault="00067DE4" w:rsidP="004B5A54">
      <w:pPr>
        <w:rPr>
          <w:rFonts w:ascii="Times New Roman" w:hAnsi="Times New Roman" w:cs="Times New Roman"/>
          <w:b/>
          <w:sz w:val="24"/>
          <w:szCs w:val="24"/>
        </w:rPr>
      </w:pPr>
      <w:r>
        <w:rPr>
          <w:rFonts w:ascii="Times New Roman" w:hAnsi="Times New Roman" w:cs="Times New Roman"/>
          <w:b/>
          <w:sz w:val="24"/>
          <w:szCs w:val="24"/>
        </w:rPr>
        <w:t xml:space="preserve"> </w:t>
      </w:r>
      <w:r w:rsidR="005325E8">
        <w:rPr>
          <w:rFonts w:ascii="Times New Roman" w:hAnsi="Times New Roman" w:cs="Times New Roman"/>
          <w:b/>
          <w:sz w:val="24"/>
          <w:szCs w:val="24"/>
        </w:rPr>
        <w:t>Input:</w:t>
      </w:r>
    </w:p>
    <w:p w14:paraId="10A726CB" w14:textId="2A91F676" w:rsidR="002B20DD" w:rsidRPr="00204066" w:rsidRDefault="002B20DD" w:rsidP="000D4453">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Realigned file</w:t>
      </w:r>
      <w:r>
        <w:rPr>
          <w:rFonts w:ascii="Times New Roman" w:hAnsi="Times New Roman" w:cs="Times New Roman"/>
          <w:sz w:val="24"/>
          <w:szCs w:val="24"/>
        </w:rPr>
        <w:t xml:space="preserve"> </w:t>
      </w:r>
      <w:proofErr w:type="spellStart"/>
      <w:r w:rsidR="00DB3609">
        <w:rPr>
          <w:rFonts w:ascii="Times New Roman" w:hAnsi="Times New Roman" w:cs="Times New Roman"/>
          <w:sz w:val="24"/>
          <w:szCs w:val="24"/>
        </w:rPr>
        <w:t>realignedBam</w:t>
      </w:r>
      <w:r w:rsidR="00932EEF" w:rsidRPr="00932EEF">
        <w:rPr>
          <w:rFonts w:ascii="Times New Roman" w:hAnsi="Times New Roman" w:cs="Times New Roman"/>
          <w:sz w:val="24"/>
          <w:szCs w:val="24"/>
        </w:rPr>
        <w:t>.bam</w:t>
      </w:r>
      <w:proofErr w:type="spellEnd"/>
      <w:r w:rsidR="00932EEF" w:rsidRPr="00932EEF">
        <w:rPr>
          <w:rFonts w:ascii="Times New Roman" w:hAnsi="Times New Roman" w:cs="Times New Roman"/>
          <w:sz w:val="24"/>
          <w:szCs w:val="24"/>
        </w:rPr>
        <w:t xml:space="preserve"> </w:t>
      </w:r>
      <w:r w:rsidR="00932EEF">
        <w:rPr>
          <w:rFonts w:ascii="Times New Roman" w:hAnsi="Times New Roman" w:cs="Times New Roman"/>
          <w:sz w:val="24"/>
          <w:szCs w:val="24"/>
        </w:rPr>
        <w:t xml:space="preserve">(here) </w:t>
      </w:r>
      <w:r>
        <w:rPr>
          <w:rFonts w:ascii="Times New Roman" w:hAnsi="Times New Roman" w:cs="Times New Roman"/>
          <w:sz w:val="24"/>
          <w:szCs w:val="24"/>
        </w:rPr>
        <w:t>[required]</w:t>
      </w:r>
    </w:p>
    <w:p w14:paraId="77880007" w14:textId="77777777" w:rsidR="002B20DD" w:rsidRPr="00120E86" w:rsidRDefault="002B20DD" w:rsidP="000D4453">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04066">
        <w:rPr>
          <w:rFonts w:ascii="Times New Roman" w:hAnsi="Times New Roman" w:cs="Times New Roman"/>
          <w:sz w:val="24"/>
          <w:szCs w:val="24"/>
        </w:rPr>
        <w:t>Reference genome file (hg19.fasta here) [required]</w:t>
      </w:r>
    </w:p>
    <w:p w14:paraId="3775F4EB" w14:textId="338744B1" w:rsidR="00120E86" w:rsidRPr="00120E86" w:rsidRDefault="00120E86" w:rsidP="000D4453">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 xml:space="preserve">output recalibration table file </w:t>
      </w:r>
      <w:r w:rsidR="007240D1">
        <w:rPr>
          <w:rFonts w:ascii="Times New Roman" w:hAnsi="Times New Roman" w:cs="Times New Roman"/>
          <w:sz w:val="24"/>
          <w:szCs w:val="24"/>
        </w:rPr>
        <w:t>(</w:t>
      </w:r>
      <w:proofErr w:type="spellStart"/>
      <w:r>
        <w:rPr>
          <w:rFonts w:ascii="Times New Roman" w:hAnsi="Times New Roman" w:cs="Times New Roman"/>
          <w:sz w:val="24"/>
          <w:szCs w:val="24"/>
        </w:rPr>
        <w:t>r</w:t>
      </w:r>
      <w:r w:rsidRPr="00204066">
        <w:rPr>
          <w:rFonts w:ascii="Times New Roman" w:hAnsi="Times New Roman" w:cs="Times New Roman"/>
          <w:sz w:val="24"/>
          <w:szCs w:val="24"/>
        </w:rPr>
        <w:t>ecal_data.grp</w:t>
      </w:r>
      <w:proofErr w:type="spellEnd"/>
      <w:r w:rsidR="007240D1">
        <w:rPr>
          <w:rFonts w:ascii="Times New Roman" w:hAnsi="Times New Roman" w:cs="Times New Roman"/>
          <w:sz w:val="24"/>
          <w:szCs w:val="24"/>
        </w:rPr>
        <w:t xml:space="preserve"> here)</w:t>
      </w:r>
      <w:r w:rsidR="00C858C3">
        <w:rPr>
          <w:rFonts w:ascii="Times New Roman" w:hAnsi="Times New Roman" w:cs="Times New Roman"/>
          <w:sz w:val="24"/>
          <w:szCs w:val="24"/>
        </w:rPr>
        <w:t xml:space="preserve"> [required]</w:t>
      </w:r>
    </w:p>
    <w:p w14:paraId="4341B642" w14:textId="346B792A" w:rsidR="002B20DD" w:rsidRPr="00204066" w:rsidRDefault="002B20DD" w:rsidP="000D4453">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w:t>
      </w:r>
      <w:proofErr w:type="spellStart"/>
      <w:r w:rsidRPr="00204066">
        <w:rPr>
          <w:rFonts w:ascii="Times New Roman" w:hAnsi="Times New Roman" w:cs="Times New Roman"/>
          <w:sz w:val="24"/>
          <w:szCs w:val="24"/>
        </w:rPr>
        <w:t>knownSites</w:t>
      </w:r>
      <w:proofErr w:type="spellEnd"/>
      <w:r w:rsidRPr="00204066">
        <w:rPr>
          <w:rFonts w:ascii="Times New Roman" w:hAnsi="Times New Roman" w:cs="Times New Roman"/>
          <w:sz w:val="24"/>
          <w:szCs w:val="24"/>
        </w:rPr>
        <w:t xml:space="preserve"> (database of known SNP and </w:t>
      </w:r>
      <w:proofErr w:type="spellStart"/>
      <w:r w:rsidRPr="00204066">
        <w:rPr>
          <w:rFonts w:ascii="Times New Roman" w:hAnsi="Times New Roman" w:cs="Times New Roman"/>
          <w:sz w:val="24"/>
          <w:szCs w:val="24"/>
        </w:rPr>
        <w:t>Indel</w:t>
      </w:r>
      <w:proofErr w:type="spellEnd"/>
      <w:r w:rsidRPr="00204066">
        <w:rPr>
          <w:rFonts w:ascii="Times New Roman" w:hAnsi="Times New Roman" w:cs="Times New Roman"/>
          <w:sz w:val="24"/>
          <w:szCs w:val="24"/>
        </w:rPr>
        <w:t xml:space="preserve"> sites) [</w:t>
      </w:r>
      <w:r w:rsidRPr="00FC1C19">
        <w:rPr>
          <w:rFonts w:ascii="Times New Roman" w:hAnsi="Times New Roman"/>
          <w:color w:val="C00000"/>
          <w:sz w:val="24"/>
        </w:rPr>
        <w:t>not required</w:t>
      </w:r>
      <w:r w:rsidR="0024739F" w:rsidRPr="00FC1C19">
        <w:rPr>
          <w:rFonts w:ascii="Times New Roman" w:hAnsi="Times New Roman" w:cs="Times New Roman"/>
          <w:color w:val="C00000"/>
          <w:sz w:val="24"/>
          <w:szCs w:val="24"/>
        </w:rPr>
        <w:t xml:space="preserve"> </w:t>
      </w:r>
      <w:r w:rsidR="00FC1C19" w:rsidRPr="00FC1C19">
        <w:rPr>
          <w:rFonts w:ascii="Times New Roman" w:hAnsi="Times New Roman" w:cs="Times New Roman"/>
          <w:color w:val="C00000"/>
          <w:sz w:val="24"/>
          <w:szCs w:val="24"/>
        </w:rPr>
        <w:t>unless</w:t>
      </w:r>
      <w:r w:rsidR="0024739F" w:rsidRPr="00FC1C19">
        <w:rPr>
          <w:rFonts w:ascii="Times New Roman" w:hAnsi="Times New Roman" w:cs="Times New Roman"/>
          <w:color w:val="C00000"/>
          <w:sz w:val="24"/>
          <w:szCs w:val="24"/>
        </w:rPr>
        <w:t xml:space="preserve"> supplied in previous step</w:t>
      </w:r>
      <w:r w:rsidRPr="00204066">
        <w:rPr>
          <w:rFonts w:ascii="Times New Roman" w:hAnsi="Times New Roman" w:cs="Times New Roman"/>
          <w:sz w:val="24"/>
          <w:szCs w:val="24"/>
        </w:rPr>
        <w:t>]</w:t>
      </w:r>
    </w:p>
    <w:p w14:paraId="4AF9E87A" w14:textId="5240C902" w:rsidR="002B20DD" w:rsidRPr="00204066" w:rsidRDefault="002B20DD" w:rsidP="000D4453">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File</w:t>
      </w:r>
      <w:r w:rsidR="00FC1C19">
        <w:rPr>
          <w:rFonts w:ascii="Times New Roman" w:hAnsi="Times New Roman" w:cs="Times New Roman"/>
          <w:sz w:val="24"/>
          <w:szCs w:val="24"/>
        </w:rPr>
        <w:t xml:space="preserve"> name</w:t>
      </w:r>
      <w:r w:rsidRPr="00204066">
        <w:rPr>
          <w:rFonts w:ascii="Times New Roman" w:hAnsi="Times New Roman" w:cs="Times New Roman"/>
          <w:sz w:val="24"/>
          <w:szCs w:val="24"/>
        </w:rPr>
        <w:t xml:space="preserve"> to store pre recalibration plots </w:t>
      </w:r>
      <w:r w:rsidR="0047165C">
        <w:rPr>
          <w:rFonts w:ascii="Times New Roman" w:hAnsi="Times New Roman" w:cs="Times New Roman"/>
          <w:sz w:val="24"/>
          <w:szCs w:val="24"/>
        </w:rPr>
        <w:t xml:space="preserve">; </w:t>
      </w:r>
      <w:r w:rsidR="0047165C" w:rsidRPr="00CB5F99">
        <w:rPr>
          <w:rFonts w:ascii="Times New Roman" w:hAnsi="Times New Roman" w:cs="Times New Roman"/>
          <w:b/>
          <w:i/>
          <w:sz w:val="24"/>
          <w:szCs w:val="24"/>
        </w:rPr>
        <w:t>provide name</w:t>
      </w:r>
      <w:r w:rsidR="0047165C">
        <w:rPr>
          <w:rFonts w:ascii="Times New Roman" w:hAnsi="Times New Roman" w:cs="Times New Roman"/>
          <w:i/>
          <w:sz w:val="24"/>
          <w:szCs w:val="24"/>
        </w:rPr>
        <w:t xml:space="preserve"> </w:t>
      </w:r>
      <w:r w:rsidRPr="00204066">
        <w:rPr>
          <w:rFonts w:ascii="Times New Roman" w:hAnsi="Times New Roman" w:cs="Times New Roman"/>
          <w:sz w:val="24"/>
          <w:szCs w:val="24"/>
        </w:rPr>
        <w:t>(</w:t>
      </w:r>
      <w:r w:rsidR="00BA0D8D">
        <w:rPr>
          <w:rFonts w:ascii="Times New Roman" w:hAnsi="Times New Roman" w:cs="Times New Roman"/>
          <w:sz w:val="24"/>
          <w:szCs w:val="24"/>
        </w:rPr>
        <w:t>Post</w:t>
      </w:r>
      <w:r w:rsidRPr="00204066">
        <w:rPr>
          <w:rFonts w:ascii="Times New Roman" w:hAnsi="Times New Roman" w:cs="Times New Roman"/>
          <w:sz w:val="24"/>
          <w:szCs w:val="24"/>
        </w:rPr>
        <w:t>_recal_data.pdf here) [not required]</w:t>
      </w:r>
    </w:p>
    <w:p w14:paraId="70587CBD" w14:textId="77777777" w:rsidR="005325E8" w:rsidRDefault="005325E8" w:rsidP="004B5A54">
      <w:pPr>
        <w:rPr>
          <w:rFonts w:ascii="Times New Roman" w:hAnsi="Times New Roman" w:cs="Times New Roman"/>
          <w:b/>
          <w:sz w:val="24"/>
          <w:szCs w:val="24"/>
        </w:rPr>
      </w:pPr>
      <w:r>
        <w:rPr>
          <w:rFonts w:ascii="Times New Roman" w:hAnsi="Times New Roman" w:cs="Times New Roman"/>
          <w:b/>
          <w:sz w:val="24"/>
          <w:szCs w:val="24"/>
        </w:rPr>
        <w:t>Output:</w:t>
      </w:r>
    </w:p>
    <w:p w14:paraId="0DB6587F" w14:textId="77777777" w:rsidR="002D4AE5" w:rsidRDefault="002D4AE5" w:rsidP="000D445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pos</w:t>
      </w:r>
      <w:r w:rsidRPr="00204066">
        <w:rPr>
          <w:rFonts w:ascii="Times New Roman" w:hAnsi="Times New Roman" w:cs="Times New Roman"/>
          <w:sz w:val="24"/>
          <w:szCs w:val="24"/>
        </w:rPr>
        <w:t xml:space="preserve">t recalibration table file </w:t>
      </w:r>
    </w:p>
    <w:p w14:paraId="276DC11A" w14:textId="77777777" w:rsidR="002D4AE5" w:rsidRPr="00204066" w:rsidRDefault="002D4AE5" w:rsidP="000D445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Post </w:t>
      </w:r>
      <w:r w:rsidRPr="00204066">
        <w:rPr>
          <w:rFonts w:ascii="Times New Roman" w:hAnsi="Times New Roman" w:cs="Times New Roman"/>
          <w:sz w:val="24"/>
          <w:szCs w:val="24"/>
        </w:rPr>
        <w:t xml:space="preserve">recalibration plots </w:t>
      </w:r>
      <w:proofErr w:type="spellStart"/>
      <w:r w:rsidRPr="00204066">
        <w:rPr>
          <w:rFonts w:ascii="Times New Roman" w:hAnsi="Times New Roman" w:cs="Times New Roman"/>
          <w:sz w:val="24"/>
          <w:szCs w:val="24"/>
        </w:rPr>
        <w:t>pdf</w:t>
      </w:r>
      <w:proofErr w:type="spellEnd"/>
      <w:r w:rsidRPr="00204066">
        <w:rPr>
          <w:rFonts w:ascii="Times New Roman" w:hAnsi="Times New Roman" w:cs="Times New Roman"/>
          <w:sz w:val="24"/>
          <w:szCs w:val="24"/>
        </w:rPr>
        <w:t xml:space="preserve"> file</w:t>
      </w:r>
    </w:p>
    <w:p w14:paraId="6536F076" w14:textId="77777777" w:rsidR="00A376F5" w:rsidRDefault="00A376F5" w:rsidP="00A376F5">
      <w:pPr>
        <w:rPr>
          <w:rFonts w:ascii="Times New Roman" w:hAnsi="Times New Roman" w:cs="Times New Roman"/>
          <w:b/>
          <w:sz w:val="24"/>
          <w:szCs w:val="24"/>
        </w:rPr>
      </w:pPr>
      <w:r w:rsidRPr="005A006F">
        <w:rPr>
          <w:rFonts w:ascii="Times New Roman" w:hAnsi="Times New Roman" w:cs="Times New Roman"/>
          <w:b/>
          <w:sz w:val="24"/>
          <w:szCs w:val="24"/>
        </w:rPr>
        <w:t xml:space="preserve">Parameters Description: </w:t>
      </w:r>
    </w:p>
    <w:p w14:paraId="07B3CA2B" w14:textId="77777777" w:rsidR="00A376F5" w:rsidRPr="00BD5CE9" w:rsidRDefault="00A376F5" w:rsidP="000D4453">
      <w:pPr>
        <w:pStyle w:val="ListParagraph"/>
        <w:numPr>
          <w:ilvl w:val="0"/>
          <w:numId w:val="22"/>
        </w:numPr>
        <w:rPr>
          <w:rFonts w:ascii="Times New Roman" w:hAnsi="Times New Roman" w:cs="Times New Roman"/>
          <w:b/>
          <w:sz w:val="24"/>
          <w:szCs w:val="24"/>
        </w:rPr>
      </w:pPr>
      <w:r w:rsidRPr="00BD5CE9">
        <w:rPr>
          <w:rFonts w:ascii="Times New Roman" w:hAnsi="Times New Roman" w:cs="Times New Roman"/>
          <w:sz w:val="24"/>
          <w:szCs w:val="24"/>
        </w:rPr>
        <w:t>-</w:t>
      </w:r>
      <w:proofErr w:type="spellStart"/>
      <w:r w:rsidRPr="00BD5CE9">
        <w:rPr>
          <w:rFonts w:ascii="Times New Roman" w:hAnsi="Times New Roman" w:cs="Times New Roman"/>
          <w:sz w:val="24"/>
          <w:szCs w:val="24"/>
        </w:rPr>
        <w:t>knownSites</w:t>
      </w:r>
      <w:proofErr w:type="spellEnd"/>
      <w:r w:rsidRPr="00BD5CE9">
        <w:rPr>
          <w:rFonts w:ascii="Times New Roman" w:hAnsi="Times New Roman" w:cs="Times New Roman"/>
          <w:sz w:val="24"/>
          <w:szCs w:val="24"/>
        </w:rPr>
        <w:t>: A database of known polymorphic sites to skip over in the recalibration algorithm</w:t>
      </w:r>
    </w:p>
    <w:p w14:paraId="175F8B4C" w14:textId="77777777" w:rsidR="00A376F5" w:rsidRPr="00BD5CE9" w:rsidRDefault="00A376F5" w:rsidP="000D4453">
      <w:pPr>
        <w:pStyle w:val="ListParagraph"/>
        <w:numPr>
          <w:ilvl w:val="0"/>
          <w:numId w:val="22"/>
        </w:numPr>
        <w:rPr>
          <w:rFonts w:ascii="Times New Roman" w:hAnsi="Times New Roman" w:cs="Times New Roman"/>
          <w:sz w:val="24"/>
          <w:szCs w:val="24"/>
        </w:rPr>
      </w:pPr>
      <w:r w:rsidRPr="00BD5CE9">
        <w:rPr>
          <w:rFonts w:ascii="Times New Roman" w:hAnsi="Times New Roman" w:cs="Times New Roman"/>
          <w:sz w:val="24"/>
          <w:szCs w:val="24"/>
        </w:rPr>
        <w:t>--</w:t>
      </w:r>
      <w:proofErr w:type="spellStart"/>
      <w:r w:rsidRPr="00BD5CE9">
        <w:rPr>
          <w:rFonts w:ascii="Times New Roman" w:hAnsi="Times New Roman" w:cs="Times New Roman"/>
          <w:sz w:val="24"/>
          <w:szCs w:val="24"/>
        </w:rPr>
        <w:t>plot_pdf_file</w:t>
      </w:r>
      <w:proofErr w:type="spellEnd"/>
      <w:r w:rsidRPr="00BD5CE9">
        <w:rPr>
          <w:rFonts w:ascii="Times New Roman" w:hAnsi="Times New Roman" w:cs="Times New Roman"/>
          <w:sz w:val="24"/>
          <w:szCs w:val="24"/>
        </w:rPr>
        <w:t xml:space="preserve">: The output recalibration </w:t>
      </w:r>
      <w:proofErr w:type="spellStart"/>
      <w:r w:rsidRPr="00BD5CE9">
        <w:rPr>
          <w:rFonts w:ascii="Times New Roman" w:hAnsi="Times New Roman" w:cs="Times New Roman"/>
          <w:sz w:val="24"/>
          <w:szCs w:val="24"/>
        </w:rPr>
        <w:t>pdf</w:t>
      </w:r>
      <w:proofErr w:type="spellEnd"/>
      <w:r w:rsidRPr="00BD5CE9">
        <w:rPr>
          <w:rFonts w:ascii="Times New Roman" w:hAnsi="Times New Roman" w:cs="Times New Roman"/>
          <w:sz w:val="24"/>
          <w:szCs w:val="24"/>
        </w:rPr>
        <w:t xml:space="preserve"> file to create</w:t>
      </w:r>
    </w:p>
    <w:p w14:paraId="476F9483" w14:textId="77777777" w:rsidR="00A376F5" w:rsidRPr="00BD5CE9" w:rsidRDefault="00A376F5" w:rsidP="000D4453">
      <w:pPr>
        <w:pStyle w:val="ListParagraph"/>
        <w:numPr>
          <w:ilvl w:val="0"/>
          <w:numId w:val="22"/>
        </w:numPr>
        <w:rPr>
          <w:rFonts w:ascii="Times New Roman" w:hAnsi="Times New Roman" w:cs="Times New Roman"/>
          <w:sz w:val="24"/>
          <w:szCs w:val="24"/>
        </w:rPr>
      </w:pPr>
      <w:r w:rsidRPr="00BD5CE9">
        <w:rPr>
          <w:rFonts w:ascii="Times New Roman" w:eastAsia="Times New Roman" w:hAnsi="Times New Roman" w:cs="Times New Roman"/>
          <w:sz w:val="24"/>
          <w:szCs w:val="24"/>
        </w:rPr>
        <w:t>-BQSR</w:t>
      </w:r>
      <w:r w:rsidR="00BD5CE9">
        <w:rPr>
          <w:rFonts w:ascii="Times New Roman" w:eastAsia="Times New Roman" w:hAnsi="Times New Roman" w:cs="Times New Roman"/>
          <w:sz w:val="24"/>
          <w:szCs w:val="24"/>
        </w:rPr>
        <w:t>:</w:t>
      </w:r>
      <w:r w:rsidRPr="00BD5CE9">
        <w:rPr>
          <w:rFonts w:ascii="Times New Roman" w:eastAsia="Times New Roman" w:hAnsi="Times New Roman" w:cs="Times New Roman"/>
          <w:sz w:val="24"/>
          <w:szCs w:val="24"/>
        </w:rPr>
        <w:t xml:space="preserve"> </w:t>
      </w:r>
      <w:r w:rsidRPr="00BD5CE9">
        <w:rPr>
          <w:rFonts w:ascii="Times New Roman" w:hAnsi="Times New Roman" w:cs="Times New Roman"/>
          <w:sz w:val="24"/>
          <w:szCs w:val="24"/>
        </w:rPr>
        <w:t>The input covariates table file which enables on-the-fly base quality score recalibration</w:t>
      </w:r>
    </w:p>
    <w:p w14:paraId="1EA13E62" w14:textId="7CE157AD" w:rsidR="00BD5CE9" w:rsidRPr="000E2EB6" w:rsidRDefault="00BD5CE9" w:rsidP="00BD5CE9">
      <w:pPr>
        <w:rPr>
          <w:rFonts w:ascii="Times New Roman" w:hAnsi="Times New Roman" w:cs="Times New Roman"/>
          <w:b/>
          <w:sz w:val="24"/>
          <w:szCs w:val="24"/>
        </w:rPr>
      </w:pPr>
      <w:r w:rsidRPr="000E2EB6">
        <w:rPr>
          <w:rFonts w:ascii="Times New Roman" w:hAnsi="Times New Roman" w:cs="Times New Roman"/>
          <w:b/>
          <w:sz w:val="24"/>
          <w:szCs w:val="24"/>
        </w:rPr>
        <w:lastRenderedPageBreak/>
        <w:t xml:space="preserve">Databases </w:t>
      </w:r>
      <w:r>
        <w:rPr>
          <w:rFonts w:ascii="Times New Roman" w:hAnsi="Times New Roman" w:cs="Times New Roman"/>
          <w:b/>
          <w:sz w:val="24"/>
          <w:szCs w:val="24"/>
        </w:rPr>
        <w:t>could be</w:t>
      </w:r>
      <w:r w:rsidRPr="000E2EB6">
        <w:rPr>
          <w:rFonts w:ascii="Times New Roman" w:hAnsi="Times New Roman" w:cs="Times New Roman"/>
          <w:b/>
          <w:sz w:val="24"/>
          <w:szCs w:val="24"/>
        </w:rPr>
        <w:t xml:space="preserve"> use</w:t>
      </w:r>
      <w:r>
        <w:rPr>
          <w:rFonts w:ascii="Times New Roman" w:hAnsi="Times New Roman" w:cs="Times New Roman"/>
          <w:b/>
          <w:sz w:val="24"/>
          <w:szCs w:val="24"/>
        </w:rPr>
        <w:t>d</w:t>
      </w:r>
      <w:r w:rsidRPr="000E2EB6">
        <w:rPr>
          <w:rFonts w:ascii="Times New Roman" w:hAnsi="Times New Roman" w:cs="Times New Roman"/>
          <w:b/>
          <w:sz w:val="24"/>
          <w:szCs w:val="24"/>
        </w:rPr>
        <w:t xml:space="preserve"> with this command</w:t>
      </w:r>
      <w:r>
        <w:rPr>
          <w:rFonts w:ascii="Times New Roman" w:hAnsi="Times New Roman" w:cs="Times New Roman"/>
          <w:b/>
          <w:sz w:val="24"/>
          <w:szCs w:val="24"/>
        </w:rPr>
        <w:t xml:space="preserve"> </w:t>
      </w:r>
      <w:r w:rsidRPr="00584C57">
        <w:rPr>
          <w:rFonts w:ascii="Times New Roman" w:hAnsi="Times New Roman" w:cs="Times New Roman"/>
          <w:b/>
          <w:sz w:val="24"/>
          <w:szCs w:val="24"/>
        </w:rPr>
        <w:t>(</w:t>
      </w:r>
      <w:r>
        <w:rPr>
          <w:rFonts w:ascii="Times New Roman" w:hAnsi="Times New Roman" w:cs="Times New Roman"/>
          <w:b/>
          <w:sz w:val="24"/>
          <w:szCs w:val="24"/>
        </w:rPr>
        <w:t>-</w:t>
      </w:r>
      <w:proofErr w:type="spellStart"/>
      <w:r>
        <w:rPr>
          <w:rFonts w:ascii="Times New Roman" w:hAnsi="Times New Roman" w:cs="Times New Roman"/>
          <w:b/>
          <w:sz w:val="24"/>
          <w:szCs w:val="24"/>
        </w:rPr>
        <w:t>knownSites</w:t>
      </w:r>
      <w:proofErr w:type="spellEnd"/>
      <w:r w:rsidRPr="00584C57">
        <w:rPr>
          <w:rFonts w:ascii="Times New Roman" w:hAnsi="Times New Roman" w:cs="Times New Roman"/>
          <w:b/>
          <w:sz w:val="24"/>
          <w:szCs w:val="24"/>
        </w:rPr>
        <w:t>):</w:t>
      </w:r>
    </w:p>
    <w:p w14:paraId="2AE2F272" w14:textId="7B86B20F" w:rsidR="00BD5CE9" w:rsidRPr="00EA4DD1" w:rsidRDefault="00BD5CE9" w:rsidP="000D4453">
      <w:pPr>
        <w:numPr>
          <w:ilvl w:val="0"/>
          <w:numId w:val="2"/>
        </w:numPr>
        <w:spacing w:before="75" w:after="75" w:line="270" w:lineRule="atLeast"/>
        <w:rPr>
          <w:rFonts w:ascii="Times New Roman" w:eastAsia="Times New Roman" w:hAnsi="Times New Roman" w:cs="Times New Roman"/>
          <w:color w:val="333333"/>
          <w:sz w:val="24"/>
          <w:szCs w:val="24"/>
          <w:lang w:val="en"/>
        </w:rPr>
      </w:pPr>
      <w:r w:rsidRPr="00EA4DD1">
        <w:rPr>
          <w:rFonts w:ascii="Times New Roman" w:eastAsia="Times New Roman" w:hAnsi="Times New Roman" w:cs="Times New Roman"/>
          <w:color w:val="333333"/>
          <w:sz w:val="24"/>
          <w:szCs w:val="24"/>
          <w:lang w:val="en"/>
        </w:rPr>
        <w:t xml:space="preserve">The most recent </w:t>
      </w:r>
      <w:proofErr w:type="spellStart"/>
      <w:r w:rsidRPr="00EA4DD1">
        <w:rPr>
          <w:rFonts w:ascii="Times New Roman" w:eastAsia="Times New Roman" w:hAnsi="Times New Roman" w:cs="Times New Roman"/>
          <w:color w:val="333333"/>
          <w:sz w:val="24"/>
          <w:szCs w:val="24"/>
          <w:lang w:val="en"/>
        </w:rPr>
        <w:t>dbSNP</w:t>
      </w:r>
      <w:proofErr w:type="spellEnd"/>
      <w:r w:rsidRPr="00EA4DD1">
        <w:rPr>
          <w:rFonts w:ascii="Times New Roman" w:eastAsia="Times New Roman" w:hAnsi="Times New Roman" w:cs="Times New Roman"/>
          <w:color w:val="333333"/>
          <w:sz w:val="24"/>
          <w:szCs w:val="24"/>
          <w:lang w:val="en"/>
        </w:rPr>
        <w:t xml:space="preserve"> release (build ID &gt; 132)</w:t>
      </w:r>
      <w:r w:rsidR="00CA52CD">
        <w:rPr>
          <w:rFonts w:ascii="Times New Roman" w:eastAsia="Times New Roman" w:hAnsi="Times New Roman" w:cs="Times New Roman"/>
          <w:color w:val="333333"/>
          <w:sz w:val="24"/>
          <w:szCs w:val="24"/>
          <w:lang w:val="en"/>
        </w:rPr>
        <w:t xml:space="preserve"> [</w:t>
      </w:r>
      <w:r w:rsidR="00CA52CD" w:rsidRPr="00022C4B">
        <w:rPr>
          <w:rFonts w:ascii="Times New Roman" w:eastAsia="Times New Roman" w:hAnsi="Times New Roman" w:cs="Times New Roman"/>
          <w:color w:val="333333"/>
          <w:sz w:val="24"/>
          <w:szCs w:val="24"/>
          <w:lang w:val="en"/>
        </w:rPr>
        <w:t>dbsnp_137.hg19.vcf</w:t>
      </w:r>
      <w:r w:rsidR="00CA52CD">
        <w:rPr>
          <w:rFonts w:ascii="Times New Roman" w:eastAsia="Times New Roman" w:hAnsi="Times New Roman" w:cs="Times New Roman"/>
          <w:color w:val="333333"/>
          <w:sz w:val="24"/>
          <w:szCs w:val="24"/>
          <w:lang w:val="en"/>
        </w:rPr>
        <w:t>]</w:t>
      </w:r>
    </w:p>
    <w:p w14:paraId="458A95C6" w14:textId="77777777" w:rsidR="00CA52CD" w:rsidRPr="00EA4DD1" w:rsidRDefault="00CA52CD" w:rsidP="00CA52CD">
      <w:pPr>
        <w:numPr>
          <w:ilvl w:val="0"/>
          <w:numId w:val="2"/>
        </w:numPr>
        <w:spacing w:before="75" w:after="75" w:line="270" w:lineRule="atLeast"/>
        <w:rPr>
          <w:rFonts w:ascii="Times New Roman" w:eastAsia="Times New Roman" w:hAnsi="Times New Roman" w:cs="Times New Roman"/>
          <w:color w:val="333333"/>
          <w:sz w:val="24"/>
          <w:szCs w:val="24"/>
          <w:lang w:val="en"/>
        </w:rPr>
      </w:pPr>
      <w:r w:rsidRPr="00EA4DD1">
        <w:rPr>
          <w:rFonts w:ascii="Times New Roman" w:eastAsia="Times New Roman" w:hAnsi="Times New Roman" w:cs="Times New Roman"/>
          <w:color w:val="333333"/>
          <w:sz w:val="24"/>
          <w:szCs w:val="24"/>
          <w:lang w:val="en"/>
        </w:rPr>
        <w:t>Mills_and_1000G_gold_standard.indels.</w:t>
      </w:r>
      <w:r w:rsidRPr="00FF27B6">
        <w:rPr>
          <w:rFonts w:ascii="Times New Roman" w:eastAsia="Times New Roman" w:hAnsi="Times New Roman" w:cs="Times New Roman"/>
          <w:color w:val="333333"/>
          <w:sz w:val="24"/>
          <w:szCs w:val="24"/>
          <w:lang w:val="en"/>
        </w:rPr>
        <w:t>hg19</w:t>
      </w:r>
      <w:r w:rsidRPr="00EA4DD1">
        <w:rPr>
          <w:rFonts w:ascii="Times New Roman" w:eastAsia="Times New Roman" w:hAnsi="Times New Roman" w:cs="Times New Roman"/>
          <w:color w:val="333333"/>
          <w:sz w:val="24"/>
          <w:szCs w:val="24"/>
          <w:lang w:val="en"/>
        </w:rPr>
        <w:t>.vcf</w:t>
      </w:r>
    </w:p>
    <w:p w14:paraId="70A09575" w14:textId="77777777" w:rsidR="00CA52CD" w:rsidRDefault="00CA52CD" w:rsidP="00CA52CD">
      <w:pPr>
        <w:numPr>
          <w:ilvl w:val="0"/>
          <w:numId w:val="2"/>
        </w:numPr>
        <w:spacing w:before="75" w:after="75" w:line="270" w:lineRule="atLeast"/>
        <w:rPr>
          <w:rFonts w:ascii="Times New Roman" w:eastAsia="Times New Roman" w:hAnsi="Times New Roman" w:cs="Times New Roman"/>
          <w:color w:val="333333"/>
          <w:sz w:val="24"/>
          <w:szCs w:val="24"/>
          <w:lang w:val="en"/>
        </w:rPr>
      </w:pPr>
      <w:r w:rsidRPr="00EA4DD1">
        <w:rPr>
          <w:rFonts w:ascii="Times New Roman" w:eastAsia="Times New Roman" w:hAnsi="Times New Roman" w:cs="Times New Roman"/>
          <w:color w:val="333333"/>
          <w:sz w:val="24"/>
          <w:szCs w:val="24"/>
          <w:lang w:val="en"/>
        </w:rPr>
        <w:t>1000G_phase1.indels.</w:t>
      </w:r>
      <w:r>
        <w:rPr>
          <w:rFonts w:ascii="Times New Roman" w:eastAsia="Times New Roman" w:hAnsi="Times New Roman" w:cs="Times New Roman"/>
          <w:color w:val="333333"/>
          <w:sz w:val="24"/>
          <w:szCs w:val="24"/>
          <w:lang w:val="en"/>
        </w:rPr>
        <w:t>hg19</w:t>
      </w:r>
      <w:r w:rsidRPr="00EA4DD1">
        <w:rPr>
          <w:rFonts w:ascii="Times New Roman" w:eastAsia="Times New Roman" w:hAnsi="Times New Roman" w:cs="Times New Roman"/>
          <w:color w:val="333333"/>
          <w:sz w:val="24"/>
          <w:szCs w:val="24"/>
          <w:lang w:val="en"/>
        </w:rPr>
        <w:t xml:space="preserve">.vcf (currently from the 1000 Genomes Phase I </w:t>
      </w:r>
      <w:proofErr w:type="spellStart"/>
      <w:r w:rsidRPr="00EA4DD1">
        <w:rPr>
          <w:rFonts w:ascii="Times New Roman" w:eastAsia="Times New Roman" w:hAnsi="Times New Roman" w:cs="Times New Roman"/>
          <w:color w:val="333333"/>
          <w:sz w:val="24"/>
          <w:szCs w:val="24"/>
          <w:lang w:val="en"/>
        </w:rPr>
        <w:t>indel</w:t>
      </w:r>
      <w:proofErr w:type="spellEnd"/>
      <w:r w:rsidRPr="00EA4DD1">
        <w:rPr>
          <w:rFonts w:ascii="Times New Roman" w:eastAsia="Times New Roman" w:hAnsi="Times New Roman" w:cs="Times New Roman"/>
          <w:color w:val="333333"/>
          <w:sz w:val="24"/>
          <w:szCs w:val="24"/>
          <w:lang w:val="en"/>
        </w:rPr>
        <w:t xml:space="preserve"> calls)</w:t>
      </w:r>
    </w:p>
    <w:p w14:paraId="1A729257" w14:textId="77777777" w:rsidR="005325E8" w:rsidRDefault="005325E8" w:rsidP="004B5A54">
      <w:pPr>
        <w:rPr>
          <w:rFonts w:ascii="Times New Roman" w:hAnsi="Times New Roman" w:cs="Times New Roman"/>
          <w:b/>
          <w:sz w:val="24"/>
          <w:szCs w:val="24"/>
        </w:rPr>
      </w:pPr>
    </w:p>
    <w:p w14:paraId="3864CD27" w14:textId="77777777" w:rsidR="004B5A54" w:rsidRDefault="004B5A54" w:rsidP="00FC1C19">
      <w:pPr>
        <w:keepNext/>
        <w:rPr>
          <w:rFonts w:ascii="Times New Roman" w:hAnsi="Times New Roman" w:cs="Times New Roman"/>
          <w:b/>
          <w:sz w:val="24"/>
          <w:szCs w:val="24"/>
        </w:rPr>
      </w:pPr>
      <w:r w:rsidRPr="004B5A54">
        <w:rPr>
          <w:rFonts w:ascii="Times New Roman" w:hAnsi="Times New Roman" w:cs="Times New Roman"/>
          <w:b/>
          <w:sz w:val="24"/>
          <w:szCs w:val="24"/>
        </w:rPr>
        <w:t>Step</w:t>
      </w:r>
      <w:r w:rsidR="006309D9">
        <w:rPr>
          <w:rFonts w:ascii="Times New Roman" w:hAnsi="Times New Roman" w:cs="Times New Roman"/>
          <w:b/>
          <w:sz w:val="24"/>
          <w:szCs w:val="24"/>
        </w:rPr>
        <w:t>3.5</w:t>
      </w:r>
      <w:r w:rsidRPr="004B5A54">
        <w:rPr>
          <w:rFonts w:ascii="Times New Roman" w:hAnsi="Times New Roman" w:cs="Times New Roman"/>
          <w:b/>
          <w:sz w:val="24"/>
          <w:szCs w:val="24"/>
        </w:rPr>
        <w:t>: Base Quality Recalibration Part I</w:t>
      </w:r>
      <w:r>
        <w:rPr>
          <w:rFonts w:ascii="Times New Roman" w:hAnsi="Times New Roman" w:cs="Times New Roman"/>
          <w:b/>
          <w:sz w:val="24"/>
          <w:szCs w:val="24"/>
        </w:rPr>
        <w:t>I</w:t>
      </w:r>
      <w:r w:rsidR="00DD4E84">
        <w:rPr>
          <w:rFonts w:ascii="Times New Roman" w:hAnsi="Times New Roman" w:cs="Times New Roman"/>
          <w:b/>
          <w:sz w:val="24"/>
          <w:szCs w:val="24"/>
        </w:rPr>
        <w:t>I</w:t>
      </w:r>
      <w:r w:rsidR="00825E54">
        <w:rPr>
          <w:rFonts w:ascii="Times New Roman" w:hAnsi="Times New Roman" w:cs="Times New Roman"/>
          <w:b/>
          <w:sz w:val="24"/>
          <w:szCs w:val="24"/>
        </w:rPr>
        <w:t xml:space="preserve"> (</w:t>
      </w:r>
      <w:r w:rsidR="00825E54" w:rsidRPr="00302DB0">
        <w:rPr>
          <w:rFonts w:ascii="Times New Roman" w:hAnsi="Times New Roman" w:cs="Times New Roman"/>
          <w:sz w:val="24"/>
          <w:szCs w:val="24"/>
        </w:rPr>
        <w:t>printing the reads</w:t>
      </w:r>
      <w:r w:rsidR="00825E54">
        <w:rPr>
          <w:rFonts w:ascii="Times New Roman" w:hAnsi="Times New Roman" w:cs="Times New Roman"/>
          <w:b/>
          <w:sz w:val="24"/>
          <w:szCs w:val="24"/>
        </w:rPr>
        <w:t>)</w:t>
      </w:r>
    </w:p>
    <w:p w14:paraId="0E1F17D4" w14:textId="77777777" w:rsidR="00F078CE" w:rsidRDefault="00F078CE" w:rsidP="00FC1C19">
      <w:pPr>
        <w:keepNext/>
        <w:rPr>
          <w:rFonts w:ascii="Times New Roman" w:hAnsi="Times New Roman" w:cs="Times New Roman"/>
          <w:b/>
          <w:sz w:val="24"/>
          <w:szCs w:val="24"/>
        </w:rPr>
      </w:pPr>
      <w:r>
        <w:rPr>
          <w:rFonts w:ascii="Times New Roman" w:hAnsi="Times New Roman" w:cs="Times New Roman"/>
          <w:b/>
          <w:sz w:val="24"/>
          <w:szCs w:val="24"/>
        </w:rPr>
        <w:t>Usage:</w:t>
      </w:r>
    </w:p>
    <w:p w14:paraId="59E1DE81" w14:textId="77777777" w:rsidR="00A63F95" w:rsidRPr="004071E2" w:rsidRDefault="00A63F95" w:rsidP="004071E2">
      <w:pPr>
        <w:pStyle w:val="NoSpacing"/>
        <w:rPr>
          <w:rFonts w:ascii="Courier New" w:hAnsi="Courier New" w:cs="Courier New"/>
          <w:sz w:val="20"/>
          <w:szCs w:val="20"/>
        </w:rPr>
      </w:pPr>
      <w:proofErr w:type="gramStart"/>
      <w:r w:rsidRPr="004071E2">
        <w:rPr>
          <w:rFonts w:ascii="Courier New" w:hAnsi="Courier New" w:cs="Courier New"/>
          <w:sz w:val="20"/>
          <w:szCs w:val="20"/>
        </w:rPr>
        <w:t>java</w:t>
      </w:r>
      <w:proofErr w:type="gramEnd"/>
      <w:r w:rsidRPr="004071E2">
        <w:rPr>
          <w:rFonts w:ascii="Courier New" w:hAnsi="Courier New" w:cs="Courier New"/>
          <w:sz w:val="20"/>
          <w:szCs w:val="20"/>
        </w:rPr>
        <w:t xml:space="preserve"> </w:t>
      </w:r>
      <w:r w:rsidR="00FC085B" w:rsidRPr="00FC085B">
        <w:rPr>
          <w:rFonts w:ascii="Courier New" w:hAnsi="Courier New" w:cs="Courier New"/>
          <w:sz w:val="20"/>
          <w:szCs w:val="20"/>
        </w:rPr>
        <w:t xml:space="preserve">-Xmx4g </w:t>
      </w:r>
      <w:r w:rsidRPr="004071E2">
        <w:rPr>
          <w:rFonts w:ascii="Courier New" w:hAnsi="Courier New" w:cs="Courier New"/>
          <w:sz w:val="20"/>
          <w:szCs w:val="20"/>
        </w:rPr>
        <w:t>-jar GenomeAnalysisTK.jar \</w:t>
      </w:r>
    </w:p>
    <w:p w14:paraId="4921E76F" w14:textId="77777777" w:rsidR="00A63F95" w:rsidRPr="004071E2" w:rsidRDefault="00A63F95" w:rsidP="004071E2">
      <w:pPr>
        <w:pStyle w:val="NoSpacing"/>
        <w:rPr>
          <w:rFonts w:ascii="Courier New" w:hAnsi="Courier New" w:cs="Courier New"/>
          <w:sz w:val="20"/>
          <w:szCs w:val="20"/>
        </w:rPr>
      </w:pPr>
      <w:r w:rsidRPr="004071E2">
        <w:rPr>
          <w:rFonts w:ascii="Courier New" w:hAnsi="Courier New" w:cs="Courier New"/>
          <w:sz w:val="20"/>
          <w:szCs w:val="20"/>
        </w:rPr>
        <w:t xml:space="preserve">   -T </w:t>
      </w:r>
      <w:proofErr w:type="spellStart"/>
      <w:r w:rsidRPr="004071E2">
        <w:rPr>
          <w:rFonts w:ascii="Courier New" w:hAnsi="Courier New" w:cs="Courier New"/>
          <w:sz w:val="20"/>
          <w:szCs w:val="20"/>
        </w:rPr>
        <w:t>PrintReads</w:t>
      </w:r>
      <w:proofErr w:type="spellEnd"/>
      <w:r w:rsidRPr="004071E2">
        <w:rPr>
          <w:rFonts w:ascii="Courier New" w:hAnsi="Courier New" w:cs="Courier New"/>
          <w:sz w:val="20"/>
          <w:szCs w:val="20"/>
        </w:rPr>
        <w:t xml:space="preserve"> \</w:t>
      </w:r>
    </w:p>
    <w:p w14:paraId="34B86EBB" w14:textId="77777777" w:rsidR="00A63F95" w:rsidRDefault="00A63F95" w:rsidP="004071E2">
      <w:pPr>
        <w:pStyle w:val="NoSpacing"/>
        <w:rPr>
          <w:rFonts w:ascii="Courier New" w:hAnsi="Courier New" w:cs="Courier New"/>
          <w:sz w:val="20"/>
          <w:szCs w:val="20"/>
        </w:rPr>
      </w:pPr>
      <w:r w:rsidRPr="004071E2">
        <w:rPr>
          <w:rFonts w:ascii="Courier New" w:hAnsi="Courier New" w:cs="Courier New"/>
          <w:sz w:val="20"/>
          <w:szCs w:val="20"/>
        </w:rPr>
        <w:t xml:space="preserve">   -R </w:t>
      </w:r>
      <w:r w:rsidR="00CD7374" w:rsidRPr="004071E2">
        <w:rPr>
          <w:rFonts w:ascii="Courier New" w:hAnsi="Courier New" w:cs="Courier New"/>
          <w:sz w:val="20"/>
          <w:szCs w:val="20"/>
        </w:rPr>
        <w:t>hg19</w:t>
      </w:r>
      <w:r w:rsidRPr="004071E2">
        <w:rPr>
          <w:rFonts w:ascii="Courier New" w:hAnsi="Courier New" w:cs="Courier New"/>
          <w:sz w:val="20"/>
          <w:szCs w:val="20"/>
        </w:rPr>
        <w:t>.fasta \</w:t>
      </w:r>
    </w:p>
    <w:p w14:paraId="227CDADF" w14:textId="3BF05DD9" w:rsidR="00612C64" w:rsidRPr="00B42364" w:rsidRDefault="00612C64" w:rsidP="00612C64">
      <w:pPr>
        <w:pStyle w:val="NoSpacing"/>
        <w:rPr>
          <w:rFonts w:ascii="Courier New" w:hAnsi="Courier New" w:cs="Courier New"/>
          <w:sz w:val="20"/>
          <w:szCs w:val="20"/>
        </w:rPr>
      </w:pPr>
      <w:r w:rsidRPr="00B42364">
        <w:rPr>
          <w:rFonts w:ascii="Courier New" w:hAnsi="Courier New" w:cs="Courier New"/>
          <w:sz w:val="20"/>
          <w:szCs w:val="20"/>
        </w:rPr>
        <w:t xml:space="preserve">   </w:t>
      </w:r>
      <w:r w:rsidR="000621F5" w:rsidRPr="00B42364">
        <w:rPr>
          <w:rFonts w:ascii="Courier New" w:hAnsi="Courier New" w:cs="Courier New"/>
          <w:sz w:val="20"/>
          <w:szCs w:val="20"/>
        </w:rPr>
        <w:t>-</w:t>
      </w:r>
      <w:proofErr w:type="spellStart"/>
      <w:r w:rsidR="000621F5" w:rsidRPr="00B42364">
        <w:rPr>
          <w:rFonts w:ascii="Courier New" w:hAnsi="Courier New" w:cs="Courier New"/>
          <w:sz w:val="20"/>
          <w:szCs w:val="20"/>
        </w:rPr>
        <w:t>nct</w:t>
      </w:r>
      <w:proofErr w:type="spellEnd"/>
      <w:r w:rsidR="000621F5" w:rsidRPr="00B42364">
        <w:rPr>
          <w:rFonts w:ascii="Courier New" w:hAnsi="Courier New" w:cs="Courier New"/>
          <w:sz w:val="20"/>
          <w:szCs w:val="20"/>
        </w:rPr>
        <w:t xml:space="preserve"> </w:t>
      </w:r>
      <w:r w:rsidR="00B42364">
        <w:rPr>
          <w:rFonts w:ascii="Courier New" w:hAnsi="Courier New" w:cs="Courier New"/>
          <w:sz w:val="20"/>
          <w:szCs w:val="20"/>
        </w:rPr>
        <w:t>8</w:t>
      </w:r>
      <w:r w:rsidR="00B119C1">
        <w:rPr>
          <w:rFonts w:ascii="Courier New" w:hAnsi="Courier New" w:cs="Courier New"/>
          <w:sz w:val="20"/>
          <w:szCs w:val="20"/>
        </w:rPr>
        <w:t xml:space="preserve"> \</w:t>
      </w:r>
    </w:p>
    <w:p w14:paraId="2AE555CF" w14:textId="4AF370B2" w:rsidR="00A63F95" w:rsidRPr="004071E2" w:rsidRDefault="00A63F95" w:rsidP="004071E2">
      <w:pPr>
        <w:pStyle w:val="NoSpacing"/>
        <w:rPr>
          <w:rFonts w:ascii="Courier New" w:hAnsi="Courier New" w:cs="Courier New"/>
          <w:sz w:val="20"/>
          <w:szCs w:val="20"/>
        </w:rPr>
      </w:pPr>
      <w:r w:rsidRPr="004071E2">
        <w:rPr>
          <w:rFonts w:ascii="Courier New" w:hAnsi="Courier New" w:cs="Courier New"/>
          <w:sz w:val="20"/>
          <w:szCs w:val="20"/>
        </w:rPr>
        <w:t xml:space="preserve">   -I </w:t>
      </w:r>
      <w:r w:rsidR="0058744E">
        <w:rPr>
          <w:rFonts w:ascii="Courier New" w:hAnsi="Courier New" w:cs="Courier New"/>
          <w:sz w:val="20"/>
          <w:szCs w:val="20"/>
        </w:rPr>
        <w:t>&lt;</w:t>
      </w:r>
      <w:proofErr w:type="spellStart"/>
      <w:r w:rsidR="0058744E">
        <w:rPr>
          <w:rFonts w:ascii="Courier New" w:hAnsi="Courier New" w:cs="Courier New"/>
          <w:sz w:val="20"/>
          <w:szCs w:val="20"/>
        </w:rPr>
        <w:t>realignedBam</w:t>
      </w:r>
      <w:r w:rsidRPr="004071E2">
        <w:rPr>
          <w:rFonts w:ascii="Courier New" w:hAnsi="Courier New" w:cs="Courier New"/>
          <w:sz w:val="20"/>
          <w:szCs w:val="20"/>
        </w:rPr>
        <w:t>.bam</w:t>
      </w:r>
      <w:proofErr w:type="spellEnd"/>
      <w:r w:rsidR="0058744E">
        <w:rPr>
          <w:rFonts w:ascii="Courier New" w:hAnsi="Courier New" w:cs="Courier New"/>
          <w:sz w:val="20"/>
          <w:szCs w:val="20"/>
        </w:rPr>
        <w:t>&gt;</w:t>
      </w:r>
      <w:r w:rsidRPr="004071E2">
        <w:rPr>
          <w:rFonts w:ascii="Courier New" w:hAnsi="Courier New" w:cs="Courier New"/>
          <w:sz w:val="20"/>
          <w:szCs w:val="20"/>
        </w:rPr>
        <w:t xml:space="preserve"> \</w:t>
      </w:r>
    </w:p>
    <w:p w14:paraId="3B19B3E7" w14:textId="2C459F36" w:rsidR="00A63F95" w:rsidRPr="004071E2" w:rsidRDefault="00B42364" w:rsidP="004071E2">
      <w:pPr>
        <w:pStyle w:val="NoSpacing"/>
        <w:rPr>
          <w:rFonts w:ascii="Courier New" w:hAnsi="Courier New" w:cs="Courier New"/>
          <w:sz w:val="20"/>
          <w:szCs w:val="20"/>
        </w:rPr>
      </w:pPr>
      <w:r>
        <w:rPr>
          <w:rFonts w:ascii="Courier New" w:hAnsi="Courier New" w:cs="Courier New"/>
          <w:sz w:val="20"/>
          <w:szCs w:val="20"/>
        </w:rPr>
        <w:t xml:space="preserve">   </w:t>
      </w:r>
      <w:r w:rsidR="00A63F95" w:rsidRPr="004071E2">
        <w:rPr>
          <w:rFonts w:ascii="Courier New" w:hAnsi="Courier New" w:cs="Courier New"/>
          <w:sz w:val="20"/>
          <w:szCs w:val="20"/>
        </w:rPr>
        <w:t xml:space="preserve">-BQSR </w:t>
      </w:r>
      <w:r w:rsidR="00CF2D6A">
        <w:rPr>
          <w:rFonts w:ascii="Courier New" w:hAnsi="Courier New" w:cs="Courier New"/>
          <w:sz w:val="20"/>
          <w:szCs w:val="20"/>
        </w:rPr>
        <w:t>&lt;</w:t>
      </w:r>
      <w:proofErr w:type="spellStart"/>
      <w:r w:rsidR="00A63F95" w:rsidRPr="004071E2">
        <w:rPr>
          <w:rFonts w:ascii="Courier New" w:hAnsi="Courier New" w:cs="Courier New"/>
          <w:sz w:val="20"/>
          <w:szCs w:val="20"/>
        </w:rPr>
        <w:t>recal_data.grp</w:t>
      </w:r>
      <w:proofErr w:type="spellEnd"/>
      <w:r w:rsidR="00CF2D6A">
        <w:rPr>
          <w:rFonts w:ascii="Courier New" w:hAnsi="Courier New" w:cs="Courier New"/>
          <w:sz w:val="20"/>
          <w:szCs w:val="20"/>
        </w:rPr>
        <w:t>&gt;</w:t>
      </w:r>
      <w:r w:rsidR="00A63F95" w:rsidRPr="004071E2">
        <w:rPr>
          <w:rFonts w:ascii="Courier New" w:hAnsi="Courier New" w:cs="Courier New"/>
          <w:sz w:val="20"/>
          <w:szCs w:val="20"/>
        </w:rPr>
        <w:t xml:space="preserve"> \</w:t>
      </w:r>
    </w:p>
    <w:p w14:paraId="64176641" w14:textId="7837427D" w:rsidR="00A63F95" w:rsidRDefault="00A63F95" w:rsidP="004071E2">
      <w:pPr>
        <w:pStyle w:val="NoSpacing"/>
        <w:rPr>
          <w:rFonts w:ascii="Courier New" w:hAnsi="Courier New" w:cs="Courier New"/>
          <w:sz w:val="20"/>
          <w:szCs w:val="20"/>
        </w:rPr>
      </w:pPr>
      <w:r w:rsidRPr="004071E2">
        <w:rPr>
          <w:rFonts w:ascii="Courier New" w:hAnsi="Courier New" w:cs="Courier New"/>
          <w:sz w:val="20"/>
          <w:szCs w:val="20"/>
        </w:rPr>
        <w:t xml:space="preserve">   -o </w:t>
      </w:r>
      <w:proofErr w:type="spellStart"/>
      <w:r w:rsidRPr="004071E2">
        <w:rPr>
          <w:rFonts w:ascii="Courier New" w:hAnsi="Courier New" w:cs="Courier New"/>
          <w:sz w:val="20"/>
          <w:szCs w:val="20"/>
        </w:rPr>
        <w:t>realigned_BQSR.bam</w:t>
      </w:r>
      <w:proofErr w:type="spellEnd"/>
    </w:p>
    <w:p w14:paraId="70BAB46F" w14:textId="77777777" w:rsidR="005578F9" w:rsidRDefault="005578F9" w:rsidP="004071E2">
      <w:pPr>
        <w:pStyle w:val="NoSpacing"/>
        <w:rPr>
          <w:rFonts w:ascii="Courier New" w:hAnsi="Courier New" w:cs="Courier New"/>
          <w:sz w:val="20"/>
          <w:szCs w:val="20"/>
        </w:rPr>
      </w:pPr>
    </w:p>
    <w:p w14:paraId="45A90AF3" w14:textId="77777777" w:rsidR="00C858C3" w:rsidRDefault="00C858C3" w:rsidP="00C858C3">
      <w:pPr>
        <w:rPr>
          <w:rFonts w:ascii="Times New Roman" w:hAnsi="Times New Roman" w:cs="Times New Roman"/>
          <w:b/>
          <w:sz w:val="24"/>
          <w:szCs w:val="24"/>
        </w:rPr>
      </w:pPr>
      <w:r>
        <w:rPr>
          <w:rFonts w:ascii="Times New Roman" w:hAnsi="Times New Roman" w:cs="Times New Roman"/>
          <w:b/>
          <w:sz w:val="24"/>
          <w:szCs w:val="24"/>
        </w:rPr>
        <w:t>Input:</w:t>
      </w:r>
    </w:p>
    <w:p w14:paraId="0115D33D" w14:textId="714D898E" w:rsidR="00C858C3" w:rsidRPr="00204066" w:rsidRDefault="00C858C3" w:rsidP="000D4453">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Realigned file</w:t>
      </w:r>
      <w:r>
        <w:rPr>
          <w:rFonts w:ascii="Times New Roman" w:hAnsi="Times New Roman" w:cs="Times New Roman"/>
          <w:sz w:val="24"/>
          <w:szCs w:val="24"/>
        </w:rPr>
        <w:t xml:space="preserve"> </w:t>
      </w:r>
      <w:proofErr w:type="spellStart"/>
      <w:r w:rsidR="00EA4F52">
        <w:rPr>
          <w:rFonts w:ascii="Times New Roman" w:hAnsi="Times New Roman" w:cs="Times New Roman"/>
          <w:sz w:val="24"/>
          <w:szCs w:val="24"/>
        </w:rPr>
        <w:t>realignedBam</w:t>
      </w:r>
      <w:r w:rsidRPr="00932EEF">
        <w:rPr>
          <w:rFonts w:ascii="Times New Roman" w:hAnsi="Times New Roman" w:cs="Times New Roman"/>
          <w:sz w:val="24"/>
          <w:szCs w:val="24"/>
        </w:rPr>
        <w:t>.bam</w:t>
      </w:r>
      <w:proofErr w:type="spellEnd"/>
      <w:r w:rsidRPr="00932EEF">
        <w:rPr>
          <w:rFonts w:ascii="Times New Roman" w:hAnsi="Times New Roman" w:cs="Times New Roman"/>
          <w:sz w:val="24"/>
          <w:szCs w:val="24"/>
        </w:rPr>
        <w:t xml:space="preserve"> </w:t>
      </w:r>
      <w:r>
        <w:rPr>
          <w:rFonts w:ascii="Times New Roman" w:hAnsi="Times New Roman" w:cs="Times New Roman"/>
          <w:sz w:val="24"/>
          <w:szCs w:val="24"/>
        </w:rPr>
        <w:t>(here) [required]</w:t>
      </w:r>
    </w:p>
    <w:p w14:paraId="3D557F29" w14:textId="77777777" w:rsidR="00C858C3" w:rsidRPr="00120E86" w:rsidRDefault="00C858C3" w:rsidP="000D4453">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04066">
        <w:rPr>
          <w:rFonts w:ascii="Times New Roman" w:hAnsi="Times New Roman" w:cs="Times New Roman"/>
          <w:sz w:val="24"/>
          <w:szCs w:val="24"/>
        </w:rPr>
        <w:t>Reference genome file (hg19.fasta here) [required]</w:t>
      </w:r>
    </w:p>
    <w:p w14:paraId="13FC23FC" w14:textId="6F3CAAD3" w:rsidR="00C858C3" w:rsidRPr="00120E86" w:rsidRDefault="00C858C3" w:rsidP="000D4453">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 xml:space="preserve">output recalibration table file </w:t>
      </w:r>
      <w:r w:rsidR="003F2CE2">
        <w:rPr>
          <w:rFonts w:ascii="Times New Roman" w:hAnsi="Times New Roman" w:cs="Times New Roman"/>
          <w:sz w:val="24"/>
          <w:szCs w:val="24"/>
        </w:rPr>
        <w:t>(</w:t>
      </w:r>
      <w:proofErr w:type="spellStart"/>
      <w:r>
        <w:rPr>
          <w:rFonts w:ascii="Times New Roman" w:hAnsi="Times New Roman" w:cs="Times New Roman"/>
          <w:sz w:val="24"/>
          <w:szCs w:val="24"/>
        </w:rPr>
        <w:t>r</w:t>
      </w:r>
      <w:r w:rsidRPr="00204066">
        <w:rPr>
          <w:rFonts w:ascii="Times New Roman" w:hAnsi="Times New Roman" w:cs="Times New Roman"/>
          <w:sz w:val="24"/>
          <w:szCs w:val="24"/>
        </w:rPr>
        <w:t>ecal_data.grp</w:t>
      </w:r>
      <w:proofErr w:type="spellEnd"/>
      <w:r w:rsidR="003F2CE2">
        <w:rPr>
          <w:rFonts w:ascii="Times New Roman" w:hAnsi="Times New Roman" w:cs="Times New Roman"/>
          <w:sz w:val="24"/>
          <w:szCs w:val="24"/>
        </w:rPr>
        <w:t xml:space="preserve"> here)</w:t>
      </w:r>
      <w:r w:rsidR="004B21D5">
        <w:rPr>
          <w:rFonts w:ascii="Times New Roman" w:hAnsi="Times New Roman" w:cs="Times New Roman"/>
          <w:sz w:val="24"/>
          <w:szCs w:val="24"/>
        </w:rPr>
        <w:t xml:space="preserve"> [required]</w:t>
      </w:r>
    </w:p>
    <w:p w14:paraId="4AFD428D" w14:textId="77777777" w:rsidR="00C858C3" w:rsidRPr="00204066" w:rsidRDefault="00E36D41" w:rsidP="000D4453">
      <w:pPr>
        <w:pStyle w:val="ListParagraph"/>
        <w:numPr>
          <w:ilvl w:val="0"/>
          <w:numId w:val="18"/>
        </w:numPr>
        <w:rPr>
          <w:rFonts w:ascii="Times New Roman" w:hAnsi="Times New Roman" w:cs="Times New Roman"/>
          <w:sz w:val="24"/>
          <w:szCs w:val="24"/>
        </w:rPr>
      </w:pPr>
      <w:proofErr w:type="spellStart"/>
      <w:r>
        <w:rPr>
          <w:rFonts w:ascii="Times New Roman" w:hAnsi="Times New Roman" w:cs="Times New Roman"/>
          <w:sz w:val="24"/>
          <w:szCs w:val="24"/>
        </w:rPr>
        <w:t>Outfile</w:t>
      </w:r>
      <w:proofErr w:type="spellEnd"/>
      <w:r>
        <w:rPr>
          <w:rFonts w:ascii="Times New Roman" w:hAnsi="Times New Roman" w:cs="Times New Roman"/>
          <w:sz w:val="24"/>
          <w:szCs w:val="24"/>
        </w:rPr>
        <w:t xml:space="preserve"> name with fixed base qualities [required]</w:t>
      </w:r>
    </w:p>
    <w:p w14:paraId="70EF0A6A" w14:textId="77777777" w:rsidR="00AC545E" w:rsidRDefault="00AC545E" w:rsidP="00AC545E">
      <w:pPr>
        <w:rPr>
          <w:rFonts w:ascii="Times New Roman" w:hAnsi="Times New Roman" w:cs="Times New Roman"/>
          <w:b/>
          <w:sz w:val="24"/>
          <w:szCs w:val="24"/>
        </w:rPr>
      </w:pPr>
      <w:r w:rsidRPr="00AC545E">
        <w:rPr>
          <w:rFonts w:ascii="Times New Roman" w:hAnsi="Times New Roman" w:cs="Times New Roman"/>
          <w:b/>
          <w:sz w:val="24"/>
          <w:szCs w:val="24"/>
        </w:rPr>
        <w:t>Output:</w:t>
      </w:r>
    </w:p>
    <w:p w14:paraId="1D6F73A1" w14:textId="3B317806" w:rsidR="001F252C" w:rsidRPr="00EB5536" w:rsidRDefault="00EA4F52" w:rsidP="000D4453">
      <w:pPr>
        <w:pStyle w:val="ListParagraph"/>
        <w:numPr>
          <w:ilvl w:val="0"/>
          <w:numId w:val="23"/>
        </w:numPr>
        <w:rPr>
          <w:rFonts w:ascii="Times New Roman" w:hAnsi="Times New Roman"/>
          <w:b/>
          <w:color w:val="000000" w:themeColor="text1"/>
          <w:sz w:val="24"/>
        </w:rPr>
      </w:pPr>
      <w:proofErr w:type="spellStart"/>
      <w:r w:rsidRPr="00EB5536">
        <w:rPr>
          <w:rFonts w:ascii="Times New Roman" w:hAnsi="Times New Roman" w:cs="Times New Roman"/>
          <w:color w:val="000000" w:themeColor="text1"/>
          <w:sz w:val="24"/>
          <w:szCs w:val="24"/>
        </w:rPr>
        <w:t>Bamfile</w:t>
      </w:r>
      <w:proofErr w:type="spellEnd"/>
      <w:r w:rsidR="001F252C" w:rsidRPr="00EB5536">
        <w:rPr>
          <w:rFonts w:ascii="Times New Roman" w:hAnsi="Times New Roman" w:cs="Times New Roman"/>
          <w:color w:val="000000" w:themeColor="text1"/>
          <w:sz w:val="24"/>
          <w:szCs w:val="24"/>
        </w:rPr>
        <w:t xml:space="preserve"> with fixed base qualities</w:t>
      </w:r>
      <w:r w:rsidR="00E3418F">
        <w:rPr>
          <w:rFonts w:ascii="Times New Roman" w:hAnsi="Times New Roman" w:cs="Times New Roman"/>
          <w:color w:val="000000" w:themeColor="text1"/>
          <w:sz w:val="24"/>
          <w:szCs w:val="24"/>
        </w:rPr>
        <w:t xml:space="preserve">; </w:t>
      </w:r>
      <w:r w:rsidR="00E3418F" w:rsidRPr="00CB5F99">
        <w:rPr>
          <w:rFonts w:ascii="Times New Roman" w:hAnsi="Times New Roman" w:cs="Times New Roman"/>
          <w:i/>
          <w:color w:val="000000" w:themeColor="text1"/>
          <w:sz w:val="24"/>
          <w:szCs w:val="24"/>
        </w:rPr>
        <w:t>provide name</w:t>
      </w:r>
      <w:r w:rsidR="00EF4BC4" w:rsidRPr="00EB5536">
        <w:rPr>
          <w:rFonts w:ascii="Times New Roman" w:hAnsi="Times New Roman" w:cs="Times New Roman"/>
          <w:color w:val="000000" w:themeColor="text1"/>
          <w:sz w:val="24"/>
          <w:szCs w:val="24"/>
        </w:rPr>
        <w:t xml:space="preserve"> (</w:t>
      </w:r>
      <w:proofErr w:type="spellStart"/>
      <w:r w:rsidR="00EF4BC4" w:rsidRPr="00EB5536">
        <w:rPr>
          <w:rFonts w:ascii="Times New Roman" w:hAnsi="Times New Roman" w:cs="Times New Roman"/>
          <w:color w:val="000000" w:themeColor="text1"/>
          <w:sz w:val="24"/>
          <w:szCs w:val="24"/>
        </w:rPr>
        <w:t>realigned_BQSR.bam</w:t>
      </w:r>
      <w:proofErr w:type="spellEnd"/>
      <w:r w:rsidR="00EF4BC4" w:rsidRPr="00EB5536">
        <w:rPr>
          <w:rFonts w:ascii="Times New Roman" w:hAnsi="Times New Roman" w:cs="Times New Roman"/>
          <w:color w:val="000000" w:themeColor="text1"/>
          <w:sz w:val="24"/>
          <w:szCs w:val="24"/>
        </w:rPr>
        <w:t xml:space="preserve"> here)</w:t>
      </w:r>
      <w:r w:rsidR="009A5354">
        <w:rPr>
          <w:rFonts w:ascii="Times New Roman" w:hAnsi="Times New Roman" w:cs="Times New Roman"/>
          <w:color w:val="000000" w:themeColor="text1"/>
          <w:sz w:val="24"/>
          <w:szCs w:val="24"/>
        </w:rPr>
        <w:t xml:space="preserve"> </w:t>
      </w:r>
    </w:p>
    <w:p w14:paraId="57B3A959" w14:textId="393831A0" w:rsidR="00EF4BC4" w:rsidRPr="00FC1C19" w:rsidRDefault="00EF4BC4" w:rsidP="000D4453">
      <w:pPr>
        <w:pStyle w:val="ListParagraph"/>
        <w:numPr>
          <w:ilvl w:val="0"/>
          <w:numId w:val="23"/>
        </w:numPr>
        <w:rPr>
          <w:rFonts w:ascii="Times New Roman" w:hAnsi="Times New Roman" w:cs="Times New Roman"/>
          <w:sz w:val="24"/>
          <w:szCs w:val="24"/>
        </w:rPr>
      </w:pPr>
      <w:r w:rsidRPr="00FC1C19">
        <w:rPr>
          <w:rFonts w:ascii="Times New Roman" w:hAnsi="Times New Roman" w:cs="Times New Roman"/>
          <w:sz w:val="24"/>
          <w:szCs w:val="24"/>
        </w:rPr>
        <w:t>Index files of Bam alignment (</w:t>
      </w:r>
      <w:proofErr w:type="spellStart"/>
      <w:r w:rsidRPr="00FC1C19">
        <w:rPr>
          <w:rFonts w:ascii="Times New Roman" w:hAnsi="Times New Roman" w:cs="Times New Roman"/>
          <w:sz w:val="24"/>
          <w:szCs w:val="24"/>
        </w:rPr>
        <w:t>realigned_BQSR.bai</w:t>
      </w:r>
      <w:proofErr w:type="spellEnd"/>
      <w:r w:rsidRPr="00FC1C19">
        <w:rPr>
          <w:rFonts w:ascii="Times New Roman" w:hAnsi="Times New Roman" w:cs="Times New Roman"/>
          <w:sz w:val="24"/>
          <w:szCs w:val="24"/>
        </w:rPr>
        <w:t xml:space="preserve"> here) </w:t>
      </w:r>
    </w:p>
    <w:p w14:paraId="2274AE93" w14:textId="77777777" w:rsidR="005578F9" w:rsidRDefault="00B83F81" w:rsidP="00B83F81">
      <w:pPr>
        <w:rPr>
          <w:rFonts w:ascii="Courier New" w:hAnsi="Courier New" w:cs="Courier New"/>
          <w:sz w:val="20"/>
          <w:szCs w:val="20"/>
        </w:rPr>
      </w:pPr>
      <w:r w:rsidRPr="00B83F81">
        <w:rPr>
          <w:rFonts w:ascii="Times New Roman" w:hAnsi="Times New Roman" w:cs="Times New Roman"/>
          <w:b/>
          <w:sz w:val="24"/>
          <w:szCs w:val="24"/>
        </w:rPr>
        <w:t xml:space="preserve">Parameters Description: </w:t>
      </w:r>
    </w:p>
    <w:p w14:paraId="7159FED0" w14:textId="77777777" w:rsidR="00F078CE" w:rsidRPr="0005564A" w:rsidRDefault="00BD01F7" w:rsidP="000D4453">
      <w:pPr>
        <w:pStyle w:val="NoSpacing"/>
        <w:numPr>
          <w:ilvl w:val="0"/>
          <w:numId w:val="34"/>
        </w:numPr>
        <w:rPr>
          <w:rFonts w:ascii="Courier New" w:hAnsi="Courier New" w:cs="Courier New"/>
          <w:sz w:val="20"/>
          <w:szCs w:val="20"/>
        </w:rPr>
      </w:pPr>
      <w:proofErr w:type="spellStart"/>
      <w:r w:rsidRPr="00BD01F7">
        <w:rPr>
          <w:rFonts w:ascii="Times New Roman" w:hAnsi="Times New Roman" w:cs="Times New Roman"/>
          <w:sz w:val="24"/>
          <w:szCs w:val="24"/>
        </w:rPr>
        <w:t>PrintReads</w:t>
      </w:r>
      <w:proofErr w:type="spellEnd"/>
      <w:r>
        <w:rPr>
          <w:rFonts w:ascii="Times New Roman" w:hAnsi="Times New Roman" w:cs="Times New Roman"/>
          <w:sz w:val="24"/>
          <w:szCs w:val="24"/>
        </w:rPr>
        <w:t xml:space="preserve"> (commands to print read from fixed BQSR file)</w:t>
      </w:r>
    </w:p>
    <w:p w14:paraId="2491615C" w14:textId="77777777" w:rsidR="0005564A" w:rsidRDefault="0005564A" w:rsidP="0005564A">
      <w:pPr>
        <w:pStyle w:val="NoSpacing"/>
        <w:rPr>
          <w:rFonts w:ascii="Times New Roman" w:hAnsi="Times New Roman" w:cs="Times New Roman"/>
          <w:sz w:val="24"/>
          <w:szCs w:val="24"/>
        </w:rPr>
      </w:pPr>
    </w:p>
    <w:p w14:paraId="7850BA32" w14:textId="77777777" w:rsidR="0005564A" w:rsidRDefault="0005564A" w:rsidP="0005564A">
      <w:pPr>
        <w:pStyle w:val="NoSpacing"/>
        <w:rPr>
          <w:rFonts w:ascii="Times New Roman" w:hAnsi="Times New Roman" w:cs="Times New Roman"/>
          <w:sz w:val="24"/>
          <w:szCs w:val="24"/>
        </w:rPr>
      </w:pPr>
    </w:p>
    <w:p w14:paraId="4C03FDB5" w14:textId="07A48D69" w:rsidR="0005564A" w:rsidRPr="00FC1C19" w:rsidRDefault="0005564A" w:rsidP="0005564A">
      <w:pPr>
        <w:pStyle w:val="NoSpacing"/>
        <w:rPr>
          <w:rFonts w:ascii="Courier New" w:hAnsi="Courier New" w:cs="Courier New"/>
          <w:color w:val="FF0000"/>
          <w:sz w:val="20"/>
          <w:szCs w:val="20"/>
        </w:rPr>
      </w:pPr>
      <w:r w:rsidRPr="00FC1C19">
        <w:rPr>
          <w:rFonts w:ascii="Times New Roman" w:hAnsi="Times New Roman" w:cs="Times New Roman"/>
          <w:color w:val="FF0000"/>
          <w:sz w:val="24"/>
          <w:szCs w:val="24"/>
        </w:rPr>
        <w:t xml:space="preserve">Note: </w:t>
      </w:r>
      <w:r w:rsidR="006B03DF" w:rsidRPr="00FC1C19">
        <w:rPr>
          <w:rFonts w:ascii="Times New Roman" w:hAnsi="Times New Roman" w:cs="Times New Roman"/>
          <w:color w:val="FF0000"/>
          <w:sz w:val="24"/>
          <w:szCs w:val="24"/>
        </w:rPr>
        <w:t xml:space="preserve">The </w:t>
      </w:r>
      <w:r w:rsidR="004D4235">
        <w:rPr>
          <w:rFonts w:ascii="Times New Roman" w:hAnsi="Times New Roman" w:cs="Times New Roman"/>
          <w:color w:val="FF0000"/>
          <w:sz w:val="24"/>
          <w:szCs w:val="24"/>
        </w:rPr>
        <w:t>file size becomes almost double</w:t>
      </w:r>
      <w:r w:rsidR="006B03DF" w:rsidRPr="00FC1C19">
        <w:rPr>
          <w:rFonts w:ascii="Times New Roman" w:hAnsi="Times New Roman" w:cs="Times New Roman"/>
          <w:color w:val="FF0000"/>
          <w:sz w:val="24"/>
          <w:szCs w:val="24"/>
        </w:rPr>
        <w:t xml:space="preserve"> after BQSR ste</w:t>
      </w:r>
      <w:r w:rsidR="000103DE" w:rsidRPr="00FC1C19">
        <w:rPr>
          <w:rFonts w:ascii="Times New Roman" w:hAnsi="Times New Roman" w:cs="Times New Roman"/>
          <w:color w:val="FF0000"/>
          <w:sz w:val="24"/>
          <w:szCs w:val="24"/>
        </w:rPr>
        <w:t>p as additional information been</w:t>
      </w:r>
      <w:r w:rsidR="006B03DF" w:rsidRPr="00FC1C19">
        <w:rPr>
          <w:rFonts w:ascii="Times New Roman" w:hAnsi="Times New Roman" w:cs="Times New Roman"/>
          <w:color w:val="FF0000"/>
          <w:sz w:val="24"/>
          <w:szCs w:val="24"/>
        </w:rPr>
        <w:t xml:space="preserve"> added to </w:t>
      </w:r>
      <w:proofErr w:type="spellStart"/>
      <w:r w:rsidR="006B03DF" w:rsidRPr="00FC1C19">
        <w:rPr>
          <w:rFonts w:ascii="Times New Roman" w:hAnsi="Times New Roman" w:cs="Times New Roman"/>
          <w:color w:val="FF0000"/>
          <w:sz w:val="24"/>
          <w:szCs w:val="24"/>
        </w:rPr>
        <w:t>sam</w:t>
      </w:r>
      <w:proofErr w:type="spellEnd"/>
      <w:r w:rsidR="006B03DF" w:rsidRPr="00FC1C19">
        <w:rPr>
          <w:rFonts w:ascii="Times New Roman" w:hAnsi="Times New Roman" w:cs="Times New Roman"/>
          <w:color w:val="FF0000"/>
          <w:sz w:val="24"/>
          <w:szCs w:val="24"/>
        </w:rPr>
        <w:t xml:space="preserve"> fields.</w:t>
      </w:r>
    </w:p>
    <w:p w14:paraId="5028F82C" w14:textId="77777777" w:rsidR="00BD01F7" w:rsidRDefault="00BD01F7" w:rsidP="000D4453">
      <w:pPr>
        <w:pStyle w:val="NoSpacing"/>
        <w:ind w:left="720"/>
        <w:rPr>
          <w:rFonts w:ascii="Courier New" w:hAnsi="Courier New" w:cs="Courier New"/>
          <w:sz w:val="20"/>
          <w:szCs w:val="20"/>
        </w:rPr>
      </w:pPr>
    </w:p>
    <w:p w14:paraId="4EC58DA5" w14:textId="77777777" w:rsidR="000975CF" w:rsidRDefault="000975CF" w:rsidP="004071E2">
      <w:pPr>
        <w:pStyle w:val="NoSpacing"/>
        <w:rPr>
          <w:rFonts w:ascii="Courier New" w:hAnsi="Courier New" w:cs="Courier New"/>
          <w:sz w:val="20"/>
          <w:szCs w:val="20"/>
        </w:rPr>
      </w:pPr>
    </w:p>
    <w:p w14:paraId="1761934B" w14:textId="77777777" w:rsidR="00A814F7" w:rsidRDefault="00A814F7" w:rsidP="004071E2">
      <w:pPr>
        <w:pStyle w:val="NoSpacing"/>
        <w:rPr>
          <w:rFonts w:ascii="Courier New" w:hAnsi="Courier New" w:cs="Courier New"/>
          <w:sz w:val="20"/>
          <w:szCs w:val="20"/>
        </w:rPr>
      </w:pPr>
    </w:p>
    <w:p w14:paraId="155C7565" w14:textId="77777777" w:rsidR="00A814F7" w:rsidRDefault="00A814F7" w:rsidP="004071E2">
      <w:pPr>
        <w:pStyle w:val="NoSpacing"/>
        <w:rPr>
          <w:rFonts w:ascii="Courier New" w:hAnsi="Courier New" w:cs="Courier New"/>
          <w:sz w:val="20"/>
          <w:szCs w:val="20"/>
        </w:rPr>
      </w:pPr>
    </w:p>
    <w:p w14:paraId="666A9BF7" w14:textId="77777777" w:rsidR="00AB164E" w:rsidRDefault="00AB164E" w:rsidP="004071E2">
      <w:pPr>
        <w:pStyle w:val="NoSpacing"/>
        <w:rPr>
          <w:rFonts w:ascii="Courier New" w:hAnsi="Courier New" w:cs="Courier New"/>
          <w:sz w:val="20"/>
          <w:szCs w:val="20"/>
        </w:rPr>
      </w:pPr>
    </w:p>
    <w:p w14:paraId="22EE30B1" w14:textId="77777777" w:rsidR="00AB164E" w:rsidRDefault="00AB164E" w:rsidP="004071E2">
      <w:pPr>
        <w:pStyle w:val="NoSpacing"/>
        <w:rPr>
          <w:rFonts w:ascii="Courier New" w:hAnsi="Courier New" w:cs="Courier New"/>
          <w:sz w:val="20"/>
          <w:szCs w:val="20"/>
        </w:rPr>
      </w:pPr>
    </w:p>
    <w:p w14:paraId="26CEC79A" w14:textId="77777777" w:rsidR="00AB164E" w:rsidRDefault="00AB164E" w:rsidP="004071E2">
      <w:pPr>
        <w:pStyle w:val="NoSpacing"/>
        <w:rPr>
          <w:rFonts w:ascii="Courier New" w:hAnsi="Courier New" w:cs="Courier New"/>
          <w:sz w:val="20"/>
          <w:szCs w:val="20"/>
        </w:rPr>
      </w:pPr>
    </w:p>
    <w:p w14:paraId="65CC157E" w14:textId="77777777" w:rsidR="00AB164E" w:rsidRDefault="00AB164E" w:rsidP="004071E2">
      <w:pPr>
        <w:pStyle w:val="NoSpacing"/>
        <w:rPr>
          <w:rFonts w:ascii="Courier New" w:hAnsi="Courier New" w:cs="Courier New"/>
          <w:sz w:val="20"/>
          <w:szCs w:val="20"/>
        </w:rPr>
      </w:pPr>
    </w:p>
    <w:p w14:paraId="6161659A" w14:textId="77777777" w:rsidR="00AB164E" w:rsidRDefault="00AB164E" w:rsidP="004071E2">
      <w:pPr>
        <w:pStyle w:val="NoSpacing"/>
        <w:rPr>
          <w:rFonts w:ascii="Courier New" w:hAnsi="Courier New" w:cs="Courier New"/>
          <w:sz w:val="20"/>
          <w:szCs w:val="20"/>
        </w:rPr>
      </w:pPr>
    </w:p>
    <w:p w14:paraId="7083B52F" w14:textId="77777777" w:rsidR="00AB164E" w:rsidRDefault="00AB164E" w:rsidP="004071E2">
      <w:pPr>
        <w:pStyle w:val="NoSpacing"/>
        <w:rPr>
          <w:rFonts w:ascii="Courier New" w:hAnsi="Courier New" w:cs="Courier New"/>
          <w:sz w:val="20"/>
          <w:szCs w:val="20"/>
        </w:rPr>
      </w:pPr>
    </w:p>
    <w:p w14:paraId="07CAD007" w14:textId="77777777" w:rsidR="00AB164E" w:rsidRDefault="00AB164E" w:rsidP="004071E2">
      <w:pPr>
        <w:pStyle w:val="NoSpacing"/>
        <w:rPr>
          <w:rFonts w:ascii="Courier New" w:hAnsi="Courier New" w:cs="Courier New"/>
          <w:sz w:val="20"/>
          <w:szCs w:val="20"/>
        </w:rPr>
      </w:pPr>
    </w:p>
    <w:p w14:paraId="0BD7CEBB" w14:textId="77777777" w:rsidR="005578F9" w:rsidRDefault="005578F9" w:rsidP="004071E2">
      <w:pPr>
        <w:pStyle w:val="NoSpacing"/>
        <w:rPr>
          <w:rFonts w:ascii="Times New Roman" w:hAnsi="Times New Roman" w:cs="Times New Roman"/>
          <w:b/>
          <w:sz w:val="24"/>
          <w:szCs w:val="24"/>
        </w:rPr>
      </w:pPr>
      <w:r w:rsidRPr="005578F9">
        <w:rPr>
          <w:rFonts w:ascii="Times New Roman" w:hAnsi="Times New Roman" w:cs="Times New Roman"/>
          <w:b/>
          <w:sz w:val="24"/>
          <w:szCs w:val="24"/>
        </w:rPr>
        <w:lastRenderedPageBreak/>
        <w:t xml:space="preserve"> Step </w:t>
      </w:r>
      <w:r w:rsidR="004D3ACA">
        <w:rPr>
          <w:rFonts w:ascii="Times New Roman" w:hAnsi="Times New Roman" w:cs="Times New Roman"/>
          <w:b/>
          <w:sz w:val="24"/>
          <w:szCs w:val="24"/>
        </w:rPr>
        <w:t>3.6</w:t>
      </w:r>
      <w:r w:rsidRPr="005578F9">
        <w:rPr>
          <w:rFonts w:ascii="Times New Roman" w:hAnsi="Times New Roman" w:cs="Times New Roman"/>
          <w:b/>
          <w:sz w:val="24"/>
          <w:szCs w:val="24"/>
        </w:rPr>
        <w:t xml:space="preserve">: Picard </w:t>
      </w:r>
      <w:proofErr w:type="spellStart"/>
      <w:r w:rsidRPr="005578F9">
        <w:rPr>
          <w:rFonts w:ascii="Times New Roman" w:hAnsi="Times New Roman" w:cs="Times New Roman"/>
          <w:b/>
          <w:sz w:val="24"/>
          <w:szCs w:val="24"/>
        </w:rPr>
        <w:t>CalculateHsMetrics</w:t>
      </w:r>
      <w:proofErr w:type="spellEnd"/>
      <w:r w:rsidR="00EE0604">
        <w:rPr>
          <w:rFonts w:ascii="Times New Roman" w:hAnsi="Times New Roman" w:cs="Times New Roman"/>
          <w:b/>
          <w:sz w:val="24"/>
          <w:szCs w:val="24"/>
        </w:rPr>
        <w:t xml:space="preserve"> (</w:t>
      </w:r>
      <w:r w:rsidR="00EE0604" w:rsidRPr="002B6851">
        <w:rPr>
          <w:rFonts w:ascii="Times New Roman" w:hAnsi="Times New Roman" w:cs="Times New Roman"/>
          <w:sz w:val="24"/>
          <w:szCs w:val="24"/>
        </w:rPr>
        <w:t xml:space="preserve">generating </w:t>
      </w:r>
      <w:r w:rsidR="00E66A25" w:rsidRPr="00E66A25">
        <w:rPr>
          <w:rFonts w:ascii="Times New Roman" w:hAnsi="Times New Roman" w:cs="Times New Roman"/>
          <w:sz w:val="24"/>
          <w:szCs w:val="24"/>
        </w:rPr>
        <w:t>target enrichment information</w:t>
      </w:r>
      <w:r w:rsidR="00EE0604">
        <w:rPr>
          <w:rFonts w:ascii="Times New Roman" w:hAnsi="Times New Roman" w:cs="Times New Roman"/>
          <w:b/>
          <w:sz w:val="24"/>
          <w:szCs w:val="24"/>
        </w:rPr>
        <w:t>)</w:t>
      </w:r>
    </w:p>
    <w:p w14:paraId="7122A2F7" w14:textId="5AF5D1A8" w:rsidR="00E66A25" w:rsidRDefault="00A84BBB" w:rsidP="000D4453">
      <w:pPr>
        <w:pStyle w:val="NoSpacing"/>
        <w:tabs>
          <w:tab w:val="left" w:pos="2416"/>
        </w:tabs>
        <w:rPr>
          <w:rFonts w:ascii="Times New Roman" w:hAnsi="Times New Roman" w:cs="Times New Roman"/>
          <w:b/>
          <w:sz w:val="24"/>
          <w:szCs w:val="24"/>
        </w:rPr>
      </w:pPr>
      <w:r>
        <w:rPr>
          <w:rFonts w:ascii="Times New Roman" w:hAnsi="Times New Roman" w:cs="Times New Roman"/>
          <w:b/>
          <w:sz w:val="24"/>
          <w:szCs w:val="24"/>
        </w:rPr>
        <w:tab/>
      </w:r>
    </w:p>
    <w:p w14:paraId="58D2BF10" w14:textId="77777777" w:rsidR="00C82B58" w:rsidRDefault="00E66A25" w:rsidP="004071E2">
      <w:pPr>
        <w:pStyle w:val="NoSpacing"/>
        <w:rPr>
          <w:rFonts w:ascii="Times New Roman" w:hAnsi="Times New Roman" w:cs="Times New Roman"/>
          <w:b/>
          <w:sz w:val="24"/>
          <w:szCs w:val="24"/>
        </w:rPr>
      </w:pPr>
      <w:r>
        <w:rPr>
          <w:rFonts w:ascii="Times New Roman" w:hAnsi="Times New Roman" w:cs="Times New Roman"/>
          <w:b/>
          <w:sz w:val="24"/>
          <w:szCs w:val="24"/>
        </w:rPr>
        <w:t>Usage:</w:t>
      </w:r>
    </w:p>
    <w:p w14:paraId="27F8A0DB" w14:textId="736E3736" w:rsidR="005578F9" w:rsidRPr="005578F9" w:rsidRDefault="005578F9" w:rsidP="005578F9">
      <w:pPr>
        <w:pStyle w:val="NoSpacing"/>
        <w:rPr>
          <w:rFonts w:ascii="Courier New" w:hAnsi="Courier New" w:cs="Courier New"/>
          <w:sz w:val="20"/>
          <w:szCs w:val="20"/>
        </w:rPr>
      </w:pPr>
      <w:proofErr w:type="gramStart"/>
      <w:r>
        <w:rPr>
          <w:rFonts w:ascii="Courier New" w:hAnsi="Courier New" w:cs="Courier New"/>
          <w:sz w:val="20"/>
          <w:szCs w:val="20"/>
        </w:rPr>
        <w:t>java</w:t>
      </w:r>
      <w:proofErr w:type="gramEnd"/>
      <w:r>
        <w:rPr>
          <w:rFonts w:ascii="Courier New" w:hAnsi="Courier New" w:cs="Courier New"/>
          <w:sz w:val="20"/>
          <w:szCs w:val="20"/>
        </w:rPr>
        <w:t xml:space="preserve"> </w:t>
      </w:r>
      <w:r w:rsidR="00185D7D">
        <w:rPr>
          <w:rFonts w:ascii="Courier New" w:hAnsi="Courier New" w:cs="Courier New"/>
          <w:sz w:val="20"/>
          <w:szCs w:val="20"/>
        </w:rPr>
        <w:t xml:space="preserve">-Xmx2g </w:t>
      </w:r>
      <w:r w:rsidR="00185D7D" w:rsidRPr="005578F9">
        <w:rPr>
          <w:rFonts w:ascii="Courier New" w:hAnsi="Courier New" w:cs="Courier New"/>
          <w:sz w:val="20"/>
          <w:szCs w:val="20"/>
        </w:rPr>
        <w:t xml:space="preserve"> </w:t>
      </w:r>
      <w:r>
        <w:rPr>
          <w:rFonts w:ascii="Courier New" w:hAnsi="Courier New" w:cs="Courier New"/>
          <w:sz w:val="20"/>
          <w:szCs w:val="20"/>
        </w:rPr>
        <w:t xml:space="preserve">-jar </w:t>
      </w:r>
      <w:r w:rsidRPr="005578F9">
        <w:rPr>
          <w:rFonts w:ascii="Courier New" w:hAnsi="Courier New" w:cs="Courier New"/>
          <w:sz w:val="20"/>
          <w:szCs w:val="20"/>
        </w:rPr>
        <w:t>CalculateHsMetrics.jar \</w:t>
      </w:r>
    </w:p>
    <w:p w14:paraId="083FB573" w14:textId="59E0F461" w:rsidR="005578F9" w:rsidRPr="005578F9" w:rsidRDefault="005578F9" w:rsidP="005578F9">
      <w:pPr>
        <w:pStyle w:val="NoSpacing"/>
        <w:rPr>
          <w:rFonts w:ascii="Courier New" w:hAnsi="Courier New" w:cs="Courier New"/>
          <w:sz w:val="20"/>
          <w:szCs w:val="20"/>
        </w:rPr>
      </w:pPr>
      <w:r w:rsidRPr="005578F9">
        <w:rPr>
          <w:rFonts w:ascii="Courier New" w:hAnsi="Courier New" w:cs="Courier New"/>
          <w:sz w:val="20"/>
          <w:szCs w:val="20"/>
        </w:rPr>
        <w:t>BAIT_INTERVALS=</w:t>
      </w:r>
      <w:r w:rsidR="0058744E">
        <w:rPr>
          <w:rFonts w:ascii="Courier New" w:hAnsi="Courier New" w:cs="Courier New"/>
          <w:sz w:val="20"/>
          <w:szCs w:val="20"/>
        </w:rPr>
        <w:t>&lt;</w:t>
      </w:r>
      <w:r w:rsidR="006737C3">
        <w:rPr>
          <w:rFonts w:ascii="Courier New" w:hAnsi="Courier New" w:cs="Courier New"/>
          <w:sz w:val="20"/>
          <w:szCs w:val="20"/>
        </w:rPr>
        <w:t>bait</w:t>
      </w:r>
      <w:r w:rsidR="0058744E">
        <w:rPr>
          <w:rFonts w:ascii="Courier New" w:hAnsi="Courier New" w:cs="Courier New"/>
          <w:sz w:val="20"/>
          <w:szCs w:val="20"/>
        </w:rPr>
        <w:t>.txt&gt;</w:t>
      </w:r>
      <w:r w:rsidRPr="005578F9">
        <w:rPr>
          <w:rFonts w:ascii="Courier New" w:hAnsi="Courier New" w:cs="Courier New"/>
          <w:sz w:val="20"/>
          <w:szCs w:val="20"/>
        </w:rPr>
        <w:t xml:space="preserve"> \</w:t>
      </w:r>
    </w:p>
    <w:p w14:paraId="0F209F9F" w14:textId="260C03B5" w:rsidR="005578F9" w:rsidRPr="005578F9" w:rsidRDefault="005578F9" w:rsidP="005578F9">
      <w:pPr>
        <w:pStyle w:val="NoSpacing"/>
        <w:rPr>
          <w:rFonts w:ascii="Courier New" w:hAnsi="Courier New" w:cs="Courier New"/>
          <w:sz w:val="20"/>
          <w:szCs w:val="20"/>
        </w:rPr>
      </w:pPr>
      <w:r w:rsidRPr="005578F9">
        <w:rPr>
          <w:rFonts w:ascii="Courier New" w:hAnsi="Courier New" w:cs="Courier New"/>
          <w:sz w:val="20"/>
          <w:szCs w:val="20"/>
        </w:rPr>
        <w:t>TARGET_INTERVALS=</w:t>
      </w:r>
      <w:r w:rsidR="0058744E">
        <w:rPr>
          <w:rFonts w:ascii="Courier New" w:hAnsi="Courier New" w:cs="Courier New"/>
          <w:sz w:val="20"/>
          <w:szCs w:val="20"/>
        </w:rPr>
        <w:t>&lt;</w:t>
      </w:r>
      <w:r w:rsidR="006737C3">
        <w:rPr>
          <w:rFonts w:ascii="Courier New" w:hAnsi="Courier New" w:cs="Courier New"/>
          <w:sz w:val="20"/>
          <w:szCs w:val="20"/>
        </w:rPr>
        <w:t>target</w:t>
      </w:r>
      <w:r w:rsidR="0058744E">
        <w:rPr>
          <w:rFonts w:ascii="Courier New" w:hAnsi="Courier New" w:cs="Courier New"/>
          <w:sz w:val="20"/>
          <w:szCs w:val="20"/>
        </w:rPr>
        <w:t>.txt&gt;</w:t>
      </w:r>
      <w:r w:rsidRPr="005578F9">
        <w:rPr>
          <w:rFonts w:ascii="Courier New" w:hAnsi="Courier New" w:cs="Courier New"/>
          <w:sz w:val="20"/>
          <w:szCs w:val="20"/>
        </w:rPr>
        <w:t xml:space="preserve"> \</w:t>
      </w:r>
    </w:p>
    <w:p w14:paraId="71985BFE" w14:textId="743D8072" w:rsidR="005578F9" w:rsidRPr="005578F9" w:rsidRDefault="004E43DE" w:rsidP="005578F9">
      <w:pPr>
        <w:pStyle w:val="NoSpacing"/>
        <w:rPr>
          <w:rFonts w:ascii="Courier New" w:hAnsi="Courier New" w:cs="Courier New"/>
          <w:sz w:val="20"/>
          <w:szCs w:val="20"/>
        </w:rPr>
      </w:pPr>
      <w:r>
        <w:rPr>
          <w:rFonts w:ascii="Courier New" w:hAnsi="Courier New" w:cs="Courier New"/>
          <w:sz w:val="20"/>
          <w:szCs w:val="20"/>
        </w:rPr>
        <w:t>INPUT</w:t>
      </w:r>
      <w:r w:rsidRPr="00FC1C19">
        <w:rPr>
          <w:rFonts w:ascii="Courier New" w:hAnsi="Courier New"/>
          <w:sz w:val="20"/>
        </w:rPr>
        <w:t>=</w:t>
      </w:r>
      <w:r w:rsidR="0058744E">
        <w:rPr>
          <w:rFonts w:ascii="Courier New" w:hAnsi="Courier New" w:cs="Courier New"/>
          <w:sz w:val="20"/>
          <w:szCs w:val="20"/>
        </w:rPr>
        <w:t>&lt;</w:t>
      </w:r>
      <w:proofErr w:type="spellStart"/>
      <w:r w:rsidR="005578F9" w:rsidRPr="004071E2">
        <w:rPr>
          <w:rFonts w:ascii="Courier New" w:hAnsi="Courier New" w:cs="Courier New"/>
          <w:sz w:val="20"/>
          <w:szCs w:val="20"/>
        </w:rPr>
        <w:t>realigned_BQSR.bam</w:t>
      </w:r>
      <w:proofErr w:type="spellEnd"/>
      <w:r w:rsidR="0058744E">
        <w:rPr>
          <w:rFonts w:ascii="Courier New" w:hAnsi="Courier New" w:cs="Courier New"/>
          <w:sz w:val="20"/>
          <w:szCs w:val="20"/>
        </w:rPr>
        <w:t>&gt;</w:t>
      </w:r>
      <w:r w:rsidR="005578F9" w:rsidRPr="005578F9">
        <w:rPr>
          <w:rFonts w:ascii="Courier New" w:hAnsi="Courier New" w:cs="Courier New"/>
          <w:sz w:val="20"/>
          <w:szCs w:val="20"/>
        </w:rPr>
        <w:t xml:space="preserve"> \</w:t>
      </w:r>
    </w:p>
    <w:p w14:paraId="7D0E192E" w14:textId="7A2BA091" w:rsidR="005578F9" w:rsidRPr="005578F9" w:rsidRDefault="005578F9" w:rsidP="005578F9">
      <w:pPr>
        <w:pStyle w:val="NoSpacing"/>
        <w:rPr>
          <w:rFonts w:ascii="Courier New" w:hAnsi="Courier New" w:cs="Courier New"/>
          <w:sz w:val="20"/>
          <w:szCs w:val="20"/>
        </w:rPr>
      </w:pPr>
      <w:r w:rsidRPr="005578F9">
        <w:rPr>
          <w:rFonts w:ascii="Courier New" w:hAnsi="Courier New" w:cs="Courier New"/>
          <w:sz w:val="20"/>
          <w:szCs w:val="20"/>
        </w:rPr>
        <w:t>OUTPUT=Metricsfile</w:t>
      </w:r>
      <w:r w:rsidR="0058744E">
        <w:rPr>
          <w:rFonts w:ascii="Courier New" w:hAnsi="Courier New" w:cs="Courier New"/>
          <w:sz w:val="20"/>
          <w:szCs w:val="20"/>
        </w:rPr>
        <w:t>.txt</w:t>
      </w:r>
      <w:r w:rsidRPr="005578F9">
        <w:rPr>
          <w:rFonts w:ascii="Courier New" w:hAnsi="Courier New" w:cs="Courier New"/>
          <w:sz w:val="20"/>
          <w:szCs w:val="20"/>
        </w:rPr>
        <w:t xml:space="preserve"> \</w:t>
      </w:r>
    </w:p>
    <w:p w14:paraId="20E8E7EF" w14:textId="35D1F8D3" w:rsidR="005578F9" w:rsidRDefault="005578F9" w:rsidP="005578F9">
      <w:pPr>
        <w:pStyle w:val="NoSpacing"/>
        <w:rPr>
          <w:rFonts w:ascii="Courier New" w:hAnsi="Courier New" w:cs="Courier New"/>
          <w:sz w:val="20"/>
          <w:szCs w:val="20"/>
        </w:rPr>
      </w:pPr>
      <w:r w:rsidRPr="005578F9">
        <w:rPr>
          <w:rFonts w:ascii="Courier New" w:hAnsi="Courier New" w:cs="Courier New"/>
          <w:sz w:val="20"/>
          <w:szCs w:val="20"/>
        </w:rPr>
        <w:t>VALIDATION_STRINGENCY=</w:t>
      </w:r>
      <w:r w:rsidR="00581FEF">
        <w:rPr>
          <w:rFonts w:ascii="Courier New" w:hAnsi="Courier New" w:cs="Courier New"/>
          <w:sz w:val="20"/>
          <w:szCs w:val="20"/>
        </w:rPr>
        <w:t>LENIENT</w:t>
      </w:r>
    </w:p>
    <w:p w14:paraId="0A9B4B14" w14:textId="77777777" w:rsidR="00AB164E" w:rsidRDefault="00AB164E">
      <w:pPr>
        <w:rPr>
          <w:rFonts w:ascii="Times New Roman" w:hAnsi="Times New Roman" w:cs="Times New Roman"/>
          <w:b/>
          <w:sz w:val="24"/>
          <w:szCs w:val="24"/>
        </w:rPr>
      </w:pPr>
    </w:p>
    <w:p w14:paraId="221676CC" w14:textId="77777777" w:rsidR="007E1B7C" w:rsidRPr="006737C3" w:rsidRDefault="00FC40D1">
      <w:pPr>
        <w:rPr>
          <w:rFonts w:ascii="Times New Roman" w:hAnsi="Times New Roman" w:cs="Times New Roman"/>
          <w:b/>
          <w:sz w:val="24"/>
          <w:szCs w:val="24"/>
        </w:rPr>
      </w:pPr>
      <w:r w:rsidRPr="006737C3">
        <w:rPr>
          <w:rFonts w:ascii="Times New Roman" w:hAnsi="Times New Roman" w:cs="Times New Roman"/>
          <w:b/>
          <w:sz w:val="24"/>
          <w:szCs w:val="24"/>
        </w:rPr>
        <w:t>Input</w:t>
      </w:r>
    </w:p>
    <w:p w14:paraId="52D821B6" w14:textId="4E3D3A59" w:rsidR="007904CB" w:rsidRDefault="007904CB" w:rsidP="000D4453">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 xml:space="preserve">Realigned </w:t>
      </w:r>
      <w:r>
        <w:rPr>
          <w:rFonts w:ascii="Times New Roman" w:hAnsi="Times New Roman" w:cs="Times New Roman"/>
          <w:sz w:val="24"/>
          <w:szCs w:val="24"/>
        </w:rPr>
        <w:t>base quality</w:t>
      </w:r>
      <w:r w:rsidRPr="00204066">
        <w:rPr>
          <w:rFonts w:ascii="Times New Roman" w:hAnsi="Times New Roman" w:cs="Times New Roman"/>
          <w:sz w:val="24"/>
          <w:szCs w:val="24"/>
        </w:rPr>
        <w:t xml:space="preserve"> fixed file</w:t>
      </w:r>
      <w:r>
        <w:rPr>
          <w:rFonts w:ascii="Times New Roman" w:hAnsi="Times New Roman" w:cs="Times New Roman"/>
          <w:sz w:val="24"/>
          <w:szCs w:val="24"/>
        </w:rPr>
        <w:t xml:space="preserve"> </w:t>
      </w:r>
      <w:proofErr w:type="spellStart"/>
      <w:r w:rsidR="006737C3" w:rsidRPr="006737C3">
        <w:rPr>
          <w:rFonts w:ascii="Times New Roman" w:hAnsi="Times New Roman" w:cs="Times New Roman"/>
          <w:sz w:val="24"/>
          <w:szCs w:val="24"/>
        </w:rPr>
        <w:t>realigned_BQSR.bam</w:t>
      </w:r>
      <w:proofErr w:type="spellEnd"/>
      <w:r w:rsidR="006737C3" w:rsidRPr="006737C3">
        <w:rPr>
          <w:rFonts w:ascii="Times New Roman" w:hAnsi="Times New Roman" w:cs="Times New Roman"/>
          <w:sz w:val="24"/>
          <w:szCs w:val="24"/>
        </w:rPr>
        <w:t xml:space="preserve"> </w:t>
      </w:r>
      <w:r>
        <w:rPr>
          <w:rFonts w:ascii="Times New Roman" w:hAnsi="Times New Roman" w:cs="Times New Roman"/>
          <w:sz w:val="24"/>
          <w:szCs w:val="24"/>
        </w:rPr>
        <w:t>(here) [required]</w:t>
      </w:r>
      <w:r w:rsidR="004E106C">
        <w:rPr>
          <w:rFonts w:ascii="Times New Roman" w:hAnsi="Times New Roman" w:cs="Times New Roman"/>
          <w:sz w:val="24"/>
          <w:szCs w:val="24"/>
        </w:rPr>
        <w:t xml:space="preserve"> </w:t>
      </w:r>
    </w:p>
    <w:p w14:paraId="48922666" w14:textId="77777777" w:rsidR="006737C3" w:rsidRPr="006737C3" w:rsidRDefault="006737C3" w:rsidP="000D445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bait interval file (bait here) [required] </w:t>
      </w:r>
    </w:p>
    <w:p w14:paraId="29D7E462" w14:textId="2939466C" w:rsidR="006737C3" w:rsidRDefault="0058744E" w:rsidP="000D445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target interval file</w:t>
      </w:r>
      <w:r w:rsidR="006737C3">
        <w:rPr>
          <w:rFonts w:ascii="Times New Roman" w:hAnsi="Times New Roman" w:cs="Times New Roman"/>
          <w:sz w:val="24"/>
          <w:szCs w:val="24"/>
        </w:rPr>
        <w:t xml:space="preserve"> (target here) [required]</w:t>
      </w:r>
    </w:p>
    <w:p w14:paraId="6125ADEF" w14:textId="77777777" w:rsidR="0096018C" w:rsidRPr="0096018C" w:rsidRDefault="0096018C" w:rsidP="00791787">
      <w:pPr>
        <w:keepNext/>
        <w:rPr>
          <w:rFonts w:ascii="Times New Roman" w:hAnsi="Times New Roman" w:cs="Times New Roman"/>
          <w:b/>
          <w:sz w:val="24"/>
          <w:szCs w:val="24"/>
        </w:rPr>
      </w:pPr>
      <w:r w:rsidRPr="0096018C">
        <w:rPr>
          <w:rFonts w:ascii="Times New Roman" w:hAnsi="Times New Roman" w:cs="Times New Roman"/>
          <w:b/>
          <w:sz w:val="24"/>
          <w:szCs w:val="24"/>
        </w:rPr>
        <w:t>Output:</w:t>
      </w:r>
    </w:p>
    <w:p w14:paraId="7D8E8635" w14:textId="171072AB" w:rsidR="00DC22F9" w:rsidRDefault="00DC22F9" w:rsidP="00791787">
      <w:pPr>
        <w:pStyle w:val="ListParagraph"/>
        <w:keepNext/>
        <w:numPr>
          <w:ilvl w:val="0"/>
          <w:numId w:val="18"/>
        </w:numPr>
        <w:rPr>
          <w:rFonts w:ascii="Times New Roman" w:hAnsi="Times New Roman" w:cs="Times New Roman"/>
          <w:sz w:val="24"/>
          <w:szCs w:val="24"/>
        </w:rPr>
      </w:pPr>
      <w:r w:rsidRPr="00126831">
        <w:rPr>
          <w:rFonts w:ascii="Times New Roman" w:hAnsi="Times New Roman" w:cs="Times New Roman"/>
          <w:sz w:val="24"/>
          <w:szCs w:val="24"/>
        </w:rPr>
        <w:t>Output file with target enrichment information</w:t>
      </w:r>
      <w:r w:rsidR="00A814F7">
        <w:rPr>
          <w:rFonts w:ascii="Times New Roman" w:hAnsi="Times New Roman" w:cs="Times New Roman"/>
          <w:sz w:val="24"/>
          <w:szCs w:val="24"/>
        </w:rPr>
        <w:t>; provide name</w:t>
      </w:r>
      <w:r w:rsidR="005279B2">
        <w:rPr>
          <w:rFonts w:ascii="Times New Roman" w:hAnsi="Times New Roman" w:cs="Times New Roman"/>
          <w:sz w:val="24"/>
          <w:szCs w:val="24"/>
        </w:rPr>
        <w:t xml:space="preserve"> </w:t>
      </w:r>
      <w:r w:rsidR="005279B2" w:rsidRPr="000D4453">
        <w:rPr>
          <w:rFonts w:ascii="Times New Roman" w:hAnsi="Times New Roman"/>
          <w:sz w:val="24"/>
        </w:rPr>
        <w:t>(Metricsfile</w:t>
      </w:r>
      <w:r w:rsidR="00A84BBB">
        <w:rPr>
          <w:rFonts w:ascii="Times New Roman" w:hAnsi="Times New Roman" w:cs="Times New Roman"/>
          <w:sz w:val="24"/>
          <w:szCs w:val="24"/>
        </w:rPr>
        <w:t>.txt</w:t>
      </w:r>
      <w:r w:rsidR="005279B2" w:rsidRPr="000D4453">
        <w:rPr>
          <w:rFonts w:ascii="Times New Roman" w:hAnsi="Times New Roman"/>
          <w:sz w:val="24"/>
        </w:rPr>
        <w:t xml:space="preserve"> here)</w:t>
      </w:r>
      <w:r w:rsidR="00A84BBB">
        <w:rPr>
          <w:rFonts w:ascii="Times New Roman" w:hAnsi="Times New Roman" w:cs="Times New Roman"/>
          <w:sz w:val="24"/>
          <w:szCs w:val="24"/>
        </w:rPr>
        <w:t xml:space="preserve"> [required]</w:t>
      </w:r>
      <w:r w:rsidR="006D210F">
        <w:rPr>
          <w:rFonts w:ascii="Times New Roman" w:hAnsi="Times New Roman" w:cs="Times New Roman"/>
          <w:sz w:val="24"/>
          <w:szCs w:val="24"/>
        </w:rPr>
        <w:t xml:space="preserve"> </w:t>
      </w:r>
    </w:p>
    <w:p w14:paraId="5FBF9E08" w14:textId="77777777" w:rsidR="0096018C" w:rsidRPr="0096018C" w:rsidRDefault="0096018C" w:rsidP="0096018C">
      <w:pPr>
        <w:rPr>
          <w:rFonts w:ascii="Courier New" w:hAnsi="Courier New" w:cs="Courier New"/>
          <w:sz w:val="20"/>
          <w:szCs w:val="20"/>
        </w:rPr>
      </w:pPr>
      <w:r w:rsidRPr="0096018C">
        <w:rPr>
          <w:rFonts w:ascii="Times New Roman" w:hAnsi="Times New Roman" w:cs="Times New Roman"/>
          <w:b/>
          <w:sz w:val="24"/>
          <w:szCs w:val="24"/>
        </w:rPr>
        <w:t xml:space="preserve">Parameters Description: </w:t>
      </w:r>
    </w:p>
    <w:p w14:paraId="551E7FA2" w14:textId="237E3240" w:rsidR="0096018C" w:rsidRPr="00FC1C19" w:rsidRDefault="00687F43" w:rsidP="000D4453">
      <w:pPr>
        <w:pStyle w:val="ListParagraph"/>
        <w:numPr>
          <w:ilvl w:val="0"/>
          <w:numId w:val="24"/>
        </w:numPr>
        <w:rPr>
          <w:rFonts w:ascii="Times New Roman" w:hAnsi="Times New Roman" w:cs="Times New Roman"/>
          <w:sz w:val="24"/>
          <w:szCs w:val="24"/>
        </w:rPr>
      </w:pPr>
      <w:bookmarkStart w:id="5" w:name="CalculateHsMetrics"/>
      <w:r w:rsidRPr="002F3278">
        <w:rPr>
          <w:rFonts w:ascii="Times New Roman" w:hAnsi="Times New Roman" w:cs="Times New Roman"/>
          <w:sz w:val="24"/>
          <w:szCs w:val="24"/>
        </w:rPr>
        <w:t>BAIT_INTERVAL</w:t>
      </w:r>
      <w:bookmarkEnd w:id="5"/>
      <w:r w:rsidRPr="002F3278">
        <w:rPr>
          <w:rFonts w:ascii="Times New Roman" w:hAnsi="Times New Roman" w:cs="Times New Roman"/>
          <w:sz w:val="24"/>
          <w:szCs w:val="24"/>
        </w:rPr>
        <w:t xml:space="preserve">: An interval list file that contains the locations of the baits used. </w:t>
      </w:r>
      <w:r w:rsidR="00D01416" w:rsidRPr="00FC1C19">
        <w:rPr>
          <w:rFonts w:ascii="Times New Roman" w:hAnsi="Times New Roman" w:cs="Times New Roman"/>
          <w:sz w:val="24"/>
          <w:szCs w:val="24"/>
        </w:rPr>
        <w:t>[</w:t>
      </w:r>
      <w:r w:rsidR="00D01416" w:rsidRPr="00FC1C19">
        <w:rPr>
          <w:rFonts w:ascii="Times New Roman" w:hAnsi="Times New Roman"/>
          <w:sz w:val="24"/>
        </w:rPr>
        <w:t>Required</w:t>
      </w:r>
      <w:r w:rsidR="00D01416" w:rsidRPr="00FC1C19">
        <w:rPr>
          <w:rFonts w:ascii="Times New Roman" w:hAnsi="Times New Roman" w:cs="Times New Roman"/>
          <w:sz w:val="24"/>
          <w:szCs w:val="24"/>
        </w:rPr>
        <w:t>]</w:t>
      </w:r>
    </w:p>
    <w:p w14:paraId="0E1344D1" w14:textId="77777777" w:rsidR="0096018C" w:rsidRPr="00FC1C19" w:rsidRDefault="00687F43" w:rsidP="000D4453">
      <w:pPr>
        <w:pStyle w:val="ListParagraph"/>
        <w:numPr>
          <w:ilvl w:val="0"/>
          <w:numId w:val="24"/>
        </w:numPr>
        <w:rPr>
          <w:rFonts w:ascii="Times New Roman" w:hAnsi="Times New Roman" w:cs="Times New Roman"/>
          <w:sz w:val="24"/>
          <w:szCs w:val="24"/>
        </w:rPr>
      </w:pPr>
      <w:r w:rsidRPr="002F3278">
        <w:rPr>
          <w:rFonts w:ascii="Times New Roman" w:hAnsi="Times New Roman" w:cs="Times New Roman"/>
          <w:sz w:val="24"/>
          <w:szCs w:val="24"/>
        </w:rPr>
        <w:t>TARGET_INTERVALS</w:t>
      </w:r>
      <w:r w:rsidR="001C6471" w:rsidRPr="002F3278">
        <w:rPr>
          <w:rFonts w:ascii="Times New Roman" w:hAnsi="Times New Roman" w:cs="Times New Roman"/>
          <w:sz w:val="24"/>
          <w:szCs w:val="24"/>
        </w:rPr>
        <w:t>: An interval list file that contai</w:t>
      </w:r>
      <w:r w:rsidR="00034B31" w:rsidRPr="002F3278">
        <w:rPr>
          <w:rFonts w:ascii="Times New Roman" w:hAnsi="Times New Roman" w:cs="Times New Roman"/>
          <w:sz w:val="24"/>
          <w:szCs w:val="24"/>
        </w:rPr>
        <w:t>ns the locations of the targets</w:t>
      </w:r>
      <w:r w:rsidR="00D01416">
        <w:rPr>
          <w:rFonts w:ascii="Times New Roman" w:hAnsi="Times New Roman" w:cs="Times New Roman"/>
          <w:sz w:val="24"/>
          <w:szCs w:val="24"/>
        </w:rPr>
        <w:t xml:space="preserve"> </w:t>
      </w:r>
      <w:r w:rsidR="00D01416" w:rsidRPr="00FC1C19">
        <w:rPr>
          <w:rFonts w:ascii="Times New Roman" w:hAnsi="Times New Roman" w:cs="Times New Roman"/>
          <w:sz w:val="24"/>
          <w:szCs w:val="24"/>
        </w:rPr>
        <w:t>[Required]</w:t>
      </w:r>
    </w:p>
    <w:p w14:paraId="76790EE1" w14:textId="77777777" w:rsidR="002D5215" w:rsidRDefault="002D5215">
      <w:pPr>
        <w:rPr>
          <w:rFonts w:ascii="Times New Roman" w:hAnsi="Times New Roman" w:cs="Times New Roman"/>
          <w:b/>
          <w:sz w:val="24"/>
          <w:szCs w:val="24"/>
        </w:rPr>
      </w:pPr>
    </w:p>
    <w:p w14:paraId="081D9436" w14:textId="77777777" w:rsidR="002F3278" w:rsidRDefault="002F3278">
      <w:pPr>
        <w:rPr>
          <w:rFonts w:ascii="Times New Roman" w:hAnsi="Times New Roman" w:cs="Times New Roman"/>
          <w:b/>
          <w:sz w:val="24"/>
          <w:szCs w:val="24"/>
        </w:rPr>
      </w:pPr>
      <w:r w:rsidRPr="00001C28">
        <w:rPr>
          <w:rFonts w:ascii="Times New Roman" w:hAnsi="Times New Roman" w:cs="Times New Roman"/>
          <w:b/>
          <w:sz w:val="24"/>
          <w:szCs w:val="24"/>
        </w:rPr>
        <w:t>References:</w:t>
      </w:r>
    </w:p>
    <w:p w14:paraId="71CB8919" w14:textId="77777777" w:rsidR="00001C28" w:rsidRPr="00057214" w:rsidRDefault="00001C28" w:rsidP="000D4453">
      <w:pPr>
        <w:pStyle w:val="ListParagraph"/>
        <w:numPr>
          <w:ilvl w:val="0"/>
          <w:numId w:val="25"/>
        </w:numPr>
        <w:rPr>
          <w:rStyle w:val="Emphasis"/>
          <w:rFonts w:ascii="Times New Roman" w:hAnsi="Times New Roman" w:cs="Times New Roman"/>
          <w:b/>
          <w:sz w:val="24"/>
          <w:szCs w:val="24"/>
        </w:rPr>
      </w:pPr>
      <w:r w:rsidRPr="00057214">
        <w:rPr>
          <w:rFonts w:ascii="Times New Roman" w:hAnsi="Times New Roman" w:cs="Times New Roman"/>
          <w:b/>
          <w:sz w:val="24"/>
          <w:szCs w:val="24"/>
        </w:rPr>
        <w:t>McKenna A et al.  (2010)</w:t>
      </w:r>
      <w:r w:rsidR="00B0062A" w:rsidRPr="00057214">
        <w:rPr>
          <w:rFonts w:ascii="Times New Roman" w:hAnsi="Times New Roman" w:cs="Times New Roman"/>
          <w:b/>
          <w:sz w:val="24"/>
          <w:szCs w:val="24"/>
        </w:rPr>
        <w:t xml:space="preserve"> </w:t>
      </w:r>
      <w:r w:rsidRPr="00057214">
        <w:rPr>
          <w:rStyle w:val="Strong"/>
          <w:rFonts w:ascii="Times New Roman" w:hAnsi="Times New Roman" w:cs="Times New Roman"/>
          <w:b w:val="0"/>
          <w:sz w:val="24"/>
          <w:szCs w:val="24"/>
        </w:rPr>
        <w:t xml:space="preserve">The Genome Analysis Toolkit: a </w:t>
      </w:r>
      <w:proofErr w:type="spellStart"/>
      <w:r w:rsidRPr="00057214">
        <w:rPr>
          <w:rStyle w:val="Strong"/>
          <w:rFonts w:ascii="Times New Roman" w:hAnsi="Times New Roman" w:cs="Times New Roman"/>
          <w:b w:val="0"/>
          <w:sz w:val="24"/>
          <w:szCs w:val="24"/>
        </w:rPr>
        <w:t>MapReduce</w:t>
      </w:r>
      <w:proofErr w:type="spellEnd"/>
      <w:r w:rsidRPr="00057214">
        <w:rPr>
          <w:rStyle w:val="Strong"/>
          <w:rFonts w:ascii="Times New Roman" w:hAnsi="Times New Roman" w:cs="Times New Roman"/>
          <w:b w:val="0"/>
          <w:sz w:val="24"/>
          <w:szCs w:val="24"/>
        </w:rPr>
        <w:t xml:space="preserve"> framework for analyzing next-generation DNA sequencing data</w:t>
      </w:r>
      <w:r w:rsidR="00911161" w:rsidRPr="00057214">
        <w:rPr>
          <w:rStyle w:val="Strong"/>
          <w:rFonts w:ascii="Times New Roman" w:hAnsi="Times New Roman" w:cs="Times New Roman"/>
          <w:b w:val="0"/>
          <w:sz w:val="24"/>
          <w:szCs w:val="24"/>
        </w:rPr>
        <w:t xml:space="preserve"> </w:t>
      </w:r>
      <w:r w:rsidR="00911161" w:rsidRPr="00057214">
        <w:rPr>
          <w:rStyle w:val="Emphasis"/>
          <w:rFonts w:ascii="Times New Roman" w:hAnsi="Times New Roman" w:cs="Times New Roman"/>
          <w:b/>
          <w:sz w:val="24"/>
          <w:szCs w:val="24"/>
        </w:rPr>
        <w:t>Genome Res</w:t>
      </w:r>
    </w:p>
    <w:p w14:paraId="285767BD" w14:textId="77777777" w:rsidR="00911161" w:rsidRPr="00057214" w:rsidRDefault="00911161" w:rsidP="000D4453">
      <w:pPr>
        <w:pStyle w:val="ListParagraph"/>
        <w:numPr>
          <w:ilvl w:val="0"/>
          <w:numId w:val="25"/>
        </w:numPr>
        <w:rPr>
          <w:rFonts w:ascii="Times New Roman" w:hAnsi="Times New Roman" w:cs="Times New Roman"/>
          <w:b/>
          <w:sz w:val="24"/>
          <w:szCs w:val="24"/>
        </w:rPr>
      </w:pPr>
      <w:proofErr w:type="spellStart"/>
      <w:r w:rsidRPr="00057214">
        <w:rPr>
          <w:rFonts w:ascii="Times New Roman" w:hAnsi="Times New Roman" w:cs="Times New Roman"/>
          <w:b/>
          <w:sz w:val="24"/>
          <w:szCs w:val="24"/>
        </w:rPr>
        <w:t>DePristo</w:t>
      </w:r>
      <w:proofErr w:type="spellEnd"/>
      <w:r w:rsidRPr="00057214">
        <w:rPr>
          <w:rFonts w:ascii="Times New Roman" w:hAnsi="Times New Roman" w:cs="Times New Roman"/>
          <w:b/>
          <w:sz w:val="24"/>
          <w:szCs w:val="24"/>
        </w:rPr>
        <w:t xml:space="preserve"> et al. (2011) </w:t>
      </w:r>
      <w:r w:rsidRPr="00057214">
        <w:rPr>
          <w:rStyle w:val="Strong"/>
          <w:rFonts w:ascii="Times New Roman" w:hAnsi="Times New Roman" w:cs="Times New Roman"/>
          <w:b w:val="0"/>
          <w:sz w:val="24"/>
          <w:szCs w:val="24"/>
        </w:rPr>
        <w:t>A framework for variation discovery and genotyping using next-generation DNA sequencing data.</w:t>
      </w:r>
      <w:r w:rsidRPr="00057214">
        <w:rPr>
          <w:rFonts w:ascii="Times New Roman" w:hAnsi="Times New Roman" w:cs="Times New Roman"/>
          <w:b/>
          <w:sz w:val="24"/>
          <w:szCs w:val="24"/>
        </w:rPr>
        <w:t xml:space="preserve"> </w:t>
      </w:r>
      <w:r w:rsidRPr="00057214">
        <w:rPr>
          <w:rStyle w:val="Emphasis"/>
          <w:rFonts w:ascii="Times New Roman" w:hAnsi="Times New Roman" w:cs="Times New Roman"/>
          <w:b/>
          <w:sz w:val="24"/>
          <w:szCs w:val="24"/>
        </w:rPr>
        <w:t>Nature Genetics</w:t>
      </w:r>
    </w:p>
    <w:p w14:paraId="3C33879D" w14:textId="77777777" w:rsidR="00B0062A" w:rsidRPr="00423A1A" w:rsidRDefault="008F3233" w:rsidP="000D4453">
      <w:pPr>
        <w:pStyle w:val="ListParagraph"/>
        <w:numPr>
          <w:ilvl w:val="0"/>
          <w:numId w:val="25"/>
        </w:numPr>
        <w:rPr>
          <w:rStyle w:val="Hyperlink"/>
          <w:rFonts w:ascii="Times New Roman" w:hAnsi="Times New Roman" w:cs="Times New Roman"/>
          <w:color w:val="auto"/>
          <w:sz w:val="24"/>
          <w:szCs w:val="24"/>
          <w:u w:val="none"/>
        </w:rPr>
      </w:pPr>
      <w:hyperlink r:id="rId10" w:history="1">
        <w:r w:rsidR="000509F7" w:rsidRPr="00D355D1">
          <w:rPr>
            <w:rStyle w:val="Hyperlink"/>
            <w:rFonts w:ascii="Times New Roman" w:hAnsi="Times New Roman" w:cs="Times New Roman"/>
            <w:sz w:val="24"/>
            <w:szCs w:val="24"/>
          </w:rPr>
          <w:t>http://picard.sourceforge.net</w:t>
        </w:r>
      </w:hyperlink>
    </w:p>
    <w:p w14:paraId="3655DFEB" w14:textId="03CDEFA7" w:rsidR="009D205A" w:rsidRDefault="00423A1A" w:rsidP="00423A1A">
      <w:pPr>
        <w:rPr>
          <w:rFonts w:ascii="Times New Roman" w:hAnsi="Times New Roman" w:cs="Times New Roman"/>
          <w:b/>
          <w:sz w:val="24"/>
          <w:szCs w:val="24"/>
        </w:rPr>
      </w:pPr>
      <w:r w:rsidRPr="00423A1A">
        <w:rPr>
          <w:rFonts w:ascii="Times New Roman" w:hAnsi="Times New Roman" w:cs="Times New Roman"/>
          <w:b/>
          <w:color w:val="FF0000"/>
          <w:sz w:val="24"/>
          <w:szCs w:val="24"/>
        </w:rPr>
        <w:t>Note: The _INTERVALS files require specific formatting, including header information that corresponds to the “@” lines from BWA generated SAM file in step 2.2. The file should be in five columns with chromosome names matching those in genome file. A snippet of target file is given below; bait file should be in same format:</w:t>
      </w:r>
    </w:p>
    <w:p w14:paraId="4570C406"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@HD     VN</w:t>
      </w:r>
      <w:proofErr w:type="gramStart"/>
      <w:r w:rsidRPr="009D205A">
        <w:rPr>
          <w:rFonts w:ascii="Courier New" w:hAnsi="Courier New" w:cs="Courier New"/>
          <w:sz w:val="20"/>
          <w:szCs w:val="20"/>
        </w:rPr>
        <w:t>:1.0</w:t>
      </w:r>
      <w:proofErr w:type="gramEnd"/>
      <w:r w:rsidRPr="009D205A">
        <w:rPr>
          <w:rFonts w:ascii="Courier New" w:hAnsi="Courier New" w:cs="Courier New"/>
          <w:sz w:val="20"/>
          <w:szCs w:val="20"/>
        </w:rPr>
        <w:t xml:space="preserve">  </w:t>
      </w:r>
      <w:proofErr w:type="spellStart"/>
      <w:r w:rsidRPr="009D205A">
        <w:rPr>
          <w:rFonts w:ascii="Courier New" w:hAnsi="Courier New" w:cs="Courier New"/>
          <w:sz w:val="20"/>
          <w:szCs w:val="20"/>
        </w:rPr>
        <w:t>GO:none</w:t>
      </w:r>
      <w:proofErr w:type="spellEnd"/>
      <w:r w:rsidRPr="009D205A">
        <w:rPr>
          <w:rFonts w:ascii="Courier New" w:hAnsi="Courier New" w:cs="Courier New"/>
          <w:sz w:val="20"/>
          <w:szCs w:val="20"/>
        </w:rPr>
        <w:t xml:space="preserve"> </w:t>
      </w:r>
      <w:proofErr w:type="spellStart"/>
      <w:r w:rsidRPr="009D205A">
        <w:rPr>
          <w:rFonts w:ascii="Courier New" w:hAnsi="Courier New" w:cs="Courier New"/>
          <w:sz w:val="20"/>
          <w:szCs w:val="20"/>
        </w:rPr>
        <w:t>SO:coordinate</w:t>
      </w:r>
      <w:proofErr w:type="spellEnd"/>
    </w:p>
    <w:p w14:paraId="121CFE36"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 xml:space="preserve">@SQ     </w:t>
      </w:r>
      <w:proofErr w:type="spellStart"/>
      <w:r w:rsidRPr="009D205A">
        <w:rPr>
          <w:rFonts w:ascii="Courier New" w:hAnsi="Courier New" w:cs="Courier New"/>
          <w:sz w:val="20"/>
          <w:szCs w:val="20"/>
        </w:rPr>
        <w:t>SN</w:t>
      </w:r>
      <w:proofErr w:type="gramStart"/>
      <w:r w:rsidRPr="009D205A">
        <w:rPr>
          <w:rFonts w:ascii="Courier New" w:hAnsi="Courier New" w:cs="Courier New"/>
          <w:sz w:val="20"/>
          <w:szCs w:val="20"/>
        </w:rPr>
        <w:t>:chrM</w:t>
      </w:r>
      <w:proofErr w:type="spellEnd"/>
      <w:proofErr w:type="gramEnd"/>
      <w:r w:rsidRPr="009D205A">
        <w:rPr>
          <w:rFonts w:ascii="Courier New" w:hAnsi="Courier New" w:cs="Courier New"/>
          <w:sz w:val="20"/>
          <w:szCs w:val="20"/>
        </w:rPr>
        <w:t xml:space="preserve"> LN:16571</w:t>
      </w:r>
    </w:p>
    <w:p w14:paraId="7D5123E6"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w:t>
      </w:r>
      <w:proofErr w:type="gramStart"/>
      <w:r w:rsidRPr="009D205A">
        <w:rPr>
          <w:rFonts w:ascii="Courier New" w:hAnsi="Courier New" w:cs="Courier New"/>
          <w:sz w:val="20"/>
          <w:szCs w:val="20"/>
        </w:rPr>
        <w:t>:chr1</w:t>
      </w:r>
      <w:proofErr w:type="gramEnd"/>
      <w:r w:rsidRPr="009D205A">
        <w:rPr>
          <w:rFonts w:ascii="Courier New" w:hAnsi="Courier New" w:cs="Courier New"/>
          <w:sz w:val="20"/>
          <w:szCs w:val="20"/>
        </w:rPr>
        <w:t xml:space="preserve"> LN:249250621</w:t>
      </w:r>
    </w:p>
    <w:p w14:paraId="2CDB16EE"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lastRenderedPageBreak/>
        <w:t>@SQ     SN</w:t>
      </w:r>
      <w:proofErr w:type="gramStart"/>
      <w:r w:rsidRPr="009D205A">
        <w:rPr>
          <w:rFonts w:ascii="Courier New" w:hAnsi="Courier New" w:cs="Courier New"/>
          <w:sz w:val="20"/>
          <w:szCs w:val="20"/>
        </w:rPr>
        <w:t>:chr2</w:t>
      </w:r>
      <w:proofErr w:type="gramEnd"/>
      <w:r w:rsidRPr="009D205A">
        <w:rPr>
          <w:rFonts w:ascii="Courier New" w:hAnsi="Courier New" w:cs="Courier New"/>
          <w:sz w:val="20"/>
          <w:szCs w:val="20"/>
        </w:rPr>
        <w:t xml:space="preserve"> LN:243199373</w:t>
      </w:r>
    </w:p>
    <w:p w14:paraId="6C0B8359"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w:t>
      </w:r>
      <w:proofErr w:type="gramStart"/>
      <w:r w:rsidRPr="009D205A">
        <w:rPr>
          <w:rFonts w:ascii="Courier New" w:hAnsi="Courier New" w:cs="Courier New"/>
          <w:sz w:val="20"/>
          <w:szCs w:val="20"/>
        </w:rPr>
        <w:t>:chr3</w:t>
      </w:r>
      <w:proofErr w:type="gramEnd"/>
      <w:r w:rsidRPr="009D205A">
        <w:rPr>
          <w:rFonts w:ascii="Courier New" w:hAnsi="Courier New" w:cs="Courier New"/>
          <w:sz w:val="20"/>
          <w:szCs w:val="20"/>
        </w:rPr>
        <w:t xml:space="preserve"> LN:198022430</w:t>
      </w:r>
    </w:p>
    <w:p w14:paraId="10BAD3D6"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w:t>
      </w:r>
      <w:proofErr w:type="gramStart"/>
      <w:r w:rsidRPr="009D205A">
        <w:rPr>
          <w:rFonts w:ascii="Courier New" w:hAnsi="Courier New" w:cs="Courier New"/>
          <w:sz w:val="20"/>
          <w:szCs w:val="20"/>
        </w:rPr>
        <w:t>:chr4</w:t>
      </w:r>
      <w:proofErr w:type="gramEnd"/>
      <w:r w:rsidRPr="009D205A">
        <w:rPr>
          <w:rFonts w:ascii="Courier New" w:hAnsi="Courier New" w:cs="Courier New"/>
          <w:sz w:val="20"/>
          <w:szCs w:val="20"/>
        </w:rPr>
        <w:t xml:space="preserve"> LN:191154276</w:t>
      </w:r>
    </w:p>
    <w:p w14:paraId="6A5D7ECC"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w:t>
      </w:r>
      <w:proofErr w:type="gramStart"/>
      <w:r w:rsidRPr="009D205A">
        <w:rPr>
          <w:rFonts w:ascii="Courier New" w:hAnsi="Courier New" w:cs="Courier New"/>
          <w:sz w:val="20"/>
          <w:szCs w:val="20"/>
        </w:rPr>
        <w:t>:chr5</w:t>
      </w:r>
      <w:proofErr w:type="gramEnd"/>
      <w:r w:rsidRPr="009D205A">
        <w:rPr>
          <w:rFonts w:ascii="Courier New" w:hAnsi="Courier New" w:cs="Courier New"/>
          <w:sz w:val="20"/>
          <w:szCs w:val="20"/>
        </w:rPr>
        <w:t xml:space="preserve"> LN:180915260</w:t>
      </w:r>
    </w:p>
    <w:p w14:paraId="1FD651F2"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w:t>
      </w:r>
      <w:proofErr w:type="gramStart"/>
      <w:r w:rsidRPr="009D205A">
        <w:rPr>
          <w:rFonts w:ascii="Courier New" w:hAnsi="Courier New" w:cs="Courier New"/>
          <w:sz w:val="20"/>
          <w:szCs w:val="20"/>
        </w:rPr>
        <w:t>:chr6</w:t>
      </w:r>
      <w:proofErr w:type="gramEnd"/>
      <w:r w:rsidRPr="009D205A">
        <w:rPr>
          <w:rFonts w:ascii="Courier New" w:hAnsi="Courier New" w:cs="Courier New"/>
          <w:sz w:val="20"/>
          <w:szCs w:val="20"/>
        </w:rPr>
        <w:t xml:space="preserve"> LN:171115067</w:t>
      </w:r>
    </w:p>
    <w:p w14:paraId="7C1271B9"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w:t>
      </w:r>
      <w:proofErr w:type="gramStart"/>
      <w:r w:rsidRPr="009D205A">
        <w:rPr>
          <w:rFonts w:ascii="Courier New" w:hAnsi="Courier New" w:cs="Courier New"/>
          <w:sz w:val="20"/>
          <w:szCs w:val="20"/>
        </w:rPr>
        <w:t>:chr7</w:t>
      </w:r>
      <w:proofErr w:type="gramEnd"/>
      <w:r w:rsidRPr="009D205A">
        <w:rPr>
          <w:rFonts w:ascii="Courier New" w:hAnsi="Courier New" w:cs="Courier New"/>
          <w:sz w:val="20"/>
          <w:szCs w:val="20"/>
        </w:rPr>
        <w:t xml:space="preserve"> LN:159138663</w:t>
      </w:r>
    </w:p>
    <w:p w14:paraId="6AA1CAFA"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w:t>
      </w:r>
      <w:proofErr w:type="gramStart"/>
      <w:r w:rsidRPr="009D205A">
        <w:rPr>
          <w:rFonts w:ascii="Courier New" w:hAnsi="Courier New" w:cs="Courier New"/>
          <w:sz w:val="20"/>
          <w:szCs w:val="20"/>
        </w:rPr>
        <w:t>:chr8</w:t>
      </w:r>
      <w:proofErr w:type="gramEnd"/>
      <w:r w:rsidRPr="009D205A">
        <w:rPr>
          <w:rFonts w:ascii="Courier New" w:hAnsi="Courier New" w:cs="Courier New"/>
          <w:sz w:val="20"/>
          <w:szCs w:val="20"/>
        </w:rPr>
        <w:t xml:space="preserve"> LN:146364022</w:t>
      </w:r>
    </w:p>
    <w:p w14:paraId="5BF4D3ED"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w:t>
      </w:r>
      <w:proofErr w:type="gramStart"/>
      <w:r w:rsidRPr="009D205A">
        <w:rPr>
          <w:rFonts w:ascii="Courier New" w:hAnsi="Courier New" w:cs="Courier New"/>
          <w:sz w:val="20"/>
          <w:szCs w:val="20"/>
        </w:rPr>
        <w:t>:chr9</w:t>
      </w:r>
      <w:proofErr w:type="gramEnd"/>
      <w:r w:rsidRPr="009D205A">
        <w:rPr>
          <w:rFonts w:ascii="Courier New" w:hAnsi="Courier New" w:cs="Courier New"/>
          <w:sz w:val="20"/>
          <w:szCs w:val="20"/>
        </w:rPr>
        <w:t xml:space="preserve"> LN:141213431</w:t>
      </w:r>
    </w:p>
    <w:p w14:paraId="5A7315A5"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w:t>
      </w:r>
      <w:proofErr w:type="gramStart"/>
      <w:r w:rsidRPr="009D205A">
        <w:rPr>
          <w:rFonts w:ascii="Courier New" w:hAnsi="Courier New" w:cs="Courier New"/>
          <w:sz w:val="20"/>
          <w:szCs w:val="20"/>
        </w:rPr>
        <w:t>:chr10</w:t>
      </w:r>
      <w:proofErr w:type="gramEnd"/>
      <w:r w:rsidRPr="009D205A">
        <w:rPr>
          <w:rFonts w:ascii="Courier New" w:hAnsi="Courier New" w:cs="Courier New"/>
          <w:sz w:val="20"/>
          <w:szCs w:val="20"/>
        </w:rPr>
        <w:t xml:space="preserve">        LN:135534747</w:t>
      </w:r>
    </w:p>
    <w:p w14:paraId="0C124006"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w:t>
      </w:r>
      <w:proofErr w:type="gramStart"/>
      <w:r w:rsidRPr="009D205A">
        <w:rPr>
          <w:rFonts w:ascii="Courier New" w:hAnsi="Courier New" w:cs="Courier New"/>
          <w:sz w:val="20"/>
          <w:szCs w:val="20"/>
        </w:rPr>
        <w:t>:chr11</w:t>
      </w:r>
      <w:proofErr w:type="gramEnd"/>
      <w:r w:rsidRPr="009D205A">
        <w:rPr>
          <w:rFonts w:ascii="Courier New" w:hAnsi="Courier New" w:cs="Courier New"/>
          <w:sz w:val="20"/>
          <w:szCs w:val="20"/>
        </w:rPr>
        <w:t xml:space="preserve">        LN:135006516</w:t>
      </w:r>
    </w:p>
    <w:p w14:paraId="332EDAEE"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w:t>
      </w:r>
      <w:proofErr w:type="gramStart"/>
      <w:r w:rsidRPr="009D205A">
        <w:rPr>
          <w:rFonts w:ascii="Courier New" w:hAnsi="Courier New" w:cs="Courier New"/>
          <w:sz w:val="20"/>
          <w:szCs w:val="20"/>
        </w:rPr>
        <w:t>:chr12</w:t>
      </w:r>
      <w:proofErr w:type="gramEnd"/>
      <w:r w:rsidRPr="009D205A">
        <w:rPr>
          <w:rFonts w:ascii="Courier New" w:hAnsi="Courier New" w:cs="Courier New"/>
          <w:sz w:val="20"/>
          <w:szCs w:val="20"/>
        </w:rPr>
        <w:t xml:space="preserve">        LN:133851895</w:t>
      </w:r>
    </w:p>
    <w:p w14:paraId="2791B182"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w:t>
      </w:r>
      <w:proofErr w:type="gramStart"/>
      <w:r w:rsidRPr="009D205A">
        <w:rPr>
          <w:rFonts w:ascii="Courier New" w:hAnsi="Courier New" w:cs="Courier New"/>
          <w:sz w:val="20"/>
          <w:szCs w:val="20"/>
        </w:rPr>
        <w:t>:chr13</w:t>
      </w:r>
      <w:proofErr w:type="gramEnd"/>
      <w:r w:rsidRPr="009D205A">
        <w:rPr>
          <w:rFonts w:ascii="Courier New" w:hAnsi="Courier New" w:cs="Courier New"/>
          <w:sz w:val="20"/>
          <w:szCs w:val="20"/>
        </w:rPr>
        <w:t xml:space="preserve">        LN:115169878</w:t>
      </w:r>
    </w:p>
    <w:p w14:paraId="1B5381ED"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w:t>
      </w:r>
      <w:proofErr w:type="gramStart"/>
      <w:r w:rsidRPr="009D205A">
        <w:rPr>
          <w:rFonts w:ascii="Courier New" w:hAnsi="Courier New" w:cs="Courier New"/>
          <w:sz w:val="20"/>
          <w:szCs w:val="20"/>
        </w:rPr>
        <w:t>:chr14</w:t>
      </w:r>
      <w:proofErr w:type="gramEnd"/>
      <w:r w:rsidRPr="009D205A">
        <w:rPr>
          <w:rFonts w:ascii="Courier New" w:hAnsi="Courier New" w:cs="Courier New"/>
          <w:sz w:val="20"/>
          <w:szCs w:val="20"/>
        </w:rPr>
        <w:t xml:space="preserve">        LN:107349540</w:t>
      </w:r>
    </w:p>
    <w:p w14:paraId="6DAC0F53"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w:t>
      </w:r>
      <w:proofErr w:type="gramStart"/>
      <w:r w:rsidRPr="009D205A">
        <w:rPr>
          <w:rFonts w:ascii="Courier New" w:hAnsi="Courier New" w:cs="Courier New"/>
          <w:sz w:val="20"/>
          <w:szCs w:val="20"/>
        </w:rPr>
        <w:t>:chr15</w:t>
      </w:r>
      <w:proofErr w:type="gramEnd"/>
      <w:r w:rsidRPr="009D205A">
        <w:rPr>
          <w:rFonts w:ascii="Courier New" w:hAnsi="Courier New" w:cs="Courier New"/>
          <w:sz w:val="20"/>
          <w:szCs w:val="20"/>
        </w:rPr>
        <w:t xml:space="preserve">        LN:102531392</w:t>
      </w:r>
    </w:p>
    <w:p w14:paraId="7CD4E620"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w:t>
      </w:r>
      <w:proofErr w:type="gramStart"/>
      <w:r w:rsidRPr="009D205A">
        <w:rPr>
          <w:rFonts w:ascii="Courier New" w:hAnsi="Courier New" w:cs="Courier New"/>
          <w:sz w:val="20"/>
          <w:szCs w:val="20"/>
        </w:rPr>
        <w:t>:chr16</w:t>
      </w:r>
      <w:proofErr w:type="gramEnd"/>
      <w:r w:rsidRPr="009D205A">
        <w:rPr>
          <w:rFonts w:ascii="Courier New" w:hAnsi="Courier New" w:cs="Courier New"/>
          <w:sz w:val="20"/>
          <w:szCs w:val="20"/>
        </w:rPr>
        <w:t xml:space="preserve">        LN:90354753</w:t>
      </w:r>
    </w:p>
    <w:p w14:paraId="0E8D46F3"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w:t>
      </w:r>
      <w:proofErr w:type="gramStart"/>
      <w:r w:rsidRPr="009D205A">
        <w:rPr>
          <w:rFonts w:ascii="Courier New" w:hAnsi="Courier New" w:cs="Courier New"/>
          <w:sz w:val="20"/>
          <w:szCs w:val="20"/>
        </w:rPr>
        <w:t>:chr17</w:t>
      </w:r>
      <w:proofErr w:type="gramEnd"/>
      <w:r w:rsidRPr="009D205A">
        <w:rPr>
          <w:rFonts w:ascii="Courier New" w:hAnsi="Courier New" w:cs="Courier New"/>
          <w:sz w:val="20"/>
          <w:szCs w:val="20"/>
        </w:rPr>
        <w:t xml:space="preserve">        LN:81195210</w:t>
      </w:r>
    </w:p>
    <w:p w14:paraId="5CE78C5A"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w:t>
      </w:r>
      <w:proofErr w:type="gramStart"/>
      <w:r w:rsidRPr="009D205A">
        <w:rPr>
          <w:rFonts w:ascii="Courier New" w:hAnsi="Courier New" w:cs="Courier New"/>
          <w:sz w:val="20"/>
          <w:szCs w:val="20"/>
        </w:rPr>
        <w:t>:chr18</w:t>
      </w:r>
      <w:proofErr w:type="gramEnd"/>
      <w:r w:rsidRPr="009D205A">
        <w:rPr>
          <w:rFonts w:ascii="Courier New" w:hAnsi="Courier New" w:cs="Courier New"/>
          <w:sz w:val="20"/>
          <w:szCs w:val="20"/>
        </w:rPr>
        <w:t xml:space="preserve">        LN:78077248</w:t>
      </w:r>
    </w:p>
    <w:p w14:paraId="3A003BC0"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w:t>
      </w:r>
      <w:proofErr w:type="gramStart"/>
      <w:r w:rsidRPr="009D205A">
        <w:rPr>
          <w:rFonts w:ascii="Courier New" w:hAnsi="Courier New" w:cs="Courier New"/>
          <w:sz w:val="20"/>
          <w:szCs w:val="20"/>
        </w:rPr>
        <w:t>:chr19</w:t>
      </w:r>
      <w:proofErr w:type="gramEnd"/>
      <w:r w:rsidRPr="009D205A">
        <w:rPr>
          <w:rFonts w:ascii="Courier New" w:hAnsi="Courier New" w:cs="Courier New"/>
          <w:sz w:val="20"/>
          <w:szCs w:val="20"/>
        </w:rPr>
        <w:t xml:space="preserve">        LN:59128983</w:t>
      </w:r>
    </w:p>
    <w:p w14:paraId="36011389"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w:t>
      </w:r>
      <w:proofErr w:type="gramStart"/>
      <w:r w:rsidRPr="009D205A">
        <w:rPr>
          <w:rFonts w:ascii="Courier New" w:hAnsi="Courier New" w:cs="Courier New"/>
          <w:sz w:val="20"/>
          <w:szCs w:val="20"/>
        </w:rPr>
        <w:t>:chr20</w:t>
      </w:r>
      <w:proofErr w:type="gramEnd"/>
      <w:r w:rsidRPr="009D205A">
        <w:rPr>
          <w:rFonts w:ascii="Courier New" w:hAnsi="Courier New" w:cs="Courier New"/>
          <w:sz w:val="20"/>
          <w:szCs w:val="20"/>
        </w:rPr>
        <w:t xml:space="preserve">        LN:63025520</w:t>
      </w:r>
    </w:p>
    <w:p w14:paraId="62573FFD"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w:t>
      </w:r>
      <w:proofErr w:type="gramStart"/>
      <w:r w:rsidRPr="009D205A">
        <w:rPr>
          <w:rFonts w:ascii="Courier New" w:hAnsi="Courier New" w:cs="Courier New"/>
          <w:sz w:val="20"/>
          <w:szCs w:val="20"/>
        </w:rPr>
        <w:t>:chr21</w:t>
      </w:r>
      <w:proofErr w:type="gramEnd"/>
      <w:r w:rsidRPr="009D205A">
        <w:rPr>
          <w:rFonts w:ascii="Courier New" w:hAnsi="Courier New" w:cs="Courier New"/>
          <w:sz w:val="20"/>
          <w:szCs w:val="20"/>
        </w:rPr>
        <w:t xml:space="preserve">        LN:48129895</w:t>
      </w:r>
    </w:p>
    <w:p w14:paraId="483EC937"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w:t>
      </w:r>
      <w:proofErr w:type="gramStart"/>
      <w:r w:rsidRPr="009D205A">
        <w:rPr>
          <w:rFonts w:ascii="Courier New" w:hAnsi="Courier New" w:cs="Courier New"/>
          <w:sz w:val="20"/>
          <w:szCs w:val="20"/>
        </w:rPr>
        <w:t>:chr22</w:t>
      </w:r>
      <w:proofErr w:type="gramEnd"/>
      <w:r w:rsidRPr="009D205A">
        <w:rPr>
          <w:rFonts w:ascii="Courier New" w:hAnsi="Courier New" w:cs="Courier New"/>
          <w:sz w:val="20"/>
          <w:szCs w:val="20"/>
        </w:rPr>
        <w:t xml:space="preserve">        LN:51304566</w:t>
      </w:r>
    </w:p>
    <w:p w14:paraId="2BBA29EF"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 xml:space="preserve">@SQ     </w:t>
      </w:r>
      <w:proofErr w:type="spellStart"/>
      <w:r w:rsidRPr="009D205A">
        <w:rPr>
          <w:rFonts w:ascii="Courier New" w:hAnsi="Courier New" w:cs="Courier New"/>
          <w:sz w:val="20"/>
          <w:szCs w:val="20"/>
        </w:rPr>
        <w:t>SN</w:t>
      </w:r>
      <w:proofErr w:type="gramStart"/>
      <w:r w:rsidRPr="009D205A">
        <w:rPr>
          <w:rFonts w:ascii="Courier New" w:hAnsi="Courier New" w:cs="Courier New"/>
          <w:sz w:val="20"/>
          <w:szCs w:val="20"/>
        </w:rPr>
        <w:t>:chrX</w:t>
      </w:r>
      <w:proofErr w:type="spellEnd"/>
      <w:proofErr w:type="gramEnd"/>
      <w:r w:rsidRPr="009D205A">
        <w:rPr>
          <w:rFonts w:ascii="Courier New" w:hAnsi="Courier New" w:cs="Courier New"/>
          <w:sz w:val="20"/>
          <w:szCs w:val="20"/>
        </w:rPr>
        <w:t xml:space="preserve"> LN:155270560</w:t>
      </w:r>
    </w:p>
    <w:p w14:paraId="1FE77F55"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 xml:space="preserve">@SQ     </w:t>
      </w:r>
      <w:proofErr w:type="spellStart"/>
      <w:r w:rsidRPr="009D205A">
        <w:rPr>
          <w:rFonts w:ascii="Courier New" w:hAnsi="Courier New" w:cs="Courier New"/>
          <w:sz w:val="20"/>
          <w:szCs w:val="20"/>
        </w:rPr>
        <w:t>SN</w:t>
      </w:r>
      <w:proofErr w:type="gramStart"/>
      <w:r w:rsidRPr="009D205A">
        <w:rPr>
          <w:rFonts w:ascii="Courier New" w:hAnsi="Courier New" w:cs="Courier New"/>
          <w:sz w:val="20"/>
          <w:szCs w:val="20"/>
        </w:rPr>
        <w:t>:chrY</w:t>
      </w:r>
      <w:proofErr w:type="spellEnd"/>
      <w:proofErr w:type="gramEnd"/>
      <w:r w:rsidRPr="009D205A">
        <w:rPr>
          <w:rFonts w:ascii="Courier New" w:hAnsi="Courier New" w:cs="Courier New"/>
          <w:sz w:val="20"/>
          <w:szCs w:val="20"/>
        </w:rPr>
        <w:t xml:space="preserve"> LN:59373566</w:t>
      </w:r>
    </w:p>
    <w:p w14:paraId="0F0C9AA0"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 xml:space="preserve">@RG     </w:t>
      </w:r>
      <w:proofErr w:type="spellStart"/>
      <w:r w:rsidRPr="009D205A">
        <w:rPr>
          <w:rFonts w:ascii="Courier New" w:hAnsi="Courier New" w:cs="Courier New"/>
          <w:sz w:val="20"/>
          <w:szCs w:val="20"/>
        </w:rPr>
        <w:t>ID</w:t>
      </w:r>
      <w:proofErr w:type="gramStart"/>
      <w:r w:rsidRPr="009D205A">
        <w:rPr>
          <w:rFonts w:ascii="Courier New" w:hAnsi="Courier New" w:cs="Courier New"/>
          <w:sz w:val="20"/>
          <w:szCs w:val="20"/>
        </w:rPr>
        <w:t>:Leukemia</w:t>
      </w:r>
      <w:proofErr w:type="gramEnd"/>
      <w:r w:rsidRPr="009D205A">
        <w:rPr>
          <w:rFonts w:ascii="Courier New" w:hAnsi="Courier New" w:cs="Courier New"/>
          <w:sz w:val="20"/>
          <w:szCs w:val="20"/>
        </w:rPr>
        <w:t>_test</w:t>
      </w:r>
      <w:proofErr w:type="spellEnd"/>
      <w:r w:rsidRPr="009D205A">
        <w:rPr>
          <w:rFonts w:ascii="Courier New" w:hAnsi="Courier New" w:cs="Courier New"/>
          <w:sz w:val="20"/>
          <w:szCs w:val="20"/>
        </w:rPr>
        <w:t xml:space="preserve">        PL:ILLUMINA     LB:SAMPLE1_LIB1 SM:SAMPLE1</w:t>
      </w:r>
    </w:p>
    <w:p w14:paraId="3676DDA7" w14:textId="7194AF2F"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 xml:space="preserve">@PG     </w:t>
      </w:r>
      <w:proofErr w:type="spellStart"/>
      <w:r w:rsidRPr="009D205A">
        <w:rPr>
          <w:rFonts w:ascii="Courier New" w:hAnsi="Courier New" w:cs="Courier New"/>
          <w:sz w:val="20"/>
          <w:szCs w:val="20"/>
        </w:rPr>
        <w:t>ID</w:t>
      </w:r>
      <w:proofErr w:type="gramStart"/>
      <w:r w:rsidRPr="009D205A">
        <w:rPr>
          <w:rFonts w:ascii="Courier New" w:hAnsi="Courier New" w:cs="Courier New"/>
          <w:sz w:val="20"/>
          <w:szCs w:val="20"/>
        </w:rPr>
        <w:t>:bwa</w:t>
      </w:r>
      <w:proofErr w:type="spellEnd"/>
      <w:proofErr w:type="gramEnd"/>
      <w:r w:rsidRPr="009D205A">
        <w:rPr>
          <w:rFonts w:ascii="Courier New" w:hAnsi="Courier New" w:cs="Courier New"/>
          <w:sz w:val="20"/>
          <w:szCs w:val="20"/>
        </w:rPr>
        <w:t xml:space="preserve">  </w:t>
      </w:r>
      <w:proofErr w:type="spellStart"/>
      <w:r w:rsidRPr="009D205A">
        <w:rPr>
          <w:rFonts w:ascii="Courier New" w:hAnsi="Courier New" w:cs="Courier New"/>
          <w:sz w:val="20"/>
          <w:szCs w:val="20"/>
        </w:rPr>
        <w:t>PN:bwa</w:t>
      </w:r>
      <w:proofErr w:type="spellEnd"/>
      <w:r w:rsidRPr="009D205A">
        <w:rPr>
          <w:rFonts w:ascii="Courier New" w:hAnsi="Courier New" w:cs="Courier New"/>
          <w:sz w:val="20"/>
          <w:szCs w:val="20"/>
        </w:rPr>
        <w:t xml:space="preserve">  VN:0.5.9-r26-dev</w:t>
      </w:r>
    </w:p>
    <w:p w14:paraId="388C6AD1"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chr1    69114   69332   +       --</w:t>
      </w:r>
    </w:p>
    <w:p w14:paraId="7DEA9BA1"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chr1    69383   69577   +       --</w:t>
      </w:r>
    </w:p>
    <w:p w14:paraId="2C61692C"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chr1    69644   69940   +       --</w:t>
      </w:r>
    </w:p>
    <w:p w14:paraId="300C963A"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chr1    69951   70028   +       --</w:t>
      </w:r>
    </w:p>
    <w:p w14:paraId="36C692AE" w14:textId="6DEBEF5B" w:rsidR="00DC4D2A" w:rsidRDefault="007F02C9" w:rsidP="009D205A">
      <w:pPr>
        <w:pStyle w:val="NoSpacing"/>
        <w:rPr>
          <w:rFonts w:ascii="Courier New" w:hAnsi="Courier New" w:cs="Courier New"/>
          <w:sz w:val="20"/>
          <w:szCs w:val="20"/>
        </w:rPr>
      </w:pPr>
      <w:r w:rsidRPr="009D205A">
        <w:rPr>
          <w:rFonts w:ascii="Courier New" w:hAnsi="Courier New" w:cs="Courier New"/>
          <w:sz w:val="20"/>
          <w:szCs w:val="20"/>
        </w:rPr>
        <w:t xml:space="preserve">chr1    </w:t>
      </w:r>
      <w:proofErr w:type="gramStart"/>
      <w:r w:rsidRPr="009D205A">
        <w:rPr>
          <w:rFonts w:ascii="Courier New" w:hAnsi="Courier New" w:cs="Courier New"/>
          <w:sz w:val="20"/>
          <w:szCs w:val="20"/>
        </w:rPr>
        <w:t>566170  566275</w:t>
      </w:r>
      <w:proofErr w:type="gramEnd"/>
      <w:r w:rsidRPr="009D205A">
        <w:rPr>
          <w:rFonts w:ascii="Courier New" w:hAnsi="Courier New" w:cs="Courier New"/>
          <w:sz w:val="20"/>
          <w:szCs w:val="20"/>
        </w:rPr>
        <w:t xml:space="preserve">  +       --</w:t>
      </w:r>
    </w:p>
    <w:p w14:paraId="48093AD2" w14:textId="77777777" w:rsidR="00423A1A" w:rsidRDefault="00423A1A" w:rsidP="009D205A">
      <w:pPr>
        <w:pStyle w:val="NoSpacing"/>
        <w:rPr>
          <w:rFonts w:ascii="Courier New" w:hAnsi="Courier New" w:cs="Courier New"/>
          <w:sz w:val="20"/>
          <w:szCs w:val="20"/>
        </w:rPr>
      </w:pPr>
    </w:p>
    <w:p w14:paraId="32C71EE7" w14:textId="77777777" w:rsidR="00423A1A" w:rsidRPr="0099234F" w:rsidRDefault="00423A1A" w:rsidP="00423A1A">
      <w:pPr>
        <w:pStyle w:val="NoSpacing"/>
        <w:rPr>
          <w:rFonts w:ascii="Courier New" w:hAnsi="Courier New" w:cs="Courier New"/>
          <w:b/>
          <w:color w:val="FF0000"/>
          <w:sz w:val="20"/>
          <w:szCs w:val="20"/>
        </w:rPr>
      </w:pPr>
      <w:r w:rsidRPr="0099234F">
        <w:rPr>
          <w:rFonts w:ascii="Courier New" w:hAnsi="Courier New" w:cs="Courier New"/>
          <w:b/>
          <w:color w:val="FF0000"/>
          <w:sz w:val="20"/>
          <w:szCs w:val="20"/>
        </w:rPr>
        <w:t>NOTE: the values of the 4</w:t>
      </w:r>
      <w:r w:rsidRPr="0099234F">
        <w:rPr>
          <w:rFonts w:ascii="Courier New" w:hAnsi="Courier New" w:cs="Courier New"/>
          <w:b/>
          <w:color w:val="FF0000"/>
          <w:sz w:val="20"/>
          <w:szCs w:val="20"/>
          <w:vertAlign w:val="superscript"/>
        </w:rPr>
        <w:t>th</w:t>
      </w:r>
      <w:r w:rsidRPr="0099234F">
        <w:rPr>
          <w:rFonts w:ascii="Courier New" w:hAnsi="Courier New" w:cs="Courier New"/>
          <w:b/>
          <w:color w:val="FF0000"/>
          <w:sz w:val="20"/>
          <w:szCs w:val="20"/>
        </w:rPr>
        <w:t xml:space="preserve"> and 5</w:t>
      </w:r>
      <w:r w:rsidRPr="0099234F">
        <w:rPr>
          <w:rFonts w:ascii="Courier New" w:hAnsi="Courier New" w:cs="Courier New"/>
          <w:b/>
          <w:color w:val="FF0000"/>
          <w:sz w:val="20"/>
          <w:szCs w:val="20"/>
          <w:vertAlign w:val="superscript"/>
        </w:rPr>
        <w:t>th</w:t>
      </w:r>
      <w:r w:rsidRPr="0099234F">
        <w:rPr>
          <w:rFonts w:ascii="Courier New" w:hAnsi="Courier New" w:cs="Courier New"/>
          <w:b/>
          <w:color w:val="FF0000"/>
          <w:sz w:val="20"/>
          <w:szCs w:val="20"/>
        </w:rPr>
        <w:t xml:space="preserve"> columns are not important in this step; merely their presence.</w:t>
      </w:r>
    </w:p>
    <w:p w14:paraId="25225FEF" w14:textId="77777777" w:rsidR="00423A1A" w:rsidRPr="009D205A" w:rsidRDefault="00423A1A" w:rsidP="009D205A">
      <w:pPr>
        <w:pStyle w:val="NoSpacing"/>
        <w:rPr>
          <w:rFonts w:ascii="Courier New" w:hAnsi="Courier New" w:cs="Courier New"/>
          <w:sz w:val="20"/>
          <w:szCs w:val="20"/>
        </w:rPr>
      </w:pPr>
    </w:p>
    <w:p w14:paraId="7AF5EAC2" w14:textId="77777777" w:rsidR="00DC4D2A" w:rsidRPr="009D205A" w:rsidRDefault="00DC4D2A" w:rsidP="009D205A">
      <w:pPr>
        <w:pStyle w:val="NoSpacing"/>
        <w:rPr>
          <w:rFonts w:ascii="Courier New" w:hAnsi="Courier New" w:cs="Courier New"/>
          <w:b/>
          <w:sz w:val="20"/>
          <w:szCs w:val="20"/>
        </w:rPr>
      </w:pPr>
    </w:p>
    <w:p w14:paraId="0438AC49" w14:textId="77777777" w:rsidR="00D64A4C" w:rsidRPr="009D205A" w:rsidRDefault="00D64A4C" w:rsidP="009D205A">
      <w:pPr>
        <w:pStyle w:val="NoSpacing"/>
        <w:rPr>
          <w:rFonts w:ascii="Courier New" w:hAnsi="Courier New" w:cs="Courier New"/>
          <w:b/>
          <w:sz w:val="20"/>
          <w:szCs w:val="20"/>
        </w:rPr>
      </w:pPr>
    </w:p>
    <w:p w14:paraId="0D362CA9" w14:textId="77777777" w:rsidR="00D64A4C" w:rsidRPr="009D205A" w:rsidRDefault="00D64A4C" w:rsidP="009D205A">
      <w:pPr>
        <w:pStyle w:val="NoSpacing"/>
        <w:rPr>
          <w:rFonts w:ascii="Courier New" w:hAnsi="Courier New" w:cs="Courier New"/>
          <w:b/>
          <w:sz w:val="20"/>
          <w:szCs w:val="20"/>
        </w:rPr>
      </w:pPr>
    </w:p>
    <w:p w14:paraId="725C1573" w14:textId="77777777" w:rsidR="00D64A4C" w:rsidRPr="009D205A" w:rsidRDefault="00D64A4C" w:rsidP="009D205A">
      <w:pPr>
        <w:pStyle w:val="NoSpacing"/>
        <w:rPr>
          <w:rFonts w:ascii="Courier New" w:hAnsi="Courier New" w:cs="Courier New"/>
          <w:b/>
          <w:sz w:val="20"/>
          <w:szCs w:val="20"/>
        </w:rPr>
      </w:pPr>
    </w:p>
    <w:p w14:paraId="51AFD69C" w14:textId="77777777" w:rsidR="00D64A4C" w:rsidRPr="009D205A" w:rsidRDefault="00D64A4C" w:rsidP="009D205A">
      <w:pPr>
        <w:pStyle w:val="NoSpacing"/>
        <w:rPr>
          <w:rFonts w:ascii="Courier New" w:hAnsi="Courier New" w:cs="Courier New"/>
          <w:b/>
          <w:sz w:val="20"/>
          <w:szCs w:val="20"/>
        </w:rPr>
      </w:pPr>
    </w:p>
    <w:p w14:paraId="61C905D9" w14:textId="77777777" w:rsidR="00D64A4C" w:rsidRDefault="00D64A4C" w:rsidP="00A458BB">
      <w:pPr>
        <w:jc w:val="center"/>
        <w:rPr>
          <w:rFonts w:ascii="Times New Roman" w:hAnsi="Times New Roman" w:cs="Times New Roman"/>
          <w:b/>
          <w:sz w:val="24"/>
          <w:szCs w:val="24"/>
        </w:rPr>
      </w:pPr>
    </w:p>
    <w:p w14:paraId="77F2343D" w14:textId="77777777" w:rsidR="00D64A4C" w:rsidRDefault="00D64A4C" w:rsidP="00A458BB">
      <w:pPr>
        <w:jc w:val="center"/>
        <w:rPr>
          <w:rFonts w:ascii="Times New Roman" w:hAnsi="Times New Roman" w:cs="Times New Roman"/>
          <w:b/>
          <w:sz w:val="24"/>
          <w:szCs w:val="24"/>
        </w:rPr>
      </w:pPr>
    </w:p>
    <w:p w14:paraId="21CB0345" w14:textId="77777777" w:rsidR="00D64A4C" w:rsidRDefault="00D64A4C" w:rsidP="00A458BB">
      <w:pPr>
        <w:jc w:val="center"/>
        <w:rPr>
          <w:rFonts w:ascii="Times New Roman" w:hAnsi="Times New Roman" w:cs="Times New Roman"/>
          <w:b/>
          <w:sz w:val="24"/>
          <w:szCs w:val="24"/>
        </w:rPr>
      </w:pPr>
    </w:p>
    <w:p w14:paraId="04493254" w14:textId="77777777" w:rsidR="00D64A4C" w:rsidRDefault="00D64A4C" w:rsidP="00A458BB">
      <w:pPr>
        <w:jc w:val="center"/>
        <w:rPr>
          <w:rFonts w:ascii="Times New Roman" w:hAnsi="Times New Roman" w:cs="Times New Roman"/>
          <w:b/>
          <w:sz w:val="24"/>
          <w:szCs w:val="24"/>
        </w:rPr>
      </w:pPr>
    </w:p>
    <w:p w14:paraId="017BB4EB" w14:textId="77777777" w:rsidR="009D205A" w:rsidRDefault="009D205A" w:rsidP="00A458BB">
      <w:pPr>
        <w:jc w:val="center"/>
        <w:rPr>
          <w:rFonts w:ascii="Times New Roman" w:hAnsi="Times New Roman" w:cs="Times New Roman"/>
          <w:b/>
          <w:sz w:val="24"/>
          <w:szCs w:val="24"/>
        </w:rPr>
      </w:pPr>
    </w:p>
    <w:p w14:paraId="01D83DFE" w14:textId="77777777" w:rsidR="009D205A" w:rsidRDefault="009D205A" w:rsidP="00A458BB">
      <w:pPr>
        <w:jc w:val="center"/>
        <w:rPr>
          <w:rFonts w:ascii="Times New Roman" w:hAnsi="Times New Roman" w:cs="Times New Roman"/>
          <w:b/>
          <w:sz w:val="24"/>
          <w:szCs w:val="24"/>
        </w:rPr>
      </w:pPr>
    </w:p>
    <w:p w14:paraId="5FCEF51A" w14:textId="77777777" w:rsidR="009D205A" w:rsidRDefault="009D205A" w:rsidP="00A458BB">
      <w:pPr>
        <w:jc w:val="center"/>
        <w:rPr>
          <w:rFonts w:ascii="Times New Roman" w:hAnsi="Times New Roman" w:cs="Times New Roman"/>
          <w:b/>
          <w:sz w:val="24"/>
          <w:szCs w:val="24"/>
        </w:rPr>
      </w:pPr>
    </w:p>
    <w:p w14:paraId="473C149B" w14:textId="77777777" w:rsidR="00DC4D2A" w:rsidRDefault="00DC4D2A" w:rsidP="00A458BB">
      <w:pPr>
        <w:jc w:val="center"/>
        <w:rPr>
          <w:rFonts w:ascii="Times New Roman" w:hAnsi="Times New Roman" w:cs="Times New Roman"/>
          <w:b/>
          <w:sz w:val="24"/>
          <w:szCs w:val="24"/>
        </w:rPr>
      </w:pPr>
    </w:p>
    <w:p w14:paraId="6F3BC9CF" w14:textId="3B5A8882" w:rsidR="003B649B" w:rsidRDefault="004071E2" w:rsidP="00A458BB">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Step </w:t>
      </w:r>
      <w:r w:rsidR="000509F7">
        <w:rPr>
          <w:rFonts w:ascii="Times New Roman" w:hAnsi="Times New Roman" w:cs="Times New Roman"/>
          <w:b/>
          <w:sz w:val="24"/>
          <w:szCs w:val="24"/>
        </w:rPr>
        <w:t>4</w:t>
      </w:r>
      <w:r>
        <w:rPr>
          <w:rFonts w:ascii="Times New Roman" w:hAnsi="Times New Roman" w:cs="Times New Roman"/>
          <w:b/>
          <w:sz w:val="24"/>
          <w:szCs w:val="24"/>
        </w:rPr>
        <w:t xml:space="preserve">: </w:t>
      </w:r>
      <w:r w:rsidR="003D7F5A">
        <w:rPr>
          <w:rFonts w:ascii="Times New Roman" w:hAnsi="Times New Roman" w:cs="Times New Roman"/>
          <w:b/>
          <w:sz w:val="24"/>
          <w:szCs w:val="24"/>
        </w:rPr>
        <w:t>Variant</w:t>
      </w:r>
      <w:r>
        <w:rPr>
          <w:rFonts w:ascii="Times New Roman" w:hAnsi="Times New Roman" w:cs="Times New Roman"/>
          <w:b/>
          <w:sz w:val="24"/>
          <w:szCs w:val="24"/>
        </w:rPr>
        <w:t xml:space="preserve"> Calling</w:t>
      </w:r>
    </w:p>
    <w:p w14:paraId="63B9F92B" w14:textId="77777777" w:rsidR="00A458BB" w:rsidRDefault="00A458BB" w:rsidP="00A458BB">
      <w:pPr>
        <w:rPr>
          <w:rFonts w:ascii="Times New Roman" w:hAnsi="Times New Roman" w:cs="Times New Roman"/>
          <w:b/>
          <w:sz w:val="24"/>
          <w:szCs w:val="24"/>
        </w:rPr>
      </w:pPr>
      <w:r>
        <w:rPr>
          <w:rFonts w:ascii="Times New Roman" w:hAnsi="Times New Roman" w:cs="Times New Roman"/>
          <w:b/>
          <w:sz w:val="24"/>
          <w:szCs w:val="24"/>
        </w:rPr>
        <w:t>Module requirements:</w:t>
      </w:r>
    </w:p>
    <w:p w14:paraId="7098C0E8" w14:textId="77777777" w:rsidR="00A458BB" w:rsidRPr="00E3034C" w:rsidRDefault="00A458BB" w:rsidP="000D4453">
      <w:pPr>
        <w:pStyle w:val="ListParagraph"/>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python</w:t>
      </w:r>
    </w:p>
    <w:p w14:paraId="2F2D7FC4" w14:textId="77777777" w:rsidR="00A458BB" w:rsidRPr="00E3034C" w:rsidRDefault="00A458BB" w:rsidP="000D4453">
      <w:pPr>
        <w:pStyle w:val="ListParagraph"/>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java</w:t>
      </w:r>
    </w:p>
    <w:p w14:paraId="7F8B42DD" w14:textId="77777777" w:rsidR="00A458BB" w:rsidRPr="00E3034C" w:rsidRDefault="00A458BB" w:rsidP="000D4453">
      <w:pPr>
        <w:pStyle w:val="ListParagraph"/>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R</w:t>
      </w:r>
    </w:p>
    <w:p w14:paraId="1C910F20" w14:textId="77777777" w:rsidR="00A458BB" w:rsidRPr="00E3034C" w:rsidRDefault="00A458BB" w:rsidP="000D4453">
      <w:pPr>
        <w:pStyle w:val="ListParagraph"/>
        <w:numPr>
          <w:ilvl w:val="0"/>
          <w:numId w:val="13"/>
        </w:numPr>
        <w:rPr>
          <w:rFonts w:ascii="Times New Roman" w:hAnsi="Times New Roman" w:cs="Times New Roman"/>
          <w:sz w:val="24"/>
          <w:szCs w:val="24"/>
        </w:rPr>
      </w:pPr>
      <w:r w:rsidRPr="00DD5B21">
        <w:rPr>
          <w:rFonts w:ascii="Times New Roman" w:hAnsi="Times New Roman" w:cs="Times New Roman"/>
          <w:sz w:val="24"/>
          <w:szCs w:val="24"/>
        </w:rPr>
        <w:t>/opt/</w:t>
      </w:r>
      <w:proofErr w:type="spellStart"/>
      <w:r w:rsidRPr="00DD5B21">
        <w:rPr>
          <w:rFonts w:ascii="Times New Roman" w:hAnsi="Times New Roman" w:cs="Times New Roman"/>
          <w:sz w:val="24"/>
          <w:szCs w:val="24"/>
        </w:rPr>
        <w:t>compsci</w:t>
      </w:r>
      <w:proofErr w:type="spellEnd"/>
      <w:r w:rsidRPr="00DD5B21">
        <w:rPr>
          <w:rFonts w:ascii="Times New Roman" w:hAnsi="Times New Roman" w:cs="Times New Roman"/>
          <w:sz w:val="24"/>
          <w:szCs w:val="24"/>
        </w:rPr>
        <w:t>/GATK/2.2-16/GenomeAnalysisTK.jar</w:t>
      </w:r>
    </w:p>
    <w:p w14:paraId="03FDF567" w14:textId="77777777" w:rsidR="00A458BB" w:rsidRDefault="00DC3D3A" w:rsidP="00DC3D3A">
      <w:pPr>
        <w:rPr>
          <w:rFonts w:ascii="Times New Roman" w:hAnsi="Times New Roman" w:cs="Times New Roman"/>
          <w:b/>
          <w:sz w:val="24"/>
          <w:szCs w:val="24"/>
        </w:rPr>
      </w:pPr>
      <w:r>
        <w:rPr>
          <w:rFonts w:ascii="Times New Roman" w:hAnsi="Times New Roman" w:cs="Times New Roman"/>
          <w:b/>
          <w:sz w:val="24"/>
          <w:szCs w:val="24"/>
        </w:rPr>
        <w:t>Usage:</w:t>
      </w:r>
    </w:p>
    <w:p w14:paraId="40BC1B6D" w14:textId="77777777" w:rsidR="007E1B7C" w:rsidRPr="000D4453" w:rsidRDefault="007E1B7C" w:rsidP="004071E2">
      <w:pPr>
        <w:pStyle w:val="NoSpacing"/>
        <w:rPr>
          <w:rFonts w:ascii="Courier New" w:hAnsi="Courier New"/>
          <w:sz w:val="20"/>
        </w:rPr>
      </w:pPr>
      <w:proofErr w:type="gramStart"/>
      <w:r w:rsidRPr="000D4453">
        <w:rPr>
          <w:rFonts w:ascii="Courier New" w:hAnsi="Courier New"/>
          <w:sz w:val="20"/>
        </w:rPr>
        <w:t>java</w:t>
      </w:r>
      <w:proofErr w:type="gramEnd"/>
      <w:r w:rsidRPr="000D4453">
        <w:rPr>
          <w:rFonts w:ascii="Courier New" w:hAnsi="Courier New"/>
          <w:sz w:val="20"/>
        </w:rPr>
        <w:t xml:space="preserve"> </w:t>
      </w:r>
      <w:r w:rsidR="00FC085B" w:rsidRPr="000D4453">
        <w:rPr>
          <w:rFonts w:ascii="Courier New" w:hAnsi="Courier New"/>
          <w:sz w:val="20"/>
        </w:rPr>
        <w:t xml:space="preserve">-Xmx2g </w:t>
      </w:r>
      <w:r w:rsidRPr="000D4453">
        <w:rPr>
          <w:rFonts w:ascii="Courier New" w:hAnsi="Courier New"/>
          <w:sz w:val="20"/>
        </w:rPr>
        <w:t>-jar GenomeAnalysisTK.jar \</w:t>
      </w:r>
    </w:p>
    <w:p w14:paraId="0B75087B" w14:textId="77777777" w:rsidR="007E1B7C" w:rsidRPr="000D4453" w:rsidRDefault="007E1B7C" w:rsidP="004071E2">
      <w:pPr>
        <w:pStyle w:val="NoSpacing"/>
        <w:rPr>
          <w:rFonts w:ascii="Courier New" w:hAnsi="Courier New"/>
          <w:sz w:val="20"/>
        </w:rPr>
      </w:pPr>
      <w:r w:rsidRPr="000D4453">
        <w:rPr>
          <w:rFonts w:ascii="Courier New" w:hAnsi="Courier New"/>
          <w:sz w:val="20"/>
        </w:rPr>
        <w:t xml:space="preserve">   -R resources/</w:t>
      </w:r>
      <w:r w:rsidR="00823607" w:rsidRPr="000D4453">
        <w:rPr>
          <w:rFonts w:ascii="Courier New" w:hAnsi="Courier New"/>
          <w:sz w:val="20"/>
        </w:rPr>
        <w:t>hg19</w:t>
      </w:r>
      <w:r w:rsidRPr="000D4453">
        <w:rPr>
          <w:rFonts w:ascii="Courier New" w:hAnsi="Courier New"/>
          <w:sz w:val="20"/>
        </w:rPr>
        <w:t>.fasta \</w:t>
      </w:r>
    </w:p>
    <w:p w14:paraId="23D30F08" w14:textId="77777777" w:rsidR="007E1B7C" w:rsidRPr="000D4453" w:rsidRDefault="007E1B7C" w:rsidP="004071E2">
      <w:pPr>
        <w:pStyle w:val="NoSpacing"/>
        <w:rPr>
          <w:rFonts w:ascii="Courier New" w:hAnsi="Courier New"/>
          <w:sz w:val="20"/>
        </w:rPr>
      </w:pPr>
      <w:r w:rsidRPr="000D4453">
        <w:rPr>
          <w:rFonts w:ascii="Courier New" w:hAnsi="Courier New"/>
          <w:sz w:val="20"/>
        </w:rPr>
        <w:t xml:space="preserve">   -T </w:t>
      </w:r>
      <w:proofErr w:type="spellStart"/>
      <w:r w:rsidRPr="000D4453">
        <w:rPr>
          <w:rFonts w:ascii="Courier New" w:hAnsi="Courier New"/>
          <w:sz w:val="20"/>
        </w:rPr>
        <w:t>UnifiedGenotyper</w:t>
      </w:r>
      <w:proofErr w:type="spellEnd"/>
      <w:r w:rsidRPr="000D4453">
        <w:rPr>
          <w:rFonts w:ascii="Courier New" w:hAnsi="Courier New"/>
          <w:sz w:val="20"/>
        </w:rPr>
        <w:t xml:space="preserve"> \</w:t>
      </w:r>
    </w:p>
    <w:p w14:paraId="72F47028" w14:textId="32E659BB" w:rsidR="00612C64" w:rsidRPr="00551358" w:rsidRDefault="00371C65" w:rsidP="00612C64">
      <w:pPr>
        <w:pStyle w:val="NoSpacing"/>
        <w:rPr>
          <w:rFonts w:ascii="Courier New" w:hAnsi="Courier New"/>
          <w:sz w:val="20"/>
        </w:rPr>
      </w:pPr>
      <w:r w:rsidRPr="00551358">
        <w:rPr>
          <w:rFonts w:ascii="Courier New" w:hAnsi="Courier New"/>
          <w:sz w:val="20"/>
        </w:rPr>
        <w:t xml:space="preserve">   </w:t>
      </w:r>
      <w:r w:rsidRPr="00551358">
        <w:rPr>
          <w:rFonts w:ascii="Courier New" w:hAnsi="Courier New" w:cs="Courier New"/>
          <w:sz w:val="20"/>
          <w:szCs w:val="20"/>
        </w:rPr>
        <w:t>-</w:t>
      </w:r>
      <w:proofErr w:type="spellStart"/>
      <w:proofErr w:type="gramStart"/>
      <w:r w:rsidRPr="00551358">
        <w:rPr>
          <w:rFonts w:ascii="Courier New" w:hAnsi="Courier New" w:cs="Courier New"/>
          <w:sz w:val="20"/>
          <w:szCs w:val="20"/>
        </w:rPr>
        <w:t>nt</w:t>
      </w:r>
      <w:proofErr w:type="spellEnd"/>
      <w:proofErr w:type="gramEnd"/>
      <w:r w:rsidR="00612C64" w:rsidRPr="00551358">
        <w:rPr>
          <w:rFonts w:ascii="Courier New" w:hAnsi="Courier New" w:cs="Courier New"/>
          <w:sz w:val="20"/>
          <w:szCs w:val="20"/>
        </w:rPr>
        <w:t xml:space="preserve"> </w:t>
      </w:r>
      <w:r w:rsidR="00791787">
        <w:rPr>
          <w:rFonts w:ascii="Courier New" w:hAnsi="Courier New" w:cs="Courier New"/>
          <w:sz w:val="20"/>
          <w:szCs w:val="20"/>
        </w:rPr>
        <w:t>8</w:t>
      </w:r>
      <w:r w:rsidR="002A62B6">
        <w:rPr>
          <w:rFonts w:ascii="Courier New" w:hAnsi="Courier New" w:cs="Courier New"/>
          <w:sz w:val="20"/>
          <w:szCs w:val="20"/>
        </w:rPr>
        <w:t xml:space="preserve"> \</w:t>
      </w:r>
    </w:p>
    <w:p w14:paraId="0B67D3BC" w14:textId="5B5276E8" w:rsidR="007E1B7C" w:rsidRPr="000D4453" w:rsidRDefault="00551358" w:rsidP="004071E2">
      <w:pPr>
        <w:pStyle w:val="NoSpacing"/>
        <w:rPr>
          <w:rFonts w:ascii="Courier New" w:hAnsi="Courier New"/>
          <w:sz w:val="20"/>
        </w:rPr>
      </w:pPr>
      <w:r>
        <w:rPr>
          <w:rFonts w:ascii="Courier New" w:hAnsi="Courier New"/>
          <w:sz w:val="20"/>
        </w:rPr>
        <w:t xml:space="preserve">   </w:t>
      </w:r>
      <w:r w:rsidR="007E1B7C" w:rsidRPr="000D4453">
        <w:rPr>
          <w:rFonts w:ascii="Courier New" w:hAnsi="Courier New"/>
          <w:sz w:val="20"/>
        </w:rPr>
        <w:t xml:space="preserve">-I </w:t>
      </w:r>
      <w:r w:rsidR="003D7F5A">
        <w:rPr>
          <w:rFonts w:ascii="Courier New" w:hAnsi="Courier New" w:cs="Courier New"/>
          <w:sz w:val="20"/>
          <w:szCs w:val="20"/>
        </w:rPr>
        <w:t>&lt;</w:t>
      </w:r>
      <w:proofErr w:type="spellStart"/>
      <w:r w:rsidR="005112AB" w:rsidRPr="000D4453">
        <w:rPr>
          <w:rFonts w:ascii="Courier New" w:hAnsi="Courier New"/>
          <w:sz w:val="20"/>
        </w:rPr>
        <w:t>realigned_BQSR.bam</w:t>
      </w:r>
      <w:proofErr w:type="spellEnd"/>
      <w:r w:rsidR="003D7F5A">
        <w:rPr>
          <w:rFonts w:ascii="Courier New" w:hAnsi="Courier New" w:cs="Courier New"/>
          <w:sz w:val="20"/>
          <w:szCs w:val="20"/>
        </w:rPr>
        <w:t>&gt;</w:t>
      </w:r>
      <w:r w:rsidR="005112AB" w:rsidRPr="000D4453">
        <w:rPr>
          <w:rFonts w:ascii="Courier New" w:hAnsi="Courier New"/>
          <w:sz w:val="20"/>
        </w:rPr>
        <w:t xml:space="preserve"> </w:t>
      </w:r>
      <w:r w:rsidR="007E1B7C" w:rsidRPr="000D4453">
        <w:rPr>
          <w:rFonts w:ascii="Courier New" w:hAnsi="Courier New"/>
          <w:sz w:val="20"/>
        </w:rPr>
        <w:t>\</w:t>
      </w:r>
    </w:p>
    <w:p w14:paraId="2F5D2DC3" w14:textId="77777777" w:rsidR="003D7F5A" w:rsidRPr="003D7F5A" w:rsidRDefault="003D7F5A" w:rsidP="004071E2">
      <w:pPr>
        <w:pStyle w:val="NoSpacing"/>
        <w:rPr>
          <w:rFonts w:ascii="Courier New" w:hAnsi="Courier New" w:cs="Courier New"/>
          <w:sz w:val="20"/>
          <w:szCs w:val="20"/>
        </w:rPr>
      </w:pPr>
      <w:r>
        <w:rPr>
          <w:rFonts w:ascii="Courier New" w:hAnsi="Courier New" w:cs="Courier New"/>
          <w:sz w:val="20"/>
          <w:szCs w:val="20"/>
        </w:rPr>
        <w:t xml:space="preserve">   </w:t>
      </w:r>
      <w:r w:rsidRPr="003D7F5A">
        <w:rPr>
          <w:rFonts w:ascii="Courier New" w:hAnsi="Courier New" w:cs="Courier New"/>
          <w:sz w:val="20"/>
          <w:szCs w:val="20"/>
        </w:rPr>
        <w:t>-</w:t>
      </w:r>
      <w:proofErr w:type="spellStart"/>
      <w:r w:rsidRPr="003D7F5A">
        <w:rPr>
          <w:rFonts w:ascii="Courier New" w:hAnsi="Courier New" w:cs="Courier New"/>
          <w:sz w:val="20"/>
          <w:szCs w:val="20"/>
        </w:rPr>
        <w:t>glm</w:t>
      </w:r>
      <w:proofErr w:type="spellEnd"/>
      <w:r w:rsidRPr="003D7F5A">
        <w:rPr>
          <w:rFonts w:ascii="Courier New" w:hAnsi="Courier New" w:cs="Courier New"/>
          <w:sz w:val="20"/>
          <w:szCs w:val="20"/>
        </w:rPr>
        <w:t xml:space="preserve"> BOTH \</w:t>
      </w:r>
    </w:p>
    <w:p w14:paraId="293287E6" w14:textId="63FD13D6" w:rsidR="007E1B7C" w:rsidRPr="000D4453" w:rsidRDefault="007E1B7C" w:rsidP="004071E2">
      <w:pPr>
        <w:pStyle w:val="NoSpacing"/>
        <w:rPr>
          <w:rFonts w:ascii="Courier New" w:hAnsi="Courier New"/>
          <w:sz w:val="20"/>
        </w:rPr>
      </w:pPr>
      <w:r w:rsidRPr="000D4453">
        <w:rPr>
          <w:rFonts w:ascii="Courier New" w:hAnsi="Courier New"/>
          <w:sz w:val="20"/>
        </w:rPr>
        <w:t xml:space="preserve">   --</w:t>
      </w:r>
      <w:proofErr w:type="spellStart"/>
      <w:r w:rsidRPr="000D4453">
        <w:rPr>
          <w:rFonts w:ascii="Courier New" w:hAnsi="Courier New"/>
          <w:sz w:val="20"/>
        </w:rPr>
        <w:t>dbsnp</w:t>
      </w:r>
      <w:proofErr w:type="spellEnd"/>
      <w:r w:rsidRPr="000D4453">
        <w:rPr>
          <w:rFonts w:ascii="Courier New" w:hAnsi="Courier New"/>
          <w:sz w:val="20"/>
        </w:rPr>
        <w:t xml:space="preserve"> </w:t>
      </w:r>
      <w:r w:rsidR="00795E88" w:rsidRPr="00226B61">
        <w:rPr>
          <w:rFonts w:ascii="Courier New" w:hAnsi="Courier New"/>
          <w:sz w:val="20"/>
        </w:rPr>
        <w:t>/</w:t>
      </w:r>
      <w:proofErr w:type="spellStart"/>
      <w:r w:rsidR="00795E88" w:rsidRPr="00226B61">
        <w:rPr>
          <w:rFonts w:ascii="Courier New" w:hAnsi="Courier New" w:cs="Courier New"/>
          <w:sz w:val="20"/>
          <w:szCs w:val="20"/>
        </w:rPr>
        <w:t>pathTo</w:t>
      </w:r>
      <w:proofErr w:type="spellEnd"/>
      <w:r w:rsidR="00795E88" w:rsidRPr="00226B61">
        <w:rPr>
          <w:rFonts w:ascii="Courier New" w:hAnsi="Courier New" w:cs="Courier New"/>
          <w:sz w:val="20"/>
          <w:szCs w:val="20"/>
        </w:rPr>
        <w:t>/</w:t>
      </w:r>
      <w:r w:rsidR="000C7CD5" w:rsidRPr="00C33B60">
        <w:rPr>
          <w:rFonts w:ascii="Courier New" w:eastAsia="Times New Roman" w:hAnsi="Courier New" w:cs="Courier New"/>
          <w:sz w:val="20"/>
          <w:szCs w:val="20"/>
        </w:rPr>
        <w:t>dbsnp_13</w:t>
      </w:r>
      <w:r w:rsidR="000C7CD5">
        <w:rPr>
          <w:rFonts w:ascii="Courier New" w:eastAsia="Times New Roman" w:hAnsi="Courier New" w:cs="Courier New"/>
          <w:sz w:val="20"/>
          <w:szCs w:val="20"/>
        </w:rPr>
        <w:t>7</w:t>
      </w:r>
      <w:r w:rsidR="000C7CD5" w:rsidRPr="00C33B60">
        <w:rPr>
          <w:rFonts w:ascii="Courier New" w:eastAsia="Times New Roman" w:hAnsi="Courier New" w:cs="Courier New"/>
          <w:sz w:val="20"/>
          <w:szCs w:val="20"/>
        </w:rPr>
        <w:t>.hg1</w:t>
      </w:r>
      <w:r w:rsidR="000C7CD5">
        <w:rPr>
          <w:rFonts w:ascii="Courier New" w:eastAsia="Times New Roman" w:hAnsi="Courier New" w:cs="Courier New"/>
          <w:sz w:val="20"/>
          <w:szCs w:val="20"/>
        </w:rPr>
        <w:t>9</w:t>
      </w:r>
      <w:r w:rsidR="000C7CD5" w:rsidRPr="00C33B60">
        <w:rPr>
          <w:rFonts w:ascii="Courier New" w:eastAsia="Times New Roman" w:hAnsi="Courier New" w:cs="Courier New"/>
          <w:sz w:val="20"/>
          <w:szCs w:val="20"/>
        </w:rPr>
        <w:t>.vcf</w:t>
      </w:r>
      <w:r w:rsidRPr="000D4453">
        <w:rPr>
          <w:rFonts w:ascii="Courier New" w:hAnsi="Courier New"/>
          <w:sz w:val="20"/>
        </w:rPr>
        <w:t xml:space="preserve"> \</w:t>
      </w:r>
    </w:p>
    <w:p w14:paraId="129449AA" w14:textId="7E2388C3" w:rsidR="007E1B7C" w:rsidRPr="000D4453" w:rsidRDefault="007E1B7C" w:rsidP="004071E2">
      <w:pPr>
        <w:pStyle w:val="NoSpacing"/>
        <w:rPr>
          <w:rFonts w:ascii="Courier New" w:hAnsi="Courier New"/>
          <w:sz w:val="20"/>
        </w:rPr>
      </w:pPr>
      <w:r w:rsidRPr="000D4453">
        <w:rPr>
          <w:rFonts w:ascii="Courier New" w:hAnsi="Courier New"/>
          <w:sz w:val="20"/>
        </w:rPr>
        <w:t xml:space="preserve">   -o </w:t>
      </w:r>
      <w:r w:rsidR="009D26AB">
        <w:rPr>
          <w:rFonts w:ascii="Courier New" w:hAnsi="Courier New" w:cs="Courier New"/>
          <w:sz w:val="20"/>
          <w:szCs w:val="20"/>
        </w:rPr>
        <w:t>variants</w:t>
      </w:r>
      <w:r w:rsidRPr="000D4453">
        <w:rPr>
          <w:rFonts w:ascii="Courier New" w:hAnsi="Courier New"/>
          <w:sz w:val="20"/>
        </w:rPr>
        <w:t>.raw.vcf \</w:t>
      </w:r>
    </w:p>
    <w:p w14:paraId="5DDAC0B1" w14:textId="2D13F8A7" w:rsidR="007E1B7C" w:rsidRPr="000D4453" w:rsidRDefault="007E1B7C" w:rsidP="004071E2">
      <w:pPr>
        <w:pStyle w:val="NoSpacing"/>
        <w:rPr>
          <w:rFonts w:ascii="Courier New" w:hAnsi="Courier New"/>
          <w:sz w:val="20"/>
        </w:rPr>
      </w:pPr>
      <w:r w:rsidRPr="000D4453">
        <w:rPr>
          <w:rFonts w:ascii="Courier New" w:hAnsi="Courier New"/>
          <w:sz w:val="20"/>
        </w:rPr>
        <w:t xml:space="preserve">   -</w:t>
      </w:r>
      <w:proofErr w:type="spellStart"/>
      <w:r w:rsidRPr="000D4453">
        <w:rPr>
          <w:rFonts w:ascii="Courier New" w:hAnsi="Courier New"/>
          <w:sz w:val="20"/>
        </w:rPr>
        <w:t>stand_call_conf</w:t>
      </w:r>
      <w:proofErr w:type="spellEnd"/>
      <w:r w:rsidRPr="000D4453">
        <w:rPr>
          <w:rFonts w:ascii="Courier New" w:hAnsi="Courier New"/>
          <w:sz w:val="20"/>
        </w:rPr>
        <w:t xml:space="preserve"> 50.0 \</w:t>
      </w:r>
    </w:p>
    <w:p w14:paraId="2C1F4083" w14:textId="77777777" w:rsidR="007E1B7C" w:rsidRPr="000D4453" w:rsidRDefault="007E1B7C" w:rsidP="004071E2">
      <w:pPr>
        <w:pStyle w:val="NoSpacing"/>
        <w:rPr>
          <w:rFonts w:ascii="Courier New" w:hAnsi="Courier New"/>
          <w:sz w:val="20"/>
        </w:rPr>
      </w:pPr>
      <w:r w:rsidRPr="000D4453">
        <w:rPr>
          <w:rFonts w:ascii="Courier New" w:hAnsi="Courier New"/>
          <w:sz w:val="20"/>
        </w:rPr>
        <w:t xml:space="preserve">   -</w:t>
      </w:r>
      <w:proofErr w:type="spellStart"/>
      <w:r w:rsidRPr="000D4453">
        <w:rPr>
          <w:rFonts w:ascii="Courier New" w:hAnsi="Courier New"/>
          <w:sz w:val="20"/>
        </w:rPr>
        <w:t>stand_emit_conf</w:t>
      </w:r>
      <w:proofErr w:type="spellEnd"/>
      <w:r w:rsidRPr="000D4453">
        <w:rPr>
          <w:rFonts w:ascii="Courier New" w:hAnsi="Courier New"/>
          <w:sz w:val="20"/>
        </w:rPr>
        <w:t xml:space="preserve"> 10.0 \</w:t>
      </w:r>
    </w:p>
    <w:p w14:paraId="45FA9EE2" w14:textId="7236EF5D" w:rsidR="007E1B7C" w:rsidRPr="000D4453" w:rsidRDefault="007E1B7C" w:rsidP="004071E2">
      <w:pPr>
        <w:pStyle w:val="NoSpacing"/>
        <w:rPr>
          <w:rFonts w:ascii="Courier New" w:hAnsi="Courier New"/>
          <w:sz w:val="20"/>
        </w:rPr>
      </w:pPr>
      <w:r w:rsidRPr="000D4453">
        <w:rPr>
          <w:rFonts w:ascii="Courier New" w:hAnsi="Courier New"/>
          <w:sz w:val="20"/>
        </w:rPr>
        <w:t xml:space="preserve">   -</w:t>
      </w:r>
      <w:proofErr w:type="spellStart"/>
      <w:r w:rsidRPr="000D4453">
        <w:rPr>
          <w:rFonts w:ascii="Courier New" w:hAnsi="Courier New"/>
          <w:sz w:val="20"/>
        </w:rPr>
        <w:t>dcov</w:t>
      </w:r>
      <w:proofErr w:type="spellEnd"/>
      <w:r w:rsidR="009E0C38">
        <w:rPr>
          <w:rFonts w:ascii="Courier New" w:hAnsi="Courier New"/>
          <w:sz w:val="20"/>
        </w:rPr>
        <w:t xml:space="preserve"> </w:t>
      </w:r>
      <w:proofErr w:type="gramStart"/>
      <w:r w:rsidR="009E0C38">
        <w:rPr>
          <w:rFonts w:ascii="Courier New" w:hAnsi="Courier New"/>
          <w:sz w:val="20"/>
        </w:rPr>
        <w:t>200</w:t>
      </w:r>
      <w:r w:rsidRPr="000D4453">
        <w:rPr>
          <w:rFonts w:ascii="Courier New" w:hAnsi="Courier New"/>
          <w:sz w:val="20"/>
        </w:rPr>
        <w:t xml:space="preserve">  \</w:t>
      </w:r>
      <w:proofErr w:type="gramEnd"/>
    </w:p>
    <w:p w14:paraId="3AAE0DE8" w14:textId="00D96A3B" w:rsidR="007E1B7C" w:rsidRPr="00423A1A" w:rsidRDefault="007E1B7C" w:rsidP="004071E2">
      <w:pPr>
        <w:pStyle w:val="NoSpacing"/>
        <w:rPr>
          <w:rFonts w:ascii="Courier New" w:hAnsi="Courier New"/>
          <w:b/>
          <w:color w:val="000000" w:themeColor="text1"/>
          <w:sz w:val="20"/>
        </w:rPr>
      </w:pPr>
      <w:r w:rsidRPr="00423A1A">
        <w:rPr>
          <w:rFonts w:ascii="Courier New" w:hAnsi="Courier New"/>
          <w:b/>
          <w:color w:val="000000" w:themeColor="text1"/>
          <w:sz w:val="20"/>
        </w:rPr>
        <w:t xml:space="preserve">   -L </w:t>
      </w:r>
      <w:r w:rsidR="003D7F5A" w:rsidRPr="00423A1A">
        <w:rPr>
          <w:rFonts w:ascii="Courier New" w:hAnsi="Courier New" w:cs="Courier New"/>
          <w:b/>
          <w:color w:val="000000" w:themeColor="text1"/>
          <w:sz w:val="20"/>
          <w:szCs w:val="20"/>
        </w:rPr>
        <w:t>&lt;</w:t>
      </w:r>
      <w:proofErr w:type="spellStart"/>
      <w:r w:rsidRPr="00423A1A">
        <w:rPr>
          <w:rFonts w:ascii="Courier New" w:hAnsi="Courier New"/>
          <w:b/>
          <w:color w:val="000000" w:themeColor="text1"/>
          <w:sz w:val="20"/>
        </w:rPr>
        <w:t>targets.</w:t>
      </w:r>
      <w:r w:rsidR="009E0C38">
        <w:rPr>
          <w:rFonts w:ascii="Courier New" w:hAnsi="Courier New"/>
          <w:b/>
          <w:color w:val="000000" w:themeColor="text1"/>
          <w:sz w:val="20"/>
        </w:rPr>
        <w:t>bed</w:t>
      </w:r>
      <w:proofErr w:type="spellEnd"/>
      <w:r w:rsidR="003D7F5A" w:rsidRPr="00423A1A">
        <w:rPr>
          <w:rFonts w:ascii="Courier New" w:hAnsi="Courier New" w:cs="Courier New"/>
          <w:b/>
          <w:color w:val="000000" w:themeColor="text1"/>
          <w:sz w:val="20"/>
          <w:szCs w:val="20"/>
        </w:rPr>
        <w:t>&gt;</w:t>
      </w:r>
    </w:p>
    <w:p w14:paraId="425853E6" w14:textId="77777777" w:rsidR="007E1B7C" w:rsidRPr="000D4453" w:rsidRDefault="007E1B7C" w:rsidP="004071E2">
      <w:pPr>
        <w:pStyle w:val="NoSpacing"/>
        <w:rPr>
          <w:rFonts w:ascii="Courier New" w:hAnsi="Courier New"/>
          <w:sz w:val="20"/>
        </w:rPr>
      </w:pPr>
      <w:r w:rsidRPr="000D4453">
        <w:rPr>
          <w:rFonts w:ascii="Courier New" w:hAnsi="Courier New"/>
          <w:sz w:val="20"/>
        </w:rPr>
        <w:t xml:space="preserve"> </w:t>
      </w:r>
    </w:p>
    <w:p w14:paraId="5197777E" w14:textId="77777777" w:rsidR="00834880" w:rsidRPr="00935927" w:rsidRDefault="00834880" w:rsidP="00551358">
      <w:pPr>
        <w:pStyle w:val="NoSpacing"/>
        <w:keepNext/>
        <w:rPr>
          <w:rFonts w:ascii="Times New Roman" w:hAnsi="Times New Roman" w:cs="Times New Roman"/>
          <w:b/>
          <w:sz w:val="24"/>
          <w:szCs w:val="24"/>
        </w:rPr>
      </w:pPr>
      <w:r w:rsidRPr="00935927">
        <w:rPr>
          <w:rFonts w:ascii="Times New Roman" w:hAnsi="Times New Roman" w:cs="Times New Roman"/>
          <w:b/>
          <w:sz w:val="24"/>
          <w:szCs w:val="24"/>
        </w:rPr>
        <w:t>Input:</w:t>
      </w:r>
    </w:p>
    <w:p w14:paraId="3AD00DEA" w14:textId="77777777" w:rsidR="00834880" w:rsidRDefault="00834880" w:rsidP="00551358">
      <w:pPr>
        <w:pStyle w:val="NoSpacing"/>
        <w:keepNext/>
        <w:rPr>
          <w:rFonts w:ascii="Courier New" w:hAnsi="Courier New" w:cs="Courier New"/>
          <w:b/>
          <w:sz w:val="20"/>
          <w:szCs w:val="20"/>
        </w:rPr>
      </w:pPr>
    </w:p>
    <w:p w14:paraId="5AB2AE7C" w14:textId="77777777" w:rsidR="00834880" w:rsidRDefault="00834880" w:rsidP="00551358">
      <w:pPr>
        <w:pStyle w:val="ListParagraph"/>
        <w:keepNext/>
        <w:numPr>
          <w:ilvl w:val="0"/>
          <w:numId w:val="18"/>
        </w:numPr>
        <w:rPr>
          <w:rFonts w:ascii="Times New Roman" w:hAnsi="Times New Roman" w:cs="Times New Roman"/>
          <w:sz w:val="24"/>
          <w:szCs w:val="24"/>
        </w:rPr>
      </w:pPr>
      <w:r w:rsidRPr="00204066">
        <w:rPr>
          <w:rFonts w:ascii="Times New Roman" w:hAnsi="Times New Roman" w:cs="Times New Roman"/>
          <w:sz w:val="24"/>
          <w:szCs w:val="24"/>
        </w:rPr>
        <w:t xml:space="preserve">Realigned </w:t>
      </w:r>
      <w:r>
        <w:rPr>
          <w:rFonts w:ascii="Times New Roman" w:hAnsi="Times New Roman" w:cs="Times New Roman"/>
          <w:sz w:val="24"/>
          <w:szCs w:val="24"/>
        </w:rPr>
        <w:t>base quality</w:t>
      </w:r>
      <w:r w:rsidRPr="00204066">
        <w:rPr>
          <w:rFonts w:ascii="Times New Roman" w:hAnsi="Times New Roman" w:cs="Times New Roman"/>
          <w:sz w:val="24"/>
          <w:szCs w:val="24"/>
        </w:rPr>
        <w:t xml:space="preserve"> fixed file</w:t>
      </w:r>
      <w:r>
        <w:rPr>
          <w:rFonts w:ascii="Times New Roman" w:hAnsi="Times New Roman" w:cs="Times New Roman"/>
          <w:sz w:val="24"/>
          <w:szCs w:val="24"/>
        </w:rPr>
        <w:t xml:space="preserve"> </w:t>
      </w:r>
      <w:proofErr w:type="spellStart"/>
      <w:r w:rsidRPr="006737C3">
        <w:rPr>
          <w:rFonts w:ascii="Times New Roman" w:hAnsi="Times New Roman" w:cs="Times New Roman"/>
          <w:sz w:val="24"/>
          <w:szCs w:val="24"/>
        </w:rPr>
        <w:t>realigned.fixed_BQSR.bam</w:t>
      </w:r>
      <w:proofErr w:type="spellEnd"/>
      <w:r w:rsidRPr="006737C3">
        <w:rPr>
          <w:rFonts w:ascii="Times New Roman" w:hAnsi="Times New Roman" w:cs="Times New Roman"/>
          <w:sz w:val="24"/>
          <w:szCs w:val="24"/>
        </w:rPr>
        <w:t xml:space="preserve"> </w:t>
      </w:r>
      <w:r>
        <w:rPr>
          <w:rFonts w:ascii="Times New Roman" w:hAnsi="Times New Roman" w:cs="Times New Roman"/>
          <w:sz w:val="24"/>
          <w:szCs w:val="24"/>
        </w:rPr>
        <w:t>(here) [required]</w:t>
      </w:r>
    </w:p>
    <w:p w14:paraId="13DCBB25" w14:textId="77777777" w:rsidR="00834880" w:rsidRPr="00120E86" w:rsidRDefault="00834880" w:rsidP="000D4453">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04066">
        <w:rPr>
          <w:rFonts w:ascii="Times New Roman" w:hAnsi="Times New Roman" w:cs="Times New Roman"/>
          <w:sz w:val="24"/>
          <w:szCs w:val="24"/>
        </w:rPr>
        <w:t>Reference genome file (hg19.fasta here) [required]</w:t>
      </w:r>
    </w:p>
    <w:p w14:paraId="78FB01E6" w14:textId="77777777" w:rsidR="00937DB2" w:rsidRDefault="00937DB2" w:rsidP="000D4453">
      <w:pPr>
        <w:keepNext/>
        <w:rPr>
          <w:rFonts w:ascii="Times New Roman" w:hAnsi="Times New Roman" w:cs="Times New Roman"/>
          <w:b/>
          <w:sz w:val="24"/>
          <w:szCs w:val="24"/>
        </w:rPr>
      </w:pPr>
    </w:p>
    <w:p w14:paraId="160423BB" w14:textId="77777777" w:rsidR="00834880" w:rsidRPr="00962FA2" w:rsidRDefault="00935927" w:rsidP="000D4453">
      <w:pPr>
        <w:keepNext/>
        <w:rPr>
          <w:rFonts w:ascii="Times New Roman" w:hAnsi="Times New Roman" w:cs="Times New Roman"/>
          <w:b/>
          <w:sz w:val="24"/>
          <w:szCs w:val="24"/>
        </w:rPr>
      </w:pPr>
      <w:r w:rsidRPr="00962FA2">
        <w:rPr>
          <w:rFonts w:ascii="Times New Roman" w:hAnsi="Times New Roman" w:cs="Times New Roman"/>
          <w:b/>
          <w:sz w:val="24"/>
          <w:szCs w:val="24"/>
        </w:rPr>
        <w:t>Output:</w:t>
      </w:r>
    </w:p>
    <w:p w14:paraId="37DB73A2" w14:textId="7B975DB8" w:rsidR="00935927" w:rsidRDefault="00935927" w:rsidP="003A610A">
      <w:pPr>
        <w:pStyle w:val="ListParagraph"/>
        <w:keepNext/>
        <w:numPr>
          <w:ilvl w:val="0"/>
          <w:numId w:val="26"/>
        </w:numPr>
        <w:rPr>
          <w:rFonts w:ascii="Times New Roman" w:hAnsi="Times New Roman" w:cs="Times New Roman"/>
          <w:sz w:val="24"/>
          <w:szCs w:val="24"/>
        </w:rPr>
      </w:pPr>
      <w:r w:rsidRPr="00F50878">
        <w:rPr>
          <w:rFonts w:ascii="Times New Roman" w:hAnsi="Times New Roman" w:cs="Times New Roman"/>
          <w:sz w:val="24"/>
          <w:szCs w:val="24"/>
        </w:rPr>
        <w:t xml:space="preserve">SNP </w:t>
      </w:r>
      <w:r w:rsidR="003D7F5A">
        <w:rPr>
          <w:rFonts w:ascii="Times New Roman" w:hAnsi="Times New Roman" w:cs="Times New Roman"/>
          <w:sz w:val="24"/>
          <w:szCs w:val="24"/>
        </w:rPr>
        <w:t xml:space="preserve">and </w:t>
      </w:r>
      <w:proofErr w:type="spellStart"/>
      <w:r w:rsidR="003D7F5A">
        <w:rPr>
          <w:rFonts w:ascii="Times New Roman" w:hAnsi="Times New Roman" w:cs="Times New Roman"/>
          <w:sz w:val="24"/>
          <w:szCs w:val="24"/>
        </w:rPr>
        <w:t>indel</w:t>
      </w:r>
      <w:proofErr w:type="spellEnd"/>
      <w:r w:rsidRPr="00F50878">
        <w:rPr>
          <w:rFonts w:ascii="Times New Roman" w:hAnsi="Times New Roman" w:cs="Times New Roman"/>
          <w:sz w:val="24"/>
          <w:szCs w:val="24"/>
        </w:rPr>
        <w:t xml:space="preserve"> calls in variant call format</w:t>
      </w:r>
      <w:r w:rsidR="00424172">
        <w:rPr>
          <w:rFonts w:ascii="Times New Roman" w:hAnsi="Times New Roman" w:cs="Times New Roman"/>
          <w:sz w:val="24"/>
          <w:szCs w:val="24"/>
        </w:rPr>
        <w:t>; provide name</w:t>
      </w:r>
      <w:r w:rsidR="00FC1707">
        <w:rPr>
          <w:rFonts w:ascii="Times New Roman" w:hAnsi="Times New Roman" w:cs="Times New Roman"/>
          <w:sz w:val="24"/>
          <w:szCs w:val="24"/>
        </w:rPr>
        <w:t xml:space="preserve"> </w:t>
      </w:r>
      <w:r w:rsidR="00FC1707" w:rsidRPr="00551358">
        <w:rPr>
          <w:rFonts w:ascii="Times New Roman" w:hAnsi="Times New Roman" w:cs="Times New Roman"/>
          <w:sz w:val="24"/>
          <w:szCs w:val="24"/>
        </w:rPr>
        <w:t>(</w:t>
      </w:r>
      <w:r w:rsidR="003A610A" w:rsidRPr="003A610A">
        <w:rPr>
          <w:rFonts w:ascii="Times New Roman" w:hAnsi="Times New Roman" w:cs="Times New Roman"/>
          <w:sz w:val="24"/>
          <w:szCs w:val="24"/>
        </w:rPr>
        <w:t xml:space="preserve">variants.raw.vcf </w:t>
      </w:r>
      <w:r w:rsidR="00FC1707" w:rsidRPr="00551358">
        <w:rPr>
          <w:rFonts w:ascii="Times New Roman" w:hAnsi="Times New Roman" w:cs="Times New Roman"/>
          <w:sz w:val="24"/>
          <w:szCs w:val="24"/>
        </w:rPr>
        <w:t>here)</w:t>
      </w:r>
    </w:p>
    <w:p w14:paraId="78EFD841" w14:textId="1DFB9315" w:rsidR="00FC1707" w:rsidRPr="00F50878" w:rsidRDefault="00FC1707" w:rsidP="003A610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VCF index file </w:t>
      </w:r>
      <w:r w:rsidRPr="00551358">
        <w:rPr>
          <w:rFonts w:ascii="Times New Roman" w:hAnsi="Times New Roman" w:cs="Times New Roman"/>
          <w:sz w:val="24"/>
          <w:szCs w:val="24"/>
        </w:rPr>
        <w:t>(</w:t>
      </w:r>
      <w:proofErr w:type="spellStart"/>
      <w:r w:rsidR="003A610A" w:rsidRPr="003A610A">
        <w:rPr>
          <w:rFonts w:ascii="Times New Roman" w:hAnsi="Times New Roman" w:cs="Times New Roman"/>
          <w:sz w:val="24"/>
          <w:szCs w:val="24"/>
        </w:rPr>
        <w:t>variants.raw.vcf</w:t>
      </w:r>
      <w:r w:rsidRPr="00551358">
        <w:rPr>
          <w:rFonts w:ascii="Times New Roman" w:hAnsi="Times New Roman" w:cs="Times New Roman"/>
          <w:sz w:val="24"/>
          <w:szCs w:val="24"/>
        </w:rPr>
        <w:t>.idx</w:t>
      </w:r>
      <w:proofErr w:type="spellEnd"/>
      <w:r w:rsidRPr="00551358">
        <w:rPr>
          <w:rFonts w:ascii="Times New Roman" w:hAnsi="Times New Roman" w:cs="Times New Roman"/>
          <w:sz w:val="24"/>
          <w:szCs w:val="24"/>
        </w:rPr>
        <w:t xml:space="preserve"> here)</w:t>
      </w:r>
      <w:r w:rsidRPr="000847B9">
        <w:rPr>
          <w:rFonts w:ascii="Times New Roman" w:hAnsi="Times New Roman" w:cs="Times New Roman"/>
          <w:b/>
          <w:color w:val="C00000"/>
          <w:sz w:val="24"/>
          <w:szCs w:val="24"/>
        </w:rPr>
        <w:t xml:space="preserve"> </w:t>
      </w:r>
      <w:r w:rsidR="00FF4974">
        <w:rPr>
          <w:rFonts w:ascii="Times New Roman" w:hAnsi="Times New Roman" w:cs="Times New Roman"/>
          <w:b/>
          <w:color w:val="C00000"/>
          <w:sz w:val="24"/>
          <w:szCs w:val="24"/>
        </w:rPr>
        <w:t xml:space="preserve"> </w:t>
      </w:r>
    </w:p>
    <w:p w14:paraId="7DA4EE5E" w14:textId="58335B25" w:rsidR="00834880" w:rsidRPr="00CC7207" w:rsidRDefault="00935927" w:rsidP="00CC7207">
      <w:pPr>
        <w:rPr>
          <w:rFonts w:ascii="Times New Roman" w:hAnsi="Times New Roman" w:cs="Times New Roman"/>
          <w:b/>
          <w:sz w:val="24"/>
          <w:szCs w:val="24"/>
        </w:rPr>
      </w:pPr>
      <w:r w:rsidRPr="00962FA2">
        <w:rPr>
          <w:rFonts w:ascii="Times New Roman" w:hAnsi="Times New Roman" w:cs="Times New Roman"/>
          <w:b/>
          <w:sz w:val="24"/>
          <w:szCs w:val="24"/>
        </w:rPr>
        <w:t>Parameter description:</w:t>
      </w:r>
    </w:p>
    <w:p w14:paraId="242BDEDA" w14:textId="77777777" w:rsidR="003F3437" w:rsidRDefault="009D26AB" w:rsidP="003F3437">
      <w:pPr>
        <w:rPr>
          <w:rFonts w:ascii="Times New Roman" w:hAnsi="Times New Roman" w:cs="Times New Roman"/>
          <w:sz w:val="24"/>
          <w:szCs w:val="24"/>
        </w:rPr>
      </w:pPr>
      <w:proofErr w:type="gramStart"/>
      <w:r w:rsidRPr="009D26AB">
        <w:rPr>
          <w:rFonts w:ascii="Times New Roman" w:hAnsi="Times New Roman" w:cs="Times New Roman"/>
          <w:sz w:val="24"/>
          <w:szCs w:val="24"/>
        </w:rPr>
        <w:t>-</w:t>
      </w:r>
      <w:proofErr w:type="spellStart"/>
      <w:r w:rsidRPr="009D26AB">
        <w:rPr>
          <w:rFonts w:ascii="Times New Roman" w:hAnsi="Times New Roman" w:cs="Times New Roman"/>
          <w:sz w:val="24"/>
          <w:szCs w:val="24"/>
        </w:rPr>
        <w:t>stand_call_conf</w:t>
      </w:r>
      <w:proofErr w:type="spellEnd"/>
      <w:r>
        <w:rPr>
          <w:rFonts w:ascii="Times New Roman" w:hAnsi="Times New Roman" w:cs="Times New Roman"/>
          <w:sz w:val="24"/>
          <w:szCs w:val="24"/>
        </w:rPr>
        <w:t xml:space="preserve">: </w:t>
      </w:r>
      <w:r w:rsidRPr="009D26AB">
        <w:rPr>
          <w:rFonts w:ascii="Times New Roman" w:hAnsi="Times New Roman" w:cs="Times New Roman"/>
          <w:sz w:val="24"/>
          <w:szCs w:val="24"/>
        </w:rPr>
        <w:t xml:space="preserve">The minimum </w:t>
      </w:r>
      <w:proofErr w:type="spellStart"/>
      <w:r w:rsidRPr="009D26AB">
        <w:rPr>
          <w:rFonts w:ascii="Times New Roman" w:hAnsi="Times New Roman" w:cs="Times New Roman"/>
          <w:sz w:val="24"/>
          <w:szCs w:val="24"/>
        </w:rPr>
        <w:t>phred</w:t>
      </w:r>
      <w:proofErr w:type="spellEnd"/>
      <w:r w:rsidRPr="009D26AB">
        <w:rPr>
          <w:rFonts w:ascii="Times New Roman" w:hAnsi="Times New Roman" w:cs="Times New Roman"/>
          <w:sz w:val="24"/>
          <w:szCs w:val="24"/>
        </w:rPr>
        <w:t>-scaled confidence threshold at which variants should be called</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42111E26" w14:textId="437CF7F3" w:rsidR="009D26AB" w:rsidRDefault="009D26AB" w:rsidP="003F3437">
      <w:pPr>
        <w:rPr>
          <w:rFonts w:ascii="Times New Roman" w:hAnsi="Times New Roman" w:cs="Times New Roman"/>
          <w:sz w:val="24"/>
          <w:szCs w:val="24"/>
        </w:rPr>
      </w:pPr>
      <w:r w:rsidRPr="009D26AB">
        <w:rPr>
          <w:rFonts w:ascii="Times New Roman" w:hAnsi="Times New Roman" w:cs="Times New Roman"/>
          <w:sz w:val="24"/>
          <w:szCs w:val="24"/>
        </w:rPr>
        <w:t>-</w:t>
      </w:r>
      <w:proofErr w:type="spellStart"/>
      <w:r w:rsidRPr="009D26AB">
        <w:rPr>
          <w:rFonts w:ascii="Times New Roman" w:hAnsi="Times New Roman" w:cs="Times New Roman"/>
          <w:sz w:val="24"/>
          <w:szCs w:val="24"/>
        </w:rPr>
        <w:t>stand_emit_conf</w:t>
      </w:r>
      <w:proofErr w:type="spellEnd"/>
      <w:r>
        <w:rPr>
          <w:rFonts w:ascii="Times New Roman" w:hAnsi="Times New Roman" w:cs="Times New Roman"/>
          <w:sz w:val="24"/>
          <w:szCs w:val="24"/>
        </w:rPr>
        <w:t xml:space="preserve">: </w:t>
      </w:r>
      <w:r w:rsidRPr="009D26AB">
        <w:rPr>
          <w:rFonts w:ascii="Times New Roman" w:hAnsi="Times New Roman" w:cs="Times New Roman"/>
          <w:sz w:val="24"/>
          <w:szCs w:val="24"/>
        </w:rPr>
        <w:t xml:space="preserve">The minimum </w:t>
      </w:r>
      <w:proofErr w:type="spellStart"/>
      <w:r w:rsidRPr="009D26AB">
        <w:rPr>
          <w:rFonts w:ascii="Times New Roman" w:hAnsi="Times New Roman" w:cs="Times New Roman"/>
          <w:sz w:val="24"/>
          <w:szCs w:val="24"/>
        </w:rPr>
        <w:t>phred</w:t>
      </w:r>
      <w:proofErr w:type="spellEnd"/>
      <w:r w:rsidRPr="009D26AB">
        <w:rPr>
          <w:rFonts w:ascii="Times New Roman" w:hAnsi="Times New Roman" w:cs="Times New Roman"/>
          <w:sz w:val="24"/>
          <w:szCs w:val="24"/>
        </w:rPr>
        <w:t xml:space="preserve">-scaled confidence threshold at which variants should be emitted (and filtered with </w:t>
      </w:r>
      <w:proofErr w:type="spellStart"/>
      <w:r w:rsidRPr="009D26AB">
        <w:rPr>
          <w:rFonts w:ascii="Times New Roman" w:hAnsi="Times New Roman" w:cs="Times New Roman"/>
          <w:sz w:val="24"/>
          <w:szCs w:val="24"/>
        </w:rPr>
        <w:t>LowQual</w:t>
      </w:r>
      <w:proofErr w:type="spellEnd"/>
      <w:r w:rsidRPr="009D26AB">
        <w:rPr>
          <w:rFonts w:ascii="Times New Roman" w:hAnsi="Times New Roman" w:cs="Times New Roman"/>
          <w:sz w:val="24"/>
          <w:szCs w:val="24"/>
        </w:rPr>
        <w:t xml:space="preserve"> if less than the calling threshold)</w:t>
      </w:r>
      <w:r>
        <w:rPr>
          <w:rFonts w:ascii="Times New Roman" w:hAnsi="Times New Roman" w:cs="Times New Roman"/>
          <w:sz w:val="24"/>
          <w:szCs w:val="24"/>
        </w:rPr>
        <w:t xml:space="preserve">. </w:t>
      </w:r>
      <w:r w:rsidRPr="009D26AB">
        <w:rPr>
          <w:rFonts w:ascii="Times New Roman" w:hAnsi="Times New Roman" w:cs="Times New Roman"/>
          <w:sz w:val="24"/>
          <w:szCs w:val="24"/>
        </w:rPr>
        <w:t xml:space="preserve">This argument allows </w:t>
      </w:r>
      <w:r w:rsidR="00DC780E">
        <w:rPr>
          <w:rFonts w:ascii="Times New Roman" w:hAnsi="Times New Roman" w:cs="Times New Roman"/>
          <w:sz w:val="24"/>
          <w:szCs w:val="24"/>
        </w:rPr>
        <w:t>one</w:t>
      </w:r>
      <w:r w:rsidRPr="009D26AB">
        <w:rPr>
          <w:rFonts w:ascii="Times New Roman" w:hAnsi="Times New Roman" w:cs="Times New Roman"/>
          <w:sz w:val="24"/>
          <w:szCs w:val="24"/>
        </w:rPr>
        <w:t xml:space="preserve"> to emit low quality calls as filtered records.</w:t>
      </w:r>
    </w:p>
    <w:p w14:paraId="26CDDAE9" w14:textId="77777777" w:rsidR="00DB74E9" w:rsidRDefault="00DB74E9" w:rsidP="003F3437">
      <w:pPr>
        <w:rPr>
          <w:rFonts w:ascii="Times New Roman" w:hAnsi="Times New Roman" w:cs="Times New Roman"/>
          <w:b/>
          <w:sz w:val="24"/>
          <w:szCs w:val="24"/>
        </w:rPr>
      </w:pPr>
    </w:p>
    <w:p w14:paraId="755B3B67" w14:textId="77777777" w:rsidR="00DC780E" w:rsidRDefault="00DC780E" w:rsidP="003F3437">
      <w:pPr>
        <w:rPr>
          <w:rFonts w:ascii="Times New Roman" w:hAnsi="Times New Roman" w:cs="Times New Roman"/>
          <w:b/>
          <w:sz w:val="24"/>
          <w:szCs w:val="24"/>
        </w:rPr>
      </w:pPr>
    </w:p>
    <w:p w14:paraId="4802E284" w14:textId="77777777" w:rsidR="00DC780E" w:rsidRDefault="00DC780E" w:rsidP="003F3437">
      <w:pPr>
        <w:rPr>
          <w:rFonts w:ascii="Times New Roman" w:hAnsi="Times New Roman" w:cs="Times New Roman"/>
          <w:b/>
          <w:sz w:val="24"/>
          <w:szCs w:val="24"/>
        </w:rPr>
      </w:pPr>
    </w:p>
    <w:p w14:paraId="2AA558E2" w14:textId="77777777" w:rsidR="003F3437" w:rsidRPr="000E2EB6" w:rsidRDefault="003F3437" w:rsidP="003F3437">
      <w:pPr>
        <w:rPr>
          <w:rFonts w:ascii="Times New Roman" w:hAnsi="Times New Roman" w:cs="Times New Roman"/>
          <w:b/>
          <w:sz w:val="24"/>
          <w:szCs w:val="24"/>
        </w:rPr>
      </w:pPr>
      <w:r w:rsidRPr="000E2EB6">
        <w:rPr>
          <w:rFonts w:ascii="Times New Roman" w:hAnsi="Times New Roman" w:cs="Times New Roman"/>
          <w:b/>
          <w:sz w:val="24"/>
          <w:szCs w:val="24"/>
        </w:rPr>
        <w:lastRenderedPageBreak/>
        <w:t xml:space="preserve">Databases </w:t>
      </w:r>
      <w:r w:rsidR="00962FA2">
        <w:rPr>
          <w:rFonts w:ascii="Times New Roman" w:hAnsi="Times New Roman" w:cs="Times New Roman"/>
          <w:b/>
          <w:sz w:val="24"/>
          <w:szCs w:val="24"/>
        </w:rPr>
        <w:t>could be used</w:t>
      </w:r>
      <w:r w:rsidRPr="000E2EB6">
        <w:rPr>
          <w:rFonts w:ascii="Times New Roman" w:hAnsi="Times New Roman" w:cs="Times New Roman"/>
          <w:b/>
          <w:sz w:val="24"/>
          <w:szCs w:val="24"/>
        </w:rPr>
        <w:t xml:space="preserve"> with this command:</w:t>
      </w:r>
    </w:p>
    <w:p w14:paraId="244FACA5" w14:textId="77777777" w:rsidR="004071E2" w:rsidRPr="003F0B06" w:rsidRDefault="004071E2" w:rsidP="003F0B06">
      <w:pPr>
        <w:spacing w:before="150" w:after="150" w:line="336" w:lineRule="auto"/>
        <w:rPr>
          <w:rFonts w:ascii="Times New Roman" w:eastAsia="Times New Roman" w:hAnsi="Times New Roman" w:cs="Times New Roman"/>
          <w:color w:val="333333"/>
          <w:sz w:val="24"/>
          <w:szCs w:val="24"/>
          <w:lang w:val="en"/>
        </w:rPr>
      </w:pPr>
      <w:r w:rsidRPr="003F0B06">
        <w:rPr>
          <w:rFonts w:ascii="Times New Roman" w:eastAsia="Times New Roman" w:hAnsi="Times New Roman" w:cs="Times New Roman"/>
          <w:color w:val="333333"/>
          <w:sz w:val="24"/>
          <w:szCs w:val="24"/>
          <w:lang w:val="en"/>
        </w:rPr>
        <w:t xml:space="preserve">These tools do NOT require known sites, but if SNPs are provided with the </w:t>
      </w:r>
      <w:r w:rsidRPr="003F0B06">
        <w:rPr>
          <w:rFonts w:ascii="Times New Roman" w:eastAsia="Times New Roman" w:hAnsi="Times New Roman" w:cs="Times New Roman"/>
          <w:color w:val="DD1144"/>
          <w:sz w:val="24"/>
          <w:szCs w:val="24"/>
          <w:bdr w:val="single" w:sz="6" w:space="2" w:color="E1E1E8" w:frame="1"/>
          <w:shd w:val="clear" w:color="auto" w:fill="F7F7F9"/>
          <w:lang w:val="en"/>
        </w:rPr>
        <w:t>-</w:t>
      </w:r>
      <w:proofErr w:type="spellStart"/>
      <w:r w:rsidRPr="003F0B06">
        <w:rPr>
          <w:rFonts w:ascii="Times New Roman" w:eastAsia="Times New Roman" w:hAnsi="Times New Roman" w:cs="Times New Roman"/>
          <w:color w:val="DD1144"/>
          <w:sz w:val="24"/>
          <w:szCs w:val="24"/>
          <w:bdr w:val="single" w:sz="6" w:space="2" w:color="E1E1E8" w:frame="1"/>
          <w:shd w:val="clear" w:color="auto" w:fill="F7F7F9"/>
          <w:lang w:val="en"/>
        </w:rPr>
        <w:t>dbsnp</w:t>
      </w:r>
      <w:proofErr w:type="spellEnd"/>
      <w:r w:rsidRPr="003F0B06">
        <w:rPr>
          <w:rFonts w:ascii="Times New Roman" w:eastAsia="Times New Roman" w:hAnsi="Times New Roman" w:cs="Times New Roman"/>
          <w:color w:val="333333"/>
          <w:sz w:val="24"/>
          <w:szCs w:val="24"/>
          <w:lang w:val="en"/>
        </w:rPr>
        <w:t xml:space="preserve"> argument they will use them for variant annotation. We use this file:</w:t>
      </w:r>
    </w:p>
    <w:p w14:paraId="32FF6AE9" w14:textId="2FCD1348" w:rsidR="003F3437" w:rsidRPr="009E0C38" w:rsidRDefault="004071E2" w:rsidP="00680C93">
      <w:pPr>
        <w:numPr>
          <w:ilvl w:val="0"/>
          <w:numId w:val="26"/>
        </w:numPr>
        <w:spacing w:before="75" w:after="75" w:line="270" w:lineRule="atLeast"/>
        <w:rPr>
          <w:rFonts w:ascii="Times New Roman" w:hAnsi="Times New Roman" w:cs="Times New Roman"/>
          <w:color w:val="333333"/>
          <w:sz w:val="24"/>
          <w:szCs w:val="24"/>
          <w:lang w:val="en"/>
        </w:rPr>
      </w:pPr>
      <w:r w:rsidRPr="00076AFA">
        <w:rPr>
          <w:rFonts w:ascii="Times New Roman" w:eastAsia="Times New Roman" w:hAnsi="Times New Roman" w:cs="Times New Roman"/>
          <w:color w:val="333333"/>
          <w:sz w:val="24"/>
          <w:szCs w:val="24"/>
          <w:lang w:val="en"/>
        </w:rPr>
        <w:t xml:space="preserve">The most recent </w:t>
      </w:r>
      <w:proofErr w:type="spellStart"/>
      <w:r w:rsidRPr="00076AFA">
        <w:rPr>
          <w:rFonts w:ascii="Times New Roman" w:eastAsia="Times New Roman" w:hAnsi="Times New Roman" w:cs="Times New Roman"/>
          <w:color w:val="333333"/>
          <w:sz w:val="24"/>
          <w:szCs w:val="24"/>
          <w:lang w:val="en"/>
        </w:rPr>
        <w:t>dbSNP</w:t>
      </w:r>
      <w:proofErr w:type="spellEnd"/>
      <w:r w:rsidRPr="00076AFA">
        <w:rPr>
          <w:rFonts w:ascii="Times New Roman" w:eastAsia="Times New Roman" w:hAnsi="Times New Roman" w:cs="Times New Roman"/>
          <w:color w:val="333333"/>
          <w:sz w:val="24"/>
          <w:szCs w:val="24"/>
          <w:lang w:val="en"/>
        </w:rPr>
        <w:t xml:space="preserve"> release (build ID &gt; 132)</w:t>
      </w:r>
      <w:r w:rsidR="00937DB2" w:rsidRPr="00076AFA">
        <w:rPr>
          <w:rFonts w:ascii="Times New Roman" w:eastAsia="Times New Roman" w:hAnsi="Times New Roman" w:cs="Times New Roman"/>
          <w:color w:val="333333"/>
          <w:sz w:val="24"/>
          <w:szCs w:val="24"/>
          <w:lang w:val="en"/>
        </w:rPr>
        <w:t xml:space="preserve"> [dbsnp_137.hg19.vcf]</w:t>
      </w:r>
    </w:p>
    <w:p w14:paraId="0BB52A64" w14:textId="01656652" w:rsidR="004071E2" w:rsidRPr="003F0B06" w:rsidRDefault="00CC7207" w:rsidP="000D4453">
      <w:pPr>
        <w:pStyle w:val="HTMLPreformatted"/>
        <w:numPr>
          <w:ilvl w:val="0"/>
          <w:numId w:val="26"/>
        </w:numPr>
        <w:rPr>
          <w:rFonts w:ascii="Times New Roman" w:hAnsi="Times New Roman" w:cs="Times New Roman"/>
          <w:sz w:val="24"/>
          <w:szCs w:val="24"/>
        </w:rPr>
      </w:pPr>
      <w:proofErr w:type="spellStart"/>
      <w:r>
        <w:rPr>
          <w:rFonts w:ascii="Times New Roman" w:hAnsi="Times New Roman" w:cs="Times New Roman"/>
          <w:color w:val="333333"/>
          <w:sz w:val="24"/>
          <w:szCs w:val="24"/>
          <w:lang w:val="en"/>
        </w:rPr>
        <w:t>Bed</w:t>
      </w:r>
      <w:proofErr w:type="spellEnd"/>
      <w:r w:rsidR="004071E2" w:rsidRPr="003F0B06">
        <w:rPr>
          <w:rFonts w:ascii="Times New Roman" w:hAnsi="Times New Roman" w:cs="Times New Roman"/>
          <w:color w:val="333333"/>
          <w:sz w:val="24"/>
          <w:szCs w:val="24"/>
          <w:lang w:val="en"/>
        </w:rPr>
        <w:t xml:space="preserve"> file for target intervals </w:t>
      </w:r>
      <w:r w:rsidR="004071E2" w:rsidRPr="003F0B06">
        <w:rPr>
          <w:rFonts w:ascii="Times New Roman" w:hAnsi="Times New Roman" w:cs="Times New Roman"/>
          <w:sz w:val="24"/>
          <w:szCs w:val="24"/>
        </w:rPr>
        <w:t xml:space="preserve">-L </w:t>
      </w:r>
      <w:proofErr w:type="spellStart"/>
      <w:r w:rsidR="004071E2" w:rsidRPr="003F0B06">
        <w:rPr>
          <w:rFonts w:ascii="Times New Roman" w:hAnsi="Times New Roman" w:cs="Times New Roman"/>
          <w:sz w:val="24"/>
          <w:szCs w:val="24"/>
        </w:rPr>
        <w:t>target_intervals.bed</w:t>
      </w:r>
      <w:proofErr w:type="spellEnd"/>
      <w:r w:rsidR="00057214">
        <w:rPr>
          <w:rFonts w:ascii="Times New Roman" w:hAnsi="Times New Roman" w:cs="Times New Roman"/>
          <w:sz w:val="24"/>
          <w:szCs w:val="24"/>
        </w:rPr>
        <w:t xml:space="preserve"> (</w:t>
      </w:r>
      <w:proofErr w:type="spellStart"/>
      <w:r w:rsidR="00057214">
        <w:rPr>
          <w:rFonts w:ascii="Times New Roman" w:hAnsi="Times New Roman" w:cs="Times New Roman"/>
          <w:sz w:val="24"/>
          <w:szCs w:val="24"/>
        </w:rPr>
        <w:t>agilent</w:t>
      </w:r>
      <w:proofErr w:type="spellEnd"/>
      <w:r w:rsidR="00057214">
        <w:rPr>
          <w:rFonts w:ascii="Times New Roman" w:hAnsi="Times New Roman" w:cs="Times New Roman"/>
          <w:sz w:val="24"/>
          <w:szCs w:val="24"/>
        </w:rPr>
        <w:t xml:space="preserve"> target list)</w:t>
      </w:r>
    </w:p>
    <w:p w14:paraId="4027E537" w14:textId="77777777" w:rsidR="004071E2" w:rsidRDefault="004071E2">
      <w:pPr>
        <w:rPr>
          <w:rFonts w:ascii="Courier New" w:hAnsi="Courier New" w:cs="Courier New"/>
          <w:b/>
          <w:sz w:val="20"/>
          <w:szCs w:val="20"/>
        </w:rPr>
      </w:pPr>
    </w:p>
    <w:p w14:paraId="424A7E68" w14:textId="215F6193" w:rsidR="00C61F91" w:rsidRPr="004573E3" w:rsidRDefault="00423A1A" w:rsidP="00423A1A">
      <w:pPr>
        <w:pStyle w:val="NoSpacing"/>
        <w:rPr>
          <w:rFonts w:ascii="Times New Roman" w:hAnsi="Times New Roman" w:cs="Times New Roman"/>
          <w:color w:val="FF0000"/>
          <w:sz w:val="24"/>
          <w:szCs w:val="24"/>
        </w:rPr>
      </w:pPr>
      <w:r w:rsidRPr="004573E3">
        <w:rPr>
          <w:rFonts w:ascii="Times New Roman" w:hAnsi="Times New Roman" w:cs="Times New Roman"/>
          <w:color w:val="FF0000"/>
          <w:sz w:val="24"/>
          <w:szCs w:val="24"/>
        </w:rPr>
        <w:t xml:space="preserve">Note: </w:t>
      </w:r>
      <w:r>
        <w:rPr>
          <w:rFonts w:ascii="Times New Roman" w:hAnsi="Times New Roman" w:cs="Times New Roman"/>
          <w:color w:val="FF0000"/>
          <w:sz w:val="24"/>
          <w:szCs w:val="24"/>
        </w:rPr>
        <w:t>If present, b</w:t>
      </w:r>
      <w:r w:rsidRPr="004573E3">
        <w:rPr>
          <w:rFonts w:ascii="Times New Roman" w:hAnsi="Times New Roman" w:cs="Times New Roman"/>
          <w:color w:val="FF0000"/>
          <w:sz w:val="24"/>
          <w:szCs w:val="24"/>
        </w:rPr>
        <w:t>ed file must match reference genome used for alignment (</w:t>
      </w:r>
      <w:proofErr w:type="spellStart"/>
      <w:r w:rsidRPr="004573E3">
        <w:rPr>
          <w:rFonts w:ascii="Times New Roman" w:hAnsi="Times New Roman" w:cs="Times New Roman"/>
          <w:color w:val="FF0000"/>
          <w:sz w:val="24"/>
          <w:szCs w:val="24"/>
        </w:rPr>
        <w:t>eg</w:t>
      </w:r>
      <w:proofErr w:type="spellEnd"/>
      <w:r w:rsidRPr="004573E3">
        <w:rPr>
          <w:rFonts w:ascii="Times New Roman" w:hAnsi="Times New Roman" w:cs="Times New Roman"/>
          <w:color w:val="FF0000"/>
          <w:sz w:val="24"/>
          <w:szCs w:val="24"/>
        </w:rPr>
        <w:t xml:space="preserve">, it should not contain </w:t>
      </w:r>
      <w:proofErr w:type="spellStart"/>
      <w:r w:rsidRPr="004573E3">
        <w:rPr>
          <w:rFonts w:ascii="Times New Roman" w:hAnsi="Times New Roman" w:cs="Times New Roman"/>
          <w:color w:val="FF0000"/>
          <w:sz w:val="24"/>
          <w:szCs w:val="24"/>
        </w:rPr>
        <w:t>chr_un</w:t>
      </w:r>
      <w:proofErr w:type="spellEnd"/>
      <w:r w:rsidRPr="004573E3">
        <w:rPr>
          <w:rFonts w:ascii="Times New Roman" w:hAnsi="Times New Roman" w:cs="Times New Roman"/>
          <w:color w:val="FF0000"/>
          <w:sz w:val="24"/>
          <w:szCs w:val="24"/>
        </w:rPr>
        <w:t xml:space="preserve"> or </w:t>
      </w:r>
      <w:proofErr w:type="spellStart"/>
      <w:r w:rsidRPr="004573E3">
        <w:rPr>
          <w:rFonts w:ascii="Times New Roman" w:hAnsi="Times New Roman" w:cs="Times New Roman"/>
          <w:color w:val="FF0000"/>
          <w:sz w:val="24"/>
          <w:szCs w:val="24"/>
        </w:rPr>
        <w:t>chr_random</w:t>
      </w:r>
      <w:proofErr w:type="spellEnd"/>
      <w:r w:rsidRPr="004573E3">
        <w:rPr>
          <w:rFonts w:ascii="Times New Roman" w:hAnsi="Times New Roman" w:cs="Times New Roman"/>
          <w:color w:val="FF0000"/>
          <w:sz w:val="24"/>
          <w:szCs w:val="24"/>
        </w:rPr>
        <w:t xml:space="preserve"> if using UCSC hg19).</w:t>
      </w:r>
      <w:r w:rsidR="00341F8D">
        <w:rPr>
          <w:rFonts w:ascii="Times New Roman" w:hAnsi="Times New Roman" w:cs="Times New Roman"/>
          <w:color w:val="FF0000"/>
          <w:sz w:val="24"/>
          <w:szCs w:val="24"/>
        </w:rPr>
        <w:t xml:space="preserve"> I</w:t>
      </w:r>
      <w:r w:rsidR="00870FAA">
        <w:rPr>
          <w:rFonts w:ascii="Times New Roman" w:hAnsi="Times New Roman" w:cs="Times New Roman"/>
          <w:color w:val="FF0000"/>
          <w:sz w:val="24"/>
          <w:szCs w:val="24"/>
        </w:rPr>
        <w:t>t</w:t>
      </w:r>
      <w:r w:rsidR="00341F8D">
        <w:rPr>
          <w:rFonts w:ascii="Times New Roman" w:hAnsi="Times New Roman" w:cs="Times New Roman"/>
          <w:color w:val="FF0000"/>
          <w:sz w:val="24"/>
          <w:szCs w:val="24"/>
        </w:rPr>
        <w:t xml:space="preserve"> should end with any of the following extension (</w:t>
      </w:r>
      <w:r w:rsidR="00341F8D" w:rsidRPr="00341F8D">
        <w:rPr>
          <w:rFonts w:ascii="Times New Roman" w:hAnsi="Times New Roman" w:cs="Times New Roman"/>
          <w:color w:val="FF0000"/>
          <w:sz w:val="24"/>
          <w:szCs w:val="24"/>
        </w:rPr>
        <w:t>.bed, .list, .</w:t>
      </w:r>
      <w:proofErr w:type="spellStart"/>
      <w:r w:rsidR="00341F8D" w:rsidRPr="00341F8D">
        <w:rPr>
          <w:rFonts w:ascii="Times New Roman" w:hAnsi="Times New Roman" w:cs="Times New Roman"/>
          <w:color w:val="FF0000"/>
          <w:sz w:val="24"/>
          <w:szCs w:val="24"/>
        </w:rPr>
        <w:t>picard</w:t>
      </w:r>
      <w:proofErr w:type="spellEnd"/>
      <w:r w:rsidR="00341F8D" w:rsidRPr="00341F8D">
        <w:rPr>
          <w:rFonts w:ascii="Times New Roman" w:hAnsi="Times New Roman" w:cs="Times New Roman"/>
          <w:color w:val="FF0000"/>
          <w:sz w:val="24"/>
          <w:szCs w:val="24"/>
        </w:rPr>
        <w:t>, .</w:t>
      </w:r>
      <w:proofErr w:type="spellStart"/>
      <w:r w:rsidR="00341F8D" w:rsidRPr="00341F8D">
        <w:rPr>
          <w:rFonts w:ascii="Times New Roman" w:hAnsi="Times New Roman" w:cs="Times New Roman"/>
          <w:color w:val="FF0000"/>
          <w:sz w:val="24"/>
          <w:szCs w:val="24"/>
        </w:rPr>
        <w:t>interval_list</w:t>
      </w:r>
      <w:proofErr w:type="spellEnd"/>
      <w:r w:rsidR="00341F8D" w:rsidRPr="00341F8D">
        <w:rPr>
          <w:rFonts w:ascii="Times New Roman" w:hAnsi="Times New Roman" w:cs="Times New Roman"/>
          <w:color w:val="FF0000"/>
          <w:sz w:val="24"/>
          <w:szCs w:val="24"/>
        </w:rPr>
        <w:t>, or .intervals</w:t>
      </w:r>
      <w:r w:rsidR="00341F8D">
        <w:rPr>
          <w:rFonts w:ascii="Times New Roman" w:hAnsi="Times New Roman" w:cs="Times New Roman"/>
          <w:color w:val="FF0000"/>
          <w:sz w:val="24"/>
          <w:szCs w:val="24"/>
        </w:rPr>
        <w:t xml:space="preserve">) </w:t>
      </w:r>
      <w:r w:rsidR="00870FAA">
        <w:rPr>
          <w:rFonts w:ascii="Times New Roman" w:hAnsi="Times New Roman" w:cs="Times New Roman"/>
          <w:color w:val="FF0000"/>
          <w:sz w:val="24"/>
          <w:szCs w:val="24"/>
        </w:rPr>
        <w:t>and should be coordinate sorted.</w:t>
      </w:r>
      <w:r w:rsidR="00C062DB">
        <w:rPr>
          <w:rFonts w:ascii="Times New Roman" w:hAnsi="Times New Roman" w:cs="Times New Roman"/>
          <w:color w:val="FF0000"/>
          <w:sz w:val="24"/>
          <w:szCs w:val="24"/>
        </w:rPr>
        <w:t xml:space="preserve"> I prepared a whole </w:t>
      </w:r>
      <w:proofErr w:type="spellStart"/>
      <w:r w:rsidR="00C062DB">
        <w:rPr>
          <w:rFonts w:ascii="Times New Roman" w:hAnsi="Times New Roman" w:cs="Times New Roman"/>
          <w:color w:val="FF0000"/>
          <w:sz w:val="24"/>
          <w:szCs w:val="24"/>
        </w:rPr>
        <w:t>exome</w:t>
      </w:r>
      <w:proofErr w:type="spellEnd"/>
      <w:r w:rsidR="00C062DB">
        <w:rPr>
          <w:rFonts w:ascii="Times New Roman" w:hAnsi="Times New Roman" w:cs="Times New Roman"/>
          <w:color w:val="FF0000"/>
          <w:sz w:val="24"/>
          <w:szCs w:val="24"/>
        </w:rPr>
        <w:t xml:space="preserve"> file from UCSC using </w:t>
      </w:r>
      <w:proofErr w:type="spellStart"/>
      <w:r w:rsidR="00C062DB">
        <w:rPr>
          <w:rFonts w:ascii="Times New Roman" w:hAnsi="Times New Roman" w:cs="Times New Roman"/>
          <w:color w:val="FF0000"/>
          <w:sz w:val="24"/>
          <w:szCs w:val="24"/>
        </w:rPr>
        <w:t>refseq</w:t>
      </w:r>
      <w:proofErr w:type="spellEnd"/>
      <w:r w:rsidR="00C062DB">
        <w:rPr>
          <w:rFonts w:ascii="Times New Roman" w:hAnsi="Times New Roman" w:cs="Times New Roman"/>
          <w:color w:val="FF0000"/>
          <w:sz w:val="24"/>
          <w:szCs w:val="24"/>
        </w:rPr>
        <w:t xml:space="preserve"> annotation; it’s on Data for AL </w:t>
      </w:r>
      <w:proofErr w:type="spellStart"/>
      <w:r w:rsidR="00C062DB">
        <w:rPr>
          <w:rFonts w:ascii="Times New Roman" w:hAnsi="Times New Roman" w:cs="Times New Roman"/>
          <w:color w:val="FF0000"/>
          <w:sz w:val="24"/>
          <w:szCs w:val="24"/>
        </w:rPr>
        <w:t>dir</w:t>
      </w:r>
      <w:proofErr w:type="spellEnd"/>
      <w:r w:rsidR="00C062DB">
        <w:rPr>
          <w:rFonts w:ascii="Times New Roman" w:hAnsi="Times New Roman" w:cs="Times New Roman"/>
          <w:color w:val="FF0000"/>
          <w:sz w:val="24"/>
          <w:szCs w:val="24"/>
        </w:rPr>
        <w:t xml:space="preserve"> on </w:t>
      </w:r>
      <w:proofErr w:type="spellStart"/>
      <w:r w:rsidR="00C062DB">
        <w:rPr>
          <w:rFonts w:ascii="Times New Roman" w:hAnsi="Times New Roman" w:cs="Times New Roman"/>
          <w:color w:val="FF0000"/>
          <w:sz w:val="24"/>
          <w:szCs w:val="24"/>
        </w:rPr>
        <w:t>rockhopper</w:t>
      </w:r>
      <w:proofErr w:type="spellEnd"/>
      <w:r w:rsidR="00C062DB">
        <w:rPr>
          <w:rFonts w:ascii="Times New Roman" w:hAnsi="Times New Roman" w:cs="Times New Roman"/>
          <w:color w:val="FF0000"/>
          <w:sz w:val="24"/>
          <w:szCs w:val="24"/>
        </w:rPr>
        <w:t xml:space="preserve"> [</w:t>
      </w:r>
      <w:r w:rsidR="00C062DB" w:rsidRPr="00C062DB">
        <w:rPr>
          <w:rFonts w:ascii="Times New Roman" w:hAnsi="Times New Roman" w:cs="Times New Roman"/>
          <w:color w:val="FF0000"/>
          <w:sz w:val="24"/>
          <w:szCs w:val="24"/>
        </w:rPr>
        <w:t>whole_genome_refseq_hg19_24_chr_only.bed</w:t>
      </w:r>
      <w:r w:rsidR="00C062DB">
        <w:rPr>
          <w:rFonts w:ascii="Times New Roman" w:hAnsi="Times New Roman" w:cs="Times New Roman"/>
          <w:color w:val="FF0000"/>
          <w:sz w:val="24"/>
          <w:szCs w:val="24"/>
        </w:rPr>
        <w:t>]</w:t>
      </w:r>
      <w:r w:rsidR="0033676C">
        <w:rPr>
          <w:rFonts w:ascii="Times New Roman" w:hAnsi="Times New Roman" w:cs="Times New Roman"/>
          <w:color w:val="FF0000"/>
          <w:sz w:val="24"/>
          <w:szCs w:val="24"/>
        </w:rPr>
        <w:t xml:space="preserve">; for test dataset use </w:t>
      </w:r>
      <w:proofErr w:type="spellStart"/>
      <w:r w:rsidR="0033676C">
        <w:rPr>
          <w:rFonts w:ascii="Times New Roman" w:hAnsi="Times New Roman" w:cs="Times New Roman"/>
          <w:color w:val="FF0000"/>
          <w:sz w:val="24"/>
          <w:szCs w:val="24"/>
        </w:rPr>
        <w:t>Target.bed</w:t>
      </w:r>
      <w:proofErr w:type="spellEnd"/>
      <w:r w:rsidR="0033676C">
        <w:rPr>
          <w:rFonts w:ascii="Times New Roman" w:hAnsi="Times New Roman" w:cs="Times New Roman"/>
          <w:color w:val="FF0000"/>
          <w:sz w:val="24"/>
          <w:szCs w:val="24"/>
        </w:rPr>
        <w:t xml:space="preserve"> in same directory.</w:t>
      </w:r>
    </w:p>
    <w:p w14:paraId="3F5DAB63" w14:textId="77777777" w:rsidR="0094317D" w:rsidRDefault="0094317D" w:rsidP="00CC7207">
      <w:pPr>
        <w:pStyle w:val="NoSpacing"/>
        <w:rPr>
          <w:rFonts w:ascii="Times New Roman" w:hAnsi="Times New Roman" w:cs="Times New Roman"/>
          <w:color w:val="FF0000"/>
          <w:sz w:val="24"/>
          <w:szCs w:val="24"/>
        </w:rPr>
      </w:pPr>
    </w:p>
    <w:p w14:paraId="59FFCE00" w14:textId="081D08D7" w:rsidR="0094317D" w:rsidRDefault="0094317D" w:rsidP="00CC7207">
      <w:pPr>
        <w:pStyle w:val="No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Snippet of </w:t>
      </w:r>
      <w:proofErr w:type="spellStart"/>
      <w:r>
        <w:rPr>
          <w:rFonts w:ascii="Times New Roman" w:hAnsi="Times New Roman" w:cs="Times New Roman"/>
          <w:color w:val="FF0000"/>
          <w:sz w:val="24"/>
          <w:szCs w:val="24"/>
        </w:rPr>
        <w:t>target_</w:t>
      </w:r>
      <w:proofErr w:type="gramStart"/>
      <w:r>
        <w:rPr>
          <w:rFonts w:ascii="Times New Roman" w:hAnsi="Times New Roman" w:cs="Times New Roman"/>
          <w:color w:val="FF0000"/>
          <w:sz w:val="24"/>
          <w:szCs w:val="24"/>
        </w:rPr>
        <w:t>intervals.bed</w:t>
      </w:r>
      <w:proofErr w:type="spellEnd"/>
      <w:r>
        <w:rPr>
          <w:rFonts w:ascii="Times New Roman" w:hAnsi="Times New Roman" w:cs="Times New Roman"/>
          <w:color w:val="FF0000"/>
          <w:sz w:val="24"/>
          <w:szCs w:val="24"/>
        </w:rPr>
        <w:t xml:space="preserve"> </w:t>
      </w:r>
      <w:r w:rsidR="00341F8D">
        <w:rPr>
          <w:rFonts w:ascii="Times New Roman" w:hAnsi="Times New Roman" w:cs="Times New Roman"/>
          <w:color w:val="FF0000"/>
          <w:sz w:val="24"/>
          <w:szCs w:val="24"/>
        </w:rPr>
        <w:t xml:space="preserve"> (</w:t>
      </w:r>
      <w:proofErr w:type="gramEnd"/>
      <w:r w:rsidR="00341F8D">
        <w:rPr>
          <w:rFonts w:ascii="Times New Roman" w:hAnsi="Times New Roman" w:cs="Times New Roman"/>
          <w:color w:val="FF0000"/>
          <w:sz w:val="24"/>
          <w:szCs w:val="24"/>
        </w:rPr>
        <w:t>no header is should like the file in step 3.6)</w:t>
      </w:r>
      <w:r>
        <w:rPr>
          <w:rFonts w:ascii="Times New Roman" w:hAnsi="Times New Roman" w:cs="Times New Roman"/>
          <w:color w:val="FF0000"/>
          <w:sz w:val="24"/>
          <w:szCs w:val="24"/>
        </w:rPr>
        <w:t>:</w:t>
      </w:r>
    </w:p>
    <w:p w14:paraId="4A43CB64" w14:textId="77777777" w:rsidR="0094317D" w:rsidRDefault="0094317D" w:rsidP="00CC7207">
      <w:pPr>
        <w:pStyle w:val="NoSpacing"/>
        <w:rPr>
          <w:rFonts w:ascii="Times New Roman" w:hAnsi="Times New Roman" w:cs="Times New Roman"/>
          <w:color w:val="FF0000"/>
          <w:sz w:val="24"/>
          <w:szCs w:val="24"/>
        </w:rPr>
      </w:pPr>
    </w:p>
    <w:p w14:paraId="6303F052" w14:textId="77777777" w:rsidR="0094317D" w:rsidRPr="0094317D" w:rsidRDefault="0094317D" w:rsidP="0094317D">
      <w:pPr>
        <w:pStyle w:val="NoSpacing"/>
        <w:ind w:left="1440"/>
        <w:rPr>
          <w:rFonts w:ascii="Courier New" w:hAnsi="Courier New" w:cs="Courier New"/>
          <w:sz w:val="20"/>
          <w:szCs w:val="20"/>
        </w:rPr>
      </w:pPr>
      <w:r w:rsidRPr="0094317D">
        <w:rPr>
          <w:rFonts w:ascii="Courier New" w:hAnsi="Courier New" w:cs="Courier New"/>
          <w:sz w:val="20"/>
          <w:szCs w:val="20"/>
        </w:rPr>
        <w:t>chr1    69090   70008</w:t>
      </w:r>
    </w:p>
    <w:p w14:paraId="29277293" w14:textId="77777777" w:rsidR="0094317D" w:rsidRPr="0094317D" w:rsidRDefault="0094317D" w:rsidP="0094317D">
      <w:pPr>
        <w:pStyle w:val="NoSpacing"/>
        <w:ind w:left="1440"/>
        <w:rPr>
          <w:rFonts w:ascii="Courier New" w:hAnsi="Courier New" w:cs="Courier New"/>
          <w:sz w:val="20"/>
          <w:szCs w:val="20"/>
        </w:rPr>
      </w:pPr>
      <w:r w:rsidRPr="0094317D">
        <w:rPr>
          <w:rFonts w:ascii="Courier New" w:hAnsi="Courier New" w:cs="Courier New"/>
          <w:sz w:val="20"/>
          <w:szCs w:val="20"/>
        </w:rPr>
        <w:t xml:space="preserve">chr1    </w:t>
      </w:r>
      <w:proofErr w:type="gramStart"/>
      <w:r w:rsidRPr="0094317D">
        <w:rPr>
          <w:rFonts w:ascii="Courier New" w:hAnsi="Courier New" w:cs="Courier New"/>
          <w:sz w:val="20"/>
          <w:szCs w:val="20"/>
        </w:rPr>
        <w:t>566176  566276</w:t>
      </w:r>
      <w:proofErr w:type="gramEnd"/>
    </w:p>
    <w:p w14:paraId="696343BF" w14:textId="77777777" w:rsidR="0094317D" w:rsidRPr="0094317D" w:rsidRDefault="0094317D" w:rsidP="0094317D">
      <w:pPr>
        <w:pStyle w:val="NoSpacing"/>
        <w:ind w:left="1440"/>
        <w:rPr>
          <w:rFonts w:ascii="Courier New" w:hAnsi="Courier New" w:cs="Courier New"/>
          <w:sz w:val="20"/>
          <w:szCs w:val="20"/>
        </w:rPr>
      </w:pPr>
      <w:r w:rsidRPr="0094317D">
        <w:rPr>
          <w:rFonts w:ascii="Courier New" w:hAnsi="Courier New" w:cs="Courier New"/>
          <w:sz w:val="20"/>
          <w:szCs w:val="20"/>
        </w:rPr>
        <w:t xml:space="preserve">chr1    </w:t>
      </w:r>
      <w:proofErr w:type="gramStart"/>
      <w:r w:rsidRPr="0094317D">
        <w:rPr>
          <w:rFonts w:ascii="Courier New" w:hAnsi="Courier New" w:cs="Courier New"/>
          <w:sz w:val="20"/>
          <w:szCs w:val="20"/>
        </w:rPr>
        <w:t>801942  802433</w:t>
      </w:r>
      <w:proofErr w:type="gramEnd"/>
    </w:p>
    <w:p w14:paraId="202AE821" w14:textId="77777777" w:rsidR="0094317D" w:rsidRPr="0094317D" w:rsidRDefault="0094317D" w:rsidP="0094317D">
      <w:pPr>
        <w:pStyle w:val="NoSpacing"/>
        <w:ind w:left="1440"/>
        <w:rPr>
          <w:rFonts w:ascii="Courier New" w:hAnsi="Courier New" w:cs="Courier New"/>
          <w:sz w:val="20"/>
          <w:szCs w:val="20"/>
        </w:rPr>
      </w:pPr>
      <w:r w:rsidRPr="0094317D">
        <w:rPr>
          <w:rFonts w:ascii="Courier New" w:hAnsi="Courier New" w:cs="Courier New"/>
          <w:sz w:val="20"/>
          <w:szCs w:val="20"/>
        </w:rPr>
        <w:t xml:space="preserve">chr1    </w:t>
      </w:r>
      <w:proofErr w:type="gramStart"/>
      <w:r w:rsidRPr="0094317D">
        <w:rPr>
          <w:rFonts w:ascii="Courier New" w:hAnsi="Courier New" w:cs="Courier New"/>
          <w:sz w:val="20"/>
          <w:szCs w:val="20"/>
        </w:rPr>
        <w:t>861307  861407</w:t>
      </w:r>
      <w:proofErr w:type="gramEnd"/>
    </w:p>
    <w:p w14:paraId="2918097D" w14:textId="77777777" w:rsidR="0094317D" w:rsidRPr="0094317D" w:rsidRDefault="0094317D" w:rsidP="0094317D">
      <w:pPr>
        <w:pStyle w:val="NoSpacing"/>
        <w:ind w:left="1440"/>
        <w:rPr>
          <w:rFonts w:ascii="Courier New" w:hAnsi="Courier New" w:cs="Courier New"/>
          <w:sz w:val="20"/>
          <w:szCs w:val="20"/>
        </w:rPr>
      </w:pPr>
      <w:r w:rsidRPr="0094317D">
        <w:rPr>
          <w:rFonts w:ascii="Courier New" w:hAnsi="Courier New" w:cs="Courier New"/>
          <w:sz w:val="20"/>
          <w:szCs w:val="20"/>
        </w:rPr>
        <w:t xml:space="preserve">chr1    </w:t>
      </w:r>
      <w:proofErr w:type="gramStart"/>
      <w:r w:rsidRPr="0094317D">
        <w:rPr>
          <w:rFonts w:ascii="Courier New" w:hAnsi="Courier New" w:cs="Courier New"/>
          <w:sz w:val="20"/>
          <w:szCs w:val="20"/>
        </w:rPr>
        <w:t>865534  865716</w:t>
      </w:r>
      <w:proofErr w:type="gramEnd"/>
    </w:p>
    <w:p w14:paraId="65BA338D" w14:textId="1A30CF89" w:rsidR="0094317D" w:rsidRPr="0094317D" w:rsidRDefault="0094317D" w:rsidP="0094317D">
      <w:pPr>
        <w:pStyle w:val="NoSpacing"/>
        <w:ind w:left="1440"/>
        <w:rPr>
          <w:rFonts w:ascii="Courier New" w:hAnsi="Courier New" w:cs="Courier New"/>
          <w:sz w:val="20"/>
          <w:szCs w:val="20"/>
        </w:rPr>
      </w:pPr>
      <w:r w:rsidRPr="0094317D">
        <w:rPr>
          <w:rFonts w:ascii="Courier New" w:hAnsi="Courier New" w:cs="Courier New"/>
          <w:sz w:val="20"/>
          <w:szCs w:val="20"/>
        </w:rPr>
        <w:t xml:space="preserve">chr1    </w:t>
      </w:r>
      <w:proofErr w:type="gramStart"/>
      <w:r w:rsidRPr="0094317D">
        <w:rPr>
          <w:rFonts w:ascii="Courier New" w:hAnsi="Courier New" w:cs="Courier New"/>
          <w:sz w:val="20"/>
          <w:szCs w:val="20"/>
        </w:rPr>
        <w:t>866394  866494</w:t>
      </w:r>
      <w:proofErr w:type="gramEnd"/>
    </w:p>
    <w:p w14:paraId="5591533C" w14:textId="453C8211" w:rsidR="00860798" w:rsidRDefault="00860798" w:rsidP="00452831">
      <w:pPr>
        <w:pStyle w:val="HTMLPreformatted"/>
        <w:rPr>
          <w:rFonts w:ascii="Times New Roman" w:hAnsi="Times New Roman" w:cs="Times New Roman"/>
          <w:b/>
          <w:sz w:val="24"/>
          <w:szCs w:val="24"/>
        </w:rPr>
      </w:pPr>
    </w:p>
    <w:p w14:paraId="06FB8125" w14:textId="77777777" w:rsidR="00DC780E" w:rsidRDefault="00DC780E" w:rsidP="00452831">
      <w:pPr>
        <w:pStyle w:val="HTMLPreformatted"/>
        <w:rPr>
          <w:rFonts w:ascii="Times New Roman" w:hAnsi="Times New Roman" w:cs="Times New Roman"/>
          <w:b/>
          <w:sz w:val="24"/>
          <w:szCs w:val="24"/>
        </w:rPr>
      </w:pPr>
    </w:p>
    <w:p w14:paraId="799616E5" w14:textId="77777777" w:rsidR="00DC780E" w:rsidRDefault="00DC780E" w:rsidP="00452831">
      <w:pPr>
        <w:pStyle w:val="HTMLPreformatted"/>
        <w:rPr>
          <w:rFonts w:ascii="Times New Roman" w:hAnsi="Times New Roman" w:cs="Times New Roman"/>
          <w:b/>
          <w:sz w:val="24"/>
          <w:szCs w:val="24"/>
        </w:rPr>
      </w:pPr>
    </w:p>
    <w:p w14:paraId="4332FFFC" w14:textId="77777777" w:rsidR="005112AB" w:rsidRDefault="005B3F44" w:rsidP="001B57E1">
      <w:pPr>
        <w:pStyle w:val="HTMLPreformatted"/>
        <w:keepNext/>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r>
      <w:r w:rsidR="005112AB" w:rsidRPr="00151F92">
        <w:rPr>
          <w:rFonts w:ascii="Times New Roman" w:hAnsi="Times New Roman" w:cs="Times New Roman"/>
          <w:b/>
          <w:sz w:val="24"/>
          <w:szCs w:val="24"/>
        </w:rPr>
        <w:t>Step</w:t>
      </w:r>
      <w:r>
        <w:rPr>
          <w:rFonts w:ascii="Times New Roman" w:hAnsi="Times New Roman" w:cs="Times New Roman"/>
          <w:b/>
          <w:sz w:val="24"/>
          <w:szCs w:val="24"/>
        </w:rPr>
        <w:t>5</w:t>
      </w:r>
      <w:r w:rsidR="003F3437" w:rsidRPr="00151F92">
        <w:rPr>
          <w:rFonts w:ascii="Times New Roman" w:hAnsi="Times New Roman" w:cs="Times New Roman"/>
          <w:b/>
          <w:sz w:val="24"/>
          <w:szCs w:val="24"/>
        </w:rPr>
        <w:t>: Variant Quality Recalibration</w:t>
      </w:r>
      <w:r w:rsidR="00FA15F2" w:rsidRPr="00151F92">
        <w:rPr>
          <w:rFonts w:ascii="Times New Roman" w:hAnsi="Times New Roman" w:cs="Times New Roman"/>
          <w:b/>
          <w:sz w:val="24"/>
          <w:szCs w:val="24"/>
        </w:rPr>
        <w:t xml:space="preserve"> </w:t>
      </w:r>
    </w:p>
    <w:p w14:paraId="31E9DC1A" w14:textId="77777777" w:rsidR="004573E3" w:rsidRDefault="004573E3" w:rsidP="001B57E1">
      <w:pPr>
        <w:keepNext/>
        <w:rPr>
          <w:rFonts w:ascii="Times New Roman" w:hAnsi="Times New Roman" w:cs="Times New Roman"/>
          <w:b/>
          <w:sz w:val="24"/>
          <w:szCs w:val="24"/>
        </w:rPr>
      </w:pPr>
    </w:p>
    <w:p w14:paraId="5E5F68E7" w14:textId="3811A864" w:rsidR="001B57E1" w:rsidRPr="004573E3" w:rsidRDefault="004573E3" w:rsidP="001B57E1">
      <w:pPr>
        <w:pStyle w:val="NoSpacing"/>
        <w:keepNext/>
        <w:rPr>
          <w:rFonts w:ascii="Times New Roman" w:hAnsi="Times New Roman" w:cs="Times New Roman"/>
          <w:color w:val="FF0000"/>
          <w:sz w:val="24"/>
          <w:szCs w:val="24"/>
        </w:rPr>
      </w:pPr>
      <w:r w:rsidRPr="00064A8C">
        <w:rPr>
          <w:rFonts w:ascii="Times New Roman" w:hAnsi="Times New Roman" w:cs="Times New Roman"/>
          <w:color w:val="FF0000"/>
          <w:sz w:val="24"/>
          <w:szCs w:val="24"/>
        </w:rPr>
        <w:t xml:space="preserve">Note: The </w:t>
      </w:r>
      <w:proofErr w:type="spellStart"/>
      <w:r w:rsidRPr="00064A8C">
        <w:rPr>
          <w:rFonts w:ascii="Times New Roman" w:hAnsi="Times New Roman" w:cs="Times New Roman"/>
          <w:color w:val="FF0000"/>
          <w:sz w:val="24"/>
          <w:szCs w:val="24"/>
        </w:rPr>
        <w:t>UnifiedGenotyper</w:t>
      </w:r>
      <w:proofErr w:type="spellEnd"/>
      <w:r w:rsidRPr="00064A8C">
        <w:rPr>
          <w:rFonts w:ascii="Times New Roman" w:hAnsi="Times New Roman" w:cs="Times New Roman"/>
          <w:color w:val="FF0000"/>
          <w:sz w:val="24"/>
          <w:szCs w:val="24"/>
        </w:rPr>
        <w:t xml:space="preserve"> uses a fundamentally different likelihood model when calling different classes of variation and so therefore the VQSR must be run separately for SNPs and INDELs to build</w:t>
      </w:r>
      <w:r w:rsidR="00C91913">
        <w:rPr>
          <w:rFonts w:ascii="Times New Roman" w:hAnsi="Times New Roman" w:cs="Times New Roman"/>
          <w:color w:val="FF0000"/>
          <w:sz w:val="24"/>
          <w:szCs w:val="24"/>
        </w:rPr>
        <w:t xml:space="preserve"> separate adaptive error models.</w:t>
      </w:r>
    </w:p>
    <w:p w14:paraId="73AD8F8F" w14:textId="4D3AA882" w:rsidR="004573E3" w:rsidRDefault="004573E3" w:rsidP="001B57E1">
      <w:pPr>
        <w:pStyle w:val="ListParagraph"/>
        <w:keepNext/>
        <w:rPr>
          <w:rFonts w:ascii="Times New Roman" w:hAnsi="Times New Roman" w:cs="Times New Roman"/>
          <w:b/>
          <w:sz w:val="24"/>
          <w:szCs w:val="24"/>
        </w:rPr>
      </w:pPr>
    </w:p>
    <w:p w14:paraId="16934290" w14:textId="77777777" w:rsidR="004E1297" w:rsidRDefault="004E1297" w:rsidP="001B57E1">
      <w:pPr>
        <w:keepNext/>
        <w:rPr>
          <w:rFonts w:ascii="Times New Roman" w:hAnsi="Times New Roman" w:cs="Times New Roman"/>
          <w:b/>
          <w:sz w:val="24"/>
          <w:szCs w:val="24"/>
        </w:rPr>
      </w:pPr>
      <w:r>
        <w:rPr>
          <w:rFonts w:ascii="Times New Roman" w:hAnsi="Times New Roman" w:cs="Times New Roman"/>
          <w:b/>
          <w:sz w:val="24"/>
          <w:szCs w:val="24"/>
        </w:rPr>
        <w:t>Module requirements:</w:t>
      </w:r>
    </w:p>
    <w:p w14:paraId="2A6D43E3" w14:textId="77777777" w:rsidR="004E1297" w:rsidRPr="00E3034C" w:rsidRDefault="004E1297" w:rsidP="000D4453">
      <w:pPr>
        <w:pStyle w:val="ListParagraph"/>
        <w:keepNext/>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python</w:t>
      </w:r>
    </w:p>
    <w:p w14:paraId="3CD2306F" w14:textId="77777777" w:rsidR="004E1297" w:rsidRPr="00E3034C" w:rsidRDefault="004E1297" w:rsidP="000D4453">
      <w:pPr>
        <w:pStyle w:val="ListParagraph"/>
        <w:keepNext/>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java</w:t>
      </w:r>
    </w:p>
    <w:p w14:paraId="6698EB69" w14:textId="77777777" w:rsidR="004E1297" w:rsidRPr="00E3034C" w:rsidRDefault="004E1297" w:rsidP="000D4453">
      <w:pPr>
        <w:pStyle w:val="ListParagraph"/>
        <w:keepNext/>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R</w:t>
      </w:r>
    </w:p>
    <w:p w14:paraId="138C1A3A" w14:textId="77777777" w:rsidR="004E1297" w:rsidRDefault="004E1297" w:rsidP="000D4453">
      <w:pPr>
        <w:pStyle w:val="ListParagraph"/>
        <w:keepNext/>
        <w:numPr>
          <w:ilvl w:val="0"/>
          <w:numId w:val="13"/>
        </w:numPr>
        <w:rPr>
          <w:rFonts w:ascii="Times New Roman" w:hAnsi="Times New Roman" w:cs="Times New Roman"/>
          <w:sz w:val="24"/>
          <w:szCs w:val="24"/>
        </w:rPr>
      </w:pPr>
      <w:r w:rsidRPr="00DD5B21">
        <w:rPr>
          <w:rFonts w:ascii="Times New Roman" w:hAnsi="Times New Roman" w:cs="Times New Roman"/>
          <w:sz w:val="24"/>
          <w:szCs w:val="24"/>
        </w:rPr>
        <w:t>/opt/</w:t>
      </w:r>
      <w:proofErr w:type="spellStart"/>
      <w:r w:rsidRPr="00DD5B21">
        <w:rPr>
          <w:rFonts w:ascii="Times New Roman" w:hAnsi="Times New Roman" w:cs="Times New Roman"/>
          <w:sz w:val="24"/>
          <w:szCs w:val="24"/>
        </w:rPr>
        <w:t>compsci</w:t>
      </w:r>
      <w:proofErr w:type="spellEnd"/>
      <w:r w:rsidRPr="00DD5B21">
        <w:rPr>
          <w:rFonts w:ascii="Times New Roman" w:hAnsi="Times New Roman" w:cs="Times New Roman"/>
          <w:sz w:val="24"/>
          <w:szCs w:val="24"/>
        </w:rPr>
        <w:t>/GATK/2.2-16/GenomeAnalysisTK.jar</w:t>
      </w:r>
    </w:p>
    <w:p w14:paraId="00D6D8F3" w14:textId="7119B4D4" w:rsidR="00CF1D09" w:rsidRPr="00CF1D09" w:rsidRDefault="004367B4" w:rsidP="000D4453">
      <w:pPr>
        <w:keepNext/>
        <w:rPr>
          <w:rFonts w:ascii="Times New Roman" w:hAnsi="Times New Roman" w:cs="Times New Roman"/>
          <w:sz w:val="24"/>
          <w:szCs w:val="24"/>
        </w:rPr>
      </w:pPr>
      <w:r w:rsidRPr="007720FD">
        <w:rPr>
          <w:rFonts w:ascii="Times New Roman" w:hAnsi="Times New Roman" w:cs="Times New Roman"/>
          <w:b/>
          <w:sz w:val="24"/>
          <w:szCs w:val="24"/>
        </w:rPr>
        <w:t xml:space="preserve">Step </w:t>
      </w:r>
      <w:r>
        <w:rPr>
          <w:rFonts w:ascii="Times New Roman" w:hAnsi="Times New Roman" w:cs="Times New Roman"/>
          <w:b/>
          <w:sz w:val="24"/>
          <w:szCs w:val="24"/>
        </w:rPr>
        <w:t>5.1</w:t>
      </w:r>
      <w:r w:rsidRPr="007720FD">
        <w:rPr>
          <w:rFonts w:ascii="Times New Roman" w:hAnsi="Times New Roman" w:cs="Times New Roman"/>
          <w:b/>
          <w:sz w:val="24"/>
          <w:szCs w:val="24"/>
        </w:rPr>
        <w:t xml:space="preserve">: </w:t>
      </w:r>
      <w:r w:rsidR="00086F5F">
        <w:rPr>
          <w:rFonts w:ascii="Times New Roman" w:hAnsi="Times New Roman" w:cs="Times New Roman"/>
          <w:b/>
          <w:sz w:val="24"/>
          <w:szCs w:val="24"/>
        </w:rPr>
        <w:t>Select SNP</w:t>
      </w:r>
      <w:r w:rsidR="00822C29">
        <w:rPr>
          <w:rFonts w:ascii="Times New Roman" w:hAnsi="Times New Roman" w:cs="Times New Roman"/>
          <w:b/>
          <w:sz w:val="24"/>
          <w:szCs w:val="24"/>
        </w:rPr>
        <w:t xml:space="preserve"> </w:t>
      </w:r>
    </w:p>
    <w:p w14:paraId="4D4D8664" w14:textId="77777777" w:rsidR="004E1297" w:rsidRDefault="004E1297" w:rsidP="000D4453">
      <w:pPr>
        <w:pStyle w:val="HTMLPreformatted"/>
        <w:keepNext/>
        <w:rPr>
          <w:rFonts w:ascii="Times New Roman" w:hAnsi="Times New Roman" w:cs="Times New Roman"/>
          <w:b/>
          <w:sz w:val="24"/>
          <w:szCs w:val="24"/>
        </w:rPr>
      </w:pPr>
      <w:r>
        <w:rPr>
          <w:rFonts w:ascii="Times New Roman" w:hAnsi="Times New Roman" w:cs="Times New Roman"/>
          <w:b/>
          <w:sz w:val="24"/>
          <w:szCs w:val="24"/>
        </w:rPr>
        <w:t>Usage:</w:t>
      </w:r>
    </w:p>
    <w:p w14:paraId="49A9D5F3" w14:textId="77777777" w:rsidR="004A1866" w:rsidRDefault="004A1866" w:rsidP="000D4453">
      <w:pPr>
        <w:pStyle w:val="HTMLPreformatted"/>
        <w:keepNext/>
        <w:rPr>
          <w:rFonts w:ascii="Times New Roman" w:hAnsi="Times New Roman" w:cs="Times New Roman"/>
          <w:b/>
          <w:sz w:val="24"/>
          <w:szCs w:val="24"/>
        </w:rPr>
      </w:pPr>
    </w:p>
    <w:p w14:paraId="46766B0D" w14:textId="2C40F8E6" w:rsidR="00B71394" w:rsidRDefault="00B71394" w:rsidP="00B71394">
      <w:pPr>
        <w:pStyle w:val="HTMLPreformatted"/>
        <w:keepNext/>
      </w:pPr>
      <w:proofErr w:type="gramStart"/>
      <w:r w:rsidRPr="00B71394">
        <w:t>java</w:t>
      </w:r>
      <w:proofErr w:type="gramEnd"/>
      <w:r w:rsidRPr="00B71394">
        <w:t xml:space="preserve"> -Xmx2g -jar GenomeAnalysisTK.jar</w:t>
      </w:r>
      <w:r>
        <w:t xml:space="preserve"> \</w:t>
      </w:r>
    </w:p>
    <w:p w14:paraId="27969C3E" w14:textId="37E798C7" w:rsidR="00B71394" w:rsidRDefault="00B71394" w:rsidP="00B71394">
      <w:pPr>
        <w:pStyle w:val="HTMLPreformatted"/>
        <w:keepNext/>
      </w:pPr>
      <w:r w:rsidRPr="00B71394">
        <w:t xml:space="preserve">-T </w:t>
      </w:r>
      <w:proofErr w:type="spellStart"/>
      <w:proofErr w:type="gramStart"/>
      <w:r w:rsidRPr="00B71394">
        <w:t>SelectVariants</w:t>
      </w:r>
      <w:proofErr w:type="spellEnd"/>
      <w:r w:rsidRPr="00B71394">
        <w:t xml:space="preserve">  </w:t>
      </w:r>
      <w:r>
        <w:t>\</w:t>
      </w:r>
      <w:proofErr w:type="gramEnd"/>
    </w:p>
    <w:p w14:paraId="19490CBC" w14:textId="419AAA10" w:rsidR="00B71394" w:rsidRDefault="00B71394" w:rsidP="00B71394">
      <w:pPr>
        <w:pStyle w:val="NoSpacing"/>
        <w:keepNext/>
        <w:rPr>
          <w:rFonts w:ascii="Courier New" w:hAnsi="Courier New" w:cs="Courier New"/>
          <w:sz w:val="20"/>
          <w:szCs w:val="20"/>
        </w:rPr>
      </w:pPr>
      <w:r w:rsidRPr="00FA15F2">
        <w:rPr>
          <w:rFonts w:ascii="Courier New" w:hAnsi="Courier New" w:cs="Courier New"/>
          <w:sz w:val="20"/>
          <w:szCs w:val="20"/>
        </w:rPr>
        <w:t>-R reference/hg19.fasta \</w:t>
      </w:r>
    </w:p>
    <w:p w14:paraId="1381A352" w14:textId="36CAC187" w:rsidR="004A1866" w:rsidRPr="00B71394" w:rsidRDefault="00B71394" w:rsidP="00B71394">
      <w:pPr>
        <w:pStyle w:val="HTMLPreformatted"/>
        <w:keepNext/>
      </w:pPr>
      <w:r w:rsidRPr="00B71394">
        <w:t>--</w:t>
      </w:r>
      <w:proofErr w:type="gramStart"/>
      <w:r w:rsidRPr="00B71394">
        <w:t>variant</w:t>
      </w:r>
      <w:proofErr w:type="gramEnd"/>
      <w:r w:rsidRPr="00B71394">
        <w:t xml:space="preserve"> </w:t>
      </w:r>
      <w:r w:rsidR="00FA4612">
        <w:t>&lt;</w:t>
      </w:r>
      <w:r w:rsidR="00EA2B17">
        <w:t>variants</w:t>
      </w:r>
      <w:r w:rsidR="00EA2B17" w:rsidRPr="000D4453">
        <w:t>.raw.vcf</w:t>
      </w:r>
      <w:r w:rsidR="00FA4612">
        <w:t>&gt;</w:t>
      </w:r>
      <w:r w:rsidR="00EA2B17" w:rsidRPr="000D4453">
        <w:t xml:space="preserve"> </w:t>
      </w:r>
      <w:r w:rsidRPr="00B71394">
        <w:t>-o output_SNP.vcf -</w:t>
      </w:r>
      <w:proofErr w:type="spellStart"/>
      <w:r w:rsidRPr="00B71394">
        <w:t>selectType</w:t>
      </w:r>
      <w:proofErr w:type="spellEnd"/>
      <w:r w:rsidRPr="00B71394">
        <w:t xml:space="preserve"> SNP</w:t>
      </w:r>
    </w:p>
    <w:p w14:paraId="69B95911" w14:textId="77777777" w:rsidR="00B71394" w:rsidRDefault="00B71394" w:rsidP="00B71394">
      <w:pPr>
        <w:pStyle w:val="HTMLPreformatted"/>
        <w:keepNext/>
        <w:rPr>
          <w:rFonts w:ascii="Times New Roman" w:hAnsi="Times New Roman" w:cs="Times New Roman"/>
          <w:b/>
          <w:sz w:val="24"/>
          <w:szCs w:val="24"/>
        </w:rPr>
      </w:pPr>
    </w:p>
    <w:p w14:paraId="18994B1E" w14:textId="725E4091" w:rsidR="0000255A" w:rsidRDefault="0000255A" w:rsidP="00B71394">
      <w:pPr>
        <w:pStyle w:val="HTMLPreformatted"/>
        <w:keepNext/>
        <w:rPr>
          <w:rFonts w:ascii="Times New Roman" w:hAnsi="Times New Roman" w:cs="Times New Roman"/>
          <w:b/>
          <w:sz w:val="24"/>
          <w:szCs w:val="24"/>
        </w:rPr>
      </w:pPr>
      <w:r>
        <w:rPr>
          <w:rFonts w:ascii="Times New Roman" w:hAnsi="Times New Roman" w:cs="Times New Roman"/>
          <w:b/>
          <w:sz w:val="24"/>
          <w:szCs w:val="24"/>
        </w:rPr>
        <w:t>Input:</w:t>
      </w:r>
    </w:p>
    <w:p w14:paraId="497792CB" w14:textId="77777777" w:rsidR="00895FA2" w:rsidRPr="00895FA2" w:rsidRDefault="0000255A" w:rsidP="00B71394">
      <w:pPr>
        <w:pStyle w:val="ListParagraph"/>
        <w:keepNext/>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rPr>
      </w:pPr>
      <w:r w:rsidRPr="00895FA2">
        <w:rPr>
          <w:rFonts w:ascii="Times New Roman" w:hAnsi="Times New Roman" w:cs="Times New Roman"/>
          <w:sz w:val="24"/>
          <w:szCs w:val="24"/>
        </w:rPr>
        <w:t>Reference genome file (hg19.fasta here) [required]</w:t>
      </w:r>
    </w:p>
    <w:p w14:paraId="0907CF7E" w14:textId="0B4760BF" w:rsidR="00895FA2" w:rsidRPr="00895FA2" w:rsidRDefault="0000255A" w:rsidP="00B71394">
      <w:pPr>
        <w:pStyle w:val="ListParagraph"/>
        <w:keepNext/>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rPr>
      </w:pPr>
      <w:r w:rsidRPr="00895FA2">
        <w:rPr>
          <w:rFonts w:ascii="Times New Roman" w:hAnsi="Times New Roman" w:cs="Times New Roman"/>
          <w:sz w:val="24"/>
          <w:szCs w:val="24"/>
        </w:rPr>
        <w:t>SNP/</w:t>
      </w:r>
      <w:proofErr w:type="spellStart"/>
      <w:r w:rsidRPr="00895FA2">
        <w:rPr>
          <w:rFonts w:ascii="Times New Roman" w:hAnsi="Times New Roman" w:cs="Times New Roman"/>
          <w:sz w:val="24"/>
          <w:szCs w:val="24"/>
        </w:rPr>
        <w:t>indels</w:t>
      </w:r>
      <w:proofErr w:type="spellEnd"/>
      <w:r w:rsidRPr="00895FA2">
        <w:rPr>
          <w:rFonts w:ascii="Times New Roman" w:hAnsi="Times New Roman" w:cs="Times New Roman"/>
          <w:sz w:val="24"/>
          <w:szCs w:val="24"/>
        </w:rPr>
        <w:t xml:space="preserve"> calls in variant call format (</w:t>
      </w:r>
      <w:r w:rsidR="00134133" w:rsidRPr="00895FA2">
        <w:rPr>
          <w:rFonts w:ascii="Times New Roman" w:hAnsi="Times New Roman" w:cs="Times New Roman"/>
          <w:sz w:val="24"/>
          <w:szCs w:val="24"/>
        </w:rPr>
        <w:t xml:space="preserve">variants.raw.vcf </w:t>
      </w:r>
      <w:r w:rsidRPr="00895FA2">
        <w:rPr>
          <w:rFonts w:ascii="Times New Roman" w:hAnsi="Times New Roman" w:cs="Times New Roman"/>
          <w:sz w:val="24"/>
          <w:szCs w:val="24"/>
        </w:rPr>
        <w:t>here) [required]</w:t>
      </w:r>
    </w:p>
    <w:p w14:paraId="646A765A" w14:textId="77777777" w:rsidR="00086F5F" w:rsidRDefault="00086F5F" w:rsidP="00895FA2">
      <w:pPr>
        <w:keepNext/>
        <w:rPr>
          <w:rFonts w:ascii="Times New Roman" w:hAnsi="Times New Roman" w:cs="Times New Roman"/>
          <w:b/>
          <w:sz w:val="24"/>
          <w:szCs w:val="24"/>
        </w:rPr>
      </w:pPr>
    </w:p>
    <w:p w14:paraId="3D55562E" w14:textId="0BAFD045" w:rsidR="0000255A" w:rsidRPr="00895FA2" w:rsidRDefault="0000255A" w:rsidP="00895FA2">
      <w:pPr>
        <w:keepNext/>
        <w:rPr>
          <w:rFonts w:ascii="Times New Roman" w:hAnsi="Times New Roman" w:cs="Times New Roman"/>
          <w:b/>
          <w:sz w:val="24"/>
          <w:szCs w:val="24"/>
        </w:rPr>
      </w:pPr>
      <w:r w:rsidRPr="00895FA2">
        <w:rPr>
          <w:rFonts w:ascii="Times New Roman" w:hAnsi="Times New Roman" w:cs="Times New Roman"/>
          <w:b/>
          <w:sz w:val="24"/>
          <w:szCs w:val="24"/>
        </w:rPr>
        <w:t>Output:</w:t>
      </w:r>
    </w:p>
    <w:p w14:paraId="0DD8052C" w14:textId="45D8C9D0" w:rsidR="0000255A" w:rsidRPr="00626298" w:rsidRDefault="00344FA5" w:rsidP="00344FA5">
      <w:pPr>
        <w:pStyle w:val="HTMLPreformatted"/>
        <w:keepNext/>
        <w:numPr>
          <w:ilvl w:val="0"/>
          <w:numId w:val="40"/>
        </w:numPr>
        <w:rPr>
          <w:rFonts w:ascii="Times New Roman" w:hAnsi="Times New Roman" w:cs="Times New Roman"/>
          <w:b/>
          <w:sz w:val="24"/>
          <w:szCs w:val="24"/>
        </w:rPr>
      </w:pPr>
      <w:r w:rsidRPr="00344FA5">
        <w:rPr>
          <w:rFonts w:ascii="Times New Roman" w:hAnsi="Times New Roman" w:cs="Times New Roman"/>
          <w:sz w:val="24"/>
          <w:szCs w:val="24"/>
        </w:rPr>
        <w:t>VCF file with SNP only</w:t>
      </w:r>
      <w:r w:rsidR="008F00FC">
        <w:rPr>
          <w:rFonts w:ascii="Times New Roman" w:hAnsi="Times New Roman" w:cs="Times New Roman"/>
          <w:sz w:val="24"/>
          <w:szCs w:val="24"/>
        </w:rPr>
        <w:t xml:space="preserve">; </w:t>
      </w:r>
      <w:r w:rsidR="008F00FC" w:rsidRPr="00AE196D">
        <w:rPr>
          <w:rFonts w:ascii="Times New Roman" w:hAnsi="Times New Roman" w:cs="Times New Roman"/>
          <w:b/>
          <w:sz w:val="24"/>
          <w:szCs w:val="24"/>
        </w:rPr>
        <w:t>provide name</w:t>
      </w:r>
      <w:r w:rsidRPr="00344FA5">
        <w:rPr>
          <w:rFonts w:ascii="Times New Roman" w:hAnsi="Times New Roman" w:cs="Times New Roman"/>
          <w:sz w:val="24"/>
          <w:szCs w:val="24"/>
        </w:rPr>
        <w:t xml:space="preserve"> </w:t>
      </w:r>
      <w:r w:rsidR="0062020A">
        <w:rPr>
          <w:rFonts w:ascii="Times New Roman" w:hAnsi="Times New Roman" w:cs="Times New Roman"/>
          <w:sz w:val="24"/>
          <w:szCs w:val="24"/>
        </w:rPr>
        <w:t>(</w:t>
      </w:r>
      <w:r w:rsidRPr="00344FA5">
        <w:rPr>
          <w:rFonts w:ascii="Times New Roman" w:hAnsi="Times New Roman" w:cs="Times New Roman"/>
          <w:sz w:val="24"/>
          <w:szCs w:val="24"/>
        </w:rPr>
        <w:t>output_SNP.vcf</w:t>
      </w:r>
      <w:r>
        <w:rPr>
          <w:rFonts w:ascii="Times New Roman" w:hAnsi="Times New Roman" w:cs="Times New Roman"/>
          <w:sz w:val="24"/>
          <w:szCs w:val="24"/>
        </w:rPr>
        <w:t xml:space="preserve"> here</w:t>
      </w:r>
      <w:r w:rsidR="0062020A">
        <w:rPr>
          <w:rFonts w:ascii="Times New Roman" w:hAnsi="Times New Roman" w:cs="Times New Roman"/>
          <w:sz w:val="24"/>
          <w:szCs w:val="24"/>
        </w:rPr>
        <w:t>)</w:t>
      </w:r>
      <w:r>
        <w:rPr>
          <w:rFonts w:ascii="Times New Roman" w:hAnsi="Times New Roman" w:cs="Times New Roman"/>
          <w:sz w:val="24"/>
          <w:szCs w:val="24"/>
        </w:rPr>
        <w:t xml:space="preserve"> </w:t>
      </w:r>
    </w:p>
    <w:p w14:paraId="7D7D383A" w14:textId="3D82AA35" w:rsidR="00626298" w:rsidRPr="00626298" w:rsidRDefault="00626298" w:rsidP="00626298">
      <w:pPr>
        <w:pStyle w:val="HTMLPreformatted"/>
        <w:keepNext/>
        <w:numPr>
          <w:ilvl w:val="0"/>
          <w:numId w:val="40"/>
        </w:numPr>
        <w:rPr>
          <w:rFonts w:ascii="Times New Roman" w:hAnsi="Times New Roman" w:cs="Times New Roman"/>
          <w:b/>
          <w:sz w:val="24"/>
          <w:szCs w:val="24"/>
        </w:rPr>
      </w:pPr>
      <w:r w:rsidRPr="00344FA5">
        <w:rPr>
          <w:rFonts w:ascii="Times New Roman" w:hAnsi="Times New Roman" w:cs="Times New Roman"/>
          <w:sz w:val="24"/>
          <w:szCs w:val="24"/>
        </w:rPr>
        <w:t xml:space="preserve">VCF file with SNP only </w:t>
      </w:r>
      <w:r>
        <w:rPr>
          <w:rFonts w:ascii="Times New Roman" w:hAnsi="Times New Roman" w:cs="Times New Roman"/>
          <w:sz w:val="24"/>
          <w:szCs w:val="24"/>
        </w:rPr>
        <w:t>(</w:t>
      </w:r>
      <w:proofErr w:type="spellStart"/>
      <w:r w:rsidRPr="00344FA5">
        <w:rPr>
          <w:rFonts w:ascii="Times New Roman" w:hAnsi="Times New Roman" w:cs="Times New Roman"/>
          <w:sz w:val="24"/>
          <w:szCs w:val="24"/>
        </w:rPr>
        <w:t>output_SNP.vcf</w:t>
      </w:r>
      <w:r>
        <w:rPr>
          <w:rFonts w:ascii="Times New Roman" w:hAnsi="Times New Roman" w:cs="Times New Roman"/>
          <w:sz w:val="24"/>
          <w:szCs w:val="24"/>
        </w:rPr>
        <w:t>.idx</w:t>
      </w:r>
      <w:proofErr w:type="spellEnd"/>
      <w:r>
        <w:rPr>
          <w:rFonts w:ascii="Times New Roman" w:hAnsi="Times New Roman" w:cs="Times New Roman"/>
          <w:sz w:val="24"/>
          <w:szCs w:val="24"/>
        </w:rPr>
        <w:t xml:space="preserve"> here)</w:t>
      </w:r>
    </w:p>
    <w:p w14:paraId="61B28201" w14:textId="77777777" w:rsidR="0000255A" w:rsidRDefault="0000255A" w:rsidP="00B71394">
      <w:pPr>
        <w:pStyle w:val="HTMLPreformatted"/>
        <w:keepNext/>
        <w:rPr>
          <w:rFonts w:ascii="Times New Roman" w:hAnsi="Times New Roman" w:cs="Times New Roman"/>
          <w:b/>
          <w:sz w:val="24"/>
          <w:szCs w:val="24"/>
        </w:rPr>
      </w:pPr>
    </w:p>
    <w:p w14:paraId="4B92E02F" w14:textId="77777777" w:rsidR="00AD4057" w:rsidRDefault="00AD4057" w:rsidP="00AD4057">
      <w:pPr>
        <w:keepNext/>
        <w:rPr>
          <w:rFonts w:ascii="Times New Roman" w:hAnsi="Times New Roman" w:cs="Times New Roman"/>
          <w:b/>
          <w:sz w:val="24"/>
          <w:szCs w:val="24"/>
        </w:rPr>
      </w:pPr>
      <w:r w:rsidRPr="00575733">
        <w:rPr>
          <w:rFonts w:ascii="Times New Roman" w:hAnsi="Times New Roman" w:cs="Times New Roman"/>
          <w:b/>
          <w:sz w:val="24"/>
          <w:szCs w:val="24"/>
        </w:rPr>
        <w:t>Parameter description:</w:t>
      </w:r>
    </w:p>
    <w:p w14:paraId="60F2E4F6" w14:textId="0DD0F647" w:rsidR="00AD4057" w:rsidRPr="00895FA2" w:rsidRDefault="00AD4057" w:rsidP="00AD4057">
      <w:pPr>
        <w:pStyle w:val="ListParagraph"/>
        <w:keepNext/>
        <w:numPr>
          <w:ilvl w:val="0"/>
          <w:numId w:val="40"/>
        </w:numPr>
        <w:rPr>
          <w:rFonts w:ascii="Times New Roman" w:hAnsi="Times New Roman" w:cs="Times New Roman"/>
          <w:b/>
          <w:sz w:val="24"/>
          <w:szCs w:val="24"/>
        </w:rPr>
      </w:pPr>
      <w:r w:rsidRPr="00B71394">
        <w:t>-</w:t>
      </w:r>
      <w:proofErr w:type="spellStart"/>
      <w:r w:rsidRPr="00AD4057">
        <w:rPr>
          <w:rFonts w:ascii="Times New Roman" w:hAnsi="Times New Roman" w:cs="Times New Roman"/>
          <w:sz w:val="24"/>
          <w:szCs w:val="24"/>
        </w:rPr>
        <w:t>selectType</w:t>
      </w:r>
      <w:proofErr w:type="spellEnd"/>
      <w:r w:rsidRPr="00AD4057">
        <w:rPr>
          <w:rFonts w:ascii="Times New Roman" w:hAnsi="Times New Roman" w:cs="Times New Roman"/>
          <w:sz w:val="24"/>
          <w:szCs w:val="24"/>
        </w:rPr>
        <w:t>: Selecti</w:t>
      </w:r>
      <w:r w:rsidR="00AE45B3">
        <w:rPr>
          <w:rFonts w:ascii="Times New Roman" w:hAnsi="Times New Roman" w:cs="Times New Roman"/>
          <w:sz w:val="24"/>
          <w:szCs w:val="24"/>
        </w:rPr>
        <w:t>ng</w:t>
      </w:r>
      <w:r w:rsidRPr="00AD4057">
        <w:rPr>
          <w:rFonts w:ascii="Times New Roman" w:hAnsi="Times New Roman" w:cs="Times New Roman"/>
          <w:sz w:val="24"/>
          <w:szCs w:val="24"/>
        </w:rPr>
        <w:t xml:space="preserve"> the SNPs only</w:t>
      </w:r>
      <w:r>
        <w:t xml:space="preserve"> </w:t>
      </w:r>
    </w:p>
    <w:p w14:paraId="3E5EAE1A" w14:textId="77777777" w:rsidR="00895FA2" w:rsidRPr="00AD4057" w:rsidRDefault="00895FA2" w:rsidP="00895FA2">
      <w:pPr>
        <w:pStyle w:val="ListParagraph"/>
        <w:keepNext/>
        <w:rPr>
          <w:rFonts w:ascii="Times New Roman" w:hAnsi="Times New Roman" w:cs="Times New Roman"/>
          <w:b/>
          <w:sz w:val="24"/>
          <w:szCs w:val="24"/>
        </w:rPr>
      </w:pPr>
    </w:p>
    <w:p w14:paraId="33882C5B" w14:textId="396CEFC4" w:rsidR="00B71394" w:rsidRPr="00CF1D09" w:rsidRDefault="00B71394" w:rsidP="00B71394">
      <w:pPr>
        <w:keepNext/>
        <w:rPr>
          <w:rFonts w:ascii="Times New Roman" w:hAnsi="Times New Roman" w:cs="Times New Roman"/>
          <w:sz w:val="24"/>
          <w:szCs w:val="24"/>
        </w:rPr>
      </w:pPr>
      <w:r w:rsidRPr="007720FD">
        <w:rPr>
          <w:rFonts w:ascii="Times New Roman" w:hAnsi="Times New Roman" w:cs="Times New Roman"/>
          <w:b/>
          <w:sz w:val="24"/>
          <w:szCs w:val="24"/>
        </w:rPr>
        <w:t xml:space="preserve">Step </w:t>
      </w:r>
      <w:r>
        <w:rPr>
          <w:rFonts w:ascii="Times New Roman" w:hAnsi="Times New Roman" w:cs="Times New Roman"/>
          <w:b/>
          <w:sz w:val="24"/>
          <w:szCs w:val="24"/>
        </w:rPr>
        <w:t>5.2</w:t>
      </w:r>
      <w:r w:rsidRPr="007720FD">
        <w:rPr>
          <w:rFonts w:ascii="Times New Roman" w:hAnsi="Times New Roman" w:cs="Times New Roman"/>
          <w:b/>
          <w:sz w:val="24"/>
          <w:szCs w:val="24"/>
        </w:rPr>
        <w:t xml:space="preserve">: </w:t>
      </w:r>
      <w:r w:rsidR="00895FA2">
        <w:rPr>
          <w:rFonts w:ascii="Times New Roman" w:hAnsi="Times New Roman" w:cs="Times New Roman"/>
          <w:b/>
          <w:sz w:val="24"/>
          <w:szCs w:val="24"/>
        </w:rPr>
        <w:t>Recalibrate SNP</w:t>
      </w:r>
      <w:r>
        <w:rPr>
          <w:rFonts w:ascii="Times New Roman" w:hAnsi="Times New Roman" w:cs="Times New Roman"/>
          <w:b/>
          <w:sz w:val="24"/>
          <w:szCs w:val="24"/>
        </w:rPr>
        <w:t xml:space="preserve"> </w:t>
      </w:r>
    </w:p>
    <w:p w14:paraId="3229994D" w14:textId="77777777" w:rsidR="004E1297" w:rsidRPr="00FA15F2" w:rsidRDefault="004E1297" w:rsidP="000D4453">
      <w:pPr>
        <w:pStyle w:val="NoSpacing"/>
        <w:keepNext/>
        <w:rPr>
          <w:rFonts w:ascii="Courier New" w:hAnsi="Courier New" w:cs="Courier New"/>
          <w:sz w:val="20"/>
          <w:szCs w:val="20"/>
        </w:rPr>
      </w:pPr>
      <w:proofErr w:type="gramStart"/>
      <w:r w:rsidRPr="00FA15F2">
        <w:rPr>
          <w:rFonts w:ascii="Courier New" w:hAnsi="Courier New" w:cs="Courier New"/>
          <w:sz w:val="20"/>
          <w:szCs w:val="20"/>
        </w:rPr>
        <w:t>java</w:t>
      </w:r>
      <w:proofErr w:type="gramEnd"/>
      <w:r w:rsidRPr="00FA15F2">
        <w:rPr>
          <w:rFonts w:ascii="Courier New" w:hAnsi="Courier New" w:cs="Courier New"/>
          <w:sz w:val="20"/>
          <w:szCs w:val="20"/>
        </w:rPr>
        <w:t xml:space="preserve"> </w:t>
      </w:r>
      <w:r w:rsidRPr="00FC085B">
        <w:rPr>
          <w:rFonts w:ascii="Courier New" w:hAnsi="Courier New" w:cs="Courier New"/>
          <w:sz w:val="20"/>
          <w:szCs w:val="20"/>
        </w:rPr>
        <w:t xml:space="preserve">-Xmx4g </w:t>
      </w:r>
      <w:r w:rsidRPr="00FA15F2">
        <w:rPr>
          <w:rFonts w:ascii="Courier New" w:hAnsi="Courier New" w:cs="Courier New"/>
          <w:sz w:val="20"/>
          <w:szCs w:val="20"/>
        </w:rPr>
        <w:t>-jar GenomeAnalysisTK.jar \</w:t>
      </w:r>
    </w:p>
    <w:p w14:paraId="00EADE4B" w14:textId="77777777" w:rsidR="004E1297" w:rsidRPr="00FA15F2" w:rsidRDefault="004E1297" w:rsidP="000D4453">
      <w:pPr>
        <w:pStyle w:val="NoSpacing"/>
        <w:keepNext/>
        <w:rPr>
          <w:rFonts w:ascii="Courier New" w:hAnsi="Courier New" w:cs="Courier New"/>
          <w:sz w:val="20"/>
          <w:szCs w:val="20"/>
        </w:rPr>
      </w:pPr>
      <w:r w:rsidRPr="00FA15F2">
        <w:rPr>
          <w:rFonts w:ascii="Courier New" w:hAnsi="Courier New" w:cs="Courier New"/>
          <w:sz w:val="20"/>
          <w:szCs w:val="20"/>
        </w:rPr>
        <w:t xml:space="preserve">   -T </w:t>
      </w:r>
      <w:proofErr w:type="spellStart"/>
      <w:r w:rsidRPr="00FA15F2">
        <w:rPr>
          <w:rFonts w:ascii="Courier New" w:hAnsi="Courier New" w:cs="Courier New"/>
          <w:sz w:val="20"/>
          <w:szCs w:val="20"/>
        </w:rPr>
        <w:t>VariantRecalibrator</w:t>
      </w:r>
      <w:proofErr w:type="spellEnd"/>
      <w:r w:rsidRPr="00FA15F2">
        <w:rPr>
          <w:rFonts w:ascii="Courier New" w:hAnsi="Courier New" w:cs="Courier New"/>
          <w:sz w:val="20"/>
          <w:szCs w:val="20"/>
        </w:rPr>
        <w:t xml:space="preserve"> \</w:t>
      </w:r>
    </w:p>
    <w:p w14:paraId="4D5E8304" w14:textId="77777777" w:rsidR="004E1297" w:rsidRDefault="004E1297" w:rsidP="000D4453">
      <w:pPr>
        <w:pStyle w:val="NoSpacing"/>
        <w:keepNext/>
        <w:rPr>
          <w:rFonts w:ascii="Courier New" w:hAnsi="Courier New" w:cs="Courier New"/>
          <w:sz w:val="20"/>
          <w:szCs w:val="20"/>
        </w:rPr>
      </w:pPr>
      <w:r w:rsidRPr="00FA15F2">
        <w:rPr>
          <w:rFonts w:ascii="Courier New" w:hAnsi="Courier New" w:cs="Courier New"/>
          <w:sz w:val="20"/>
          <w:szCs w:val="20"/>
        </w:rPr>
        <w:t xml:space="preserve">   -R reference/hg19.fasta \</w:t>
      </w:r>
    </w:p>
    <w:p w14:paraId="3DD50AE5" w14:textId="25BE6030" w:rsidR="004E1297" w:rsidRPr="000E2EB6" w:rsidRDefault="004E1297" w:rsidP="000D4453">
      <w:pPr>
        <w:pStyle w:val="NoSpacing"/>
        <w:keepNext/>
        <w:rPr>
          <w:rFonts w:ascii="Courier New" w:hAnsi="Courier New" w:cs="Courier New"/>
          <w:sz w:val="20"/>
          <w:szCs w:val="20"/>
        </w:rPr>
      </w:pPr>
      <w:r>
        <w:rPr>
          <w:rFonts w:ascii="Courier New" w:hAnsi="Courier New" w:cs="Courier New"/>
          <w:sz w:val="20"/>
          <w:szCs w:val="20"/>
        </w:rPr>
        <w:t xml:space="preserve">   </w:t>
      </w:r>
      <w:r w:rsidRPr="00612C64">
        <w:rPr>
          <w:rFonts w:ascii="Courier New" w:hAnsi="Courier New" w:cs="Courier New"/>
          <w:sz w:val="20"/>
          <w:szCs w:val="20"/>
        </w:rPr>
        <w:t>--</w:t>
      </w:r>
      <w:proofErr w:type="spellStart"/>
      <w:r w:rsidRPr="00612C64">
        <w:rPr>
          <w:rFonts w:ascii="Courier New" w:hAnsi="Courier New" w:cs="Courier New"/>
          <w:sz w:val="20"/>
          <w:szCs w:val="20"/>
        </w:rPr>
        <w:t>num_threads</w:t>
      </w:r>
      <w:proofErr w:type="spellEnd"/>
      <w:r>
        <w:rPr>
          <w:rFonts w:ascii="Courier New" w:hAnsi="Courier New" w:cs="Courier New"/>
          <w:sz w:val="20"/>
          <w:szCs w:val="20"/>
        </w:rPr>
        <w:t xml:space="preserve"> 8</w:t>
      </w:r>
      <w:r w:rsidR="009D26AB">
        <w:rPr>
          <w:rFonts w:ascii="Courier New" w:hAnsi="Courier New" w:cs="Courier New"/>
          <w:sz w:val="20"/>
          <w:szCs w:val="20"/>
        </w:rPr>
        <w:t xml:space="preserve"> \</w:t>
      </w:r>
    </w:p>
    <w:p w14:paraId="310FBB59" w14:textId="7CE63EB0" w:rsidR="004E1297" w:rsidRPr="00FA15F2" w:rsidRDefault="004E1297" w:rsidP="000D4453">
      <w:pPr>
        <w:pStyle w:val="NoSpacing"/>
        <w:keepNext/>
        <w:rPr>
          <w:rFonts w:ascii="Courier New" w:hAnsi="Courier New" w:cs="Courier New"/>
          <w:sz w:val="20"/>
          <w:szCs w:val="20"/>
        </w:rPr>
      </w:pPr>
      <w:r w:rsidRPr="00FA15F2">
        <w:rPr>
          <w:rFonts w:ascii="Courier New" w:hAnsi="Courier New" w:cs="Courier New"/>
          <w:sz w:val="20"/>
          <w:szCs w:val="20"/>
        </w:rPr>
        <w:t xml:space="preserve">   -input </w:t>
      </w:r>
      <w:r w:rsidR="009D26AB">
        <w:rPr>
          <w:rFonts w:ascii="Courier New" w:hAnsi="Courier New" w:cs="Courier New"/>
          <w:sz w:val="20"/>
          <w:szCs w:val="20"/>
        </w:rPr>
        <w:t>&lt;</w:t>
      </w:r>
      <w:r w:rsidR="00B71394">
        <w:rPr>
          <w:rFonts w:ascii="Courier New" w:hAnsi="Courier New" w:cs="Courier New"/>
          <w:sz w:val="20"/>
          <w:szCs w:val="20"/>
        </w:rPr>
        <w:t>output_SNP.vcf</w:t>
      </w:r>
      <w:r w:rsidR="009D26AB">
        <w:rPr>
          <w:rFonts w:ascii="Courier New" w:hAnsi="Courier New" w:cs="Courier New"/>
          <w:sz w:val="20"/>
          <w:szCs w:val="20"/>
        </w:rPr>
        <w:t>&gt;</w:t>
      </w:r>
      <w:r w:rsidRPr="00FA15F2">
        <w:rPr>
          <w:rFonts w:ascii="Courier New" w:hAnsi="Courier New" w:cs="Courier New"/>
          <w:sz w:val="20"/>
          <w:szCs w:val="20"/>
        </w:rPr>
        <w:t xml:space="preserve"> \</w:t>
      </w:r>
    </w:p>
    <w:p w14:paraId="43931C19" w14:textId="4B4DB1FD" w:rsidR="004E1297" w:rsidRPr="00FA15F2" w:rsidRDefault="004E1297" w:rsidP="0041259D">
      <w:pPr>
        <w:pStyle w:val="NoSpacing"/>
        <w:keepNext/>
        <w:rPr>
          <w:rFonts w:ascii="Courier New" w:hAnsi="Courier New" w:cs="Courier New"/>
          <w:sz w:val="20"/>
          <w:szCs w:val="20"/>
        </w:rPr>
      </w:pPr>
      <w:r w:rsidRPr="00FA15F2">
        <w:rPr>
          <w:rFonts w:ascii="Courier New" w:hAnsi="Courier New" w:cs="Courier New"/>
          <w:sz w:val="20"/>
          <w:szCs w:val="20"/>
        </w:rPr>
        <w:t xml:space="preserve">   -</w:t>
      </w:r>
      <w:proofErr w:type="gramStart"/>
      <w:r w:rsidRPr="00FA15F2">
        <w:rPr>
          <w:rFonts w:ascii="Courier New" w:hAnsi="Courier New" w:cs="Courier New"/>
          <w:sz w:val="20"/>
          <w:szCs w:val="20"/>
        </w:rPr>
        <w:t>resource:</w:t>
      </w:r>
      <w:proofErr w:type="gramEnd"/>
      <w:r w:rsidR="004573E3">
        <w:rPr>
          <w:rFonts w:ascii="Courier New" w:hAnsi="Courier New" w:cs="Courier New"/>
          <w:sz w:val="20"/>
          <w:szCs w:val="20"/>
        </w:rPr>
        <w:t>&lt;</w:t>
      </w:r>
      <w:r w:rsidRPr="00FA15F2">
        <w:rPr>
          <w:rFonts w:ascii="Courier New" w:hAnsi="Courier New" w:cs="Courier New"/>
          <w:sz w:val="20"/>
          <w:szCs w:val="20"/>
        </w:rPr>
        <w:t xml:space="preserve">hapmap,known=false,training=true,truth=true,prior=15.0 </w:t>
      </w:r>
      <w:r>
        <w:rPr>
          <w:rFonts w:ascii="Courier New" w:hAnsi="Courier New" w:cs="Courier New"/>
          <w:sz w:val="20"/>
          <w:szCs w:val="20"/>
        </w:rPr>
        <w:t xml:space="preserve">  </w:t>
      </w:r>
      <w:r w:rsidR="0041259D">
        <w:rPr>
          <w:rFonts w:ascii="Courier New" w:hAnsi="Courier New" w:cs="Courier New"/>
          <w:sz w:val="20"/>
          <w:szCs w:val="20"/>
        </w:rPr>
        <w:tab/>
        <w:t xml:space="preserve">   hapma</w:t>
      </w:r>
      <w:r w:rsidR="0041259D" w:rsidRPr="0041259D">
        <w:rPr>
          <w:rFonts w:ascii="Courier New" w:hAnsi="Courier New" w:cs="Courier New"/>
          <w:sz w:val="20"/>
          <w:szCs w:val="20"/>
        </w:rPr>
        <w:t>p_3.3.hg19.vcf</w:t>
      </w:r>
      <w:r w:rsidR="009D26AB">
        <w:rPr>
          <w:rFonts w:ascii="Courier New" w:hAnsi="Courier New" w:cs="Courier New"/>
          <w:sz w:val="20"/>
          <w:szCs w:val="20"/>
        </w:rPr>
        <w:t>&gt;</w:t>
      </w:r>
      <w:r w:rsidRPr="00FA15F2">
        <w:rPr>
          <w:rFonts w:ascii="Courier New" w:hAnsi="Courier New" w:cs="Courier New"/>
          <w:sz w:val="20"/>
          <w:szCs w:val="20"/>
        </w:rPr>
        <w:t xml:space="preserve"> \</w:t>
      </w:r>
    </w:p>
    <w:p w14:paraId="7DA9D1F5" w14:textId="6B57B480" w:rsidR="004E1297" w:rsidRPr="00FA15F2" w:rsidRDefault="004E1297" w:rsidP="000D4453">
      <w:pPr>
        <w:pStyle w:val="NoSpacing"/>
        <w:keepNext/>
        <w:rPr>
          <w:rFonts w:ascii="Courier New" w:hAnsi="Courier New" w:cs="Courier New"/>
          <w:sz w:val="20"/>
          <w:szCs w:val="20"/>
        </w:rPr>
      </w:pPr>
      <w:r w:rsidRPr="00FA15F2">
        <w:rPr>
          <w:rFonts w:ascii="Courier New" w:hAnsi="Courier New" w:cs="Courier New"/>
          <w:sz w:val="20"/>
          <w:szCs w:val="20"/>
        </w:rPr>
        <w:lastRenderedPageBreak/>
        <w:t xml:space="preserve">   -</w:t>
      </w:r>
      <w:proofErr w:type="gramStart"/>
      <w:r w:rsidRPr="00FA15F2">
        <w:rPr>
          <w:rFonts w:ascii="Courier New" w:hAnsi="Courier New" w:cs="Courier New"/>
          <w:sz w:val="20"/>
          <w:szCs w:val="20"/>
        </w:rPr>
        <w:t>resource:</w:t>
      </w:r>
      <w:proofErr w:type="gramEnd"/>
      <w:r w:rsidR="009D26AB">
        <w:rPr>
          <w:rFonts w:ascii="Courier New" w:hAnsi="Courier New" w:cs="Courier New"/>
          <w:sz w:val="20"/>
          <w:szCs w:val="20"/>
        </w:rPr>
        <w:t>&lt;</w:t>
      </w:r>
      <w:proofErr w:type="spellStart"/>
      <w:r w:rsidRPr="00FA15F2">
        <w:rPr>
          <w:rFonts w:ascii="Courier New" w:hAnsi="Courier New" w:cs="Courier New"/>
          <w:sz w:val="20"/>
          <w:szCs w:val="20"/>
        </w:rPr>
        <w:t>omni,known</w:t>
      </w:r>
      <w:proofErr w:type="spellEnd"/>
      <w:r w:rsidRPr="00FA15F2">
        <w:rPr>
          <w:rFonts w:ascii="Courier New" w:hAnsi="Courier New" w:cs="Courier New"/>
          <w:sz w:val="20"/>
          <w:szCs w:val="20"/>
        </w:rPr>
        <w:t>=</w:t>
      </w:r>
      <w:proofErr w:type="spellStart"/>
      <w:r w:rsidRPr="00FA15F2">
        <w:rPr>
          <w:rFonts w:ascii="Courier New" w:hAnsi="Courier New" w:cs="Courier New"/>
          <w:sz w:val="20"/>
          <w:szCs w:val="20"/>
        </w:rPr>
        <w:t>false,training</w:t>
      </w:r>
      <w:proofErr w:type="spellEnd"/>
      <w:r w:rsidRPr="00FA15F2">
        <w:rPr>
          <w:rFonts w:ascii="Courier New" w:hAnsi="Courier New" w:cs="Courier New"/>
          <w:sz w:val="20"/>
          <w:szCs w:val="20"/>
        </w:rPr>
        <w:t>=</w:t>
      </w:r>
      <w:proofErr w:type="spellStart"/>
      <w:r w:rsidRPr="00FA15F2">
        <w:rPr>
          <w:rFonts w:ascii="Courier New" w:hAnsi="Courier New" w:cs="Courier New"/>
          <w:sz w:val="20"/>
          <w:szCs w:val="20"/>
        </w:rPr>
        <w:t>true,truth</w:t>
      </w:r>
      <w:proofErr w:type="spellEnd"/>
      <w:r w:rsidRPr="00FA15F2">
        <w:rPr>
          <w:rFonts w:ascii="Courier New" w:hAnsi="Courier New" w:cs="Courier New"/>
          <w:sz w:val="20"/>
          <w:szCs w:val="20"/>
        </w:rPr>
        <w:t>=</w:t>
      </w:r>
      <w:proofErr w:type="spellStart"/>
      <w:r w:rsidRPr="00FA15F2">
        <w:rPr>
          <w:rFonts w:ascii="Courier New" w:hAnsi="Courier New" w:cs="Courier New"/>
          <w:sz w:val="20"/>
          <w:szCs w:val="20"/>
        </w:rPr>
        <w:t>false,prior</w:t>
      </w:r>
      <w:proofErr w:type="spellEnd"/>
      <w:r w:rsidRPr="00FA15F2">
        <w:rPr>
          <w:rFonts w:ascii="Courier New" w:hAnsi="Courier New" w:cs="Courier New"/>
          <w:sz w:val="20"/>
          <w:szCs w:val="20"/>
        </w:rPr>
        <w:t xml:space="preserve">=12.0 </w:t>
      </w:r>
      <w:r w:rsidR="00037F76">
        <w:rPr>
          <w:rFonts w:ascii="Courier New" w:hAnsi="Courier New" w:cs="Courier New"/>
          <w:sz w:val="20"/>
          <w:szCs w:val="20"/>
        </w:rPr>
        <w:t>1000G_omni2.5.hg19.vcf</w:t>
      </w:r>
      <w:r w:rsidR="009D26AB">
        <w:rPr>
          <w:rFonts w:ascii="Courier New" w:hAnsi="Courier New" w:cs="Courier New"/>
          <w:sz w:val="20"/>
          <w:szCs w:val="20"/>
        </w:rPr>
        <w:t>&gt;</w:t>
      </w:r>
      <w:r w:rsidRPr="00FA15F2">
        <w:rPr>
          <w:rFonts w:ascii="Courier New" w:hAnsi="Courier New" w:cs="Courier New"/>
          <w:sz w:val="20"/>
          <w:szCs w:val="20"/>
        </w:rPr>
        <w:t xml:space="preserve"> \</w:t>
      </w:r>
    </w:p>
    <w:p w14:paraId="76E88CE7" w14:textId="7C869CB6" w:rsidR="004E1297" w:rsidRPr="00FA15F2" w:rsidRDefault="004E1297" w:rsidP="000D4453">
      <w:pPr>
        <w:pStyle w:val="NoSpacing"/>
        <w:keepNext/>
        <w:rPr>
          <w:rFonts w:ascii="Courier New" w:hAnsi="Courier New" w:cs="Courier New"/>
          <w:sz w:val="20"/>
          <w:szCs w:val="20"/>
        </w:rPr>
      </w:pPr>
      <w:r w:rsidRPr="00FA15F2">
        <w:rPr>
          <w:rFonts w:ascii="Courier New" w:hAnsi="Courier New" w:cs="Courier New"/>
          <w:sz w:val="20"/>
          <w:szCs w:val="20"/>
        </w:rPr>
        <w:t xml:space="preserve">   -</w:t>
      </w:r>
      <w:proofErr w:type="gramStart"/>
      <w:r w:rsidRPr="00FA15F2">
        <w:rPr>
          <w:rFonts w:ascii="Courier New" w:hAnsi="Courier New" w:cs="Courier New"/>
          <w:sz w:val="20"/>
          <w:szCs w:val="20"/>
        </w:rPr>
        <w:t>resource:</w:t>
      </w:r>
      <w:proofErr w:type="gramEnd"/>
      <w:r w:rsidR="009D26AB">
        <w:rPr>
          <w:rFonts w:ascii="Courier New" w:hAnsi="Courier New" w:cs="Courier New"/>
          <w:sz w:val="20"/>
          <w:szCs w:val="20"/>
        </w:rPr>
        <w:t>&lt;</w:t>
      </w:r>
      <w:proofErr w:type="spellStart"/>
      <w:r w:rsidRPr="00FA15F2">
        <w:rPr>
          <w:rFonts w:ascii="Courier New" w:hAnsi="Courier New" w:cs="Courier New"/>
          <w:sz w:val="20"/>
          <w:szCs w:val="20"/>
        </w:rPr>
        <w:t>dbsnp,known</w:t>
      </w:r>
      <w:proofErr w:type="spellEnd"/>
      <w:r w:rsidRPr="00FA15F2">
        <w:rPr>
          <w:rFonts w:ascii="Courier New" w:hAnsi="Courier New" w:cs="Courier New"/>
          <w:sz w:val="20"/>
          <w:szCs w:val="20"/>
        </w:rPr>
        <w:t>=</w:t>
      </w:r>
      <w:proofErr w:type="spellStart"/>
      <w:r w:rsidRPr="00FA15F2">
        <w:rPr>
          <w:rFonts w:ascii="Courier New" w:hAnsi="Courier New" w:cs="Courier New"/>
          <w:sz w:val="20"/>
          <w:szCs w:val="20"/>
        </w:rPr>
        <w:t>true,training</w:t>
      </w:r>
      <w:proofErr w:type="spellEnd"/>
      <w:r w:rsidRPr="00FA15F2">
        <w:rPr>
          <w:rFonts w:ascii="Courier New" w:hAnsi="Courier New" w:cs="Courier New"/>
          <w:sz w:val="20"/>
          <w:szCs w:val="20"/>
        </w:rPr>
        <w:t>=</w:t>
      </w:r>
      <w:proofErr w:type="spellStart"/>
      <w:r w:rsidRPr="00FA15F2">
        <w:rPr>
          <w:rFonts w:ascii="Courier New" w:hAnsi="Courier New" w:cs="Courier New"/>
          <w:sz w:val="20"/>
          <w:szCs w:val="20"/>
        </w:rPr>
        <w:t>false,truth</w:t>
      </w:r>
      <w:proofErr w:type="spellEnd"/>
      <w:r w:rsidRPr="00FA15F2">
        <w:rPr>
          <w:rFonts w:ascii="Courier New" w:hAnsi="Courier New" w:cs="Courier New"/>
          <w:sz w:val="20"/>
          <w:szCs w:val="20"/>
        </w:rPr>
        <w:t>=</w:t>
      </w:r>
      <w:proofErr w:type="spellStart"/>
      <w:r w:rsidRPr="00FA15F2">
        <w:rPr>
          <w:rFonts w:ascii="Courier New" w:hAnsi="Courier New" w:cs="Courier New"/>
          <w:sz w:val="20"/>
          <w:szCs w:val="20"/>
        </w:rPr>
        <w:t>false,prior</w:t>
      </w:r>
      <w:proofErr w:type="spellEnd"/>
      <w:r w:rsidRPr="00FA15F2">
        <w:rPr>
          <w:rFonts w:ascii="Courier New" w:hAnsi="Courier New" w:cs="Courier New"/>
          <w:sz w:val="20"/>
          <w:szCs w:val="20"/>
        </w:rPr>
        <w:t xml:space="preserve">=6.0 </w:t>
      </w:r>
      <w:r w:rsidR="00037F76" w:rsidRPr="00037F76">
        <w:rPr>
          <w:rFonts w:ascii="Courier New" w:hAnsi="Courier New" w:cs="Courier New"/>
          <w:sz w:val="20"/>
          <w:szCs w:val="20"/>
        </w:rPr>
        <w:t>dbsnp_137.hg19.vcf</w:t>
      </w:r>
      <w:r w:rsidR="009D26AB">
        <w:rPr>
          <w:rFonts w:ascii="Courier New" w:hAnsi="Courier New" w:cs="Courier New"/>
          <w:sz w:val="20"/>
          <w:szCs w:val="20"/>
        </w:rPr>
        <w:t>&gt;</w:t>
      </w:r>
      <w:r w:rsidRPr="00FA15F2">
        <w:rPr>
          <w:rFonts w:ascii="Courier New" w:hAnsi="Courier New" w:cs="Courier New"/>
          <w:sz w:val="20"/>
          <w:szCs w:val="20"/>
        </w:rPr>
        <w:t xml:space="preserve"> \</w:t>
      </w:r>
    </w:p>
    <w:p w14:paraId="52725F25" w14:textId="2E509891" w:rsidR="004E1297" w:rsidRPr="00FA15F2" w:rsidRDefault="004E1297" w:rsidP="000D4453">
      <w:pPr>
        <w:pStyle w:val="NoSpacing"/>
        <w:keepNext/>
        <w:rPr>
          <w:rFonts w:ascii="Courier New" w:hAnsi="Courier New" w:cs="Courier New"/>
          <w:sz w:val="20"/>
          <w:szCs w:val="20"/>
        </w:rPr>
      </w:pPr>
      <w:r w:rsidRPr="00FA15F2">
        <w:rPr>
          <w:rFonts w:ascii="Courier New" w:hAnsi="Courier New" w:cs="Courier New"/>
          <w:sz w:val="20"/>
          <w:szCs w:val="20"/>
        </w:rPr>
        <w:t xml:space="preserve">   -</w:t>
      </w:r>
      <w:proofErr w:type="gramStart"/>
      <w:r w:rsidRPr="00FA15F2">
        <w:rPr>
          <w:rFonts w:ascii="Courier New" w:hAnsi="Courier New" w:cs="Courier New"/>
          <w:sz w:val="20"/>
          <w:szCs w:val="20"/>
        </w:rPr>
        <w:t>an</w:t>
      </w:r>
      <w:proofErr w:type="gramEnd"/>
      <w:r w:rsidRPr="00FA15F2">
        <w:rPr>
          <w:rFonts w:ascii="Courier New" w:hAnsi="Courier New" w:cs="Courier New"/>
          <w:sz w:val="20"/>
          <w:szCs w:val="20"/>
        </w:rPr>
        <w:t xml:space="preserve"> QD -an </w:t>
      </w:r>
      <w:proofErr w:type="spellStart"/>
      <w:r w:rsidRPr="00FA15F2">
        <w:rPr>
          <w:rFonts w:ascii="Courier New" w:hAnsi="Courier New" w:cs="Courier New"/>
          <w:sz w:val="20"/>
          <w:szCs w:val="20"/>
        </w:rPr>
        <w:t>HaplotypeScore</w:t>
      </w:r>
      <w:proofErr w:type="spellEnd"/>
      <w:r w:rsidRPr="00FA15F2">
        <w:rPr>
          <w:rFonts w:ascii="Courier New" w:hAnsi="Courier New" w:cs="Courier New"/>
          <w:sz w:val="20"/>
          <w:szCs w:val="20"/>
        </w:rPr>
        <w:t xml:space="preserve"> -an </w:t>
      </w:r>
      <w:proofErr w:type="spellStart"/>
      <w:r w:rsidRPr="00FA15F2">
        <w:rPr>
          <w:rFonts w:ascii="Courier New" w:hAnsi="Courier New" w:cs="Courier New"/>
          <w:sz w:val="20"/>
          <w:szCs w:val="20"/>
        </w:rPr>
        <w:t>MQRankSum</w:t>
      </w:r>
      <w:proofErr w:type="spellEnd"/>
      <w:r w:rsidRPr="00FA15F2">
        <w:rPr>
          <w:rFonts w:ascii="Courier New" w:hAnsi="Courier New" w:cs="Courier New"/>
          <w:sz w:val="20"/>
          <w:szCs w:val="20"/>
        </w:rPr>
        <w:t xml:space="preserve"> -an </w:t>
      </w:r>
      <w:proofErr w:type="spellStart"/>
      <w:r w:rsidRPr="00FA15F2">
        <w:rPr>
          <w:rFonts w:ascii="Courier New" w:hAnsi="Courier New" w:cs="Courier New"/>
          <w:sz w:val="20"/>
          <w:szCs w:val="20"/>
        </w:rPr>
        <w:t>ReadPosRankSum</w:t>
      </w:r>
      <w:proofErr w:type="spellEnd"/>
      <w:r w:rsidRPr="00FA15F2">
        <w:rPr>
          <w:rFonts w:ascii="Courier New" w:hAnsi="Courier New" w:cs="Courier New"/>
          <w:sz w:val="20"/>
          <w:szCs w:val="20"/>
        </w:rPr>
        <w:t xml:space="preserve"> -an FS -an MQ \</w:t>
      </w:r>
    </w:p>
    <w:p w14:paraId="08B8F792" w14:textId="77777777" w:rsidR="004E1297" w:rsidRPr="004573E3" w:rsidRDefault="004E1297" w:rsidP="000D4453">
      <w:pPr>
        <w:pStyle w:val="NoSpacing"/>
        <w:keepNext/>
        <w:rPr>
          <w:rFonts w:ascii="Courier New" w:hAnsi="Courier New" w:cs="Courier New"/>
          <w:sz w:val="20"/>
          <w:szCs w:val="20"/>
        </w:rPr>
      </w:pPr>
      <w:r w:rsidRPr="004573E3">
        <w:rPr>
          <w:rFonts w:ascii="Courier New" w:hAnsi="Courier New" w:cs="Courier New"/>
          <w:sz w:val="20"/>
          <w:szCs w:val="20"/>
        </w:rPr>
        <w:t xml:space="preserve">   -mode SNP \</w:t>
      </w:r>
    </w:p>
    <w:p w14:paraId="3AFE4972" w14:textId="67A01F3A" w:rsidR="004E1297" w:rsidRPr="00FA15F2" w:rsidRDefault="004E1297" w:rsidP="000D4453">
      <w:pPr>
        <w:pStyle w:val="NoSpacing"/>
        <w:keepNext/>
        <w:rPr>
          <w:rFonts w:ascii="Courier New" w:hAnsi="Courier New" w:cs="Courier New"/>
          <w:sz w:val="20"/>
          <w:szCs w:val="20"/>
        </w:rPr>
      </w:pPr>
      <w:r w:rsidRPr="00FA15F2">
        <w:rPr>
          <w:rFonts w:ascii="Courier New" w:hAnsi="Courier New" w:cs="Courier New"/>
          <w:sz w:val="20"/>
          <w:szCs w:val="20"/>
        </w:rPr>
        <w:t xml:space="preserve">   -</w:t>
      </w:r>
      <w:proofErr w:type="spellStart"/>
      <w:r w:rsidRPr="00FA15F2">
        <w:rPr>
          <w:rFonts w:ascii="Courier New" w:hAnsi="Courier New" w:cs="Courier New"/>
          <w:sz w:val="20"/>
          <w:szCs w:val="20"/>
        </w:rPr>
        <w:t>recalFile</w:t>
      </w:r>
      <w:proofErr w:type="spellEnd"/>
      <w:r w:rsidRPr="00FA15F2">
        <w:rPr>
          <w:rFonts w:ascii="Courier New" w:hAnsi="Courier New" w:cs="Courier New"/>
          <w:sz w:val="20"/>
          <w:szCs w:val="20"/>
        </w:rPr>
        <w:t xml:space="preserve"> </w:t>
      </w:r>
      <w:proofErr w:type="spellStart"/>
      <w:r w:rsidR="00E15EA9">
        <w:rPr>
          <w:rFonts w:ascii="Courier New" w:hAnsi="Courier New" w:cs="Courier New"/>
          <w:sz w:val="20"/>
          <w:szCs w:val="20"/>
        </w:rPr>
        <w:t>pathTo</w:t>
      </w:r>
      <w:proofErr w:type="spellEnd"/>
      <w:r w:rsidRPr="00FA15F2">
        <w:rPr>
          <w:rFonts w:ascii="Courier New" w:hAnsi="Courier New" w:cs="Courier New"/>
          <w:sz w:val="20"/>
          <w:szCs w:val="20"/>
        </w:rPr>
        <w:t>/</w:t>
      </w:r>
      <w:proofErr w:type="spellStart"/>
      <w:r w:rsidRPr="00FA15F2">
        <w:rPr>
          <w:rFonts w:ascii="Courier New" w:hAnsi="Courier New" w:cs="Courier New"/>
          <w:sz w:val="20"/>
          <w:szCs w:val="20"/>
        </w:rPr>
        <w:t>output.recal</w:t>
      </w:r>
      <w:proofErr w:type="spellEnd"/>
      <w:r w:rsidRPr="00FA15F2">
        <w:rPr>
          <w:rFonts w:ascii="Courier New" w:hAnsi="Courier New" w:cs="Courier New"/>
          <w:sz w:val="20"/>
          <w:szCs w:val="20"/>
        </w:rPr>
        <w:t xml:space="preserve"> \</w:t>
      </w:r>
    </w:p>
    <w:p w14:paraId="4854771A" w14:textId="5B5EDB31" w:rsidR="004E1297" w:rsidRPr="00FA15F2" w:rsidRDefault="004E1297" w:rsidP="000D4453">
      <w:pPr>
        <w:pStyle w:val="NoSpacing"/>
        <w:keepNext/>
        <w:rPr>
          <w:rFonts w:ascii="Courier New" w:hAnsi="Courier New" w:cs="Courier New"/>
          <w:sz w:val="20"/>
          <w:szCs w:val="20"/>
        </w:rPr>
      </w:pPr>
      <w:r w:rsidRPr="00FA15F2">
        <w:rPr>
          <w:rFonts w:ascii="Courier New" w:hAnsi="Courier New" w:cs="Courier New"/>
          <w:sz w:val="20"/>
          <w:szCs w:val="20"/>
        </w:rPr>
        <w:t xml:space="preserve">   -</w:t>
      </w:r>
      <w:proofErr w:type="spellStart"/>
      <w:r w:rsidRPr="00FA15F2">
        <w:rPr>
          <w:rFonts w:ascii="Courier New" w:hAnsi="Courier New" w:cs="Courier New"/>
          <w:sz w:val="20"/>
          <w:szCs w:val="20"/>
        </w:rPr>
        <w:t>tranchesFile</w:t>
      </w:r>
      <w:proofErr w:type="spellEnd"/>
      <w:r w:rsidRPr="00FA15F2">
        <w:rPr>
          <w:rFonts w:ascii="Courier New" w:hAnsi="Courier New" w:cs="Courier New"/>
          <w:sz w:val="20"/>
          <w:szCs w:val="20"/>
        </w:rPr>
        <w:t xml:space="preserve"> </w:t>
      </w:r>
      <w:proofErr w:type="spellStart"/>
      <w:r w:rsidR="00E15EA9">
        <w:rPr>
          <w:rFonts w:ascii="Courier New" w:hAnsi="Courier New" w:cs="Courier New"/>
          <w:sz w:val="20"/>
          <w:szCs w:val="20"/>
        </w:rPr>
        <w:t>pathTo</w:t>
      </w:r>
      <w:proofErr w:type="spellEnd"/>
      <w:r w:rsidRPr="00FA15F2">
        <w:rPr>
          <w:rFonts w:ascii="Courier New" w:hAnsi="Courier New" w:cs="Courier New"/>
          <w:sz w:val="20"/>
          <w:szCs w:val="20"/>
        </w:rPr>
        <w:t>/</w:t>
      </w:r>
      <w:proofErr w:type="spellStart"/>
      <w:r w:rsidRPr="00FA15F2">
        <w:rPr>
          <w:rFonts w:ascii="Courier New" w:hAnsi="Courier New" w:cs="Courier New"/>
          <w:sz w:val="20"/>
          <w:szCs w:val="20"/>
        </w:rPr>
        <w:t>output.tranches</w:t>
      </w:r>
      <w:proofErr w:type="spellEnd"/>
      <w:r w:rsidRPr="00FA15F2">
        <w:rPr>
          <w:rFonts w:ascii="Courier New" w:hAnsi="Courier New" w:cs="Courier New"/>
          <w:sz w:val="20"/>
          <w:szCs w:val="20"/>
        </w:rPr>
        <w:t xml:space="preserve"> \</w:t>
      </w:r>
    </w:p>
    <w:p w14:paraId="188998BE" w14:textId="1C93921D" w:rsidR="00E309DC" w:rsidRPr="004573E3" w:rsidRDefault="004E1297" w:rsidP="004573E3">
      <w:pPr>
        <w:pStyle w:val="NoSpacing"/>
        <w:rPr>
          <w:rFonts w:ascii="Courier New" w:hAnsi="Courier New" w:cs="Courier New"/>
          <w:sz w:val="20"/>
          <w:szCs w:val="20"/>
        </w:rPr>
      </w:pPr>
      <w:r w:rsidRPr="00FA15F2">
        <w:rPr>
          <w:rFonts w:ascii="Courier New" w:hAnsi="Courier New" w:cs="Courier New"/>
          <w:sz w:val="20"/>
          <w:szCs w:val="20"/>
        </w:rPr>
        <w:t xml:space="preserve">   -</w:t>
      </w:r>
      <w:proofErr w:type="spellStart"/>
      <w:r w:rsidRPr="00FA15F2">
        <w:rPr>
          <w:rFonts w:ascii="Courier New" w:hAnsi="Courier New" w:cs="Courier New"/>
          <w:sz w:val="20"/>
          <w:szCs w:val="20"/>
        </w:rPr>
        <w:t>rscriptFile</w:t>
      </w:r>
      <w:proofErr w:type="spellEnd"/>
      <w:r w:rsidRPr="00FA15F2">
        <w:rPr>
          <w:rFonts w:ascii="Courier New" w:hAnsi="Courier New" w:cs="Courier New"/>
          <w:sz w:val="20"/>
          <w:szCs w:val="20"/>
        </w:rPr>
        <w:t xml:space="preserve"> </w:t>
      </w:r>
      <w:proofErr w:type="spellStart"/>
      <w:r w:rsidR="00E15EA9">
        <w:rPr>
          <w:rFonts w:ascii="Courier New" w:hAnsi="Courier New" w:cs="Courier New"/>
          <w:sz w:val="20"/>
          <w:szCs w:val="20"/>
        </w:rPr>
        <w:t>pathTo</w:t>
      </w:r>
      <w:proofErr w:type="spellEnd"/>
      <w:r w:rsidRPr="00FA15F2">
        <w:rPr>
          <w:rFonts w:ascii="Courier New" w:hAnsi="Courier New" w:cs="Courier New"/>
          <w:sz w:val="20"/>
          <w:szCs w:val="20"/>
        </w:rPr>
        <w:t>/</w:t>
      </w:r>
      <w:proofErr w:type="spellStart"/>
      <w:r w:rsidRPr="00FA15F2">
        <w:rPr>
          <w:rFonts w:ascii="Courier New" w:hAnsi="Courier New" w:cs="Courier New"/>
          <w:sz w:val="20"/>
          <w:szCs w:val="20"/>
        </w:rPr>
        <w:t>output.plots.R</w:t>
      </w:r>
      <w:proofErr w:type="spellEnd"/>
      <w:r w:rsidR="004573E3">
        <w:rPr>
          <w:rFonts w:ascii="Courier New" w:hAnsi="Courier New" w:cs="Courier New"/>
          <w:sz w:val="20"/>
          <w:szCs w:val="20"/>
        </w:rPr>
        <w:t xml:space="preserve"> \</w:t>
      </w:r>
    </w:p>
    <w:p w14:paraId="20E19A16" w14:textId="06E3B61D" w:rsidR="004573E3" w:rsidRDefault="004573E3" w:rsidP="004E1297">
      <w:pPr>
        <w:pStyle w:val="NoSpacing"/>
        <w:rPr>
          <w:rFonts w:ascii="Courier New" w:hAnsi="Courier New" w:cs="Courier New"/>
          <w:sz w:val="20"/>
          <w:szCs w:val="20"/>
        </w:rPr>
      </w:pPr>
      <w:r>
        <w:rPr>
          <w:rFonts w:ascii="Courier New" w:hAnsi="Courier New" w:cs="Courier New"/>
          <w:sz w:val="20"/>
          <w:szCs w:val="20"/>
        </w:rPr>
        <w:t xml:space="preserve">   </w:t>
      </w:r>
      <w:r w:rsidR="00B81B7C" w:rsidRPr="004573E3">
        <w:rPr>
          <w:rFonts w:ascii="Courier New" w:hAnsi="Courier New" w:cs="Courier New"/>
          <w:sz w:val="20"/>
          <w:szCs w:val="20"/>
        </w:rPr>
        <w:t>--</w:t>
      </w:r>
      <w:proofErr w:type="spellStart"/>
      <w:r w:rsidR="00B81B7C" w:rsidRPr="004573E3">
        <w:rPr>
          <w:rFonts w:ascii="Courier New" w:hAnsi="Courier New" w:cs="Courier New"/>
          <w:sz w:val="20"/>
          <w:szCs w:val="20"/>
        </w:rPr>
        <w:t>maxGaussians</w:t>
      </w:r>
      <w:proofErr w:type="spellEnd"/>
      <w:r w:rsidR="00B81B7C" w:rsidRPr="004573E3">
        <w:rPr>
          <w:rFonts w:ascii="Courier New" w:hAnsi="Courier New" w:cs="Courier New"/>
          <w:sz w:val="20"/>
          <w:szCs w:val="20"/>
        </w:rPr>
        <w:t xml:space="preserve"> 4 </w:t>
      </w:r>
      <w:r>
        <w:rPr>
          <w:rFonts w:ascii="Courier New" w:hAnsi="Courier New" w:cs="Courier New"/>
          <w:sz w:val="20"/>
          <w:szCs w:val="20"/>
        </w:rPr>
        <w:t>\</w:t>
      </w:r>
    </w:p>
    <w:p w14:paraId="59EA88C1" w14:textId="1ABDFF2B" w:rsidR="00B81B7C" w:rsidRDefault="004573E3" w:rsidP="004E1297">
      <w:pPr>
        <w:pStyle w:val="NoSpacing"/>
        <w:rPr>
          <w:rFonts w:ascii="Courier New" w:hAnsi="Courier New" w:cs="Courier New"/>
          <w:sz w:val="20"/>
          <w:szCs w:val="20"/>
        </w:rPr>
      </w:pPr>
      <w:r>
        <w:rPr>
          <w:rFonts w:ascii="Courier New" w:hAnsi="Courier New" w:cs="Courier New"/>
          <w:sz w:val="20"/>
          <w:szCs w:val="20"/>
        </w:rPr>
        <w:t xml:space="preserve">   </w:t>
      </w:r>
      <w:r w:rsidR="00B81B7C" w:rsidRPr="004573E3">
        <w:rPr>
          <w:rFonts w:ascii="Courier New" w:hAnsi="Courier New" w:cs="Courier New"/>
          <w:sz w:val="20"/>
          <w:szCs w:val="20"/>
        </w:rPr>
        <w:t>-</w:t>
      </w:r>
      <w:proofErr w:type="spellStart"/>
      <w:r w:rsidR="00B81B7C" w:rsidRPr="004573E3">
        <w:rPr>
          <w:rFonts w:ascii="Courier New" w:hAnsi="Courier New" w:cs="Courier New"/>
          <w:sz w:val="20"/>
          <w:szCs w:val="20"/>
        </w:rPr>
        <w:t>percentBad</w:t>
      </w:r>
      <w:proofErr w:type="spellEnd"/>
      <w:r w:rsidR="00B81B7C" w:rsidRPr="004573E3">
        <w:rPr>
          <w:rFonts w:ascii="Courier New" w:hAnsi="Courier New" w:cs="Courier New"/>
          <w:sz w:val="20"/>
          <w:szCs w:val="20"/>
        </w:rPr>
        <w:t xml:space="preserve"> 0.05 </w:t>
      </w:r>
    </w:p>
    <w:p w14:paraId="0A0D1158" w14:textId="77777777" w:rsidR="004573E3" w:rsidRPr="004573E3" w:rsidRDefault="004573E3" w:rsidP="004E1297">
      <w:pPr>
        <w:pStyle w:val="NoSpacing"/>
        <w:rPr>
          <w:rFonts w:ascii="Courier New" w:hAnsi="Courier New" w:cs="Courier New"/>
          <w:sz w:val="20"/>
          <w:szCs w:val="20"/>
        </w:rPr>
      </w:pPr>
    </w:p>
    <w:p w14:paraId="158D30A7" w14:textId="77777777" w:rsidR="004E1297" w:rsidRDefault="00492626" w:rsidP="00452831">
      <w:pPr>
        <w:pStyle w:val="HTMLPreformatted"/>
        <w:rPr>
          <w:rFonts w:ascii="Times New Roman" w:hAnsi="Times New Roman" w:cs="Times New Roman"/>
          <w:b/>
          <w:sz w:val="24"/>
          <w:szCs w:val="24"/>
        </w:rPr>
      </w:pPr>
      <w:r>
        <w:rPr>
          <w:rFonts w:ascii="Times New Roman" w:hAnsi="Times New Roman" w:cs="Times New Roman"/>
          <w:b/>
          <w:sz w:val="24"/>
          <w:szCs w:val="24"/>
        </w:rPr>
        <w:t>Input:</w:t>
      </w:r>
    </w:p>
    <w:p w14:paraId="649036A8" w14:textId="77777777" w:rsidR="00A544AB" w:rsidRPr="00120E86" w:rsidRDefault="00A544AB" w:rsidP="000D4453">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04066">
        <w:rPr>
          <w:rFonts w:ascii="Times New Roman" w:hAnsi="Times New Roman" w:cs="Times New Roman"/>
          <w:sz w:val="24"/>
          <w:szCs w:val="24"/>
        </w:rPr>
        <w:t>Reference genome file (hg19.fasta here) [required]</w:t>
      </w:r>
    </w:p>
    <w:p w14:paraId="0B8DA985" w14:textId="4D2A4FB1" w:rsidR="00A544AB" w:rsidRDefault="00A544AB" w:rsidP="00A13434">
      <w:pPr>
        <w:pStyle w:val="ListParagraph"/>
        <w:numPr>
          <w:ilvl w:val="0"/>
          <w:numId w:val="18"/>
        </w:numPr>
        <w:rPr>
          <w:rFonts w:ascii="Times New Roman" w:hAnsi="Times New Roman" w:cs="Times New Roman"/>
          <w:sz w:val="24"/>
          <w:szCs w:val="24"/>
        </w:rPr>
      </w:pPr>
      <w:r w:rsidRPr="00F50878">
        <w:rPr>
          <w:rFonts w:ascii="Times New Roman" w:hAnsi="Times New Roman" w:cs="Times New Roman"/>
          <w:sz w:val="24"/>
          <w:szCs w:val="24"/>
        </w:rPr>
        <w:t>SNP</w:t>
      </w:r>
      <w:r w:rsidR="00D01859">
        <w:rPr>
          <w:rFonts w:ascii="Times New Roman" w:hAnsi="Times New Roman" w:cs="Times New Roman"/>
          <w:sz w:val="24"/>
          <w:szCs w:val="24"/>
        </w:rPr>
        <w:t>/</w:t>
      </w:r>
      <w:proofErr w:type="spellStart"/>
      <w:r w:rsidR="00D01859">
        <w:rPr>
          <w:rFonts w:ascii="Times New Roman" w:hAnsi="Times New Roman" w:cs="Times New Roman"/>
          <w:sz w:val="24"/>
          <w:szCs w:val="24"/>
        </w:rPr>
        <w:t>indels</w:t>
      </w:r>
      <w:proofErr w:type="spellEnd"/>
      <w:r w:rsidRPr="00F50878">
        <w:rPr>
          <w:rFonts w:ascii="Times New Roman" w:hAnsi="Times New Roman" w:cs="Times New Roman"/>
          <w:sz w:val="24"/>
          <w:szCs w:val="24"/>
        </w:rPr>
        <w:t xml:space="preserve"> calls in variant call format</w:t>
      </w:r>
      <w:r>
        <w:rPr>
          <w:rFonts w:ascii="Times New Roman" w:hAnsi="Times New Roman" w:cs="Times New Roman"/>
          <w:sz w:val="24"/>
          <w:szCs w:val="24"/>
        </w:rPr>
        <w:t xml:space="preserve"> (</w:t>
      </w:r>
      <w:r w:rsidR="00A13434" w:rsidRPr="00A13434">
        <w:rPr>
          <w:rFonts w:ascii="Times New Roman" w:hAnsi="Times New Roman" w:cs="Times New Roman"/>
          <w:sz w:val="24"/>
          <w:szCs w:val="24"/>
        </w:rPr>
        <w:t xml:space="preserve">output_SNP.vcf </w:t>
      </w:r>
      <w:r>
        <w:rPr>
          <w:rFonts w:ascii="Times New Roman" w:hAnsi="Times New Roman" w:cs="Times New Roman"/>
          <w:sz w:val="24"/>
          <w:szCs w:val="24"/>
        </w:rPr>
        <w:t>here) [required]</w:t>
      </w:r>
      <w:r w:rsidR="003F424E">
        <w:rPr>
          <w:rFonts w:ascii="Times New Roman" w:hAnsi="Times New Roman" w:cs="Times New Roman"/>
          <w:sz w:val="24"/>
          <w:szCs w:val="24"/>
        </w:rPr>
        <w:t xml:space="preserve"> </w:t>
      </w:r>
    </w:p>
    <w:p w14:paraId="27FFED56" w14:textId="77777777" w:rsidR="00B71394" w:rsidRDefault="00B71394" w:rsidP="00B71394">
      <w:pPr>
        <w:pStyle w:val="ListParagraph"/>
        <w:rPr>
          <w:rFonts w:ascii="Times New Roman" w:hAnsi="Times New Roman" w:cs="Times New Roman"/>
          <w:sz w:val="24"/>
          <w:szCs w:val="24"/>
        </w:rPr>
      </w:pPr>
    </w:p>
    <w:p w14:paraId="5D081887" w14:textId="77777777" w:rsidR="00423EFD" w:rsidRPr="00423EFD" w:rsidRDefault="00423EFD" w:rsidP="00423EFD">
      <w:pPr>
        <w:rPr>
          <w:rFonts w:ascii="Times New Roman" w:hAnsi="Times New Roman" w:cs="Times New Roman"/>
          <w:b/>
          <w:sz w:val="24"/>
          <w:szCs w:val="24"/>
        </w:rPr>
      </w:pPr>
      <w:r w:rsidRPr="00423EFD">
        <w:rPr>
          <w:rFonts w:ascii="Times New Roman" w:hAnsi="Times New Roman" w:cs="Times New Roman"/>
          <w:b/>
          <w:sz w:val="24"/>
          <w:szCs w:val="24"/>
        </w:rPr>
        <w:t>Output:</w:t>
      </w:r>
    </w:p>
    <w:p w14:paraId="1AA1CAA3" w14:textId="71607BCA" w:rsidR="00423EFD" w:rsidRPr="00423EFD" w:rsidRDefault="004573E3" w:rsidP="000D4453">
      <w:pPr>
        <w:pStyle w:val="ListParagraph"/>
        <w:numPr>
          <w:ilvl w:val="0"/>
          <w:numId w:val="27"/>
        </w:numPr>
        <w:rPr>
          <w:rFonts w:ascii="Times New Roman" w:hAnsi="Times New Roman" w:cs="Times New Roman"/>
          <w:sz w:val="24"/>
          <w:szCs w:val="24"/>
        </w:rPr>
      </w:pPr>
      <w:proofErr w:type="spellStart"/>
      <w:r>
        <w:rPr>
          <w:rFonts w:ascii="Times New Roman" w:hAnsi="Times New Roman" w:cs="Times New Roman"/>
          <w:sz w:val="24"/>
          <w:szCs w:val="24"/>
        </w:rPr>
        <w:t>Recal</w:t>
      </w:r>
      <w:proofErr w:type="spellEnd"/>
      <w:r>
        <w:rPr>
          <w:rFonts w:ascii="Times New Roman" w:hAnsi="Times New Roman" w:cs="Times New Roman"/>
          <w:sz w:val="24"/>
          <w:szCs w:val="24"/>
        </w:rPr>
        <w:t xml:space="preserve"> file to be used by </w:t>
      </w:r>
      <w:proofErr w:type="spellStart"/>
      <w:r>
        <w:rPr>
          <w:rFonts w:ascii="Times New Roman" w:hAnsi="Times New Roman" w:cs="Times New Roman"/>
          <w:sz w:val="24"/>
          <w:szCs w:val="24"/>
        </w:rPr>
        <w:t>ApplyRecalibration</w:t>
      </w:r>
      <w:proofErr w:type="spellEnd"/>
      <w:r>
        <w:rPr>
          <w:rFonts w:ascii="Times New Roman" w:hAnsi="Times New Roman" w:cs="Times New Roman"/>
          <w:sz w:val="24"/>
          <w:szCs w:val="24"/>
        </w:rPr>
        <w:t xml:space="preserve">; </w:t>
      </w:r>
      <w:r w:rsidR="00AE196D" w:rsidRPr="00AE196D">
        <w:rPr>
          <w:rFonts w:ascii="Times New Roman" w:hAnsi="Times New Roman" w:cs="Times New Roman"/>
          <w:b/>
          <w:sz w:val="24"/>
          <w:szCs w:val="24"/>
        </w:rPr>
        <w:t>provide name</w:t>
      </w:r>
      <w:r>
        <w:rPr>
          <w:rFonts w:ascii="Times New Roman" w:hAnsi="Times New Roman" w:cs="Times New Roman"/>
          <w:sz w:val="24"/>
          <w:szCs w:val="24"/>
        </w:rPr>
        <w:t xml:space="preserve"> (</w:t>
      </w:r>
      <w:proofErr w:type="spellStart"/>
      <w:r>
        <w:rPr>
          <w:rFonts w:ascii="Times New Roman" w:hAnsi="Times New Roman" w:cs="Times New Roman"/>
          <w:sz w:val="24"/>
          <w:szCs w:val="24"/>
        </w:rPr>
        <w:t>output.recal</w:t>
      </w:r>
      <w:proofErr w:type="spellEnd"/>
      <w:r>
        <w:rPr>
          <w:rFonts w:ascii="Times New Roman" w:hAnsi="Times New Roman" w:cs="Times New Roman"/>
          <w:sz w:val="24"/>
          <w:szCs w:val="24"/>
        </w:rPr>
        <w:t>)</w:t>
      </w:r>
    </w:p>
    <w:p w14:paraId="4BE78FA7" w14:textId="66EE9B2C" w:rsidR="00423EFD" w:rsidRPr="00423EFD" w:rsidRDefault="00423EFD" w:rsidP="000D4453">
      <w:pPr>
        <w:pStyle w:val="ListParagraph"/>
        <w:numPr>
          <w:ilvl w:val="0"/>
          <w:numId w:val="27"/>
        </w:numPr>
        <w:rPr>
          <w:rFonts w:ascii="Times New Roman" w:hAnsi="Times New Roman" w:cs="Times New Roman"/>
          <w:sz w:val="24"/>
          <w:szCs w:val="24"/>
        </w:rPr>
      </w:pPr>
      <w:r w:rsidRPr="00423EFD">
        <w:rPr>
          <w:rFonts w:ascii="Times New Roman" w:hAnsi="Times New Roman" w:cs="Times New Roman"/>
          <w:sz w:val="24"/>
          <w:szCs w:val="24"/>
        </w:rPr>
        <w:t>Tranches file</w:t>
      </w:r>
      <w:r w:rsidR="004573E3">
        <w:rPr>
          <w:rFonts w:ascii="Times New Roman" w:hAnsi="Times New Roman" w:cs="Times New Roman"/>
          <w:sz w:val="24"/>
          <w:szCs w:val="24"/>
        </w:rPr>
        <w:t xml:space="preserve"> to be used by </w:t>
      </w:r>
      <w:proofErr w:type="spellStart"/>
      <w:r w:rsidR="004573E3">
        <w:rPr>
          <w:rFonts w:ascii="Times New Roman" w:hAnsi="Times New Roman" w:cs="Times New Roman"/>
          <w:sz w:val="24"/>
          <w:szCs w:val="24"/>
        </w:rPr>
        <w:t>ApplyRecalibration</w:t>
      </w:r>
      <w:proofErr w:type="spellEnd"/>
      <w:r w:rsidR="004573E3">
        <w:rPr>
          <w:rFonts w:ascii="Times New Roman" w:hAnsi="Times New Roman" w:cs="Times New Roman"/>
          <w:sz w:val="24"/>
          <w:szCs w:val="24"/>
        </w:rPr>
        <w:t xml:space="preserve">; </w:t>
      </w:r>
      <w:r w:rsidR="00AE196D" w:rsidRPr="00AE196D">
        <w:rPr>
          <w:rFonts w:ascii="Times New Roman" w:hAnsi="Times New Roman" w:cs="Times New Roman"/>
          <w:b/>
          <w:sz w:val="24"/>
          <w:szCs w:val="24"/>
        </w:rPr>
        <w:t>provide name</w:t>
      </w:r>
      <w:r w:rsidR="004573E3">
        <w:rPr>
          <w:rFonts w:ascii="Times New Roman" w:hAnsi="Times New Roman" w:cs="Times New Roman"/>
          <w:sz w:val="24"/>
          <w:szCs w:val="24"/>
        </w:rPr>
        <w:t xml:space="preserve"> (</w:t>
      </w:r>
      <w:proofErr w:type="spellStart"/>
      <w:r w:rsidR="004573E3">
        <w:rPr>
          <w:rFonts w:ascii="Times New Roman" w:hAnsi="Times New Roman" w:cs="Times New Roman"/>
          <w:sz w:val="24"/>
          <w:szCs w:val="24"/>
        </w:rPr>
        <w:t>output.tranches</w:t>
      </w:r>
      <w:proofErr w:type="spellEnd"/>
      <w:r w:rsidR="004573E3">
        <w:rPr>
          <w:rFonts w:ascii="Times New Roman" w:hAnsi="Times New Roman" w:cs="Times New Roman"/>
          <w:sz w:val="24"/>
          <w:szCs w:val="24"/>
        </w:rPr>
        <w:t>)</w:t>
      </w:r>
    </w:p>
    <w:p w14:paraId="0D7EDB9A" w14:textId="2EA72762" w:rsidR="00423EFD" w:rsidRDefault="00423EFD" w:rsidP="000D4453">
      <w:pPr>
        <w:pStyle w:val="ListParagraph"/>
        <w:numPr>
          <w:ilvl w:val="0"/>
          <w:numId w:val="27"/>
        </w:numPr>
        <w:rPr>
          <w:rFonts w:ascii="Times New Roman" w:hAnsi="Times New Roman" w:cs="Times New Roman"/>
          <w:sz w:val="24"/>
          <w:szCs w:val="24"/>
        </w:rPr>
      </w:pPr>
      <w:r w:rsidRPr="00423EFD">
        <w:rPr>
          <w:rFonts w:ascii="Times New Roman" w:hAnsi="Times New Roman" w:cs="Times New Roman"/>
          <w:sz w:val="24"/>
          <w:szCs w:val="24"/>
        </w:rPr>
        <w:t xml:space="preserve">The output </w:t>
      </w:r>
      <w:proofErr w:type="spellStart"/>
      <w:r w:rsidRPr="00423EFD">
        <w:rPr>
          <w:rFonts w:ascii="Times New Roman" w:hAnsi="Times New Roman" w:cs="Times New Roman"/>
          <w:sz w:val="24"/>
          <w:szCs w:val="24"/>
        </w:rPr>
        <w:t>rscript</w:t>
      </w:r>
      <w:proofErr w:type="spellEnd"/>
      <w:r w:rsidRPr="00423EFD">
        <w:rPr>
          <w:rFonts w:ascii="Times New Roman" w:hAnsi="Times New Roman" w:cs="Times New Roman"/>
          <w:sz w:val="24"/>
          <w:szCs w:val="24"/>
        </w:rPr>
        <w:t xml:space="preserve"> file generated by the VQSR to aid in visualization of the input data and learned model </w:t>
      </w:r>
      <w:r w:rsidR="00125DAB">
        <w:rPr>
          <w:rFonts w:ascii="Times New Roman" w:hAnsi="Times New Roman" w:cs="Times New Roman"/>
          <w:sz w:val="24"/>
          <w:szCs w:val="24"/>
        </w:rPr>
        <w:t xml:space="preserve">; </w:t>
      </w:r>
      <w:r w:rsidR="00125DAB" w:rsidRPr="00423A1A">
        <w:rPr>
          <w:rFonts w:ascii="Times New Roman" w:hAnsi="Times New Roman" w:cs="Times New Roman"/>
          <w:b/>
          <w:i/>
          <w:sz w:val="24"/>
          <w:szCs w:val="24"/>
        </w:rPr>
        <w:t>provide name</w:t>
      </w:r>
      <w:r w:rsidR="00125DAB">
        <w:rPr>
          <w:rFonts w:ascii="Times New Roman" w:hAnsi="Times New Roman" w:cs="Times New Roman"/>
          <w:sz w:val="24"/>
          <w:szCs w:val="24"/>
        </w:rPr>
        <w:t xml:space="preserve"> </w:t>
      </w:r>
      <w:r w:rsidR="00125DAB" w:rsidRPr="00125DAB">
        <w:rPr>
          <w:rFonts w:ascii="Times New Roman" w:hAnsi="Times New Roman" w:cs="Times New Roman"/>
          <w:sz w:val="24"/>
          <w:szCs w:val="24"/>
        </w:rPr>
        <w:t>(</w:t>
      </w:r>
      <w:proofErr w:type="spellStart"/>
      <w:r w:rsidR="00125DAB" w:rsidRPr="00423A1A">
        <w:rPr>
          <w:rFonts w:ascii="Times New Roman" w:hAnsi="Times New Roman" w:cs="Times New Roman"/>
          <w:sz w:val="24"/>
          <w:szCs w:val="24"/>
        </w:rPr>
        <w:t>output.plots.R</w:t>
      </w:r>
      <w:proofErr w:type="spellEnd"/>
      <w:r w:rsidR="00125DAB" w:rsidRPr="00423A1A">
        <w:rPr>
          <w:rFonts w:ascii="Times New Roman" w:hAnsi="Times New Roman" w:cs="Times New Roman"/>
          <w:sz w:val="24"/>
          <w:szCs w:val="24"/>
        </w:rPr>
        <w:t xml:space="preserve"> here)</w:t>
      </w:r>
    </w:p>
    <w:p w14:paraId="38CE9112" w14:textId="1032C462" w:rsidR="00826A1A" w:rsidRPr="00423EFD" w:rsidRDefault="00A82F63" w:rsidP="000D4453">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Plots of recalibration; </w:t>
      </w:r>
      <w:r w:rsidRPr="00423A1A">
        <w:rPr>
          <w:rFonts w:ascii="Times New Roman" w:hAnsi="Times New Roman" w:cs="Times New Roman"/>
          <w:b/>
          <w:i/>
          <w:sz w:val="24"/>
          <w:szCs w:val="24"/>
        </w:rPr>
        <w:t>provide name</w:t>
      </w:r>
      <w:r>
        <w:rPr>
          <w:rFonts w:ascii="Times New Roman" w:hAnsi="Times New Roman" w:cs="Times New Roman"/>
          <w:sz w:val="24"/>
          <w:szCs w:val="24"/>
        </w:rPr>
        <w:t xml:space="preserve"> (</w:t>
      </w:r>
      <w:r w:rsidR="00FA429E">
        <w:rPr>
          <w:rFonts w:ascii="Times New Roman" w:hAnsi="Times New Roman" w:cs="Times New Roman"/>
          <w:sz w:val="24"/>
          <w:szCs w:val="24"/>
        </w:rPr>
        <w:t xml:space="preserve">Output.plots.R.pdf and output.tranches.pdf </w:t>
      </w:r>
      <w:r>
        <w:rPr>
          <w:rFonts w:ascii="Times New Roman" w:hAnsi="Times New Roman" w:cs="Times New Roman"/>
          <w:sz w:val="24"/>
          <w:szCs w:val="24"/>
        </w:rPr>
        <w:t>here)</w:t>
      </w:r>
    </w:p>
    <w:p w14:paraId="4E997653" w14:textId="76F9349B" w:rsidR="00575733" w:rsidRPr="004573E3" w:rsidRDefault="00575733" w:rsidP="00C91913">
      <w:pPr>
        <w:keepNext/>
        <w:rPr>
          <w:rFonts w:ascii="Times New Roman" w:hAnsi="Times New Roman" w:cs="Times New Roman"/>
          <w:b/>
          <w:sz w:val="24"/>
          <w:szCs w:val="24"/>
        </w:rPr>
      </w:pPr>
      <w:r w:rsidRPr="00575733">
        <w:rPr>
          <w:rFonts w:ascii="Times New Roman" w:hAnsi="Times New Roman" w:cs="Times New Roman"/>
          <w:b/>
          <w:sz w:val="24"/>
          <w:szCs w:val="24"/>
        </w:rPr>
        <w:t>Parameter description:</w:t>
      </w:r>
    </w:p>
    <w:p w14:paraId="57926C06" w14:textId="5249E4A4" w:rsidR="008910DE" w:rsidRPr="00667569" w:rsidRDefault="00575733" w:rsidP="000D4453">
      <w:pPr>
        <w:pStyle w:val="HTMLPreformatted"/>
        <w:keepNext/>
        <w:numPr>
          <w:ilvl w:val="0"/>
          <w:numId w:val="28"/>
        </w:numPr>
        <w:rPr>
          <w:rFonts w:ascii="Times New Roman" w:hAnsi="Times New Roman" w:cs="Times New Roman"/>
          <w:b/>
          <w:sz w:val="24"/>
          <w:szCs w:val="24"/>
        </w:rPr>
      </w:pPr>
      <w:r w:rsidRPr="00667569">
        <w:rPr>
          <w:rFonts w:ascii="Times New Roman" w:hAnsi="Times New Roman" w:cs="Times New Roman"/>
          <w:sz w:val="24"/>
          <w:szCs w:val="24"/>
        </w:rPr>
        <w:t xml:space="preserve">-mode:  Recalibration mode to employ: 1.) SNP for recalibrating only </w:t>
      </w:r>
      <w:proofErr w:type="spellStart"/>
      <w:r w:rsidRPr="00667569">
        <w:rPr>
          <w:rFonts w:ascii="Times New Roman" w:hAnsi="Times New Roman" w:cs="Times New Roman"/>
          <w:sz w:val="24"/>
          <w:szCs w:val="24"/>
        </w:rPr>
        <w:t>snps</w:t>
      </w:r>
      <w:proofErr w:type="spellEnd"/>
      <w:r w:rsidRPr="00667569">
        <w:rPr>
          <w:rFonts w:ascii="Times New Roman" w:hAnsi="Times New Roman" w:cs="Times New Roman"/>
          <w:sz w:val="24"/>
          <w:szCs w:val="24"/>
        </w:rPr>
        <w:t xml:space="preserve"> (emitting </w:t>
      </w:r>
      <w:proofErr w:type="spellStart"/>
      <w:r w:rsidRPr="00667569">
        <w:rPr>
          <w:rFonts w:ascii="Times New Roman" w:hAnsi="Times New Roman" w:cs="Times New Roman"/>
          <w:sz w:val="24"/>
          <w:szCs w:val="24"/>
        </w:rPr>
        <w:t>indels</w:t>
      </w:r>
      <w:proofErr w:type="spellEnd"/>
      <w:r w:rsidRPr="00667569">
        <w:rPr>
          <w:rFonts w:ascii="Times New Roman" w:hAnsi="Times New Roman" w:cs="Times New Roman"/>
          <w:sz w:val="24"/>
          <w:szCs w:val="24"/>
        </w:rPr>
        <w:t xml:space="preserve"> untouched in the output </w:t>
      </w:r>
      <w:r w:rsidR="00667569">
        <w:rPr>
          <w:rFonts w:ascii="Times New Roman" w:hAnsi="Times New Roman" w:cs="Times New Roman"/>
          <w:sz w:val="24"/>
          <w:szCs w:val="24"/>
        </w:rPr>
        <w:t xml:space="preserve">VCF); 2.) INDEL for </w:t>
      </w:r>
      <w:proofErr w:type="spellStart"/>
      <w:r w:rsidR="00667569">
        <w:rPr>
          <w:rFonts w:ascii="Times New Roman" w:hAnsi="Times New Roman" w:cs="Times New Roman"/>
          <w:sz w:val="24"/>
          <w:szCs w:val="24"/>
        </w:rPr>
        <w:t>indels</w:t>
      </w:r>
      <w:proofErr w:type="spellEnd"/>
    </w:p>
    <w:p w14:paraId="77D559EA" w14:textId="77777777" w:rsidR="00667569" w:rsidRPr="00667569" w:rsidRDefault="00667569" w:rsidP="00667569">
      <w:pPr>
        <w:pStyle w:val="HTMLPreformatted"/>
        <w:keepNext/>
        <w:ind w:left="720"/>
        <w:rPr>
          <w:rFonts w:ascii="Times New Roman" w:hAnsi="Times New Roman" w:cs="Times New Roman"/>
          <w:b/>
          <w:sz w:val="24"/>
          <w:szCs w:val="24"/>
        </w:rPr>
      </w:pPr>
    </w:p>
    <w:p w14:paraId="7DF2BB9F" w14:textId="77777777" w:rsidR="00575733" w:rsidRPr="00575733" w:rsidRDefault="00575733" w:rsidP="000D4453">
      <w:pPr>
        <w:pStyle w:val="ListParagraph"/>
        <w:numPr>
          <w:ilvl w:val="0"/>
          <w:numId w:val="27"/>
        </w:numPr>
        <w:rPr>
          <w:rFonts w:ascii="Times New Roman" w:hAnsi="Times New Roman" w:cs="Times New Roman"/>
          <w:sz w:val="24"/>
          <w:szCs w:val="24"/>
        </w:rPr>
      </w:pPr>
      <w:r w:rsidRPr="00575733">
        <w:rPr>
          <w:rFonts w:ascii="Times New Roman" w:hAnsi="Times New Roman" w:cs="Times New Roman"/>
          <w:sz w:val="24"/>
          <w:szCs w:val="24"/>
        </w:rPr>
        <w:t>-</w:t>
      </w:r>
      <w:proofErr w:type="spellStart"/>
      <w:r w:rsidRPr="00575733">
        <w:rPr>
          <w:rFonts w:ascii="Times New Roman" w:hAnsi="Times New Roman" w:cs="Times New Roman"/>
          <w:sz w:val="24"/>
          <w:szCs w:val="24"/>
        </w:rPr>
        <w:t>rscriptFile</w:t>
      </w:r>
      <w:proofErr w:type="spellEnd"/>
      <w:r w:rsidRPr="00575733">
        <w:rPr>
          <w:rFonts w:ascii="Times New Roman" w:hAnsi="Times New Roman" w:cs="Times New Roman"/>
          <w:sz w:val="24"/>
          <w:szCs w:val="24"/>
        </w:rPr>
        <w:t xml:space="preserve">: The output </w:t>
      </w:r>
      <w:proofErr w:type="spellStart"/>
      <w:r w:rsidRPr="00575733">
        <w:rPr>
          <w:rFonts w:ascii="Times New Roman" w:hAnsi="Times New Roman" w:cs="Times New Roman"/>
          <w:sz w:val="24"/>
          <w:szCs w:val="24"/>
        </w:rPr>
        <w:t>rscript</w:t>
      </w:r>
      <w:proofErr w:type="spellEnd"/>
      <w:r w:rsidRPr="00575733">
        <w:rPr>
          <w:rFonts w:ascii="Times New Roman" w:hAnsi="Times New Roman" w:cs="Times New Roman"/>
          <w:sz w:val="24"/>
          <w:szCs w:val="24"/>
        </w:rPr>
        <w:t xml:space="preserve"> file generated by the VQSR to aid in visualization of the input data and learned model </w:t>
      </w:r>
    </w:p>
    <w:p w14:paraId="6414C5BC" w14:textId="77777777" w:rsidR="00575733" w:rsidRPr="0027196E" w:rsidRDefault="00575733" w:rsidP="000D4453">
      <w:pPr>
        <w:pStyle w:val="HTMLPreformatted"/>
        <w:numPr>
          <w:ilvl w:val="0"/>
          <w:numId w:val="27"/>
        </w:numPr>
        <w:rPr>
          <w:rFonts w:ascii="Times New Roman" w:hAnsi="Times New Roman" w:cs="Times New Roman"/>
          <w:b/>
          <w:sz w:val="24"/>
          <w:szCs w:val="24"/>
        </w:rPr>
      </w:pPr>
      <w:r w:rsidRPr="00575733">
        <w:rPr>
          <w:rFonts w:ascii="Times New Roman" w:hAnsi="Times New Roman" w:cs="Times New Roman"/>
          <w:b/>
          <w:sz w:val="24"/>
          <w:szCs w:val="24"/>
        </w:rPr>
        <w:t>-</w:t>
      </w:r>
      <w:r w:rsidRPr="00575733">
        <w:rPr>
          <w:rFonts w:ascii="Times New Roman" w:hAnsi="Times New Roman" w:cs="Times New Roman"/>
          <w:sz w:val="24"/>
          <w:szCs w:val="24"/>
        </w:rPr>
        <w:t>resource: A list of sites for which to apply a prior probability of being correct but which aren't used by the algorithm</w:t>
      </w:r>
    </w:p>
    <w:p w14:paraId="3B508B87" w14:textId="77777777" w:rsidR="0027196E" w:rsidRPr="00815D29" w:rsidRDefault="0027196E" w:rsidP="0027196E">
      <w:pPr>
        <w:pStyle w:val="HTMLPreformatted"/>
        <w:ind w:left="720"/>
        <w:rPr>
          <w:rFonts w:ascii="Times New Roman" w:hAnsi="Times New Roman" w:cs="Times New Roman"/>
          <w:b/>
          <w:sz w:val="24"/>
          <w:szCs w:val="24"/>
        </w:rPr>
      </w:pPr>
    </w:p>
    <w:p w14:paraId="0BF2AA9F" w14:textId="77777777" w:rsidR="00815D29" w:rsidRPr="00815D29" w:rsidRDefault="00815D29" w:rsidP="000D4453">
      <w:pPr>
        <w:pStyle w:val="HTMLPreformatted"/>
        <w:numPr>
          <w:ilvl w:val="0"/>
          <w:numId w:val="27"/>
        </w:numPr>
        <w:rPr>
          <w:rFonts w:ascii="Times New Roman" w:hAnsi="Times New Roman" w:cs="Times New Roman"/>
          <w:b/>
          <w:sz w:val="24"/>
          <w:szCs w:val="24"/>
        </w:rPr>
      </w:pPr>
      <w:r w:rsidRPr="00815D29">
        <w:rPr>
          <w:rFonts w:ascii="Times New Roman" w:hAnsi="Times New Roman" w:cs="Times New Roman"/>
          <w:sz w:val="24"/>
          <w:szCs w:val="24"/>
        </w:rPr>
        <w:t xml:space="preserve">-an: The names of the annotations which should </w:t>
      </w:r>
      <w:proofErr w:type="spellStart"/>
      <w:proofErr w:type="gramStart"/>
      <w:r w:rsidRPr="00815D29">
        <w:rPr>
          <w:rFonts w:ascii="Times New Roman" w:hAnsi="Times New Roman" w:cs="Times New Roman"/>
          <w:sz w:val="24"/>
          <w:szCs w:val="24"/>
        </w:rPr>
        <w:t>used</w:t>
      </w:r>
      <w:proofErr w:type="spellEnd"/>
      <w:proofErr w:type="gramEnd"/>
      <w:r w:rsidRPr="00815D29">
        <w:rPr>
          <w:rFonts w:ascii="Times New Roman" w:hAnsi="Times New Roman" w:cs="Times New Roman"/>
          <w:sz w:val="24"/>
          <w:szCs w:val="24"/>
        </w:rPr>
        <w:t xml:space="preserve"> for calculations</w:t>
      </w:r>
      <w:r w:rsidR="003833A0">
        <w:rPr>
          <w:rFonts w:ascii="Times New Roman" w:hAnsi="Times New Roman" w:cs="Times New Roman"/>
          <w:sz w:val="24"/>
          <w:szCs w:val="24"/>
        </w:rPr>
        <w:t>. Description given below:</w:t>
      </w:r>
    </w:p>
    <w:p w14:paraId="778849C2" w14:textId="77777777" w:rsidR="00575733" w:rsidRDefault="00575733" w:rsidP="00452831">
      <w:pPr>
        <w:pStyle w:val="HTMLPreformatted"/>
        <w:rPr>
          <w:rFonts w:ascii="Times New Roman" w:hAnsi="Times New Roman" w:cs="Times New Roman"/>
          <w:b/>
          <w:sz w:val="24"/>
          <w:szCs w:val="24"/>
        </w:rPr>
      </w:pPr>
    </w:p>
    <w:p w14:paraId="428299ED" w14:textId="77777777" w:rsidR="00E62647" w:rsidRDefault="00E62647" w:rsidP="00E62647">
      <w:pPr>
        <w:pStyle w:val="HTMLPreformatted"/>
        <w:rPr>
          <w:rFonts w:ascii="Times New Roman" w:hAnsi="Times New Roman" w:cs="Times New Roman"/>
          <w:b/>
          <w:sz w:val="24"/>
          <w:szCs w:val="24"/>
        </w:rPr>
      </w:pPr>
    </w:p>
    <w:p w14:paraId="2757FC14" w14:textId="77777777" w:rsidR="00E62647" w:rsidRPr="00E62647" w:rsidRDefault="00E62647" w:rsidP="000D4453">
      <w:pPr>
        <w:pStyle w:val="HTMLPreformatted"/>
        <w:numPr>
          <w:ilvl w:val="0"/>
          <w:numId w:val="29"/>
        </w:numPr>
        <w:rPr>
          <w:rFonts w:ascii="Times New Roman" w:hAnsi="Times New Roman" w:cs="Times New Roman"/>
          <w:sz w:val="24"/>
          <w:szCs w:val="24"/>
        </w:rPr>
      </w:pPr>
      <w:r w:rsidRPr="00E62647">
        <w:rPr>
          <w:rFonts w:ascii="Times New Roman" w:hAnsi="Times New Roman" w:cs="Times New Roman"/>
          <w:b/>
          <w:sz w:val="24"/>
          <w:szCs w:val="24"/>
        </w:rPr>
        <w:t xml:space="preserve">QD: </w:t>
      </w:r>
      <w:proofErr w:type="spellStart"/>
      <w:r w:rsidRPr="00E62647">
        <w:rPr>
          <w:rFonts w:ascii="Times New Roman" w:hAnsi="Times New Roman" w:cs="Times New Roman"/>
          <w:b/>
          <w:sz w:val="24"/>
          <w:szCs w:val="24"/>
        </w:rPr>
        <w:t>QualByDepth</w:t>
      </w:r>
      <w:proofErr w:type="spellEnd"/>
      <w:r w:rsidRPr="00E62647">
        <w:rPr>
          <w:rFonts w:ascii="Times New Roman" w:hAnsi="Times New Roman" w:cs="Times New Roman"/>
          <w:sz w:val="24"/>
          <w:szCs w:val="24"/>
        </w:rPr>
        <w:t>: Variant confidence (from the QUAL field) / unfiltered depth</w:t>
      </w:r>
      <w:r>
        <w:rPr>
          <w:rFonts w:ascii="Times New Roman" w:hAnsi="Times New Roman" w:cs="Times New Roman"/>
          <w:sz w:val="24"/>
          <w:szCs w:val="24"/>
        </w:rPr>
        <w:t xml:space="preserve"> </w:t>
      </w:r>
      <w:r w:rsidRPr="00E62647">
        <w:rPr>
          <w:rFonts w:ascii="Times New Roman" w:hAnsi="Times New Roman" w:cs="Times New Roman"/>
          <w:sz w:val="24"/>
          <w:szCs w:val="24"/>
        </w:rPr>
        <w:t xml:space="preserve">Low scores are indicative of false positive calls and artifacts. Note that </w:t>
      </w:r>
      <w:proofErr w:type="spellStart"/>
      <w:r w:rsidRPr="00E62647">
        <w:rPr>
          <w:rFonts w:ascii="Times New Roman" w:hAnsi="Times New Roman" w:cs="Times New Roman"/>
          <w:sz w:val="24"/>
          <w:szCs w:val="24"/>
        </w:rPr>
        <w:t>QualByDepth</w:t>
      </w:r>
      <w:proofErr w:type="spellEnd"/>
      <w:r w:rsidRPr="00E62647">
        <w:rPr>
          <w:rFonts w:ascii="Times New Roman" w:hAnsi="Times New Roman" w:cs="Times New Roman"/>
          <w:sz w:val="24"/>
          <w:szCs w:val="24"/>
        </w:rPr>
        <w:t xml:space="preserve"> requires sequencing reads associated with the samples with polymorphic genotypes. </w:t>
      </w:r>
    </w:p>
    <w:p w14:paraId="756E6314" w14:textId="77777777" w:rsidR="00E62647" w:rsidRDefault="00E62647" w:rsidP="00E62647">
      <w:pPr>
        <w:pStyle w:val="HTMLPreformatted"/>
        <w:ind w:left="916"/>
        <w:rPr>
          <w:rFonts w:ascii="Times New Roman" w:hAnsi="Times New Roman" w:cs="Times New Roman"/>
          <w:b/>
          <w:sz w:val="24"/>
          <w:szCs w:val="24"/>
        </w:rPr>
      </w:pPr>
    </w:p>
    <w:p w14:paraId="26DBF1F9" w14:textId="77777777" w:rsidR="00E62647" w:rsidRPr="00E62647" w:rsidRDefault="00E62647" w:rsidP="000D4453">
      <w:pPr>
        <w:pStyle w:val="HTMLPreformatted"/>
        <w:numPr>
          <w:ilvl w:val="0"/>
          <w:numId w:val="29"/>
        </w:numPr>
        <w:rPr>
          <w:rFonts w:ascii="Times New Roman" w:hAnsi="Times New Roman" w:cs="Times New Roman"/>
          <w:sz w:val="24"/>
          <w:szCs w:val="24"/>
        </w:rPr>
      </w:pPr>
      <w:proofErr w:type="spellStart"/>
      <w:r w:rsidRPr="00E62647">
        <w:rPr>
          <w:rFonts w:ascii="Times New Roman" w:hAnsi="Times New Roman" w:cs="Times New Roman"/>
          <w:b/>
          <w:sz w:val="24"/>
          <w:szCs w:val="24"/>
        </w:rPr>
        <w:t>HaplotypeScore</w:t>
      </w:r>
      <w:proofErr w:type="spellEnd"/>
      <w:r w:rsidRPr="00E62647">
        <w:rPr>
          <w:rFonts w:ascii="Times New Roman" w:hAnsi="Times New Roman" w:cs="Times New Roman"/>
          <w:b/>
          <w:sz w:val="24"/>
          <w:szCs w:val="24"/>
        </w:rPr>
        <w:t>:</w:t>
      </w:r>
      <w:r w:rsidRPr="00E62647">
        <w:rPr>
          <w:rFonts w:ascii="Times New Roman" w:hAnsi="Times New Roman" w:cs="Times New Roman"/>
          <w:sz w:val="24"/>
          <w:szCs w:val="24"/>
        </w:rPr>
        <w:t xml:space="preserve"> Consistency of the site with two (and only two) segregating haplotypes. Higher scores are indicative of regions with bad alignments, often </w:t>
      </w:r>
      <w:r w:rsidRPr="00E62647">
        <w:rPr>
          <w:rFonts w:ascii="Times New Roman" w:hAnsi="Times New Roman" w:cs="Times New Roman"/>
          <w:sz w:val="24"/>
          <w:szCs w:val="24"/>
        </w:rPr>
        <w:lastRenderedPageBreak/>
        <w:t xml:space="preserve">leading to </w:t>
      </w:r>
      <w:proofErr w:type="spellStart"/>
      <w:r w:rsidRPr="00E62647">
        <w:rPr>
          <w:rFonts w:ascii="Times New Roman" w:hAnsi="Times New Roman" w:cs="Times New Roman"/>
          <w:sz w:val="24"/>
          <w:szCs w:val="24"/>
        </w:rPr>
        <w:t>artifactual</w:t>
      </w:r>
      <w:proofErr w:type="spellEnd"/>
      <w:r w:rsidRPr="00E62647">
        <w:rPr>
          <w:rFonts w:ascii="Times New Roman" w:hAnsi="Times New Roman" w:cs="Times New Roman"/>
          <w:sz w:val="24"/>
          <w:szCs w:val="24"/>
        </w:rPr>
        <w:t xml:space="preserve"> SNP and </w:t>
      </w:r>
      <w:proofErr w:type="spellStart"/>
      <w:r w:rsidRPr="00E62647">
        <w:rPr>
          <w:rFonts w:ascii="Times New Roman" w:hAnsi="Times New Roman" w:cs="Times New Roman"/>
          <w:sz w:val="24"/>
          <w:szCs w:val="24"/>
        </w:rPr>
        <w:t>indel</w:t>
      </w:r>
      <w:proofErr w:type="spellEnd"/>
      <w:r w:rsidRPr="00E62647">
        <w:rPr>
          <w:rFonts w:ascii="Times New Roman" w:hAnsi="Times New Roman" w:cs="Times New Roman"/>
          <w:sz w:val="24"/>
          <w:szCs w:val="24"/>
        </w:rPr>
        <w:t xml:space="preserve"> calls. Note that the Haplotype Score is only calculated for sites with read coverage.</w:t>
      </w:r>
    </w:p>
    <w:p w14:paraId="5EDEB319" w14:textId="77777777" w:rsidR="00E62647" w:rsidRDefault="00E62647" w:rsidP="00E62647">
      <w:pPr>
        <w:pStyle w:val="HTMLPreformatted"/>
        <w:ind w:left="916"/>
        <w:rPr>
          <w:rFonts w:ascii="Times New Roman" w:hAnsi="Times New Roman" w:cs="Times New Roman"/>
          <w:b/>
          <w:sz w:val="24"/>
          <w:szCs w:val="24"/>
        </w:rPr>
      </w:pPr>
    </w:p>
    <w:p w14:paraId="2089B787" w14:textId="77777777" w:rsidR="00E62647" w:rsidRPr="00E62647" w:rsidRDefault="00E62647" w:rsidP="000D4453">
      <w:pPr>
        <w:pStyle w:val="HTMLPreformatted"/>
        <w:numPr>
          <w:ilvl w:val="0"/>
          <w:numId w:val="29"/>
        </w:numPr>
        <w:rPr>
          <w:rFonts w:ascii="Times New Roman" w:hAnsi="Times New Roman" w:cs="Times New Roman"/>
          <w:sz w:val="24"/>
          <w:szCs w:val="24"/>
        </w:rPr>
      </w:pPr>
      <w:proofErr w:type="spellStart"/>
      <w:r w:rsidRPr="00E62647">
        <w:rPr>
          <w:rFonts w:ascii="Times New Roman" w:hAnsi="Times New Roman" w:cs="Times New Roman"/>
          <w:b/>
          <w:sz w:val="24"/>
          <w:szCs w:val="24"/>
        </w:rPr>
        <w:t>MQRankSum</w:t>
      </w:r>
      <w:proofErr w:type="spellEnd"/>
      <w:r w:rsidRPr="00E62647">
        <w:rPr>
          <w:rFonts w:ascii="Times New Roman" w:hAnsi="Times New Roman" w:cs="Times New Roman"/>
          <w:b/>
          <w:sz w:val="24"/>
          <w:szCs w:val="24"/>
        </w:rPr>
        <w:t>:</w:t>
      </w:r>
      <w:r w:rsidRPr="00E62647">
        <w:rPr>
          <w:rFonts w:ascii="Times New Roman" w:hAnsi="Times New Roman" w:cs="Times New Roman"/>
          <w:sz w:val="24"/>
          <w:szCs w:val="24"/>
        </w:rPr>
        <w:t xml:space="preserve"> The u-based z-approximation from the Mann-Whitney Rank Sum Test for mapping qualities (reads with ref bases vs. those with the alternate allele) Note that the mapping quality rank sum test cannot be calculated for sites without a mixture of reads showing both the reference and alternate alleles. )</w:t>
      </w:r>
    </w:p>
    <w:p w14:paraId="5E5269AB" w14:textId="77777777" w:rsidR="00E62647" w:rsidRDefault="00E62647" w:rsidP="00E62647">
      <w:pPr>
        <w:pStyle w:val="HTMLPreformatted"/>
        <w:ind w:left="916"/>
        <w:rPr>
          <w:rFonts w:ascii="Times New Roman" w:hAnsi="Times New Roman" w:cs="Times New Roman"/>
          <w:b/>
          <w:sz w:val="24"/>
          <w:szCs w:val="24"/>
        </w:rPr>
      </w:pPr>
    </w:p>
    <w:p w14:paraId="1AACA4BB" w14:textId="77777777" w:rsidR="00E62647" w:rsidRPr="00E62647" w:rsidRDefault="00E62647" w:rsidP="000D4453">
      <w:pPr>
        <w:pStyle w:val="HTMLPreformatted"/>
        <w:numPr>
          <w:ilvl w:val="0"/>
          <w:numId w:val="29"/>
        </w:numPr>
        <w:rPr>
          <w:rFonts w:ascii="Times New Roman" w:hAnsi="Times New Roman" w:cs="Times New Roman"/>
          <w:sz w:val="24"/>
          <w:szCs w:val="24"/>
        </w:rPr>
      </w:pPr>
      <w:proofErr w:type="spellStart"/>
      <w:r w:rsidRPr="00E62647">
        <w:rPr>
          <w:rFonts w:ascii="Times New Roman" w:hAnsi="Times New Roman" w:cs="Times New Roman"/>
          <w:b/>
          <w:sz w:val="24"/>
          <w:szCs w:val="24"/>
        </w:rPr>
        <w:t>ReadPosRankSum</w:t>
      </w:r>
      <w:proofErr w:type="spellEnd"/>
      <w:r w:rsidRPr="00E62647">
        <w:rPr>
          <w:rFonts w:ascii="Times New Roman" w:hAnsi="Times New Roman" w:cs="Times New Roman"/>
          <w:b/>
          <w:sz w:val="24"/>
          <w:szCs w:val="24"/>
        </w:rPr>
        <w:t>:</w:t>
      </w:r>
      <w:r w:rsidRPr="00E62647">
        <w:rPr>
          <w:rFonts w:ascii="Times New Roman" w:hAnsi="Times New Roman" w:cs="Times New Roman"/>
          <w:sz w:val="24"/>
          <w:szCs w:val="24"/>
        </w:rPr>
        <w:t xml:space="preserve"> The u-based z-approximation from the Mann-Whitney Rank Sum Test for the distance from the end of the read for reads with the alternate allele; if the alternate allele is only seen near the ends of reads this is indicative of error). Note that the rea</w:t>
      </w:r>
      <w:r w:rsidR="00F26FD2">
        <w:rPr>
          <w:rFonts w:ascii="Times New Roman" w:hAnsi="Times New Roman" w:cs="Times New Roman"/>
          <w:sz w:val="24"/>
          <w:szCs w:val="24"/>
        </w:rPr>
        <w:t>d position rank sum test can</w:t>
      </w:r>
      <w:r w:rsidRPr="00E62647">
        <w:rPr>
          <w:rFonts w:ascii="Times New Roman" w:hAnsi="Times New Roman" w:cs="Times New Roman"/>
          <w:sz w:val="24"/>
          <w:szCs w:val="24"/>
        </w:rPr>
        <w:t>not be calculated for sites without a mixture of reads showing both the reference and alternate alleles.</w:t>
      </w:r>
    </w:p>
    <w:p w14:paraId="6C386B14" w14:textId="77777777" w:rsidR="00E62647" w:rsidRDefault="00E62647" w:rsidP="00E62647">
      <w:pPr>
        <w:pStyle w:val="HTMLPreformatted"/>
        <w:ind w:left="916"/>
        <w:rPr>
          <w:rFonts w:ascii="Times New Roman" w:hAnsi="Times New Roman" w:cs="Times New Roman"/>
          <w:b/>
          <w:sz w:val="24"/>
          <w:szCs w:val="24"/>
        </w:rPr>
      </w:pPr>
    </w:p>
    <w:p w14:paraId="4B70D39A" w14:textId="77777777" w:rsidR="00E62647" w:rsidRPr="00E62647" w:rsidRDefault="00E62647" w:rsidP="000D4453">
      <w:pPr>
        <w:pStyle w:val="HTMLPreformatted"/>
        <w:numPr>
          <w:ilvl w:val="0"/>
          <w:numId w:val="29"/>
        </w:numPr>
        <w:rPr>
          <w:rFonts w:ascii="Times New Roman" w:hAnsi="Times New Roman" w:cs="Times New Roman"/>
          <w:sz w:val="24"/>
          <w:szCs w:val="24"/>
        </w:rPr>
      </w:pPr>
      <w:r w:rsidRPr="00E62647">
        <w:rPr>
          <w:rFonts w:ascii="Times New Roman" w:hAnsi="Times New Roman" w:cs="Times New Roman"/>
          <w:b/>
          <w:sz w:val="24"/>
          <w:szCs w:val="24"/>
        </w:rPr>
        <w:t>FS:</w:t>
      </w:r>
      <w:r w:rsidRPr="00E62647">
        <w:rPr>
          <w:rFonts w:ascii="Times New Roman" w:hAnsi="Times New Roman" w:cs="Times New Roman"/>
          <w:sz w:val="24"/>
          <w:szCs w:val="24"/>
        </w:rPr>
        <w:t xml:space="preserve"> </w:t>
      </w:r>
      <w:proofErr w:type="spellStart"/>
      <w:r w:rsidRPr="00E62647">
        <w:rPr>
          <w:rFonts w:ascii="Times New Roman" w:hAnsi="Times New Roman" w:cs="Times New Roman"/>
          <w:sz w:val="24"/>
          <w:szCs w:val="24"/>
        </w:rPr>
        <w:t>Phred</w:t>
      </w:r>
      <w:proofErr w:type="spellEnd"/>
      <w:r w:rsidRPr="00E62647">
        <w:rPr>
          <w:rFonts w:ascii="Times New Roman" w:hAnsi="Times New Roman" w:cs="Times New Roman"/>
          <w:sz w:val="24"/>
          <w:szCs w:val="24"/>
        </w:rPr>
        <w:t xml:space="preserve">-scaled p-value using Fisher's Exact Test to detect strand bias (the variation being seen on only the forward or only the reverse strand) in the reads? More bias is indicative of false positive calls. Note that the fisher strand test may not be calculated for certain complex </w:t>
      </w:r>
      <w:proofErr w:type="spellStart"/>
      <w:r w:rsidRPr="00E62647">
        <w:rPr>
          <w:rFonts w:ascii="Times New Roman" w:hAnsi="Times New Roman" w:cs="Times New Roman"/>
          <w:sz w:val="24"/>
          <w:szCs w:val="24"/>
        </w:rPr>
        <w:t>indel</w:t>
      </w:r>
      <w:proofErr w:type="spellEnd"/>
      <w:r w:rsidRPr="00E62647">
        <w:rPr>
          <w:rFonts w:ascii="Times New Roman" w:hAnsi="Times New Roman" w:cs="Times New Roman"/>
          <w:sz w:val="24"/>
          <w:szCs w:val="24"/>
        </w:rPr>
        <w:t xml:space="preserve"> cases or for multi-allelic site</w:t>
      </w:r>
    </w:p>
    <w:p w14:paraId="4272A62B" w14:textId="77777777" w:rsidR="00E62647" w:rsidRDefault="00E62647" w:rsidP="00E62647">
      <w:pPr>
        <w:pStyle w:val="HTMLPreformatted"/>
        <w:ind w:left="916"/>
        <w:rPr>
          <w:rFonts w:ascii="Times New Roman" w:hAnsi="Times New Roman" w:cs="Times New Roman"/>
          <w:b/>
          <w:sz w:val="24"/>
          <w:szCs w:val="24"/>
        </w:rPr>
      </w:pPr>
    </w:p>
    <w:p w14:paraId="435D96B0" w14:textId="77777777" w:rsidR="00E62647" w:rsidRPr="00E62647" w:rsidRDefault="00E62647" w:rsidP="000D4453">
      <w:pPr>
        <w:pStyle w:val="HTMLPreformatted"/>
        <w:numPr>
          <w:ilvl w:val="0"/>
          <w:numId w:val="29"/>
        </w:numPr>
        <w:rPr>
          <w:rFonts w:ascii="Times New Roman" w:hAnsi="Times New Roman" w:cs="Times New Roman"/>
          <w:b/>
          <w:sz w:val="24"/>
          <w:szCs w:val="24"/>
        </w:rPr>
      </w:pPr>
      <w:r w:rsidRPr="00E62647">
        <w:rPr>
          <w:rFonts w:ascii="Times New Roman" w:hAnsi="Times New Roman" w:cs="Times New Roman"/>
          <w:b/>
          <w:sz w:val="24"/>
          <w:szCs w:val="24"/>
        </w:rPr>
        <w:t>MQ: Mapping Quality</w:t>
      </w:r>
    </w:p>
    <w:p w14:paraId="786ABA52" w14:textId="77777777" w:rsidR="00E62647" w:rsidRDefault="00E62647" w:rsidP="00E62647">
      <w:pPr>
        <w:pStyle w:val="HTMLPreformatted"/>
        <w:ind w:left="916"/>
        <w:rPr>
          <w:rFonts w:ascii="Times New Roman" w:hAnsi="Times New Roman" w:cs="Times New Roman"/>
          <w:b/>
          <w:sz w:val="24"/>
          <w:szCs w:val="24"/>
        </w:rPr>
      </w:pPr>
    </w:p>
    <w:p w14:paraId="317ADA92" w14:textId="77777777" w:rsidR="00E62647" w:rsidRPr="00E62647" w:rsidRDefault="00E62647" w:rsidP="000D4453">
      <w:pPr>
        <w:pStyle w:val="HTMLPreformatted"/>
        <w:numPr>
          <w:ilvl w:val="0"/>
          <w:numId w:val="29"/>
        </w:numPr>
        <w:rPr>
          <w:rFonts w:ascii="Times New Roman" w:hAnsi="Times New Roman" w:cs="Times New Roman"/>
          <w:sz w:val="24"/>
          <w:szCs w:val="24"/>
        </w:rPr>
      </w:pPr>
      <w:proofErr w:type="spellStart"/>
      <w:r w:rsidRPr="00E62647">
        <w:rPr>
          <w:rFonts w:ascii="Times New Roman" w:hAnsi="Times New Roman" w:cs="Times New Roman"/>
          <w:b/>
          <w:sz w:val="24"/>
          <w:szCs w:val="24"/>
        </w:rPr>
        <w:t>InbreedingCoeff</w:t>
      </w:r>
      <w:proofErr w:type="spellEnd"/>
      <w:r w:rsidRPr="00E62647">
        <w:rPr>
          <w:rFonts w:ascii="Times New Roman" w:hAnsi="Times New Roman" w:cs="Times New Roman"/>
          <w:b/>
          <w:sz w:val="24"/>
          <w:szCs w:val="24"/>
        </w:rPr>
        <w:t>:</w:t>
      </w:r>
      <w:r w:rsidRPr="00E62647">
        <w:rPr>
          <w:rFonts w:ascii="Times New Roman" w:hAnsi="Times New Roman" w:cs="Times New Roman"/>
          <w:sz w:val="24"/>
          <w:szCs w:val="24"/>
        </w:rPr>
        <w:t xml:space="preserve"> Likelihood-based (using PL field) test for the inbreeding among samples. A continuous generalization of the Hardy-Weinberg test for disequilibrium that works well with limited coverage per sample. See the 1000 Genomes Phase I release for more information. Note that the Inbreeding Coefficient will not be calculated for files with </w:t>
      </w:r>
      <w:proofErr w:type="gramStart"/>
      <w:r w:rsidRPr="00E62647">
        <w:rPr>
          <w:rFonts w:ascii="Times New Roman" w:hAnsi="Times New Roman" w:cs="Times New Roman"/>
          <w:sz w:val="24"/>
          <w:szCs w:val="24"/>
        </w:rPr>
        <w:t>fewer</w:t>
      </w:r>
      <w:proofErr w:type="gramEnd"/>
      <w:r w:rsidRPr="00E62647">
        <w:rPr>
          <w:rFonts w:ascii="Times New Roman" w:hAnsi="Times New Roman" w:cs="Times New Roman"/>
          <w:sz w:val="24"/>
          <w:szCs w:val="24"/>
        </w:rPr>
        <w:t xml:space="preserve"> than a minimum (generally 10) number of samples.</w:t>
      </w:r>
    </w:p>
    <w:p w14:paraId="511FD367" w14:textId="77777777" w:rsidR="00E62647" w:rsidRDefault="00E62647" w:rsidP="00452831">
      <w:pPr>
        <w:pStyle w:val="HTMLPreformatted"/>
        <w:rPr>
          <w:rFonts w:ascii="Times New Roman" w:hAnsi="Times New Roman" w:cs="Times New Roman"/>
          <w:b/>
          <w:sz w:val="24"/>
          <w:szCs w:val="24"/>
        </w:rPr>
      </w:pPr>
    </w:p>
    <w:p w14:paraId="088B808C" w14:textId="77777777" w:rsidR="00AD4057" w:rsidRDefault="00AD4057" w:rsidP="00452831">
      <w:pPr>
        <w:pStyle w:val="HTMLPreformatted"/>
        <w:rPr>
          <w:rFonts w:ascii="Times New Roman" w:hAnsi="Times New Roman" w:cs="Times New Roman"/>
          <w:b/>
          <w:sz w:val="24"/>
          <w:szCs w:val="24"/>
        </w:rPr>
      </w:pPr>
    </w:p>
    <w:p w14:paraId="6ACF24AB" w14:textId="77777777" w:rsidR="00AD4057" w:rsidRPr="00575733" w:rsidRDefault="00AD4057" w:rsidP="00452831">
      <w:pPr>
        <w:pStyle w:val="HTMLPreformatted"/>
        <w:rPr>
          <w:rFonts w:ascii="Times New Roman" w:hAnsi="Times New Roman" w:cs="Times New Roman"/>
          <w:b/>
          <w:sz w:val="24"/>
          <w:szCs w:val="24"/>
        </w:rPr>
      </w:pPr>
    </w:p>
    <w:p w14:paraId="4CFDF161" w14:textId="62D77666" w:rsidR="00FA15F2" w:rsidRPr="000E2EB6" w:rsidRDefault="00FA15F2" w:rsidP="00FA15F2">
      <w:pPr>
        <w:rPr>
          <w:rFonts w:ascii="Times New Roman" w:hAnsi="Times New Roman" w:cs="Times New Roman"/>
          <w:b/>
          <w:sz w:val="24"/>
          <w:szCs w:val="24"/>
        </w:rPr>
      </w:pPr>
      <w:r w:rsidRPr="000E2EB6">
        <w:rPr>
          <w:rFonts w:ascii="Times New Roman" w:hAnsi="Times New Roman" w:cs="Times New Roman"/>
          <w:b/>
          <w:sz w:val="24"/>
          <w:szCs w:val="24"/>
        </w:rPr>
        <w:t>Databases</w:t>
      </w:r>
      <w:r w:rsidR="005E6BB2">
        <w:rPr>
          <w:rFonts w:ascii="Times New Roman" w:hAnsi="Times New Roman" w:cs="Times New Roman"/>
          <w:b/>
          <w:sz w:val="24"/>
          <w:szCs w:val="24"/>
        </w:rPr>
        <w:t xml:space="preserve"> with </w:t>
      </w:r>
      <w:proofErr w:type="spellStart"/>
      <w:r w:rsidR="005E6BB2">
        <w:rPr>
          <w:rFonts w:ascii="Times New Roman" w:hAnsi="Times New Roman" w:cs="Times New Roman"/>
          <w:b/>
          <w:sz w:val="24"/>
          <w:szCs w:val="24"/>
        </w:rPr>
        <w:t>paramteres</w:t>
      </w:r>
      <w:proofErr w:type="spellEnd"/>
      <w:r w:rsidRPr="000E2EB6">
        <w:rPr>
          <w:rFonts w:ascii="Times New Roman" w:hAnsi="Times New Roman" w:cs="Times New Roman"/>
          <w:b/>
          <w:sz w:val="24"/>
          <w:szCs w:val="24"/>
        </w:rPr>
        <w:t xml:space="preserve"> </w:t>
      </w:r>
      <w:r w:rsidR="009B2FDC">
        <w:rPr>
          <w:rFonts w:ascii="Times New Roman" w:hAnsi="Times New Roman" w:cs="Times New Roman"/>
          <w:b/>
          <w:sz w:val="24"/>
          <w:szCs w:val="24"/>
        </w:rPr>
        <w:t>could be used</w:t>
      </w:r>
      <w:r w:rsidRPr="000E2EB6">
        <w:rPr>
          <w:rFonts w:ascii="Times New Roman" w:hAnsi="Times New Roman" w:cs="Times New Roman"/>
          <w:b/>
          <w:sz w:val="24"/>
          <w:szCs w:val="24"/>
        </w:rPr>
        <w:t xml:space="preserve"> with this command:</w:t>
      </w:r>
    </w:p>
    <w:p w14:paraId="27470490" w14:textId="53437464" w:rsidR="007A16F0" w:rsidRPr="008635DF" w:rsidRDefault="007A16F0" w:rsidP="000D4453">
      <w:pPr>
        <w:pStyle w:val="ListParagraph"/>
        <w:numPr>
          <w:ilvl w:val="0"/>
          <w:numId w:val="30"/>
        </w:numPr>
        <w:spacing w:before="75" w:after="75" w:line="270" w:lineRule="atLeast"/>
        <w:rPr>
          <w:rFonts w:ascii="Times New Roman" w:eastAsia="Times New Roman" w:hAnsi="Times New Roman" w:cs="Times New Roman"/>
          <w:color w:val="333333"/>
          <w:sz w:val="24"/>
          <w:szCs w:val="24"/>
          <w:lang w:val="en"/>
        </w:rPr>
      </w:pPr>
      <w:r w:rsidRPr="008635DF">
        <w:rPr>
          <w:rFonts w:ascii="Times New Roman" w:eastAsia="Times New Roman" w:hAnsi="Times New Roman" w:cs="Times New Roman"/>
          <w:color w:val="333333"/>
          <w:sz w:val="24"/>
          <w:szCs w:val="24"/>
          <w:lang w:val="en"/>
        </w:rPr>
        <w:t>-resource</w:t>
      </w:r>
      <w:proofErr w:type="gramStart"/>
      <w:r w:rsidRPr="008635DF">
        <w:rPr>
          <w:rFonts w:ascii="Times New Roman" w:eastAsia="Times New Roman" w:hAnsi="Times New Roman" w:cs="Times New Roman"/>
          <w:color w:val="333333"/>
          <w:sz w:val="24"/>
          <w:szCs w:val="24"/>
          <w:lang w:val="en"/>
        </w:rPr>
        <w:t>:hapmap,VCF,known</w:t>
      </w:r>
      <w:proofErr w:type="gramEnd"/>
      <w:r w:rsidRPr="008635DF">
        <w:rPr>
          <w:rFonts w:ascii="Times New Roman" w:eastAsia="Times New Roman" w:hAnsi="Times New Roman" w:cs="Times New Roman"/>
          <w:color w:val="333333"/>
          <w:sz w:val="24"/>
          <w:szCs w:val="24"/>
          <w:lang w:val="en"/>
        </w:rPr>
        <w:t>=false,training=true,truth=true,prior=15.0 hapmap_3.3.</w:t>
      </w:r>
      <w:r w:rsidR="00E309DC" w:rsidRPr="00E309DC">
        <w:t xml:space="preserve"> </w:t>
      </w:r>
      <w:r w:rsidR="00E309DC" w:rsidRPr="00E309DC">
        <w:rPr>
          <w:rFonts w:ascii="Times New Roman" w:eastAsia="Times New Roman" w:hAnsi="Times New Roman" w:cs="Times New Roman"/>
          <w:color w:val="333333"/>
          <w:sz w:val="24"/>
          <w:szCs w:val="24"/>
          <w:lang w:val="en"/>
        </w:rPr>
        <w:t>hg19</w:t>
      </w:r>
      <w:r w:rsidRPr="008635DF">
        <w:rPr>
          <w:rFonts w:ascii="Times New Roman" w:eastAsia="Times New Roman" w:hAnsi="Times New Roman" w:cs="Times New Roman"/>
          <w:color w:val="333333"/>
          <w:sz w:val="24"/>
          <w:szCs w:val="24"/>
          <w:lang w:val="en"/>
        </w:rPr>
        <w:t xml:space="preserve">.vcf </w:t>
      </w:r>
    </w:p>
    <w:p w14:paraId="6A86CEBE" w14:textId="5DD513F1" w:rsidR="007A16F0" w:rsidRPr="008635DF" w:rsidRDefault="007A16F0" w:rsidP="000D4453">
      <w:pPr>
        <w:pStyle w:val="ListParagraph"/>
        <w:numPr>
          <w:ilvl w:val="0"/>
          <w:numId w:val="30"/>
        </w:numPr>
        <w:spacing w:before="75" w:after="75" w:line="270" w:lineRule="atLeast"/>
        <w:rPr>
          <w:rFonts w:ascii="Times New Roman" w:eastAsia="Times New Roman" w:hAnsi="Times New Roman" w:cs="Times New Roman"/>
          <w:color w:val="333333"/>
          <w:sz w:val="24"/>
          <w:szCs w:val="24"/>
          <w:lang w:val="en"/>
        </w:rPr>
      </w:pPr>
      <w:r w:rsidRPr="008635DF">
        <w:rPr>
          <w:rFonts w:ascii="Times New Roman" w:eastAsia="Times New Roman" w:hAnsi="Times New Roman" w:cs="Times New Roman"/>
          <w:color w:val="333333"/>
          <w:sz w:val="24"/>
          <w:szCs w:val="24"/>
          <w:lang w:val="en"/>
        </w:rPr>
        <w:t>-resource</w:t>
      </w:r>
      <w:proofErr w:type="gramStart"/>
      <w:r w:rsidRPr="008635DF">
        <w:rPr>
          <w:rFonts w:ascii="Times New Roman" w:eastAsia="Times New Roman" w:hAnsi="Times New Roman" w:cs="Times New Roman"/>
          <w:color w:val="333333"/>
          <w:sz w:val="24"/>
          <w:szCs w:val="24"/>
          <w:lang w:val="en"/>
        </w:rPr>
        <w:t>:omni,VCF,known</w:t>
      </w:r>
      <w:proofErr w:type="gramEnd"/>
      <w:r w:rsidRPr="008635DF">
        <w:rPr>
          <w:rFonts w:ascii="Times New Roman" w:eastAsia="Times New Roman" w:hAnsi="Times New Roman" w:cs="Times New Roman"/>
          <w:color w:val="333333"/>
          <w:sz w:val="24"/>
          <w:szCs w:val="24"/>
          <w:lang w:val="en"/>
        </w:rPr>
        <w:t>=false,training=true,truth=false,prior=12.0 1000G_omni2.5.</w:t>
      </w:r>
      <w:r w:rsidR="00E309DC" w:rsidRPr="00E309DC">
        <w:t xml:space="preserve"> </w:t>
      </w:r>
      <w:r w:rsidR="00E309DC" w:rsidRPr="00E309DC">
        <w:rPr>
          <w:rFonts w:ascii="Times New Roman" w:eastAsia="Times New Roman" w:hAnsi="Times New Roman" w:cs="Times New Roman"/>
          <w:color w:val="333333"/>
          <w:sz w:val="24"/>
          <w:szCs w:val="24"/>
          <w:lang w:val="en"/>
        </w:rPr>
        <w:t>hg19</w:t>
      </w:r>
      <w:r w:rsidRPr="008635DF">
        <w:rPr>
          <w:rFonts w:ascii="Times New Roman" w:eastAsia="Times New Roman" w:hAnsi="Times New Roman" w:cs="Times New Roman"/>
          <w:color w:val="333333"/>
          <w:sz w:val="24"/>
          <w:szCs w:val="24"/>
          <w:lang w:val="en"/>
        </w:rPr>
        <w:t xml:space="preserve">.vcf </w:t>
      </w:r>
    </w:p>
    <w:p w14:paraId="50B64556" w14:textId="526AE8CE" w:rsidR="007A16F0" w:rsidRPr="008635DF" w:rsidRDefault="007A16F0" w:rsidP="000D4453">
      <w:pPr>
        <w:pStyle w:val="ListParagraph"/>
        <w:numPr>
          <w:ilvl w:val="0"/>
          <w:numId w:val="30"/>
        </w:numPr>
        <w:spacing w:before="75" w:after="75" w:line="270" w:lineRule="atLeast"/>
        <w:rPr>
          <w:rFonts w:ascii="Times New Roman" w:eastAsia="Times New Roman" w:hAnsi="Times New Roman" w:cs="Times New Roman"/>
          <w:color w:val="333333"/>
          <w:sz w:val="24"/>
          <w:szCs w:val="24"/>
          <w:lang w:val="en"/>
        </w:rPr>
      </w:pPr>
      <w:r w:rsidRPr="008635DF">
        <w:rPr>
          <w:rFonts w:ascii="Times New Roman" w:eastAsia="Times New Roman" w:hAnsi="Times New Roman" w:cs="Times New Roman"/>
          <w:color w:val="333333"/>
          <w:sz w:val="24"/>
          <w:szCs w:val="24"/>
          <w:lang w:val="en"/>
        </w:rPr>
        <w:t>-resource</w:t>
      </w:r>
      <w:proofErr w:type="gramStart"/>
      <w:r w:rsidRPr="008635DF">
        <w:rPr>
          <w:rFonts w:ascii="Times New Roman" w:eastAsia="Times New Roman" w:hAnsi="Times New Roman" w:cs="Times New Roman"/>
          <w:color w:val="333333"/>
          <w:sz w:val="24"/>
          <w:szCs w:val="24"/>
          <w:lang w:val="en"/>
        </w:rPr>
        <w:t>:dbsnp,VCF,known</w:t>
      </w:r>
      <w:proofErr w:type="gramEnd"/>
      <w:r w:rsidRPr="008635DF">
        <w:rPr>
          <w:rFonts w:ascii="Times New Roman" w:eastAsia="Times New Roman" w:hAnsi="Times New Roman" w:cs="Times New Roman"/>
          <w:color w:val="333333"/>
          <w:sz w:val="24"/>
          <w:szCs w:val="24"/>
          <w:lang w:val="en"/>
        </w:rPr>
        <w:t>=true,training=false,truth=false,prior=6.0 dbsnp_</w:t>
      </w:r>
      <w:r w:rsidR="00E309DC">
        <w:rPr>
          <w:rFonts w:ascii="Times New Roman" w:eastAsia="Times New Roman" w:hAnsi="Times New Roman" w:cs="Times New Roman"/>
          <w:color w:val="333333"/>
          <w:sz w:val="24"/>
          <w:szCs w:val="24"/>
          <w:lang w:val="en"/>
        </w:rPr>
        <w:t>137</w:t>
      </w:r>
      <w:r w:rsidRPr="008635DF">
        <w:rPr>
          <w:rFonts w:ascii="Times New Roman" w:eastAsia="Times New Roman" w:hAnsi="Times New Roman" w:cs="Times New Roman"/>
          <w:color w:val="333333"/>
          <w:sz w:val="24"/>
          <w:szCs w:val="24"/>
          <w:lang w:val="en"/>
        </w:rPr>
        <w:t>.</w:t>
      </w:r>
      <w:r w:rsidR="00E309DC" w:rsidRPr="00E309DC">
        <w:t xml:space="preserve"> </w:t>
      </w:r>
      <w:r w:rsidR="00E309DC" w:rsidRPr="00E309DC">
        <w:rPr>
          <w:rFonts w:ascii="Times New Roman" w:eastAsia="Times New Roman" w:hAnsi="Times New Roman" w:cs="Times New Roman"/>
          <w:color w:val="333333"/>
          <w:sz w:val="24"/>
          <w:szCs w:val="24"/>
          <w:lang w:val="en"/>
        </w:rPr>
        <w:t>hg19</w:t>
      </w:r>
      <w:r w:rsidRPr="008635DF">
        <w:rPr>
          <w:rFonts w:ascii="Times New Roman" w:eastAsia="Times New Roman" w:hAnsi="Times New Roman" w:cs="Times New Roman"/>
          <w:color w:val="333333"/>
          <w:sz w:val="24"/>
          <w:szCs w:val="24"/>
          <w:lang w:val="en"/>
        </w:rPr>
        <w:t xml:space="preserve">.vcf </w:t>
      </w:r>
    </w:p>
    <w:p w14:paraId="6DBDC5B3" w14:textId="77777777" w:rsidR="00452831" w:rsidRDefault="00452831" w:rsidP="000D4453">
      <w:pPr>
        <w:pStyle w:val="NoSpacing"/>
        <w:rPr>
          <w:rFonts w:ascii="Times New Roman" w:hAnsi="Times New Roman"/>
          <w:b/>
          <w:sz w:val="24"/>
        </w:rPr>
      </w:pPr>
    </w:p>
    <w:p w14:paraId="32201F28" w14:textId="53995E4E" w:rsidR="00B71394" w:rsidRPr="00CB5F99" w:rsidRDefault="00965C8B" w:rsidP="000D4453">
      <w:pPr>
        <w:pStyle w:val="NoSpacing"/>
        <w:rPr>
          <w:rFonts w:ascii="Times New Roman" w:hAnsi="Times New Roman"/>
          <w:b/>
          <w:color w:val="FF0000"/>
          <w:sz w:val="24"/>
        </w:rPr>
      </w:pPr>
      <w:r w:rsidRPr="00CB5F99">
        <w:rPr>
          <w:rFonts w:ascii="Times New Roman" w:hAnsi="Times New Roman"/>
          <w:b/>
          <w:color w:val="FF0000"/>
          <w:sz w:val="24"/>
        </w:rPr>
        <w:t xml:space="preserve">Note: If model building fails to due to low data; then user should get the raw </w:t>
      </w:r>
      <w:proofErr w:type="spellStart"/>
      <w:r w:rsidRPr="00CB5F99">
        <w:rPr>
          <w:rFonts w:ascii="Times New Roman" w:hAnsi="Times New Roman"/>
          <w:b/>
          <w:color w:val="FF0000"/>
          <w:sz w:val="24"/>
        </w:rPr>
        <w:t>snp</w:t>
      </w:r>
      <w:proofErr w:type="spellEnd"/>
      <w:r w:rsidRPr="00CB5F99">
        <w:rPr>
          <w:rFonts w:ascii="Times New Roman" w:hAnsi="Times New Roman"/>
          <w:b/>
          <w:color w:val="FF0000"/>
          <w:sz w:val="24"/>
        </w:rPr>
        <w:t xml:space="preserve"> output in step 5.1 with the message that not able to run VQSR due to low depth</w:t>
      </w:r>
    </w:p>
    <w:p w14:paraId="793D85D7" w14:textId="77777777" w:rsidR="007A51D0" w:rsidRDefault="007A51D0" w:rsidP="000D4453">
      <w:pPr>
        <w:pStyle w:val="NoSpacing"/>
        <w:rPr>
          <w:rFonts w:ascii="Times New Roman" w:hAnsi="Times New Roman"/>
          <w:b/>
          <w:sz w:val="24"/>
        </w:rPr>
      </w:pPr>
    </w:p>
    <w:p w14:paraId="48447A06" w14:textId="77777777" w:rsidR="007A51D0" w:rsidRDefault="007A51D0" w:rsidP="000D4453">
      <w:pPr>
        <w:pStyle w:val="NoSpacing"/>
        <w:rPr>
          <w:rFonts w:ascii="Times New Roman" w:hAnsi="Times New Roman"/>
          <w:b/>
          <w:sz w:val="24"/>
        </w:rPr>
      </w:pPr>
    </w:p>
    <w:p w14:paraId="060A07D5" w14:textId="77777777" w:rsidR="007A51D0" w:rsidRDefault="007A51D0" w:rsidP="000D4453">
      <w:pPr>
        <w:pStyle w:val="NoSpacing"/>
        <w:rPr>
          <w:rFonts w:ascii="Times New Roman" w:hAnsi="Times New Roman"/>
          <w:b/>
          <w:sz w:val="24"/>
        </w:rPr>
      </w:pPr>
    </w:p>
    <w:p w14:paraId="6D44BE08" w14:textId="77777777" w:rsidR="00B71394" w:rsidRDefault="00B71394" w:rsidP="00B71394">
      <w:pPr>
        <w:rPr>
          <w:rFonts w:ascii="Times New Roman" w:hAnsi="Times New Roman" w:cs="Times New Roman"/>
          <w:b/>
          <w:sz w:val="24"/>
          <w:szCs w:val="24"/>
        </w:rPr>
      </w:pPr>
      <w:r w:rsidRPr="007720FD">
        <w:rPr>
          <w:rFonts w:ascii="Times New Roman" w:hAnsi="Times New Roman" w:cs="Times New Roman"/>
          <w:b/>
          <w:sz w:val="24"/>
          <w:szCs w:val="24"/>
        </w:rPr>
        <w:lastRenderedPageBreak/>
        <w:t xml:space="preserve">Step </w:t>
      </w:r>
      <w:r>
        <w:rPr>
          <w:rFonts w:ascii="Times New Roman" w:hAnsi="Times New Roman" w:cs="Times New Roman"/>
          <w:b/>
          <w:sz w:val="24"/>
          <w:szCs w:val="24"/>
        </w:rPr>
        <w:t>5.3</w:t>
      </w:r>
      <w:r w:rsidRPr="007720FD">
        <w:rPr>
          <w:rFonts w:ascii="Times New Roman" w:hAnsi="Times New Roman" w:cs="Times New Roman"/>
          <w:b/>
          <w:sz w:val="24"/>
          <w:szCs w:val="24"/>
        </w:rPr>
        <w:t xml:space="preserve">: </w:t>
      </w:r>
      <w:r>
        <w:rPr>
          <w:rFonts w:ascii="Times New Roman" w:hAnsi="Times New Roman" w:cs="Times New Roman"/>
          <w:b/>
          <w:sz w:val="24"/>
          <w:szCs w:val="24"/>
        </w:rPr>
        <w:t>Apply SNP recalibration</w:t>
      </w:r>
    </w:p>
    <w:p w14:paraId="013B1D3D" w14:textId="77777777" w:rsidR="00B71394" w:rsidRDefault="00B71394" w:rsidP="00B71394">
      <w:pPr>
        <w:pStyle w:val="NoSpacing"/>
        <w:rPr>
          <w:rFonts w:ascii="Times New Roman" w:hAnsi="Times New Roman" w:cs="Times New Roman"/>
          <w:b/>
          <w:sz w:val="24"/>
          <w:szCs w:val="24"/>
        </w:rPr>
      </w:pPr>
      <w:r>
        <w:rPr>
          <w:rFonts w:ascii="Times New Roman" w:hAnsi="Times New Roman" w:cs="Times New Roman"/>
          <w:b/>
          <w:sz w:val="24"/>
          <w:szCs w:val="24"/>
        </w:rPr>
        <w:t>Usage:</w:t>
      </w:r>
    </w:p>
    <w:p w14:paraId="53DD6907" w14:textId="77777777" w:rsidR="00B71394" w:rsidRPr="00DB3C31" w:rsidRDefault="00B71394" w:rsidP="00B71394">
      <w:pPr>
        <w:pStyle w:val="NoSpacing"/>
        <w:rPr>
          <w:rFonts w:ascii="Times New Roman" w:hAnsi="Times New Roman" w:cs="Times New Roman"/>
          <w:sz w:val="20"/>
          <w:szCs w:val="20"/>
        </w:rPr>
      </w:pPr>
    </w:p>
    <w:p w14:paraId="70131067" w14:textId="77777777" w:rsidR="00B71394" w:rsidRPr="000D4409" w:rsidRDefault="00B71394" w:rsidP="00B71394">
      <w:pPr>
        <w:pStyle w:val="NoSpacing"/>
        <w:rPr>
          <w:rFonts w:ascii="Courier New" w:hAnsi="Courier New" w:cs="Courier New"/>
          <w:sz w:val="20"/>
          <w:szCs w:val="20"/>
        </w:rPr>
      </w:pPr>
      <w:proofErr w:type="gramStart"/>
      <w:r w:rsidRPr="000D4409">
        <w:rPr>
          <w:rFonts w:ascii="Courier New" w:hAnsi="Courier New" w:cs="Courier New"/>
          <w:sz w:val="20"/>
          <w:szCs w:val="20"/>
        </w:rPr>
        <w:t>java</w:t>
      </w:r>
      <w:proofErr w:type="gramEnd"/>
      <w:r w:rsidRPr="000D4409">
        <w:rPr>
          <w:rFonts w:ascii="Courier New" w:hAnsi="Courier New" w:cs="Courier New"/>
          <w:sz w:val="20"/>
          <w:szCs w:val="20"/>
        </w:rPr>
        <w:t xml:space="preserve"> -Xmx3g -jar GenomeAnalysisTK.jar \</w:t>
      </w:r>
    </w:p>
    <w:p w14:paraId="26692313" w14:textId="77777777" w:rsidR="00B71394" w:rsidRPr="000D4409" w:rsidRDefault="00B71394" w:rsidP="00B71394">
      <w:pPr>
        <w:pStyle w:val="NoSpacing"/>
        <w:rPr>
          <w:rFonts w:ascii="Courier New" w:hAnsi="Courier New" w:cs="Courier New"/>
          <w:sz w:val="20"/>
          <w:szCs w:val="20"/>
        </w:rPr>
      </w:pPr>
      <w:r w:rsidRPr="000D4409">
        <w:rPr>
          <w:rFonts w:ascii="Courier New" w:hAnsi="Courier New" w:cs="Courier New"/>
          <w:sz w:val="20"/>
          <w:szCs w:val="20"/>
        </w:rPr>
        <w:t xml:space="preserve">   -T </w:t>
      </w:r>
      <w:proofErr w:type="spellStart"/>
      <w:r w:rsidRPr="000D4409">
        <w:rPr>
          <w:rFonts w:ascii="Courier New" w:hAnsi="Courier New" w:cs="Courier New"/>
          <w:sz w:val="20"/>
          <w:szCs w:val="20"/>
        </w:rPr>
        <w:t>ApplyRecalibration</w:t>
      </w:r>
      <w:proofErr w:type="spellEnd"/>
      <w:r w:rsidRPr="000D4409">
        <w:rPr>
          <w:rFonts w:ascii="Courier New" w:hAnsi="Courier New" w:cs="Courier New"/>
          <w:sz w:val="20"/>
          <w:szCs w:val="20"/>
        </w:rPr>
        <w:t xml:space="preserve"> \</w:t>
      </w:r>
    </w:p>
    <w:p w14:paraId="2A7359B5" w14:textId="77777777" w:rsidR="00B71394" w:rsidRDefault="00B71394" w:rsidP="00B71394">
      <w:pPr>
        <w:pStyle w:val="NoSpacing"/>
        <w:rPr>
          <w:rFonts w:ascii="Courier New" w:hAnsi="Courier New" w:cs="Courier New"/>
          <w:sz w:val="20"/>
          <w:szCs w:val="20"/>
        </w:rPr>
      </w:pPr>
      <w:r w:rsidRPr="000D4409">
        <w:rPr>
          <w:rFonts w:ascii="Courier New" w:hAnsi="Courier New" w:cs="Courier New"/>
          <w:sz w:val="20"/>
          <w:szCs w:val="20"/>
        </w:rPr>
        <w:t xml:space="preserve">   -R reference/hg19.fasta \</w:t>
      </w:r>
    </w:p>
    <w:p w14:paraId="26454B5F" w14:textId="77777777" w:rsidR="00B71394" w:rsidRPr="000E2EB6" w:rsidRDefault="00B71394" w:rsidP="00B71394">
      <w:pPr>
        <w:pStyle w:val="NoSpacing"/>
        <w:rPr>
          <w:rFonts w:ascii="Courier New" w:hAnsi="Courier New" w:cs="Courier New"/>
          <w:sz w:val="20"/>
          <w:szCs w:val="20"/>
        </w:rPr>
      </w:pPr>
      <w:r>
        <w:rPr>
          <w:rFonts w:ascii="Courier New" w:hAnsi="Courier New" w:cs="Courier New"/>
          <w:sz w:val="20"/>
          <w:szCs w:val="20"/>
        </w:rPr>
        <w:t xml:space="preserve">   </w:t>
      </w:r>
      <w:r w:rsidRPr="00612C64">
        <w:rPr>
          <w:rFonts w:ascii="Courier New" w:hAnsi="Courier New" w:cs="Courier New"/>
          <w:sz w:val="20"/>
          <w:szCs w:val="20"/>
        </w:rPr>
        <w:t>--</w:t>
      </w:r>
      <w:proofErr w:type="spellStart"/>
      <w:r w:rsidRPr="00612C64">
        <w:rPr>
          <w:rFonts w:ascii="Courier New" w:hAnsi="Courier New" w:cs="Courier New"/>
          <w:sz w:val="20"/>
          <w:szCs w:val="20"/>
        </w:rPr>
        <w:t>num_threads</w:t>
      </w:r>
      <w:proofErr w:type="spellEnd"/>
      <w:r>
        <w:rPr>
          <w:rFonts w:ascii="Courier New" w:hAnsi="Courier New" w:cs="Courier New"/>
          <w:sz w:val="20"/>
          <w:szCs w:val="20"/>
        </w:rPr>
        <w:t xml:space="preserve"> 8 \</w:t>
      </w:r>
    </w:p>
    <w:p w14:paraId="4B695474" w14:textId="76D6B7CE" w:rsidR="00B71394" w:rsidRPr="000D4409" w:rsidRDefault="00B71394" w:rsidP="00B71394">
      <w:pPr>
        <w:pStyle w:val="NoSpacing"/>
        <w:rPr>
          <w:rFonts w:ascii="Courier New" w:hAnsi="Courier New" w:cs="Courier New"/>
          <w:sz w:val="20"/>
          <w:szCs w:val="20"/>
        </w:rPr>
      </w:pPr>
      <w:r w:rsidRPr="000D4409">
        <w:rPr>
          <w:rFonts w:ascii="Courier New" w:hAnsi="Courier New" w:cs="Courier New"/>
          <w:sz w:val="20"/>
          <w:szCs w:val="20"/>
        </w:rPr>
        <w:t xml:space="preserve">   -input </w:t>
      </w:r>
      <w:r>
        <w:rPr>
          <w:rFonts w:ascii="Courier New" w:hAnsi="Courier New" w:cs="Courier New"/>
          <w:sz w:val="20"/>
          <w:szCs w:val="20"/>
        </w:rPr>
        <w:t>&lt;output_SNP.vcf</w:t>
      </w:r>
      <w:r>
        <w:rPr>
          <w:rFonts w:ascii="Courier New" w:eastAsia="Times New Roman" w:hAnsi="Courier New" w:cs="Courier New"/>
          <w:sz w:val="20"/>
          <w:szCs w:val="20"/>
        </w:rPr>
        <w:t>&gt;</w:t>
      </w:r>
      <w:r w:rsidRPr="000D4409">
        <w:rPr>
          <w:rFonts w:ascii="Courier New" w:eastAsia="Times New Roman" w:hAnsi="Courier New" w:cs="Courier New"/>
          <w:sz w:val="20"/>
          <w:szCs w:val="20"/>
        </w:rPr>
        <w:t xml:space="preserve"> </w:t>
      </w:r>
      <w:r w:rsidRPr="000D4409">
        <w:rPr>
          <w:rFonts w:ascii="Courier New" w:hAnsi="Courier New" w:cs="Courier New"/>
          <w:sz w:val="20"/>
          <w:szCs w:val="20"/>
        </w:rPr>
        <w:t>\</w:t>
      </w:r>
    </w:p>
    <w:p w14:paraId="22D9B0EC" w14:textId="77777777" w:rsidR="00B71394" w:rsidRPr="000D4409" w:rsidRDefault="00B71394" w:rsidP="00B71394">
      <w:pPr>
        <w:pStyle w:val="NoSpacing"/>
        <w:rPr>
          <w:rFonts w:ascii="Courier New" w:hAnsi="Courier New" w:cs="Courier New"/>
          <w:sz w:val="20"/>
          <w:szCs w:val="20"/>
        </w:rPr>
      </w:pPr>
      <w:r w:rsidRPr="000D4409">
        <w:rPr>
          <w:rFonts w:ascii="Courier New" w:hAnsi="Courier New" w:cs="Courier New"/>
          <w:sz w:val="20"/>
          <w:szCs w:val="20"/>
        </w:rPr>
        <w:t xml:space="preserve">   --</w:t>
      </w:r>
      <w:proofErr w:type="spellStart"/>
      <w:r w:rsidRPr="000D4409">
        <w:rPr>
          <w:rFonts w:ascii="Courier New" w:hAnsi="Courier New" w:cs="Courier New"/>
          <w:sz w:val="20"/>
          <w:szCs w:val="20"/>
        </w:rPr>
        <w:t>ts_filter_level</w:t>
      </w:r>
      <w:proofErr w:type="spellEnd"/>
      <w:r w:rsidRPr="000D4409">
        <w:rPr>
          <w:rFonts w:ascii="Courier New" w:hAnsi="Courier New" w:cs="Courier New"/>
          <w:sz w:val="20"/>
          <w:szCs w:val="20"/>
        </w:rPr>
        <w:t xml:space="preserve"> 99.0 \</w:t>
      </w:r>
    </w:p>
    <w:p w14:paraId="14650BDA" w14:textId="77777777" w:rsidR="00B71394" w:rsidRPr="000D4409" w:rsidRDefault="00B71394" w:rsidP="00B71394">
      <w:pPr>
        <w:pStyle w:val="NoSpacing"/>
        <w:rPr>
          <w:rFonts w:ascii="Courier New" w:hAnsi="Courier New" w:cs="Courier New"/>
          <w:sz w:val="20"/>
          <w:szCs w:val="20"/>
        </w:rPr>
      </w:pPr>
      <w:r w:rsidRPr="000D4409">
        <w:rPr>
          <w:rFonts w:ascii="Courier New" w:hAnsi="Courier New" w:cs="Courier New"/>
          <w:sz w:val="20"/>
          <w:szCs w:val="20"/>
        </w:rPr>
        <w:t xml:space="preserve">   -</w:t>
      </w:r>
      <w:proofErr w:type="spellStart"/>
      <w:r w:rsidRPr="000D4409">
        <w:rPr>
          <w:rFonts w:ascii="Courier New" w:hAnsi="Courier New" w:cs="Courier New"/>
          <w:sz w:val="20"/>
          <w:szCs w:val="20"/>
        </w:rPr>
        <w:t>tranchesFile</w:t>
      </w:r>
      <w:proofErr w:type="spellEnd"/>
      <w:r w:rsidRPr="000D4409">
        <w:rPr>
          <w:rFonts w:ascii="Courier New" w:hAnsi="Courier New" w:cs="Courier New"/>
          <w:sz w:val="20"/>
          <w:szCs w:val="20"/>
        </w:rPr>
        <w:t xml:space="preserve"> </w:t>
      </w:r>
      <w:proofErr w:type="spellStart"/>
      <w:r>
        <w:rPr>
          <w:rFonts w:ascii="Courier New" w:hAnsi="Courier New" w:cs="Courier New"/>
          <w:sz w:val="20"/>
          <w:szCs w:val="20"/>
        </w:rPr>
        <w:t>pathT</w:t>
      </w:r>
      <w:r w:rsidRPr="000D4409">
        <w:rPr>
          <w:rFonts w:ascii="Courier New" w:hAnsi="Courier New" w:cs="Courier New"/>
          <w:sz w:val="20"/>
          <w:szCs w:val="20"/>
        </w:rPr>
        <w:t>o</w:t>
      </w:r>
      <w:proofErr w:type="spellEnd"/>
      <w:r w:rsidRPr="000D4409">
        <w:rPr>
          <w:rFonts w:ascii="Courier New" w:hAnsi="Courier New" w:cs="Courier New"/>
          <w:sz w:val="20"/>
          <w:szCs w:val="20"/>
        </w:rPr>
        <w:t>/</w:t>
      </w:r>
      <w:proofErr w:type="spellStart"/>
      <w:r w:rsidRPr="000D4409">
        <w:rPr>
          <w:rFonts w:ascii="Courier New" w:hAnsi="Courier New" w:cs="Courier New"/>
          <w:sz w:val="20"/>
          <w:szCs w:val="20"/>
        </w:rPr>
        <w:t>output.tranches</w:t>
      </w:r>
      <w:proofErr w:type="spellEnd"/>
      <w:r w:rsidRPr="000D4409">
        <w:rPr>
          <w:rFonts w:ascii="Courier New" w:hAnsi="Courier New" w:cs="Courier New"/>
          <w:sz w:val="20"/>
          <w:szCs w:val="20"/>
        </w:rPr>
        <w:t xml:space="preserve"> \</w:t>
      </w:r>
    </w:p>
    <w:p w14:paraId="038473EE" w14:textId="77777777" w:rsidR="00B71394" w:rsidRPr="000D4409" w:rsidRDefault="00B71394" w:rsidP="00B71394">
      <w:pPr>
        <w:pStyle w:val="NoSpacing"/>
        <w:rPr>
          <w:rFonts w:ascii="Courier New" w:hAnsi="Courier New" w:cs="Courier New"/>
          <w:sz w:val="20"/>
          <w:szCs w:val="20"/>
        </w:rPr>
      </w:pPr>
      <w:r w:rsidRPr="000D4409">
        <w:rPr>
          <w:rFonts w:ascii="Courier New" w:hAnsi="Courier New" w:cs="Courier New"/>
          <w:sz w:val="20"/>
          <w:szCs w:val="20"/>
        </w:rPr>
        <w:t xml:space="preserve">   -</w:t>
      </w:r>
      <w:proofErr w:type="spellStart"/>
      <w:r w:rsidRPr="000D4409">
        <w:rPr>
          <w:rFonts w:ascii="Courier New" w:hAnsi="Courier New" w:cs="Courier New"/>
          <w:sz w:val="20"/>
          <w:szCs w:val="20"/>
        </w:rPr>
        <w:t>recalFile</w:t>
      </w:r>
      <w:proofErr w:type="spellEnd"/>
      <w:r w:rsidRPr="000D4409">
        <w:rPr>
          <w:rFonts w:ascii="Courier New" w:hAnsi="Courier New" w:cs="Courier New"/>
          <w:sz w:val="20"/>
          <w:szCs w:val="20"/>
        </w:rPr>
        <w:t xml:space="preserve"> </w:t>
      </w:r>
      <w:proofErr w:type="spellStart"/>
      <w:r>
        <w:rPr>
          <w:rFonts w:ascii="Courier New" w:hAnsi="Courier New" w:cs="Courier New"/>
          <w:sz w:val="20"/>
          <w:szCs w:val="20"/>
        </w:rPr>
        <w:t>pathTo</w:t>
      </w:r>
      <w:proofErr w:type="spellEnd"/>
      <w:r w:rsidRPr="000D4409">
        <w:rPr>
          <w:rFonts w:ascii="Courier New" w:hAnsi="Courier New" w:cs="Courier New"/>
          <w:sz w:val="20"/>
          <w:szCs w:val="20"/>
        </w:rPr>
        <w:t>/</w:t>
      </w:r>
      <w:proofErr w:type="spellStart"/>
      <w:r w:rsidRPr="000D4409">
        <w:rPr>
          <w:rFonts w:ascii="Courier New" w:hAnsi="Courier New" w:cs="Courier New"/>
          <w:sz w:val="20"/>
          <w:szCs w:val="20"/>
        </w:rPr>
        <w:t>output.recal</w:t>
      </w:r>
      <w:proofErr w:type="spellEnd"/>
      <w:r w:rsidRPr="000D4409">
        <w:rPr>
          <w:rFonts w:ascii="Courier New" w:hAnsi="Courier New" w:cs="Courier New"/>
          <w:sz w:val="20"/>
          <w:szCs w:val="20"/>
        </w:rPr>
        <w:t xml:space="preserve"> \</w:t>
      </w:r>
    </w:p>
    <w:p w14:paraId="0B601AC0" w14:textId="77777777" w:rsidR="00B71394" w:rsidRPr="000D4409" w:rsidRDefault="00B71394" w:rsidP="00B71394">
      <w:pPr>
        <w:pStyle w:val="NoSpacing"/>
        <w:rPr>
          <w:rFonts w:ascii="Courier New" w:hAnsi="Courier New" w:cs="Courier New"/>
          <w:sz w:val="20"/>
          <w:szCs w:val="20"/>
        </w:rPr>
      </w:pPr>
      <w:r w:rsidRPr="000D4409">
        <w:rPr>
          <w:rFonts w:ascii="Courier New" w:hAnsi="Courier New" w:cs="Courier New"/>
          <w:sz w:val="20"/>
          <w:szCs w:val="20"/>
        </w:rPr>
        <w:t xml:space="preserve">   -mode SNP \</w:t>
      </w:r>
    </w:p>
    <w:p w14:paraId="00EEEE74" w14:textId="6B401130" w:rsidR="00B71394" w:rsidRPr="000D4409" w:rsidRDefault="00B71394" w:rsidP="00B71394">
      <w:pPr>
        <w:pStyle w:val="NoSpacing"/>
        <w:rPr>
          <w:rFonts w:ascii="Courier New" w:hAnsi="Courier New" w:cs="Courier New"/>
          <w:sz w:val="20"/>
          <w:szCs w:val="20"/>
        </w:rPr>
      </w:pPr>
      <w:r w:rsidRPr="000D4409">
        <w:rPr>
          <w:rFonts w:ascii="Courier New" w:hAnsi="Courier New" w:cs="Courier New"/>
          <w:sz w:val="20"/>
          <w:szCs w:val="20"/>
        </w:rPr>
        <w:t xml:space="preserve">   -o </w:t>
      </w:r>
      <w:r>
        <w:rPr>
          <w:rFonts w:ascii="Courier New" w:hAnsi="Courier New" w:cs="Courier New"/>
          <w:sz w:val="20"/>
          <w:szCs w:val="20"/>
        </w:rPr>
        <w:t>SNP</w:t>
      </w:r>
      <w:r w:rsidRPr="000D4409">
        <w:rPr>
          <w:rFonts w:ascii="Courier New" w:hAnsi="Courier New" w:cs="Courier New"/>
          <w:sz w:val="20"/>
          <w:szCs w:val="20"/>
        </w:rPr>
        <w:t>.recalibrated.filtered.vcf</w:t>
      </w:r>
      <w:r w:rsidR="00216AF7">
        <w:rPr>
          <w:rFonts w:ascii="Courier New" w:hAnsi="Courier New" w:cs="Courier New"/>
          <w:sz w:val="20"/>
          <w:szCs w:val="20"/>
        </w:rPr>
        <w:t xml:space="preserve"> </w:t>
      </w:r>
    </w:p>
    <w:p w14:paraId="693E7C2E" w14:textId="77777777" w:rsidR="00B71394" w:rsidRDefault="00B71394" w:rsidP="00B71394">
      <w:pPr>
        <w:pStyle w:val="HTMLPreformatted"/>
      </w:pPr>
      <w:r>
        <w:t xml:space="preserve"> </w:t>
      </w:r>
    </w:p>
    <w:p w14:paraId="1D2ED8B7" w14:textId="77777777" w:rsidR="00B71394" w:rsidRDefault="00B71394" w:rsidP="00B71394">
      <w:pPr>
        <w:rPr>
          <w:rFonts w:ascii="Times New Roman" w:hAnsi="Times New Roman" w:cs="Times New Roman"/>
          <w:b/>
          <w:sz w:val="24"/>
          <w:szCs w:val="24"/>
        </w:rPr>
      </w:pPr>
      <w:r>
        <w:rPr>
          <w:rFonts w:ascii="Times New Roman" w:hAnsi="Times New Roman" w:cs="Times New Roman"/>
          <w:b/>
          <w:sz w:val="24"/>
          <w:szCs w:val="24"/>
        </w:rPr>
        <w:t>Input:</w:t>
      </w:r>
    </w:p>
    <w:p w14:paraId="293CA7EB" w14:textId="77777777" w:rsidR="00B71394" w:rsidRPr="00120E86" w:rsidRDefault="00B71394" w:rsidP="00B71394">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04066">
        <w:rPr>
          <w:rFonts w:ascii="Times New Roman" w:hAnsi="Times New Roman" w:cs="Times New Roman"/>
          <w:sz w:val="24"/>
          <w:szCs w:val="24"/>
        </w:rPr>
        <w:t>Reference genome file (hg19.fasta here) [required]</w:t>
      </w:r>
    </w:p>
    <w:p w14:paraId="1702A822" w14:textId="40F2B6A6" w:rsidR="00B71394" w:rsidRDefault="00B71394" w:rsidP="00B71394">
      <w:pPr>
        <w:pStyle w:val="ListParagraph"/>
        <w:numPr>
          <w:ilvl w:val="0"/>
          <w:numId w:val="18"/>
        </w:numPr>
        <w:rPr>
          <w:rFonts w:ascii="Times New Roman" w:hAnsi="Times New Roman" w:cs="Times New Roman"/>
          <w:sz w:val="24"/>
          <w:szCs w:val="24"/>
        </w:rPr>
      </w:pPr>
      <w:r w:rsidRPr="00F50878">
        <w:rPr>
          <w:rFonts w:ascii="Times New Roman" w:hAnsi="Times New Roman" w:cs="Times New Roman"/>
          <w:sz w:val="24"/>
          <w:szCs w:val="24"/>
        </w:rPr>
        <w:t>SNP</w:t>
      </w:r>
      <w:r>
        <w:rPr>
          <w:rFonts w:ascii="Times New Roman" w:hAnsi="Times New Roman" w:cs="Times New Roman"/>
          <w:sz w:val="24"/>
          <w:szCs w:val="24"/>
        </w:rPr>
        <w:t>/</w:t>
      </w:r>
      <w:proofErr w:type="spellStart"/>
      <w:r>
        <w:rPr>
          <w:rFonts w:ascii="Times New Roman" w:hAnsi="Times New Roman" w:cs="Times New Roman"/>
          <w:sz w:val="24"/>
          <w:szCs w:val="24"/>
        </w:rPr>
        <w:t>indels</w:t>
      </w:r>
      <w:proofErr w:type="spellEnd"/>
      <w:r w:rsidRPr="00F50878">
        <w:rPr>
          <w:rFonts w:ascii="Times New Roman" w:hAnsi="Times New Roman" w:cs="Times New Roman"/>
          <w:sz w:val="24"/>
          <w:szCs w:val="24"/>
        </w:rPr>
        <w:t xml:space="preserve"> calls in variant call format</w:t>
      </w:r>
      <w:r>
        <w:rPr>
          <w:rFonts w:ascii="Times New Roman" w:hAnsi="Times New Roman" w:cs="Times New Roman"/>
          <w:sz w:val="24"/>
          <w:szCs w:val="24"/>
        </w:rPr>
        <w:t xml:space="preserve"> (output_SNP.vcf here) [required]</w:t>
      </w:r>
      <w:r w:rsidR="002242C3">
        <w:rPr>
          <w:rFonts w:ascii="Times New Roman" w:hAnsi="Times New Roman" w:cs="Times New Roman"/>
          <w:sz w:val="24"/>
          <w:szCs w:val="24"/>
        </w:rPr>
        <w:t xml:space="preserve"> </w:t>
      </w:r>
    </w:p>
    <w:p w14:paraId="5BF8D7F2" w14:textId="77777777" w:rsidR="00B71394" w:rsidRDefault="00B71394" w:rsidP="00B71394">
      <w:pPr>
        <w:pStyle w:val="ListParagraph"/>
        <w:numPr>
          <w:ilvl w:val="0"/>
          <w:numId w:val="18"/>
        </w:numPr>
        <w:rPr>
          <w:rFonts w:ascii="Times New Roman" w:hAnsi="Times New Roman" w:cs="Times New Roman"/>
          <w:sz w:val="24"/>
          <w:szCs w:val="24"/>
        </w:rPr>
      </w:pPr>
      <w:proofErr w:type="spellStart"/>
      <w:r>
        <w:rPr>
          <w:rFonts w:ascii="Times New Roman" w:hAnsi="Times New Roman" w:cs="Times New Roman"/>
          <w:sz w:val="24"/>
          <w:szCs w:val="24"/>
        </w:rPr>
        <w:t>Recal</w:t>
      </w:r>
      <w:proofErr w:type="spellEnd"/>
      <w:r>
        <w:rPr>
          <w:rFonts w:ascii="Times New Roman" w:hAnsi="Times New Roman" w:cs="Times New Roman"/>
          <w:sz w:val="24"/>
          <w:szCs w:val="24"/>
        </w:rPr>
        <w:t xml:space="preserve"> file generated by </w:t>
      </w:r>
      <w:proofErr w:type="spellStart"/>
      <w:r>
        <w:rPr>
          <w:rFonts w:ascii="Times New Roman" w:hAnsi="Times New Roman" w:cs="Times New Roman"/>
          <w:sz w:val="24"/>
          <w:szCs w:val="24"/>
        </w:rPr>
        <w:t>VariantRecalibrator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output.recal</w:t>
      </w:r>
      <w:proofErr w:type="spellEnd"/>
      <w:r>
        <w:rPr>
          <w:rFonts w:ascii="Times New Roman" w:hAnsi="Times New Roman" w:cs="Times New Roman"/>
          <w:sz w:val="24"/>
          <w:szCs w:val="24"/>
        </w:rPr>
        <w:t>) [required]</w:t>
      </w:r>
    </w:p>
    <w:p w14:paraId="74815692" w14:textId="77777777" w:rsidR="00B71394" w:rsidRDefault="00B71394" w:rsidP="00B71394">
      <w:pPr>
        <w:pStyle w:val="ListParagraph"/>
        <w:numPr>
          <w:ilvl w:val="0"/>
          <w:numId w:val="18"/>
        </w:numPr>
        <w:rPr>
          <w:rFonts w:ascii="Times New Roman" w:hAnsi="Times New Roman" w:cs="Times New Roman"/>
          <w:sz w:val="24"/>
          <w:szCs w:val="24"/>
        </w:rPr>
      </w:pPr>
      <w:r w:rsidRPr="00E77C8C">
        <w:rPr>
          <w:rFonts w:ascii="Times New Roman" w:hAnsi="Times New Roman" w:cs="Times New Roman"/>
          <w:sz w:val="24"/>
          <w:szCs w:val="24"/>
        </w:rPr>
        <w:t xml:space="preserve">tranches file </w:t>
      </w:r>
      <w:r>
        <w:rPr>
          <w:rFonts w:ascii="Times New Roman" w:hAnsi="Times New Roman" w:cs="Times New Roman"/>
          <w:sz w:val="24"/>
          <w:szCs w:val="24"/>
        </w:rPr>
        <w:t xml:space="preserve">generated by </w:t>
      </w:r>
      <w:proofErr w:type="spellStart"/>
      <w:r>
        <w:rPr>
          <w:rFonts w:ascii="Times New Roman" w:hAnsi="Times New Roman" w:cs="Times New Roman"/>
          <w:sz w:val="24"/>
          <w:szCs w:val="24"/>
        </w:rPr>
        <w:t>VariaintRecalibrator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output.tranches</w:t>
      </w:r>
      <w:proofErr w:type="spellEnd"/>
      <w:r>
        <w:rPr>
          <w:rFonts w:ascii="Times New Roman" w:hAnsi="Times New Roman" w:cs="Times New Roman"/>
          <w:sz w:val="24"/>
          <w:szCs w:val="24"/>
        </w:rPr>
        <w:t>) [required]</w:t>
      </w:r>
    </w:p>
    <w:p w14:paraId="20E32251" w14:textId="77777777" w:rsidR="00B71394" w:rsidRPr="00145EEF" w:rsidRDefault="00B71394" w:rsidP="00B71394">
      <w:pPr>
        <w:rPr>
          <w:rFonts w:ascii="Times New Roman" w:hAnsi="Times New Roman" w:cs="Times New Roman"/>
          <w:b/>
          <w:sz w:val="24"/>
          <w:szCs w:val="24"/>
        </w:rPr>
      </w:pPr>
      <w:r w:rsidRPr="00145EEF">
        <w:rPr>
          <w:rFonts w:ascii="Times New Roman" w:hAnsi="Times New Roman" w:cs="Times New Roman"/>
          <w:b/>
          <w:sz w:val="24"/>
          <w:szCs w:val="24"/>
        </w:rPr>
        <w:t>Output:</w:t>
      </w:r>
    </w:p>
    <w:p w14:paraId="44A839E5" w14:textId="57464772" w:rsidR="00B71394" w:rsidRPr="007C3112" w:rsidRDefault="00B71394" w:rsidP="00B71394">
      <w:pPr>
        <w:pStyle w:val="ListParagraph"/>
        <w:numPr>
          <w:ilvl w:val="0"/>
          <w:numId w:val="32"/>
        </w:numPr>
        <w:rPr>
          <w:rFonts w:ascii="Times New Roman" w:hAnsi="Times New Roman" w:cs="Times New Roman"/>
          <w:sz w:val="24"/>
          <w:szCs w:val="24"/>
        </w:rPr>
      </w:pPr>
      <w:r w:rsidRPr="007C3112">
        <w:rPr>
          <w:rFonts w:ascii="Times New Roman" w:hAnsi="Times New Roman" w:cs="Times New Roman"/>
          <w:sz w:val="24"/>
          <w:szCs w:val="24"/>
        </w:rPr>
        <w:t xml:space="preserve">Output file with </w:t>
      </w:r>
      <w:r w:rsidR="008F00FC">
        <w:rPr>
          <w:rFonts w:ascii="Times New Roman" w:hAnsi="Times New Roman" w:cs="Times New Roman"/>
          <w:sz w:val="24"/>
          <w:szCs w:val="24"/>
        </w:rPr>
        <w:t>analysis ready</w:t>
      </w:r>
      <w:r w:rsidRPr="007C3112">
        <w:rPr>
          <w:rFonts w:ascii="Times New Roman" w:hAnsi="Times New Roman" w:cs="Times New Roman"/>
          <w:sz w:val="24"/>
          <w:szCs w:val="24"/>
        </w:rPr>
        <w:t xml:space="preserve"> SNPs; </w:t>
      </w:r>
      <w:r w:rsidRPr="00AE196D">
        <w:rPr>
          <w:rFonts w:ascii="Times New Roman" w:hAnsi="Times New Roman" w:cs="Times New Roman"/>
          <w:b/>
          <w:sz w:val="24"/>
          <w:szCs w:val="24"/>
        </w:rPr>
        <w:t>provide name</w:t>
      </w:r>
      <w:r w:rsidRPr="007C3112">
        <w:rPr>
          <w:rFonts w:ascii="Times New Roman" w:hAnsi="Times New Roman" w:cs="Times New Roman"/>
          <w:sz w:val="24"/>
          <w:szCs w:val="24"/>
        </w:rPr>
        <w:t xml:space="preserve"> (</w:t>
      </w:r>
      <w:r>
        <w:rPr>
          <w:rFonts w:ascii="Times New Roman" w:hAnsi="Times New Roman" w:cs="Times New Roman"/>
          <w:sz w:val="24"/>
          <w:szCs w:val="24"/>
        </w:rPr>
        <w:t>SNP</w:t>
      </w:r>
      <w:r w:rsidRPr="007C3112">
        <w:rPr>
          <w:rFonts w:ascii="Times New Roman" w:hAnsi="Times New Roman" w:cs="Times New Roman"/>
          <w:sz w:val="24"/>
          <w:szCs w:val="24"/>
        </w:rPr>
        <w:t>.recalibrated.filtered.vcf here)</w:t>
      </w:r>
      <w:r w:rsidR="00F61A7C">
        <w:rPr>
          <w:rFonts w:ascii="Times New Roman" w:hAnsi="Times New Roman" w:cs="Times New Roman"/>
          <w:sz w:val="24"/>
          <w:szCs w:val="24"/>
        </w:rPr>
        <w:t xml:space="preserve"> </w:t>
      </w:r>
    </w:p>
    <w:p w14:paraId="04C1D013" w14:textId="2C08F21A" w:rsidR="00B71394" w:rsidRPr="007C3112" w:rsidRDefault="00B71394" w:rsidP="00B71394">
      <w:pPr>
        <w:pStyle w:val="ListParagraph"/>
        <w:numPr>
          <w:ilvl w:val="0"/>
          <w:numId w:val="32"/>
        </w:numPr>
        <w:rPr>
          <w:rFonts w:ascii="Times New Roman" w:hAnsi="Times New Roman" w:cs="Times New Roman"/>
          <w:sz w:val="24"/>
          <w:szCs w:val="24"/>
        </w:rPr>
      </w:pPr>
      <w:r w:rsidRPr="007C3112">
        <w:rPr>
          <w:rFonts w:ascii="Times New Roman" w:hAnsi="Times New Roman" w:cs="Times New Roman"/>
          <w:sz w:val="24"/>
          <w:szCs w:val="24"/>
        </w:rPr>
        <w:t xml:space="preserve">Index </w:t>
      </w:r>
      <w:proofErr w:type="spellStart"/>
      <w:r w:rsidRPr="007C3112">
        <w:rPr>
          <w:rFonts w:ascii="Times New Roman" w:hAnsi="Times New Roman" w:cs="Times New Roman"/>
          <w:sz w:val="24"/>
          <w:szCs w:val="24"/>
        </w:rPr>
        <w:t>vcf</w:t>
      </w:r>
      <w:proofErr w:type="spellEnd"/>
      <w:r w:rsidRPr="007C3112">
        <w:rPr>
          <w:rFonts w:ascii="Times New Roman" w:hAnsi="Times New Roman" w:cs="Times New Roman"/>
          <w:sz w:val="24"/>
          <w:szCs w:val="24"/>
        </w:rPr>
        <w:t xml:space="preserve"> file (</w:t>
      </w:r>
      <w:proofErr w:type="spellStart"/>
      <w:r w:rsidR="00F66D87">
        <w:rPr>
          <w:rFonts w:ascii="Times New Roman" w:hAnsi="Times New Roman" w:cs="Times New Roman"/>
          <w:sz w:val="24"/>
          <w:szCs w:val="24"/>
        </w:rPr>
        <w:t>SNP</w:t>
      </w:r>
      <w:r w:rsidRPr="007C3112">
        <w:rPr>
          <w:rFonts w:ascii="Times New Roman" w:hAnsi="Times New Roman" w:cs="Times New Roman"/>
          <w:sz w:val="24"/>
          <w:szCs w:val="24"/>
        </w:rPr>
        <w:t>.recalibrated.filtered.vcf.idx</w:t>
      </w:r>
      <w:proofErr w:type="spellEnd"/>
      <w:r w:rsidR="006A484E">
        <w:rPr>
          <w:rFonts w:ascii="Times New Roman" w:hAnsi="Times New Roman" w:cs="Times New Roman"/>
          <w:sz w:val="24"/>
          <w:szCs w:val="24"/>
        </w:rPr>
        <w:t xml:space="preserve"> here</w:t>
      </w:r>
      <w:r w:rsidRPr="007C3112">
        <w:rPr>
          <w:rFonts w:ascii="Times New Roman" w:hAnsi="Times New Roman" w:cs="Times New Roman"/>
          <w:sz w:val="24"/>
          <w:szCs w:val="24"/>
        </w:rPr>
        <w:t>)</w:t>
      </w:r>
    </w:p>
    <w:p w14:paraId="1A582021" w14:textId="77777777" w:rsidR="00B71394" w:rsidRDefault="00B71394" w:rsidP="00B71394">
      <w:pPr>
        <w:rPr>
          <w:rFonts w:ascii="Times New Roman" w:hAnsi="Times New Roman" w:cs="Times New Roman"/>
          <w:b/>
          <w:sz w:val="24"/>
          <w:szCs w:val="24"/>
        </w:rPr>
      </w:pPr>
      <w:r w:rsidRPr="008910DE">
        <w:rPr>
          <w:rFonts w:ascii="Times New Roman" w:hAnsi="Times New Roman" w:cs="Times New Roman"/>
          <w:b/>
          <w:sz w:val="24"/>
          <w:szCs w:val="24"/>
        </w:rPr>
        <w:t>Parameter description:</w:t>
      </w:r>
    </w:p>
    <w:p w14:paraId="41D54072" w14:textId="77777777" w:rsidR="00B71394" w:rsidRPr="00C06D00" w:rsidRDefault="00B71394" w:rsidP="00B71394">
      <w:pPr>
        <w:pStyle w:val="ListParagraph"/>
        <w:numPr>
          <w:ilvl w:val="0"/>
          <w:numId w:val="32"/>
        </w:numPr>
        <w:rPr>
          <w:rFonts w:ascii="Times New Roman" w:hAnsi="Times New Roman" w:cs="Times New Roman"/>
          <w:sz w:val="24"/>
          <w:szCs w:val="24"/>
        </w:rPr>
      </w:pPr>
      <w:r w:rsidRPr="00C06D00">
        <w:rPr>
          <w:rFonts w:ascii="Times New Roman" w:hAnsi="Times New Roman" w:cs="Times New Roman"/>
          <w:sz w:val="24"/>
          <w:szCs w:val="24"/>
        </w:rPr>
        <w:t>--</w:t>
      </w:r>
      <w:proofErr w:type="spellStart"/>
      <w:r w:rsidRPr="00C06D00">
        <w:rPr>
          <w:rFonts w:ascii="Times New Roman" w:hAnsi="Times New Roman" w:cs="Times New Roman"/>
          <w:sz w:val="24"/>
          <w:szCs w:val="24"/>
        </w:rPr>
        <w:t>ts_filter_level</w:t>
      </w:r>
      <w:proofErr w:type="spellEnd"/>
      <w:r w:rsidRPr="00C06D00">
        <w:rPr>
          <w:rFonts w:ascii="Times New Roman" w:hAnsi="Times New Roman" w:cs="Times New Roman"/>
          <w:sz w:val="24"/>
          <w:szCs w:val="24"/>
        </w:rPr>
        <w:t>: The truth sensitivity level at which to start filtering</w:t>
      </w:r>
    </w:p>
    <w:p w14:paraId="2D162092" w14:textId="77777777" w:rsidR="00B71394" w:rsidRDefault="00B71394" w:rsidP="00B71394">
      <w:pPr>
        <w:pStyle w:val="ListParagraph"/>
        <w:numPr>
          <w:ilvl w:val="0"/>
          <w:numId w:val="32"/>
        </w:numPr>
        <w:rPr>
          <w:rFonts w:ascii="Times New Roman" w:hAnsi="Times New Roman" w:cs="Times New Roman"/>
          <w:sz w:val="24"/>
          <w:szCs w:val="24"/>
        </w:rPr>
      </w:pPr>
      <w:r w:rsidRPr="00C06D00">
        <w:rPr>
          <w:rFonts w:ascii="Times New Roman" w:hAnsi="Times New Roman" w:cs="Times New Roman"/>
          <w:sz w:val="24"/>
          <w:szCs w:val="24"/>
        </w:rPr>
        <w:t xml:space="preserve">-mode: Recalibration mode to employ: 1.) SNP for recalibrating only SNPs (emitting </w:t>
      </w:r>
      <w:proofErr w:type="spellStart"/>
      <w:r w:rsidRPr="00C06D00">
        <w:rPr>
          <w:rFonts w:ascii="Times New Roman" w:hAnsi="Times New Roman" w:cs="Times New Roman"/>
          <w:sz w:val="24"/>
          <w:szCs w:val="24"/>
        </w:rPr>
        <w:t>indels</w:t>
      </w:r>
      <w:proofErr w:type="spellEnd"/>
      <w:r w:rsidRPr="00C06D00">
        <w:rPr>
          <w:rFonts w:ascii="Times New Roman" w:hAnsi="Times New Roman" w:cs="Times New Roman"/>
          <w:sz w:val="24"/>
          <w:szCs w:val="24"/>
        </w:rPr>
        <w:t xml:space="preserve"> untouched in the output VCF); 2.) INDEL for </w:t>
      </w:r>
      <w:proofErr w:type="spellStart"/>
      <w:r w:rsidRPr="00C06D00">
        <w:rPr>
          <w:rFonts w:ascii="Times New Roman" w:hAnsi="Times New Roman" w:cs="Times New Roman"/>
          <w:sz w:val="24"/>
          <w:szCs w:val="24"/>
        </w:rPr>
        <w:t>indels</w:t>
      </w:r>
      <w:proofErr w:type="spellEnd"/>
    </w:p>
    <w:p w14:paraId="15580857" w14:textId="77777777" w:rsidR="00B71394" w:rsidRDefault="00B71394" w:rsidP="000D4453">
      <w:pPr>
        <w:pStyle w:val="NoSpacing"/>
        <w:rPr>
          <w:rFonts w:ascii="Times New Roman" w:hAnsi="Times New Roman"/>
          <w:b/>
          <w:sz w:val="24"/>
        </w:rPr>
      </w:pPr>
    </w:p>
    <w:p w14:paraId="305F59E0" w14:textId="77777777" w:rsidR="00306E6C" w:rsidRDefault="00306E6C" w:rsidP="000D4453">
      <w:pPr>
        <w:pStyle w:val="NoSpacing"/>
        <w:rPr>
          <w:rFonts w:ascii="Times New Roman" w:hAnsi="Times New Roman"/>
          <w:b/>
          <w:sz w:val="24"/>
        </w:rPr>
      </w:pPr>
    </w:p>
    <w:p w14:paraId="5507AB3C" w14:textId="77777777" w:rsidR="00306E6C" w:rsidRDefault="00306E6C" w:rsidP="000D4453">
      <w:pPr>
        <w:pStyle w:val="NoSpacing"/>
        <w:rPr>
          <w:rFonts w:ascii="Times New Roman" w:hAnsi="Times New Roman"/>
          <w:b/>
          <w:sz w:val="24"/>
        </w:rPr>
      </w:pPr>
    </w:p>
    <w:p w14:paraId="2240F3DE" w14:textId="77777777" w:rsidR="00306E6C" w:rsidRDefault="00306E6C" w:rsidP="000D4453">
      <w:pPr>
        <w:pStyle w:val="NoSpacing"/>
        <w:rPr>
          <w:rFonts w:ascii="Times New Roman" w:hAnsi="Times New Roman"/>
          <w:b/>
          <w:sz w:val="24"/>
        </w:rPr>
      </w:pPr>
    </w:p>
    <w:p w14:paraId="30D841AC" w14:textId="77777777" w:rsidR="00306E6C" w:rsidRDefault="00306E6C" w:rsidP="000D4453">
      <w:pPr>
        <w:pStyle w:val="NoSpacing"/>
        <w:rPr>
          <w:rFonts w:ascii="Times New Roman" w:hAnsi="Times New Roman"/>
          <w:b/>
          <w:sz w:val="24"/>
        </w:rPr>
      </w:pPr>
    </w:p>
    <w:p w14:paraId="735C3BE6" w14:textId="77777777" w:rsidR="00306E6C" w:rsidRDefault="00306E6C" w:rsidP="000D4453">
      <w:pPr>
        <w:pStyle w:val="NoSpacing"/>
        <w:rPr>
          <w:rFonts w:ascii="Times New Roman" w:hAnsi="Times New Roman"/>
          <w:b/>
          <w:sz w:val="24"/>
        </w:rPr>
      </w:pPr>
    </w:p>
    <w:p w14:paraId="3472CD48" w14:textId="77777777" w:rsidR="00306E6C" w:rsidRDefault="00306E6C" w:rsidP="000D4453">
      <w:pPr>
        <w:pStyle w:val="NoSpacing"/>
        <w:rPr>
          <w:rFonts w:ascii="Times New Roman" w:hAnsi="Times New Roman"/>
          <w:b/>
          <w:sz w:val="24"/>
        </w:rPr>
      </w:pPr>
    </w:p>
    <w:p w14:paraId="333A1E32" w14:textId="77777777" w:rsidR="00306E6C" w:rsidRDefault="00306E6C" w:rsidP="000D4453">
      <w:pPr>
        <w:pStyle w:val="NoSpacing"/>
        <w:rPr>
          <w:rFonts w:ascii="Times New Roman" w:hAnsi="Times New Roman"/>
          <w:b/>
          <w:sz w:val="24"/>
        </w:rPr>
      </w:pPr>
    </w:p>
    <w:p w14:paraId="57A5323D" w14:textId="77777777" w:rsidR="00306E6C" w:rsidRDefault="00306E6C" w:rsidP="000D4453">
      <w:pPr>
        <w:pStyle w:val="NoSpacing"/>
        <w:rPr>
          <w:rFonts w:ascii="Times New Roman" w:hAnsi="Times New Roman"/>
          <w:b/>
          <w:sz w:val="24"/>
        </w:rPr>
      </w:pPr>
    </w:p>
    <w:p w14:paraId="77853256" w14:textId="77777777" w:rsidR="00306E6C" w:rsidRDefault="00306E6C" w:rsidP="000D4453">
      <w:pPr>
        <w:pStyle w:val="NoSpacing"/>
        <w:rPr>
          <w:rFonts w:ascii="Times New Roman" w:hAnsi="Times New Roman"/>
          <w:b/>
          <w:sz w:val="24"/>
        </w:rPr>
      </w:pPr>
    </w:p>
    <w:p w14:paraId="4BE907D3" w14:textId="77777777" w:rsidR="00306E6C" w:rsidRDefault="00306E6C" w:rsidP="000D4453">
      <w:pPr>
        <w:pStyle w:val="NoSpacing"/>
        <w:rPr>
          <w:rFonts w:ascii="Times New Roman" w:hAnsi="Times New Roman"/>
          <w:b/>
          <w:sz w:val="24"/>
        </w:rPr>
      </w:pPr>
    </w:p>
    <w:p w14:paraId="45DE09C9" w14:textId="77777777" w:rsidR="00306E6C" w:rsidRDefault="00306E6C" w:rsidP="000D4453">
      <w:pPr>
        <w:pStyle w:val="NoSpacing"/>
        <w:rPr>
          <w:rFonts w:ascii="Times New Roman" w:hAnsi="Times New Roman"/>
          <w:b/>
          <w:sz w:val="24"/>
        </w:rPr>
      </w:pPr>
    </w:p>
    <w:p w14:paraId="722A3F94" w14:textId="77777777" w:rsidR="00306E6C" w:rsidRDefault="00306E6C" w:rsidP="000D4453">
      <w:pPr>
        <w:pStyle w:val="NoSpacing"/>
        <w:rPr>
          <w:rFonts w:ascii="Times New Roman" w:hAnsi="Times New Roman"/>
          <w:b/>
          <w:sz w:val="24"/>
        </w:rPr>
      </w:pPr>
    </w:p>
    <w:p w14:paraId="59D60F9E" w14:textId="77777777" w:rsidR="00306E6C" w:rsidRDefault="00306E6C" w:rsidP="000D4453">
      <w:pPr>
        <w:pStyle w:val="NoSpacing"/>
        <w:rPr>
          <w:rFonts w:ascii="Times New Roman" w:hAnsi="Times New Roman"/>
          <w:b/>
          <w:sz w:val="24"/>
        </w:rPr>
      </w:pPr>
    </w:p>
    <w:p w14:paraId="3539C20F" w14:textId="77777777" w:rsidR="0094317D" w:rsidRDefault="0094317D" w:rsidP="000D4453">
      <w:pPr>
        <w:pStyle w:val="NoSpacing"/>
        <w:rPr>
          <w:rFonts w:ascii="Times New Roman" w:hAnsi="Times New Roman"/>
          <w:b/>
          <w:sz w:val="24"/>
        </w:rPr>
      </w:pPr>
    </w:p>
    <w:p w14:paraId="026BE596" w14:textId="4BDA614A" w:rsidR="00AD4057" w:rsidRDefault="00AD4057" w:rsidP="00AD4057">
      <w:pPr>
        <w:rPr>
          <w:rFonts w:ascii="Times New Roman" w:hAnsi="Times New Roman" w:cs="Times New Roman"/>
          <w:b/>
          <w:sz w:val="24"/>
          <w:szCs w:val="24"/>
        </w:rPr>
      </w:pPr>
      <w:r w:rsidRPr="007720FD">
        <w:rPr>
          <w:rFonts w:ascii="Times New Roman" w:hAnsi="Times New Roman" w:cs="Times New Roman"/>
          <w:b/>
          <w:sz w:val="24"/>
          <w:szCs w:val="24"/>
        </w:rPr>
        <w:lastRenderedPageBreak/>
        <w:t xml:space="preserve">Step </w:t>
      </w:r>
      <w:r>
        <w:rPr>
          <w:rFonts w:ascii="Times New Roman" w:hAnsi="Times New Roman" w:cs="Times New Roman"/>
          <w:b/>
          <w:sz w:val="24"/>
          <w:szCs w:val="24"/>
        </w:rPr>
        <w:t>5.</w:t>
      </w:r>
      <w:r w:rsidR="00FA4612">
        <w:rPr>
          <w:rFonts w:ascii="Times New Roman" w:hAnsi="Times New Roman" w:cs="Times New Roman"/>
          <w:b/>
          <w:sz w:val="24"/>
          <w:szCs w:val="24"/>
        </w:rPr>
        <w:t>4</w:t>
      </w:r>
      <w:r w:rsidRPr="007720FD">
        <w:rPr>
          <w:rFonts w:ascii="Times New Roman" w:hAnsi="Times New Roman" w:cs="Times New Roman"/>
          <w:b/>
          <w:sz w:val="24"/>
          <w:szCs w:val="24"/>
        </w:rPr>
        <w:t xml:space="preserve">: </w:t>
      </w:r>
      <w:r>
        <w:rPr>
          <w:rFonts w:ascii="Times New Roman" w:hAnsi="Times New Roman" w:cs="Times New Roman"/>
          <w:b/>
          <w:sz w:val="24"/>
          <w:szCs w:val="24"/>
        </w:rPr>
        <w:t>S</w:t>
      </w:r>
      <w:r w:rsidR="00184572">
        <w:rPr>
          <w:rFonts w:ascii="Times New Roman" w:hAnsi="Times New Roman" w:cs="Times New Roman"/>
          <w:b/>
          <w:sz w:val="24"/>
          <w:szCs w:val="24"/>
        </w:rPr>
        <w:t>elect</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Indel</w:t>
      </w:r>
      <w:proofErr w:type="spellEnd"/>
    </w:p>
    <w:p w14:paraId="764AA856" w14:textId="5E2B9E70" w:rsidR="00AD4057" w:rsidRDefault="00FA4612" w:rsidP="0002514F">
      <w:pPr>
        <w:rPr>
          <w:rFonts w:ascii="Times New Roman" w:hAnsi="Times New Roman" w:cs="Times New Roman"/>
          <w:b/>
          <w:sz w:val="24"/>
          <w:szCs w:val="24"/>
        </w:rPr>
      </w:pPr>
      <w:r>
        <w:rPr>
          <w:rFonts w:ascii="Times New Roman" w:hAnsi="Times New Roman" w:cs="Times New Roman"/>
          <w:b/>
          <w:sz w:val="24"/>
          <w:szCs w:val="24"/>
        </w:rPr>
        <w:t>Usage:</w:t>
      </w:r>
    </w:p>
    <w:p w14:paraId="719169CA" w14:textId="16BDA65C" w:rsidR="00FA4612" w:rsidRPr="00FA4612" w:rsidRDefault="00FA4612" w:rsidP="00FA4612">
      <w:pPr>
        <w:pStyle w:val="NoSpacing"/>
        <w:rPr>
          <w:rFonts w:ascii="Courier New" w:hAnsi="Courier New" w:cs="Courier New"/>
          <w:sz w:val="20"/>
          <w:szCs w:val="20"/>
        </w:rPr>
      </w:pPr>
      <w:proofErr w:type="gramStart"/>
      <w:r w:rsidRPr="00FA4612">
        <w:rPr>
          <w:rFonts w:ascii="Courier New" w:hAnsi="Courier New" w:cs="Courier New"/>
          <w:sz w:val="20"/>
          <w:szCs w:val="20"/>
        </w:rPr>
        <w:t>java</w:t>
      </w:r>
      <w:proofErr w:type="gramEnd"/>
      <w:r w:rsidRPr="00FA4612">
        <w:rPr>
          <w:rFonts w:ascii="Courier New" w:hAnsi="Courier New" w:cs="Courier New"/>
          <w:sz w:val="20"/>
          <w:szCs w:val="20"/>
        </w:rPr>
        <w:t xml:space="preserve"> -Xmx2g -jar </w:t>
      </w:r>
      <w:r w:rsidR="007A51D0" w:rsidRPr="00FA4612" w:rsidDel="007A51D0">
        <w:rPr>
          <w:rFonts w:ascii="Courier New" w:hAnsi="Courier New" w:cs="Courier New"/>
          <w:sz w:val="20"/>
          <w:szCs w:val="20"/>
        </w:rPr>
        <w:t xml:space="preserve"> </w:t>
      </w:r>
      <w:r w:rsidRPr="00FA4612">
        <w:rPr>
          <w:rFonts w:ascii="Courier New" w:hAnsi="Courier New" w:cs="Courier New"/>
          <w:sz w:val="20"/>
          <w:szCs w:val="20"/>
        </w:rPr>
        <w:t>GenomeAnalysisTK.jar \</w:t>
      </w:r>
    </w:p>
    <w:p w14:paraId="4D92A052" w14:textId="72944C3D" w:rsidR="00FA4612" w:rsidRPr="00FA4612" w:rsidRDefault="00FA4612" w:rsidP="00FA4612">
      <w:pPr>
        <w:pStyle w:val="NoSpacing"/>
        <w:rPr>
          <w:rFonts w:ascii="Courier New" w:hAnsi="Courier New" w:cs="Courier New"/>
          <w:sz w:val="20"/>
          <w:szCs w:val="20"/>
        </w:rPr>
      </w:pPr>
      <w:r w:rsidRPr="00FA4612">
        <w:rPr>
          <w:rFonts w:ascii="Courier New" w:hAnsi="Courier New" w:cs="Courier New"/>
          <w:sz w:val="20"/>
          <w:szCs w:val="20"/>
        </w:rPr>
        <w:t xml:space="preserve">-T </w:t>
      </w:r>
      <w:proofErr w:type="spellStart"/>
      <w:r w:rsidRPr="00FA4612">
        <w:rPr>
          <w:rFonts w:ascii="Courier New" w:hAnsi="Courier New" w:cs="Courier New"/>
          <w:sz w:val="20"/>
          <w:szCs w:val="20"/>
        </w:rPr>
        <w:t>SelectVariants</w:t>
      </w:r>
      <w:proofErr w:type="spellEnd"/>
      <w:r w:rsidRPr="00FA4612">
        <w:rPr>
          <w:rFonts w:ascii="Courier New" w:hAnsi="Courier New" w:cs="Courier New"/>
          <w:sz w:val="20"/>
          <w:szCs w:val="20"/>
        </w:rPr>
        <w:t xml:space="preserve"> \  </w:t>
      </w:r>
    </w:p>
    <w:p w14:paraId="3A2DA154" w14:textId="77777777" w:rsidR="00FA4612" w:rsidRPr="00FA4612" w:rsidRDefault="00FA4612" w:rsidP="00FA4612">
      <w:pPr>
        <w:pStyle w:val="NoSpacing"/>
        <w:rPr>
          <w:rFonts w:ascii="Courier New" w:hAnsi="Courier New" w:cs="Courier New"/>
          <w:sz w:val="20"/>
          <w:szCs w:val="20"/>
        </w:rPr>
      </w:pPr>
      <w:r w:rsidRPr="00FA4612">
        <w:rPr>
          <w:rFonts w:ascii="Courier New" w:hAnsi="Courier New" w:cs="Courier New"/>
          <w:sz w:val="20"/>
          <w:szCs w:val="20"/>
        </w:rPr>
        <w:t>-R reference/hg19.fasta \</w:t>
      </w:r>
    </w:p>
    <w:p w14:paraId="73715736" w14:textId="26A651AA" w:rsidR="00FA4612" w:rsidRPr="00FA4612" w:rsidRDefault="00FA4612" w:rsidP="00FA4612">
      <w:pPr>
        <w:pStyle w:val="NoSpacing"/>
        <w:rPr>
          <w:rFonts w:ascii="Courier New" w:hAnsi="Courier New" w:cs="Courier New"/>
          <w:sz w:val="20"/>
          <w:szCs w:val="20"/>
        </w:rPr>
      </w:pPr>
      <w:r w:rsidRPr="00FA4612">
        <w:rPr>
          <w:rFonts w:ascii="Courier New" w:hAnsi="Courier New" w:cs="Courier New"/>
          <w:sz w:val="20"/>
          <w:szCs w:val="20"/>
        </w:rPr>
        <w:t>--</w:t>
      </w:r>
      <w:proofErr w:type="gramStart"/>
      <w:r w:rsidRPr="00FA4612">
        <w:rPr>
          <w:rFonts w:ascii="Courier New" w:hAnsi="Courier New" w:cs="Courier New"/>
          <w:sz w:val="20"/>
          <w:szCs w:val="20"/>
        </w:rPr>
        <w:t>variant</w:t>
      </w:r>
      <w:proofErr w:type="gramEnd"/>
      <w:r w:rsidRPr="00FA4612">
        <w:rPr>
          <w:rFonts w:ascii="Courier New" w:hAnsi="Courier New" w:cs="Courier New"/>
          <w:sz w:val="20"/>
          <w:szCs w:val="20"/>
        </w:rPr>
        <w:t xml:space="preserve"> </w:t>
      </w:r>
      <w:r>
        <w:rPr>
          <w:rFonts w:ascii="Courier New" w:hAnsi="Courier New" w:cs="Courier New"/>
          <w:sz w:val="20"/>
          <w:szCs w:val="20"/>
        </w:rPr>
        <w:t>&lt;variants</w:t>
      </w:r>
      <w:r w:rsidRPr="000D4453">
        <w:rPr>
          <w:rFonts w:ascii="Courier New" w:hAnsi="Courier New"/>
          <w:sz w:val="20"/>
        </w:rPr>
        <w:t>.raw.vcf</w:t>
      </w:r>
      <w:r>
        <w:rPr>
          <w:rFonts w:ascii="Courier New" w:hAnsi="Courier New"/>
          <w:sz w:val="20"/>
        </w:rPr>
        <w:t>&gt;</w:t>
      </w:r>
      <w:r w:rsidRPr="000D4453">
        <w:rPr>
          <w:rFonts w:ascii="Courier New" w:hAnsi="Courier New"/>
          <w:sz w:val="20"/>
        </w:rPr>
        <w:t xml:space="preserve"> </w:t>
      </w:r>
      <w:r w:rsidRPr="00FA4612">
        <w:rPr>
          <w:rFonts w:ascii="Courier New" w:hAnsi="Courier New" w:cs="Courier New"/>
          <w:sz w:val="20"/>
          <w:szCs w:val="20"/>
        </w:rPr>
        <w:t>-o output_INDEL.vcf -</w:t>
      </w:r>
      <w:proofErr w:type="spellStart"/>
      <w:r w:rsidRPr="00FA4612">
        <w:rPr>
          <w:rFonts w:ascii="Courier New" w:hAnsi="Courier New" w:cs="Courier New"/>
          <w:sz w:val="20"/>
          <w:szCs w:val="20"/>
        </w:rPr>
        <w:t>selectType</w:t>
      </w:r>
      <w:proofErr w:type="spellEnd"/>
      <w:r w:rsidRPr="00FA4612">
        <w:rPr>
          <w:rFonts w:ascii="Courier New" w:hAnsi="Courier New" w:cs="Courier New"/>
          <w:sz w:val="20"/>
          <w:szCs w:val="20"/>
        </w:rPr>
        <w:t xml:space="preserve"> INDEL</w:t>
      </w:r>
    </w:p>
    <w:p w14:paraId="10E26480" w14:textId="77777777" w:rsidR="0098050E" w:rsidRDefault="0098050E" w:rsidP="0098050E">
      <w:pPr>
        <w:pStyle w:val="HTMLPreformatted"/>
        <w:rPr>
          <w:rFonts w:ascii="Times New Roman" w:hAnsi="Times New Roman" w:cs="Times New Roman"/>
          <w:b/>
          <w:sz w:val="24"/>
          <w:szCs w:val="24"/>
        </w:rPr>
      </w:pPr>
    </w:p>
    <w:p w14:paraId="118B7DC5" w14:textId="77777777" w:rsidR="0098050E" w:rsidRDefault="0098050E" w:rsidP="0098050E">
      <w:pPr>
        <w:pStyle w:val="HTMLPreformatted"/>
        <w:rPr>
          <w:rFonts w:ascii="Times New Roman" w:hAnsi="Times New Roman" w:cs="Times New Roman"/>
          <w:b/>
          <w:sz w:val="24"/>
          <w:szCs w:val="24"/>
        </w:rPr>
      </w:pPr>
      <w:r>
        <w:rPr>
          <w:rFonts w:ascii="Times New Roman" w:hAnsi="Times New Roman" w:cs="Times New Roman"/>
          <w:b/>
          <w:sz w:val="24"/>
          <w:szCs w:val="24"/>
        </w:rPr>
        <w:t>Input:</w:t>
      </w:r>
    </w:p>
    <w:p w14:paraId="2F64AA83" w14:textId="77777777" w:rsidR="0098050E" w:rsidRDefault="0098050E" w:rsidP="0098050E">
      <w:pPr>
        <w:pStyle w:val="HTMLPreformatted"/>
        <w:rPr>
          <w:rFonts w:ascii="Times New Roman" w:hAnsi="Times New Roman" w:cs="Times New Roman"/>
          <w:b/>
          <w:sz w:val="24"/>
          <w:szCs w:val="24"/>
        </w:rPr>
      </w:pPr>
    </w:p>
    <w:p w14:paraId="43EE230E" w14:textId="77777777" w:rsidR="0098050E" w:rsidRPr="00120E86" w:rsidRDefault="0098050E" w:rsidP="0098050E">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04066">
        <w:rPr>
          <w:rFonts w:ascii="Times New Roman" w:hAnsi="Times New Roman" w:cs="Times New Roman"/>
          <w:sz w:val="24"/>
          <w:szCs w:val="24"/>
        </w:rPr>
        <w:t>Reference genome file (hg19.fasta here) [required]</w:t>
      </w:r>
    </w:p>
    <w:p w14:paraId="21C3A428" w14:textId="0DBE44DE" w:rsidR="0098050E" w:rsidRDefault="0098050E" w:rsidP="0098050E">
      <w:pPr>
        <w:pStyle w:val="ListParagraph"/>
        <w:numPr>
          <w:ilvl w:val="0"/>
          <w:numId w:val="18"/>
        </w:numPr>
        <w:rPr>
          <w:rFonts w:ascii="Times New Roman" w:hAnsi="Times New Roman" w:cs="Times New Roman"/>
          <w:sz w:val="24"/>
          <w:szCs w:val="24"/>
        </w:rPr>
      </w:pPr>
      <w:r w:rsidRPr="00F50878">
        <w:rPr>
          <w:rFonts w:ascii="Times New Roman" w:hAnsi="Times New Roman" w:cs="Times New Roman"/>
          <w:sz w:val="24"/>
          <w:szCs w:val="24"/>
        </w:rPr>
        <w:t>SNP</w:t>
      </w:r>
      <w:r>
        <w:rPr>
          <w:rFonts w:ascii="Times New Roman" w:hAnsi="Times New Roman" w:cs="Times New Roman"/>
          <w:sz w:val="24"/>
          <w:szCs w:val="24"/>
        </w:rPr>
        <w:t>/</w:t>
      </w:r>
      <w:proofErr w:type="spellStart"/>
      <w:r>
        <w:rPr>
          <w:rFonts w:ascii="Times New Roman" w:hAnsi="Times New Roman" w:cs="Times New Roman"/>
          <w:sz w:val="24"/>
          <w:szCs w:val="24"/>
        </w:rPr>
        <w:t>indels</w:t>
      </w:r>
      <w:proofErr w:type="spellEnd"/>
      <w:r w:rsidRPr="00F50878">
        <w:rPr>
          <w:rFonts w:ascii="Times New Roman" w:hAnsi="Times New Roman" w:cs="Times New Roman"/>
          <w:sz w:val="24"/>
          <w:szCs w:val="24"/>
        </w:rPr>
        <w:t xml:space="preserve"> calls in variant call format</w:t>
      </w:r>
      <w:r>
        <w:rPr>
          <w:rFonts w:ascii="Times New Roman" w:hAnsi="Times New Roman" w:cs="Times New Roman"/>
          <w:sz w:val="24"/>
          <w:szCs w:val="24"/>
        </w:rPr>
        <w:t xml:space="preserve"> (</w:t>
      </w:r>
      <w:r w:rsidRPr="0098050E">
        <w:rPr>
          <w:rFonts w:ascii="Times New Roman" w:hAnsi="Times New Roman" w:cs="Times New Roman"/>
          <w:sz w:val="24"/>
          <w:szCs w:val="24"/>
        </w:rPr>
        <w:t xml:space="preserve">variants.raw.vcf </w:t>
      </w:r>
      <w:r>
        <w:rPr>
          <w:rFonts w:ascii="Times New Roman" w:hAnsi="Times New Roman" w:cs="Times New Roman"/>
          <w:sz w:val="24"/>
          <w:szCs w:val="24"/>
        </w:rPr>
        <w:t>here) [required]</w:t>
      </w:r>
    </w:p>
    <w:p w14:paraId="3B306B2C" w14:textId="77777777" w:rsidR="000D6155" w:rsidRDefault="000D6155" w:rsidP="000D6155">
      <w:pPr>
        <w:pStyle w:val="HTMLPreformatted"/>
        <w:keepNext/>
        <w:rPr>
          <w:rFonts w:ascii="Times New Roman" w:hAnsi="Times New Roman" w:cs="Times New Roman"/>
          <w:b/>
          <w:sz w:val="24"/>
          <w:szCs w:val="24"/>
        </w:rPr>
      </w:pPr>
      <w:r>
        <w:rPr>
          <w:rFonts w:ascii="Times New Roman" w:hAnsi="Times New Roman" w:cs="Times New Roman"/>
          <w:b/>
          <w:sz w:val="24"/>
          <w:szCs w:val="24"/>
        </w:rPr>
        <w:t>Output:</w:t>
      </w:r>
    </w:p>
    <w:p w14:paraId="4B8C52EC" w14:textId="1D2AF76E" w:rsidR="000D6155" w:rsidRPr="00EE22EA" w:rsidRDefault="000D6155" w:rsidP="000D6155">
      <w:pPr>
        <w:pStyle w:val="HTMLPreformatted"/>
        <w:keepNext/>
        <w:numPr>
          <w:ilvl w:val="0"/>
          <w:numId w:val="40"/>
        </w:numPr>
        <w:rPr>
          <w:rFonts w:ascii="Times New Roman" w:hAnsi="Times New Roman" w:cs="Times New Roman"/>
          <w:b/>
          <w:sz w:val="24"/>
          <w:szCs w:val="24"/>
        </w:rPr>
      </w:pPr>
      <w:r w:rsidRPr="00344FA5">
        <w:rPr>
          <w:rFonts w:ascii="Times New Roman" w:hAnsi="Times New Roman" w:cs="Times New Roman"/>
          <w:sz w:val="24"/>
          <w:szCs w:val="24"/>
        </w:rPr>
        <w:t xml:space="preserve">VCF file with </w:t>
      </w:r>
      <w:r>
        <w:rPr>
          <w:rFonts w:ascii="Times New Roman" w:hAnsi="Times New Roman" w:cs="Times New Roman"/>
          <w:sz w:val="24"/>
          <w:szCs w:val="24"/>
        </w:rPr>
        <w:t>INDEL</w:t>
      </w:r>
      <w:r w:rsidRPr="00344FA5">
        <w:rPr>
          <w:rFonts w:ascii="Times New Roman" w:hAnsi="Times New Roman" w:cs="Times New Roman"/>
          <w:sz w:val="24"/>
          <w:szCs w:val="24"/>
        </w:rPr>
        <w:t xml:space="preserve"> only</w:t>
      </w:r>
      <w:r w:rsidR="006B3C3A">
        <w:rPr>
          <w:rFonts w:ascii="Times New Roman" w:hAnsi="Times New Roman" w:cs="Times New Roman"/>
          <w:sz w:val="24"/>
          <w:szCs w:val="24"/>
        </w:rPr>
        <w:t xml:space="preserve">; </w:t>
      </w:r>
      <w:r w:rsidR="006B3C3A" w:rsidRPr="006B3C3A">
        <w:rPr>
          <w:rFonts w:ascii="Times New Roman" w:hAnsi="Times New Roman" w:cs="Times New Roman"/>
          <w:b/>
          <w:sz w:val="24"/>
          <w:szCs w:val="24"/>
        </w:rPr>
        <w:t>provide name</w:t>
      </w:r>
      <w:r w:rsidR="006B3C3A">
        <w:rPr>
          <w:rFonts w:ascii="Times New Roman" w:hAnsi="Times New Roman" w:cs="Times New Roman"/>
          <w:sz w:val="24"/>
          <w:szCs w:val="24"/>
        </w:rPr>
        <w:t xml:space="preserve"> </w:t>
      </w:r>
      <w:r>
        <w:rPr>
          <w:rFonts w:ascii="Times New Roman" w:hAnsi="Times New Roman" w:cs="Times New Roman"/>
          <w:sz w:val="24"/>
          <w:szCs w:val="24"/>
        </w:rPr>
        <w:t>(</w:t>
      </w:r>
      <w:r w:rsidRPr="00344FA5">
        <w:rPr>
          <w:rFonts w:ascii="Times New Roman" w:hAnsi="Times New Roman" w:cs="Times New Roman"/>
          <w:sz w:val="24"/>
          <w:szCs w:val="24"/>
        </w:rPr>
        <w:t>output_</w:t>
      </w:r>
      <w:r>
        <w:rPr>
          <w:rFonts w:ascii="Times New Roman" w:hAnsi="Times New Roman" w:cs="Times New Roman"/>
          <w:sz w:val="24"/>
          <w:szCs w:val="24"/>
        </w:rPr>
        <w:t>INDEL</w:t>
      </w:r>
      <w:r w:rsidRPr="00344FA5">
        <w:rPr>
          <w:rFonts w:ascii="Times New Roman" w:hAnsi="Times New Roman" w:cs="Times New Roman"/>
          <w:sz w:val="24"/>
          <w:szCs w:val="24"/>
        </w:rPr>
        <w:t>.vcf</w:t>
      </w:r>
      <w:r>
        <w:rPr>
          <w:rFonts w:ascii="Times New Roman" w:hAnsi="Times New Roman" w:cs="Times New Roman"/>
          <w:sz w:val="24"/>
          <w:szCs w:val="24"/>
        </w:rPr>
        <w:t xml:space="preserve"> here) </w:t>
      </w:r>
    </w:p>
    <w:p w14:paraId="077D933E" w14:textId="61FA7DEE" w:rsidR="00EE22EA" w:rsidRPr="00344FA5" w:rsidRDefault="00EE22EA" w:rsidP="000D6155">
      <w:pPr>
        <w:pStyle w:val="HTMLPreformatted"/>
        <w:keepNext/>
        <w:numPr>
          <w:ilvl w:val="0"/>
          <w:numId w:val="40"/>
        </w:numPr>
        <w:rPr>
          <w:rFonts w:ascii="Times New Roman" w:hAnsi="Times New Roman" w:cs="Times New Roman"/>
          <w:b/>
          <w:sz w:val="24"/>
          <w:szCs w:val="24"/>
        </w:rPr>
      </w:pPr>
      <w:r>
        <w:rPr>
          <w:rFonts w:ascii="Times New Roman" w:hAnsi="Times New Roman" w:cs="Times New Roman"/>
          <w:sz w:val="24"/>
          <w:szCs w:val="24"/>
        </w:rPr>
        <w:t>Index file (</w:t>
      </w:r>
      <w:proofErr w:type="spellStart"/>
      <w:r w:rsidRPr="00344FA5">
        <w:rPr>
          <w:rFonts w:ascii="Times New Roman" w:hAnsi="Times New Roman" w:cs="Times New Roman"/>
          <w:sz w:val="24"/>
          <w:szCs w:val="24"/>
        </w:rPr>
        <w:t>output_</w:t>
      </w:r>
      <w:r>
        <w:rPr>
          <w:rFonts w:ascii="Times New Roman" w:hAnsi="Times New Roman" w:cs="Times New Roman"/>
          <w:sz w:val="24"/>
          <w:szCs w:val="24"/>
        </w:rPr>
        <w:t>INDEL</w:t>
      </w:r>
      <w:r w:rsidRPr="00344FA5">
        <w:rPr>
          <w:rFonts w:ascii="Times New Roman" w:hAnsi="Times New Roman" w:cs="Times New Roman"/>
          <w:sz w:val="24"/>
          <w:szCs w:val="24"/>
        </w:rPr>
        <w:t>.vcf</w:t>
      </w:r>
      <w:r>
        <w:rPr>
          <w:rFonts w:ascii="Times New Roman" w:hAnsi="Times New Roman" w:cs="Times New Roman"/>
          <w:sz w:val="24"/>
          <w:szCs w:val="24"/>
        </w:rPr>
        <w:t>.idx</w:t>
      </w:r>
      <w:proofErr w:type="spellEnd"/>
      <w:r>
        <w:rPr>
          <w:rFonts w:ascii="Times New Roman" w:hAnsi="Times New Roman" w:cs="Times New Roman"/>
          <w:sz w:val="24"/>
          <w:szCs w:val="24"/>
        </w:rPr>
        <w:t xml:space="preserve"> here)</w:t>
      </w:r>
    </w:p>
    <w:p w14:paraId="6155FCB4" w14:textId="77777777" w:rsidR="000D6155" w:rsidRDefault="000D6155" w:rsidP="000D6155">
      <w:pPr>
        <w:pStyle w:val="HTMLPreformatted"/>
        <w:keepNext/>
        <w:rPr>
          <w:rFonts w:ascii="Times New Roman" w:hAnsi="Times New Roman" w:cs="Times New Roman"/>
          <w:b/>
          <w:sz w:val="24"/>
          <w:szCs w:val="24"/>
        </w:rPr>
      </w:pPr>
    </w:p>
    <w:p w14:paraId="3ACC5E7B" w14:textId="77777777" w:rsidR="000D6155" w:rsidRDefault="000D6155" w:rsidP="000D6155">
      <w:pPr>
        <w:keepNext/>
        <w:rPr>
          <w:rFonts w:ascii="Times New Roman" w:hAnsi="Times New Roman" w:cs="Times New Roman"/>
          <w:b/>
          <w:sz w:val="24"/>
          <w:szCs w:val="24"/>
        </w:rPr>
      </w:pPr>
      <w:r w:rsidRPr="00575733">
        <w:rPr>
          <w:rFonts w:ascii="Times New Roman" w:hAnsi="Times New Roman" w:cs="Times New Roman"/>
          <w:b/>
          <w:sz w:val="24"/>
          <w:szCs w:val="24"/>
        </w:rPr>
        <w:t>Parameter description:</w:t>
      </w:r>
    </w:p>
    <w:p w14:paraId="4D516D66" w14:textId="1EA2A5A7" w:rsidR="000D6155" w:rsidRPr="00AD4057" w:rsidRDefault="000D6155" w:rsidP="000D6155">
      <w:pPr>
        <w:pStyle w:val="ListParagraph"/>
        <w:keepNext/>
        <w:numPr>
          <w:ilvl w:val="0"/>
          <w:numId w:val="40"/>
        </w:numPr>
        <w:rPr>
          <w:rFonts w:ascii="Times New Roman" w:hAnsi="Times New Roman" w:cs="Times New Roman"/>
          <w:b/>
          <w:sz w:val="24"/>
          <w:szCs w:val="24"/>
        </w:rPr>
      </w:pPr>
      <w:r w:rsidRPr="00B71394">
        <w:t>-</w:t>
      </w:r>
      <w:proofErr w:type="spellStart"/>
      <w:r w:rsidRPr="00AD4057">
        <w:rPr>
          <w:rFonts w:ascii="Times New Roman" w:hAnsi="Times New Roman" w:cs="Times New Roman"/>
          <w:sz w:val="24"/>
          <w:szCs w:val="24"/>
        </w:rPr>
        <w:t>selectType</w:t>
      </w:r>
      <w:proofErr w:type="spellEnd"/>
      <w:r w:rsidRPr="00AD4057">
        <w:rPr>
          <w:rFonts w:ascii="Times New Roman" w:hAnsi="Times New Roman" w:cs="Times New Roman"/>
          <w:sz w:val="24"/>
          <w:szCs w:val="24"/>
        </w:rPr>
        <w:t xml:space="preserve">: Selection the </w:t>
      </w:r>
      <w:r w:rsidR="00816947">
        <w:rPr>
          <w:rFonts w:ascii="Times New Roman" w:hAnsi="Times New Roman" w:cs="Times New Roman"/>
          <w:sz w:val="24"/>
          <w:szCs w:val="24"/>
        </w:rPr>
        <w:t>INDELs</w:t>
      </w:r>
      <w:r w:rsidRPr="00AD4057">
        <w:rPr>
          <w:rFonts w:ascii="Times New Roman" w:hAnsi="Times New Roman" w:cs="Times New Roman"/>
          <w:sz w:val="24"/>
          <w:szCs w:val="24"/>
        </w:rPr>
        <w:t xml:space="preserve"> only</w:t>
      </w:r>
      <w:r>
        <w:t xml:space="preserve"> </w:t>
      </w:r>
    </w:p>
    <w:p w14:paraId="23626A0F" w14:textId="77777777" w:rsidR="0098050E" w:rsidRDefault="0098050E" w:rsidP="0002514F">
      <w:pPr>
        <w:rPr>
          <w:rFonts w:ascii="Times New Roman" w:hAnsi="Times New Roman" w:cs="Times New Roman"/>
          <w:b/>
          <w:sz w:val="24"/>
          <w:szCs w:val="24"/>
        </w:rPr>
      </w:pPr>
    </w:p>
    <w:p w14:paraId="24566102" w14:textId="69CF3C21" w:rsidR="0002514F" w:rsidRDefault="0002514F" w:rsidP="0002514F">
      <w:pPr>
        <w:rPr>
          <w:rFonts w:ascii="Times New Roman" w:hAnsi="Times New Roman" w:cs="Times New Roman"/>
          <w:b/>
          <w:sz w:val="24"/>
          <w:szCs w:val="24"/>
        </w:rPr>
      </w:pPr>
      <w:r w:rsidRPr="007720FD">
        <w:rPr>
          <w:rFonts w:ascii="Times New Roman" w:hAnsi="Times New Roman" w:cs="Times New Roman"/>
          <w:b/>
          <w:sz w:val="24"/>
          <w:szCs w:val="24"/>
        </w:rPr>
        <w:t xml:space="preserve">Step </w:t>
      </w:r>
      <w:r>
        <w:rPr>
          <w:rFonts w:ascii="Times New Roman" w:hAnsi="Times New Roman" w:cs="Times New Roman"/>
          <w:b/>
          <w:sz w:val="24"/>
          <w:szCs w:val="24"/>
        </w:rPr>
        <w:t>5.</w:t>
      </w:r>
      <w:r w:rsidR="00AD4057">
        <w:rPr>
          <w:rFonts w:ascii="Times New Roman" w:hAnsi="Times New Roman" w:cs="Times New Roman"/>
          <w:b/>
          <w:sz w:val="24"/>
          <w:szCs w:val="24"/>
        </w:rPr>
        <w:t>5</w:t>
      </w:r>
      <w:r w:rsidRPr="007720FD">
        <w:rPr>
          <w:rFonts w:ascii="Times New Roman" w:hAnsi="Times New Roman" w:cs="Times New Roman"/>
          <w:b/>
          <w:sz w:val="24"/>
          <w:szCs w:val="24"/>
        </w:rPr>
        <w:t xml:space="preserve">: </w:t>
      </w:r>
      <w:r w:rsidR="00184572">
        <w:rPr>
          <w:rFonts w:ascii="Times New Roman" w:hAnsi="Times New Roman" w:cs="Times New Roman"/>
          <w:b/>
          <w:sz w:val="24"/>
          <w:szCs w:val="24"/>
        </w:rPr>
        <w:t>Recalibrate</w:t>
      </w:r>
      <w:r w:rsidR="00156C63">
        <w:rPr>
          <w:rFonts w:ascii="Times New Roman" w:hAnsi="Times New Roman" w:cs="Times New Roman"/>
          <w:b/>
          <w:sz w:val="24"/>
          <w:szCs w:val="24"/>
        </w:rPr>
        <w:t xml:space="preserve"> </w:t>
      </w:r>
      <w:proofErr w:type="spellStart"/>
      <w:r w:rsidR="00156C63">
        <w:rPr>
          <w:rFonts w:ascii="Times New Roman" w:hAnsi="Times New Roman" w:cs="Times New Roman"/>
          <w:b/>
          <w:sz w:val="24"/>
          <w:szCs w:val="24"/>
        </w:rPr>
        <w:t>Indel</w:t>
      </w:r>
      <w:proofErr w:type="spellEnd"/>
    </w:p>
    <w:p w14:paraId="20D462AB" w14:textId="77777777" w:rsidR="008E36E6" w:rsidRPr="00CF1D09" w:rsidRDefault="008E36E6" w:rsidP="0002514F">
      <w:pPr>
        <w:rPr>
          <w:rFonts w:ascii="Times New Roman" w:hAnsi="Times New Roman" w:cs="Times New Roman"/>
          <w:sz w:val="24"/>
          <w:szCs w:val="24"/>
        </w:rPr>
      </w:pPr>
      <w:r>
        <w:rPr>
          <w:rFonts w:ascii="Times New Roman" w:hAnsi="Times New Roman" w:cs="Times New Roman"/>
          <w:b/>
          <w:sz w:val="24"/>
          <w:szCs w:val="24"/>
        </w:rPr>
        <w:t>Usage:</w:t>
      </w:r>
    </w:p>
    <w:p w14:paraId="0EDA04E7" w14:textId="77777777" w:rsidR="007A16F0" w:rsidRPr="000D4409" w:rsidRDefault="00FC085B" w:rsidP="000D4409">
      <w:pPr>
        <w:pStyle w:val="NoSpacing"/>
        <w:rPr>
          <w:rFonts w:ascii="Courier New" w:hAnsi="Courier New" w:cs="Courier New"/>
          <w:sz w:val="20"/>
          <w:szCs w:val="20"/>
        </w:rPr>
      </w:pPr>
      <w:proofErr w:type="gramStart"/>
      <w:r>
        <w:rPr>
          <w:rFonts w:ascii="Courier New" w:hAnsi="Courier New" w:cs="Courier New"/>
          <w:sz w:val="20"/>
          <w:szCs w:val="20"/>
        </w:rPr>
        <w:t>j</w:t>
      </w:r>
      <w:r w:rsidR="007A16F0" w:rsidRPr="000D4409">
        <w:rPr>
          <w:rFonts w:ascii="Courier New" w:hAnsi="Courier New" w:cs="Courier New"/>
          <w:sz w:val="20"/>
          <w:szCs w:val="20"/>
        </w:rPr>
        <w:t>ava</w:t>
      </w:r>
      <w:proofErr w:type="gramEnd"/>
      <w:r>
        <w:rPr>
          <w:rFonts w:ascii="Courier New" w:hAnsi="Courier New" w:cs="Courier New"/>
          <w:sz w:val="20"/>
          <w:szCs w:val="20"/>
        </w:rPr>
        <w:t xml:space="preserve"> </w:t>
      </w:r>
      <w:r w:rsidRPr="00FC085B">
        <w:rPr>
          <w:rFonts w:ascii="Courier New" w:hAnsi="Courier New" w:cs="Courier New"/>
          <w:sz w:val="20"/>
          <w:szCs w:val="20"/>
        </w:rPr>
        <w:t>-Xmx4g</w:t>
      </w:r>
      <w:r w:rsidR="007A16F0" w:rsidRPr="000D4409">
        <w:rPr>
          <w:rFonts w:ascii="Courier New" w:hAnsi="Courier New" w:cs="Courier New"/>
          <w:sz w:val="20"/>
          <w:szCs w:val="20"/>
        </w:rPr>
        <w:t xml:space="preserve"> -jar GenomeAnalysisTK.jar \</w:t>
      </w:r>
    </w:p>
    <w:p w14:paraId="5CFAD008" w14:textId="77777777" w:rsidR="007A16F0" w:rsidRPr="000D4409" w:rsidRDefault="007A16F0" w:rsidP="000D4409">
      <w:pPr>
        <w:pStyle w:val="NoSpacing"/>
        <w:rPr>
          <w:rFonts w:ascii="Courier New" w:hAnsi="Courier New" w:cs="Courier New"/>
          <w:sz w:val="20"/>
          <w:szCs w:val="20"/>
        </w:rPr>
      </w:pPr>
      <w:r w:rsidRPr="000D4409">
        <w:rPr>
          <w:rFonts w:ascii="Courier New" w:hAnsi="Courier New" w:cs="Courier New"/>
          <w:sz w:val="20"/>
          <w:szCs w:val="20"/>
        </w:rPr>
        <w:t xml:space="preserve">   -T </w:t>
      </w:r>
      <w:proofErr w:type="spellStart"/>
      <w:r w:rsidRPr="000D4409">
        <w:rPr>
          <w:rFonts w:ascii="Courier New" w:hAnsi="Courier New" w:cs="Courier New"/>
          <w:sz w:val="20"/>
          <w:szCs w:val="20"/>
        </w:rPr>
        <w:t>VariantRecalibrator</w:t>
      </w:r>
      <w:proofErr w:type="spellEnd"/>
      <w:r w:rsidRPr="000D4409">
        <w:rPr>
          <w:rFonts w:ascii="Courier New" w:hAnsi="Courier New" w:cs="Courier New"/>
          <w:sz w:val="20"/>
          <w:szCs w:val="20"/>
        </w:rPr>
        <w:t xml:space="preserve"> \</w:t>
      </w:r>
    </w:p>
    <w:p w14:paraId="1D0BB300" w14:textId="77777777" w:rsidR="007A16F0" w:rsidRDefault="007A16F0" w:rsidP="000D4409">
      <w:pPr>
        <w:pStyle w:val="NoSpacing"/>
        <w:rPr>
          <w:rFonts w:ascii="Courier New" w:hAnsi="Courier New" w:cs="Courier New"/>
          <w:sz w:val="20"/>
          <w:szCs w:val="20"/>
        </w:rPr>
      </w:pPr>
      <w:r w:rsidRPr="000D4409">
        <w:rPr>
          <w:rFonts w:ascii="Courier New" w:hAnsi="Courier New" w:cs="Courier New"/>
          <w:sz w:val="20"/>
          <w:szCs w:val="20"/>
        </w:rPr>
        <w:t xml:space="preserve">   -R reference/</w:t>
      </w:r>
      <w:r w:rsidR="00395395" w:rsidRPr="000D4409">
        <w:rPr>
          <w:rFonts w:ascii="Courier New" w:hAnsi="Courier New" w:cs="Courier New"/>
          <w:sz w:val="20"/>
          <w:szCs w:val="20"/>
        </w:rPr>
        <w:t>hg19.fasta</w:t>
      </w:r>
      <w:r w:rsidRPr="000D4409">
        <w:rPr>
          <w:rFonts w:ascii="Courier New" w:hAnsi="Courier New" w:cs="Courier New"/>
          <w:sz w:val="20"/>
          <w:szCs w:val="20"/>
        </w:rPr>
        <w:t xml:space="preserve"> \</w:t>
      </w:r>
    </w:p>
    <w:p w14:paraId="64DED6A6" w14:textId="2F6DF9D9" w:rsidR="00612C64" w:rsidRPr="000E2EB6" w:rsidRDefault="00612C64" w:rsidP="00612C64">
      <w:pPr>
        <w:pStyle w:val="NoSpacing"/>
        <w:rPr>
          <w:rFonts w:ascii="Courier New" w:hAnsi="Courier New" w:cs="Courier New"/>
          <w:sz w:val="20"/>
          <w:szCs w:val="20"/>
        </w:rPr>
      </w:pPr>
      <w:r>
        <w:rPr>
          <w:rFonts w:ascii="Courier New" w:hAnsi="Courier New" w:cs="Courier New"/>
          <w:sz w:val="20"/>
          <w:szCs w:val="20"/>
        </w:rPr>
        <w:t xml:space="preserve">   </w:t>
      </w:r>
      <w:r w:rsidRPr="00612C64">
        <w:rPr>
          <w:rFonts w:ascii="Courier New" w:hAnsi="Courier New" w:cs="Courier New"/>
          <w:sz w:val="20"/>
          <w:szCs w:val="20"/>
        </w:rPr>
        <w:t>--</w:t>
      </w:r>
      <w:proofErr w:type="spellStart"/>
      <w:r w:rsidRPr="00612C64">
        <w:rPr>
          <w:rFonts w:ascii="Courier New" w:hAnsi="Courier New" w:cs="Courier New"/>
          <w:sz w:val="20"/>
          <w:szCs w:val="20"/>
        </w:rPr>
        <w:t>num_threads</w:t>
      </w:r>
      <w:proofErr w:type="spellEnd"/>
      <w:r>
        <w:rPr>
          <w:rFonts w:ascii="Courier New" w:hAnsi="Courier New" w:cs="Courier New"/>
          <w:sz w:val="20"/>
          <w:szCs w:val="20"/>
        </w:rPr>
        <w:t xml:space="preserve"> 8</w:t>
      </w:r>
      <w:r w:rsidR="00E309DC">
        <w:rPr>
          <w:rFonts w:ascii="Courier New" w:hAnsi="Courier New" w:cs="Courier New"/>
          <w:sz w:val="20"/>
          <w:szCs w:val="20"/>
        </w:rPr>
        <w:t xml:space="preserve"> \</w:t>
      </w:r>
    </w:p>
    <w:p w14:paraId="53DD7B5D" w14:textId="1950F8EE" w:rsidR="007A16F0" w:rsidRDefault="00612C64" w:rsidP="000D4409">
      <w:pPr>
        <w:pStyle w:val="NoSpacing"/>
        <w:rPr>
          <w:rFonts w:ascii="Courier New" w:hAnsi="Courier New" w:cs="Courier New"/>
          <w:sz w:val="20"/>
          <w:szCs w:val="20"/>
        </w:rPr>
      </w:pPr>
      <w:r>
        <w:rPr>
          <w:rFonts w:ascii="Courier New" w:hAnsi="Courier New" w:cs="Courier New"/>
          <w:sz w:val="20"/>
          <w:szCs w:val="20"/>
        </w:rPr>
        <w:t xml:space="preserve">   </w:t>
      </w:r>
      <w:r w:rsidR="007A16F0" w:rsidRPr="000D4409">
        <w:rPr>
          <w:rFonts w:ascii="Courier New" w:hAnsi="Courier New" w:cs="Courier New"/>
          <w:sz w:val="20"/>
          <w:szCs w:val="20"/>
        </w:rPr>
        <w:t xml:space="preserve">-input </w:t>
      </w:r>
      <w:r w:rsidR="00E15EA9">
        <w:rPr>
          <w:rFonts w:ascii="Courier New" w:hAnsi="Courier New" w:cs="Courier New"/>
          <w:sz w:val="20"/>
          <w:szCs w:val="20"/>
        </w:rPr>
        <w:t>&lt;</w:t>
      </w:r>
      <w:r w:rsidR="00E95E5E">
        <w:rPr>
          <w:rFonts w:ascii="Courier New" w:hAnsi="Courier New" w:cs="Courier New"/>
          <w:sz w:val="20"/>
          <w:szCs w:val="20"/>
        </w:rPr>
        <w:t>output_INDEL.vcf</w:t>
      </w:r>
      <w:r w:rsidR="00E15EA9">
        <w:rPr>
          <w:rFonts w:ascii="Courier New" w:hAnsi="Courier New" w:cs="Courier New"/>
          <w:sz w:val="20"/>
          <w:szCs w:val="20"/>
        </w:rPr>
        <w:t>&gt;</w:t>
      </w:r>
      <w:r w:rsidR="004B1EFA" w:rsidRPr="000D4409">
        <w:rPr>
          <w:rFonts w:ascii="Courier New" w:hAnsi="Courier New" w:cs="Courier New"/>
          <w:sz w:val="20"/>
          <w:szCs w:val="20"/>
        </w:rPr>
        <w:t xml:space="preserve"> </w:t>
      </w:r>
      <w:r w:rsidR="007A16F0" w:rsidRPr="000D4409">
        <w:rPr>
          <w:rFonts w:ascii="Courier New" w:hAnsi="Courier New" w:cs="Courier New"/>
          <w:sz w:val="20"/>
          <w:szCs w:val="20"/>
        </w:rPr>
        <w:t>\</w:t>
      </w:r>
    </w:p>
    <w:p w14:paraId="7F69765B" w14:textId="0B7A504B" w:rsidR="00820AE2" w:rsidRPr="000D4409" w:rsidRDefault="00820AE2" w:rsidP="000D4409">
      <w:pPr>
        <w:pStyle w:val="NoSpacing"/>
        <w:rPr>
          <w:rFonts w:ascii="Courier New" w:hAnsi="Courier New" w:cs="Courier New"/>
          <w:sz w:val="20"/>
          <w:szCs w:val="20"/>
        </w:rPr>
      </w:pPr>
      <w:r>
        <w:rPr>
          <w:rFonts w:ascii="Courier New" w:hAnsi="Courier New" w:cs="Courier New"/>
          <w:sz w:val="20"/>
          <w:szCs w:val="20"/>
        </w:rPr>
        <w:t xml:space="preserve">   </w:t>
      </w:r>
      <w:r w:rsidRPr="00820AE2">
        <w:rPr>
          <w:rFonts w:ascii="Courier New" w:hAnsi="Courier New" w:cs="Courier New"/>
          <w:sz w:val="20"/>
          <w:szCs w:val="20"/>
        </w:rPr>
        <w:t>-</w:t>
      </w:r>
      <w:proofErr w:type="spellStart"/>
      <w:r w:rsidRPr="00820AE2">
        <w:rPr>
          <w:rFonts w:ascii="Courier New" w:hAnsi="Courier New" w:cs="Courier New"/>
          <w:sz w:val="20"/>
          <w:szCs w:val="20"/>
        </w:rPr>
        <w:t>resource</w:t>
      </w:r>
      <w:proofErr w:type="gramStart"/>
      <w:r w:rsidRPr="00820AE2">
        <w:rPr>
          <w:rFonts w:ascii="Courier New" w:hAnsi="Courier New" w:cs="Courier New"/>
          <w:sz w:val="20"/>
          <w:szCs w:val="20"/>
        </w:rPr>
        <w:t>:mills,known</w:t>
      </w:r>
      <w:proofErr w:type="spellEnd"/>
      <w:proofErr w:type="gramEnd"/>
      <w:r w:rsidRPr="00820AE2">
        <w:rPr>
          <w:rFonts w:ascii="Courier New" w:hAnsi="Courier New" w:cs="Courier New"/>
          <w:sz w:val="20"/>
          <w:szCs w:val="20"/>
        </w:rPr>
        <w:t>=</w:t>
      </w:r>
      <w:proofErr w:type="spellStart"/>
      <w:r w:rsidRPr="00820AE2">
        <w:rPr>
          <w:rFonts w:ascii="Courier New" w:hAnsi="Courier New" w:cs="Courier New"/>
          <w:sz w:val="20"/>
          <w:szCs w:val="20"/>
        </w:rPr>
        <w:t>true,training</w:t>
      </w:r>
      <w:proofErr w:type="spellEnd"/>
      <w:r w:rsidRPr="00820AE2">
        <w:rPr>
          <w:rFonts w:ascii="Courier New" w:hAnsi="Courier New" w:cs="Courier New"/>
          <w:sz w:val="20"/>
          <w:szCs w:val="20"/>
        </w:rPr>
        <w:t>=</w:t>
      </w:r>
      <w:proofErr w:type="spellStart"/>
      <w:r w:rsidRPr="00820AE2">
        <w:rPr>
          <w:rFonts w:ascii="Courier New" w:hAnsi="Courier New" w:cs="Courier New"/>
          <w:sz w:val="20"/>
          <w:szCs w:val="20"/>
        </w:rPr>
        <w:t>true,truth</w:t>
      </w:r>
      <w:proofErr w:type="spellEnd"/>
      <w:r w:rsidRPr="00820AE2">
        <w:rPr>
          <w:rFonts w:ascii="Courier New" w:hAnsi="Courier New" w:cs="Courier New"/>
          <w:sz w:val="20"/>
          <w:szCs w:val="20"/>
        </w:rPr>
        <w:t>=</w:t>
      </w:r>
      <w:proofErr w:type="spellStart"/>
      <w:r w:rsidRPr="00820AE2">
        <w:rPr>
          <w:rFonts w:ascii="Courier New" w:hAnsi="Courier New" w:cs="Courier New"/>
          <w:sz w:val="20"/>
          <w:szCs w:val="20"/>
        </w:rPr>
        <w:t>true,prior</w:t>
      </w:r>
      <w:proofErr w:type="spellEnd"/>
      <w:r w:rsidRPr="00820AE2">
        <w:rPr>
          <w:rFonts w:ascii="Courier New" w:hAnsi="Courier New" w:cs="Courier New"/>
          <w:sz w:val="20"/>
          <w:szCs w:val="20"/>
        </w:rPr>
        <w:t xml:space="preserve">=12.0 </w:t>
      </w:r>
      <w:proofErr w:type="spellStart"/>
      <w:r w:rsidRPr="00820AE2">
        <w:rPr>
          <w:rFonts w:ascii="Courier New" w:hAnsi="Courier New" w:cs="Courier New"/>
          <w:sz w:val="20"/>
          <w:szCs w:val="20"/>
        </w:rPr>
        <w:t>pathTo</w:t>
      </w:r>
      <w:proofErr w:type="spellEnd"/>
      <w:r w:rsidRPr="00820AE2">
        <w:rPr>
          <w:rFonts w:ascii="Courier New" w:hAnsi="Courier New" w:cs="Courier New"/>
          <w:sz w:val="20"/>
          <w:szCs w:val="20"/>
        </w:rPr>
        <w:t>/Mills_and_1000G_gold_standard.indels.hg19.vcf \</w:t>
      </w:r>
    </w:p>
    <w:p w14:paraId="12D9FC3A" w14:textId="7EB0A09A" w:rsidR="007A16F0" w:rsidRPr="00820AE2" w:rsidRDefault="00820AE2" w:rsidP="000D4409">
      <w:pPr>
        <w:pStyle w:val="NoSpacing"/>
        <w:rPr>
          <w:rFonts w:ascii="Courier New" w:hAnsi="Courier New"/>
          <w:sz w:val="20"/>
        </w:rPr>
      </w:pPr>
      <w:r>
        <w:rPr>
          <w:rFonts w:ascii="Courier New" w:hAnsi="Courier New" w:cs="Courier New"/>
          <w:sz w:val="20"/>
          <w:szCs w:val="20"/>
        </w:rPr>
        <w:t xml:space="preserve">   </w:t>
      </w:r>
      <w:r w:rsidR="007A16F0" w:rsidRPr="00820AE2">
        <w:rPr>
          <w:rFonts w:ascii="Courier New" w:hAnsi="Courier New" w:cs="Courier New"/>
          <w:sz w:val="20"/>
          <w:szCs w:val="20"/>
        </w:rPr>
        <w:t>-</w:t>
      </w:r>
      <w:proofErr w:type="gramStart"/>
      <w:r w:rsidR="007A16F0" w:rsidRPr="00820AE2">
        <w:rPr>
          <w:rFonts w:ascii="Courier New" w:hAnsi="Courier New" w:cs="Courier New"/>
          <w:sz w:val="20"/>
          <w:szCs w:val="20"/>
        </w:rPr>
        <w:t>an</w:t>
      </w:r>
      <w:proofErr w:type="gramEnd"/>
      <w:r w:rsidR="007A16F0" w:rsidRPr="00820AE2">
        <w:rPr>
          <w:rFonts w:ascii="Courier New" w:hAnsi="Courier New" w:cs="Courier New"/>
          <w:sz w:val="20"/>
          <w:szCs w:val="20"/>
        </w:rPr>
        <w:t xml:space="preserve"> QD -an </w:t>
      </w:r>
      <w:proofErr w:type="spellStart"/>
      <w:r w:rsidR="007A16F0" w:rsidRPr="00820AE2">
        <w:rPr>
          <w:rFonts w:ascii="Courier New" w:hAnsi="Courier New" w:cs="Courier New"/>
          <w:sz w:val="20"/>
          <w:szCs w:val="20"/>
        </w:rPr>
        <w:t>HaplotypeScore</w:t>
      </w:r>
      <w:proofErr w:type="spellEnd"/>
      <w:r w:rsidR="007A16F0" w:rsidRPr="00820AE2">
        <w:rPr>
          <w:rFonts w:ascii="Courier New" w:hAnsi="Courier New" w:cs="Courier New"/>
          <w:sz w:val="20"/>
          <w:szCs w:val="20"/>
        </w:rPr>
        <w:t xml:space="preserve"> </w:t>
      </w:r>
      <w:r w:rsidR="007A16F0" w:rsidRPr="00820AE2">
        <w:rPr>
          <w:rFonts w:ascii="Courier New" w:hAnsi="Courier New"/>
          <w:sz w:val="20"/>
        </w:rPr>
        <w:t xml:space="preserve">-an </w:t>
      </w:r>
      <w:proofErr w:type="spellStart"/>
      <w:r w:rsidR="007A16F0" w:rsidRPr="00820AE2">
        <w:rPr>
          <w:rFonts w:ascii="Courier New" w:hAnsi="Courier New"/>
          <w:sz w:val="20"/>
        </w:rPr>
        <w:t>MQRankSum</w:t>
      </w:r>
      <w:proofErr w:type="spellEnd"/>
      <w:r w:rsidR="007A16F0" w:rsidRPr="00820AE2">
        <w:rPr>
          <w:rFonts w:ascii="Courier New" w:hAnsi="Courier New"/>
          <w:sz w:val="20"/>
        </w:rPr>
        <w:t xml:space="preserve"> </w:t>
      </w:r>
      <w:r w:rsidR="007A16F0" w:rsidRPr="00820AE2">
        <w:rPr>
          <w:rFonts w:ascii="Courier New" w:hAnsi="Courier New" w:cs="Courier New"/>
          <w:sz w:val="20"/>
          <w:szCs w:val="20"/>
        </w:rPr>
        <w:t xml:space="preserve">-an </w:t>
      </w:r>
      <w:proofErr w:type="spellStart"/>
      <w:r w:rsidR="007A16F0" w:rsidRPr="00820AE2">
        <w:rPr>
          <w:rFonts w:ascii="Courier New" w:hAnsi="Courier New" w:cs="Courier New"/>
          <w:sz w:val="20"/>
          <w:szCs w:val="20"/>
        </w:rPr>
        <w:t>ReadPosRankSum</w:t>
      </w:r>
      <w:proofErr w:type="spellEnd"/>
      <w:r w:rsidR="007A16F0" w:rsidRPr="00820AE2">
        <w:rPr>
          <w:rFonts w:ascii="Courier New" w:hAnsi="Courier New" w:cs="Courier New"/>
          <w:sz w:val="20"/>
          <w:szCs w:val="20"/>
        </w:rPr>
        <w:t xml:space="preserve"> -an FS </w:t>
      </w:r>
      <w:r w:rsidR="007A16F0" w:rsidRPr="00820AE2">
        <w:rPr>
          <w:rFonts w:ascii="Courier New" w:hAnsi="Courier New"/>
          <w:sz w:val="20"/>
        </w:rPr>
        <w:t>-an MQ -</w:t>
      </w:r>
    </w:p>
    <w:p w14:paraId="4FADF50B" w14:textId="77777777" w:rsidR="007A16F0" w:rsidRPr="00820AE2" w:rsidRDefault="007A16F0" w:rsidP="000D4409">
      <w:pPr>
        <w:pStyle w:val="NoSpacing"/>
        <w:rPr>
          <w:rFonts w:ascii="Courier New" w:hAnsi="Courier New" w:cs="Courier New"/>
          <w:sz w:val="20"/>
          <w:szCs w:val="20"/>
        </w:rPr>
      </w:pPr>
      <w:r w:rsidRPr="00820AE2">
        <w:rPr>
          <w:rFonts w:ascii="Courier New" w:hAnsi="Courier New" w:cs="Courier New"/>
          <w:sz w:val="20"/>
          <w:szCs w:val="20"/>
        </w:rPr>
        <w:t xml:space="preserve">   -mode INDEL \</w:t>
      </w:r>
    </w:p>
    <w:p w14:paraId="0258B266" w14:textId="4E056F73" w:rsidR="00820AE2" w:rsidRPr="00820AE2" w:rsidRDefault="00820AE2" w:rsidP="000D4409">
      <w:pPr>
        <w:pStyle w:val="NoSpacing"/>
        <w:rPr>
          <w:rFonts w:ascii="Courier New" w:hAnsi="Courier New" w:cs="Courier New"/>
          <w:sz w:val="20"/>
          <w:szCs w:val="20"/>
        </w:rPr>
      </w:pPr>
      <w:r w:rsidRPr="00820AE2">
        <w:rPr>
          <w:rFonts w:ascii="Courier New" w:hAnsi="Courier New" w:cs="Courier New"/>
          <w:sz w:val="20"/>
          <w:szCs w:val="20"/>
        </w:rPr>
        <w:t xml:space="preserve">   </w:t>
      </w:r>
      <w:r w:rsidR="009813A4" w:rsidRPr="00820AE2">
        <w:rPr>
          <w:rFonts w:ascii="Courier New" w:hAnsi="Courier New" w:cs="Courier New"/>
          <w:sz w:val="20"/>
          <w:szCs w:val="20"/>
        </w:rPr>
        <w:t>--</w:t>
      </w:r>
      <w:proofErr w:type="spellStart"/>
      <w:r w:rsidR="009813A4" w:rsidRPr="00820AE2">
        <w:rPr>
          <w:rFonts w:ascii="Courier New" w:hAnsi="Courier New" w:cs="Courier New"/>
          <w:sz w:val="20"/>
          <w:szCs w:val="20"/>
        </w:rPr>
        <w:t>maxGaussians</w:t>
      </w:r>
      <w:proofErr w:type="spellEnd"/>
      <w:r w:rsidR="009813A4" w:rsidRPr="00820AE2">
        <w:rPr>
          <w:rFonts w:ascii="Courier New" w:hAnsi="Courier New" w:cs="Courier New"/>
          <w:sz w:val="20"/>
          <w:szCs w:val="20"/>
        </w:rPr>
        <w:t xml:space="preserve"> 4 </w:t>
      </w:r>
      <w:r>
        <w:rPr>
          <w:rFonts w:ascii="Courier New" w:hAnsi="Courier New" w:cs="Courier New"/>
          <w:sz w:val="20"/>
          <w:szCs w:val="20"/>
        </w:rPr>
        <w:t>\</w:t>
      </w:r>
    </w:p>
    <w:p w14:paraId="5F9E74C5" w14:textId="1C1E7A8C" w:rsidR="009813A4" w:rsidRPr="00820AE2" w:rsidRDefault="00820AE2" w:rsidP="000D4409">
      <w:pPr>
        <w:pStyle w:val="NoSpacing"/>
        <w:rPr>
          <w:rFonts w:ascii="Courier New" w:hAnsi="Courier New" w:cs="Courier New"/>
          <w:color w:val="FF0000"/>
          <w:sz w:val="20"/>
          <w:szCs w:val="20"/>
        </w:rPr>
      </w:pPr>
      <w:r w:rsidRPr="00820AE2">
        <w:rPr>
          <w:rFonts w:ascii="Courier New" w:hAnsi="Courier New" w:cs="Courier New"/>
          <w:sz w:val="20"/>
          <w:szCs w:val="20"/>
        </w:rPr>
        <w:t xml:space="preserve">   </w:t>
      </w:r>
      <w:r w:rsidR="00965C8B" w:rsidRPr="00965C8B">
        <w:rPr>
          <w:rFonts w:ascii="Courier New" w:hAnsi="Courier New" w:cs="Courier New"/>
          <w:sz w:val="20"/>
          <w:szCs w:val="20"/>
        </w:rPr>
        <w:t>-</w:t>
      </w:r>
      <w:proofErr w:type="spellStart"/>
      <w:r w:rsidR="00965C8B" w:rsidRPr="00965C8B">
        <w:rPr>
          <w:rFonts w:ascii="Courier New" w:hAnsi="Courier New" w:cs="Courier New"/>
          <w:sz w:val="20"/>
          <w:szCs w:val="20"/>
        </w:rPr>
        <w:t>percentBad</w:t>
      </w:r>
      <w:proofErr w:type="spellEnd"/>
      <w:r w:rsidR="009813A4" w:rsidRPr="00820AE2">
        <w:rPr>
          <w:rFonts w:ascii="Courier New" w:hAnsi="Courier New" w:cs="Courier New"/>
          <w:sz w:val="20"/>
          <w:szCs w:val="20"/>
        </w:rPr>
        <w:t xml:space="preserve"> </w:t>
      </w:r>
      <w:r w:rsidR="0077222E">
        <w:rPr>
          <w:rFonts w:ascii="Courier New" w:hAnsi="Courier New" w:cs="Courier New"/>
          <w:sz w:val="20"/>
          <w:szCs w:val="20"/>
        </w:rPr>
        <w:t>0.05</w:t>
      </w:r>
      <w:r>
        <w:rPr>
          <w:rFonts w:ascii="Courier New" w:hAnsi="Courier New" w:cs="Courier New"/>
          <w:color w:val="FF0000"/>
          <w:sz w:val="20"/>
          <w:szCs w:val="20"/>
        </w:rPr>
        <w:t xml:space="preserve"> </w:t>
      </w:r>
      <w:r w:rsidRPr="00820AE2">
        <w:rPr>
          <w:rFonts w:ascii="Courier New" w:hAnsi="Courier New" w:cs="Courier New"/>
          <w:sz w:val="20"/>
          <w:szCs w:val="20"/>
        </w:rPr>
        <w:t>\</w:t>
      </w:r>
    </w:p>
    <w:p w14:paraId="5CF2983C" w14:textId="7EA7A8C8" w:rsidR="007A16F0" w:rsidRPr="000D4409" w:rsidRDefault="007A16F0" w:rsidP="000D4409">
      <w:pPr>
        <w:pStyle w:val="NoSpacing"/>
        <w:rPr>
          <w:rFonts w:ascii="Courier New" w:hAnsi="Courier New" w:cs="Courier New"/>
          <w:sz w:val="20"/>
          <w:szCs w:val="20"/>
        </w:rPr>
      </w:pPr>
      <w:r w:rsidRPr="000D4409">
        <w:rPr>
          <w:rFonts w:ascii="Courier New" w:hAnsi="Courier New" w:cs="Courier New"/>
          <w:sz w:val="20"/>
          <w:szCs w:val="20"/>
        </w:rPr>
        <w:t xml:space="preserve">   -</w:t>
      </w:r>
      <w:proofErr w:type="spellStart"/>
      <w:r w:rsidRPr="000D4409">
        <w:rPr>
          <w:rFonts w:ascii="Courier New" w:hAnsi="Courier New" w:cs="Courier New"/>
          <w:sz w:val="20"/>
          <w:szCs w:val="20"/>
        </w:rPr>
        <w:t>recalFile</w:t>
      </w:r>
      <w:proofErr w:type="spellEnd"/>
      <w:r w:rsidRPr="000D4409">
        <w:rPr>
          <w:rFonts w:ascii="Courier New" w:hAnsi="Courier New" w:cs="Courier New"/>
          <w:sz w:val="20"/>
          <w:szCs w:val="20"/>
        </w:rPr>
        <w:t xml:space="preserve"> </w:t>
      </w:r>
      <w:proofErr w:type="spellStart"/>
      <w:r w:rsidR="00E15EA9">
        <w:rPr>
          <w:rFonts w:ascii="Courier New" w:hAnsi="Courier New" w:cs="Courier New"/>
          <w:sz w:val="20"/>
          <w:szCs w:val="20"/>
        </w:rPr>
        <w:t>pathTo</w:t>
      </w:r>
      <w:proofErr w:type="spellEnd"/>
      <w:r w:rsidRPr="000D4409">
        <w:rPr>
          <w:rFonts w:ascii="Courier New" w:hAnsi="Courier New" w:cs="Courier New"/>
          <w:sz w:val="20"/>
          <w:szCs w:val="20"/>
        </w:rPr>
        <w:t>/</w:t>
      </w:r>
      <w:proofErr w:type="spellStart"/>
      <w:r w:rsidRPr="000D4409">
        <w:rPr>
          <w:rFonts w:ascii="Courier New" w:hAnsi="Courier New" w:cs="Courier New"/>
          <w:sz w:val="20"/>
          <w:szCs w:val="20"/>
        </w:rPr>
        <w:t>output</w:t>
      </w:r>
      <w:r w:rsidR="009C5B00" w:rsidRPr="000D4409">
        <w:rPr>
          <w:rFonts w:ascii="Courier New" w:hAnsi="Courier New" w:cs="Courier New"/>
          <w:sz w:val="20"/>
          <w:szCs w:val="20"/>
        </w:rPr>
        <w:t>_indel</w:t>
      </w:r>
      <w:r w:rsidRPr="000D4409">
        <w:rPr>
          <w:rFonts w:ascii="Courier New" w:hAnsi="Courier New" w:cs="Courier New"/>
          <w:sz w:val="20"/>
          <w:szCs w:val="20"/>
        </w:rPr>
        <w:t>.recal</w:t>
      </w:r>
      <w:proofErr w:type="spellEnd"/>
      <w:r w:rsidRPr="000D4409">
        <w:rPr>
          <w:rFonts w:ascii="Courier New" w:hAnsi="Courier New" w:cs="Courier New"/>
          <w:sz w:val="20"/>
          <w:szCs w:val="20"/>
        </w:rPr>
        <w:t xml:space="preserve"> \</w:t>
      </w:r>
    </w:p>
    <w:p w14:paraId="61C71A80" w14:textId="01030043" w:rsidR="007A16F0" w:rsidRPr="000D4409" w:rsidRDefault="007A16F0" w:rsidP="000D4409">
      <w:pPr>
        <w:pStyle w:val="NoSpacing"/>
        <w:rPr>
          <w:rFonts w:ascii="Courier New" w:hAnsi="Courier New" w:cs="Courier New"/>
          <w:sz w:val="20"/>
          <w:szCs w:val="20"/>
        </w:rPr>
      </w:pPr>
      <w:r w:rsidRPr="000D4409">
        <w:rPr>
          <w:rFonts w:ascii="Courier New" w:hAnsi="Courier New" w:cs="Courier New"/>
          <w:sz w:val="20"/>
          <w:szCs w:val="20"/>
        </w:rPr>
        <w:t xml:space="preserve">   -</w:t>
      </w:r>
      <w:proofErr w:type="spellStart"/>
      <w:r w:rsidRPr="000D4409">
        <w:rPr>
          <w:rFonts w:ascii="Courier New" w:hAnsi="Courier New" w:cs="Courier New"/>
          <w:sz w:val="20"/>
          <w:szCs w:val="20"/>
        </w:rPr>
        <w:t>tranchesFile</w:t>
      </w:r>
      <w:proofErr w:type="spellEnd"/>
      <w:r w:rsidRPr="000D4409">
        <w:rPr>
          <w:rFonts w:ascii="Courier New" w:hAnsi="Courier New" w:cs="Courier New"/>
          <w:sz w:val="20"/>
          <w:szCs w:val="20"/>
        </w:rPr>
        <w:t xml:space="preserve"> </w:t>
      </w:r>
      <w:proofErr w:type="spellStart"/>
      <w:r w:rsidR="00E15EA9">
        <w:rPr>
          <w:rFonts w:ascii="Courier New" w:hAnsi="Courier New" w:cs="Courier New"/>
          <w:sz w:val="20"/>
          <w:szCs w:val="20"/>
        </w:rPr>
        <w:t>pathTo</w:t>
      </w:r>
      <w:proofErr w:type="spellEnd"/>
      <w:r w:rsidRPr="000D4409">
        <w:rPr>
          <w:rFonts w:ascii="Courier New" w:hAnsi="Courier New" w:cs="Courier New"/>
          <w:sz w:val="20"/>
          <w:szCs w:val="20"/>
        </w:rPr>
        <w:t>/</w:t>
      </w:r>
      <w:proofErr w:type="spellStart"/>
      <w:r w:rsidRPr="000D4409">
        <w:rPr>
          <w:rFonts w:ascii="Courier New" w:hAnsi="Courier New" w:cs="Courier New"/>
          <w:sz w:val="20"/>
          <w:szCs w:val="20"/>
        </w:rPr>
        <w:t>output</w:t>
      </w:r>
      <w:r w:rsidR="009C5B00" w:rsidRPr="000D4409">
        <w:rPr>
          <w:rFonts w:ascii="Courier New" w:hAnsi="Courier New" w:cs="Courier New"/>
          <w:sz w:val="20"/>
          <w:szCs w:val="20"/>
        </w:rPr>
        <w:t>_indel</w:t>
      </w:r>
      <w:r w:rsidRPr="000D4409">
        <w:rPr>
          <w:rFonts w:ascii="Courier New" w:hAnsi="Courier New" w:cs="Courier New"/>
          <w:sz w:val="20"/>
          <w:szCs w:val="20"/>
        </w:rPr>
        <w:t>.tranches</w:t>
      </w:r>
      <w:proofErr w:type="spellEnd"/>
      <w:r w:rsidRPr="000D4409">
        <w:rPr>
          <w:rFonts w:ascii="Courier New" w:hAnsi="Courier New" w:cs="Courier New"/>
          <w:sz w:val="20"/>
          <w:szCs w:val="20"/>
        </w:rPr>
        <w:t xml:space="preserve"> \</w:t>
      </w:r>
    </w:p>
    <w:p w14:paraId="2E507F23" w14:textId="6B2DCAB3" w:rsidR="007A16F0" w:rsidRDefault="007A16F0" w:rsidP="000D4409">
      <w:pPr>
        <w:pStyle w:val="NoSpacing"/>
        <w:rPr>
          <w:rFonts w:ascii="Courier New" w:hAnsi="Courier New" w:cs="Courier New"/>
          <w:sz w:val="20"/>
          <w:szCs w:val="20"/>
        </w:rPr>
      </w:pPr>
      <w:r w:rsidRPr="000D4409">
        <w:rPr>
          <w:rFonts w:ascii="Courier New" w:hAnsi="Courier New" w:cs="Courier New"/>
          <w:sz w:val="20"/>
          <w:szCs w:val="20"/>
        </w:rPr>
        <w:t xml:space="preserve">   -</w:t>
      </w:r>
      <w:proofErr w:type="spellStart"/>
      <w:r w:rsidRPr="000D4409">
        <w:rPr>
          <w:rFonts w:ascii="Courier New" w:hAnsi="Courier New" w:cs="Courier New"/>
          <w:sz w:val="20"/>
          <w:szCs w:val="20"/>
        </w:rPr>
        <w:t>rscriptFile</w:t>
      </w:r>
      <w:proofErr w:type="spellEnd"/>
      <w:r w:rsidRPr="000D4409">
        <w:rPr>
          <w:rFonts w:ascii="Courier New" w:hAnsi="Courier New" w:cs="Courier New"/>
          <w:sz w:val="20"/>
          <w:szCs w:val="20"/>
        </w:rPr>
        <w:t xml:space="preserve"> </w:t>
      </w:r>
      <w:proofErr w:type="spellStart"/>
      <w:r w:rsidR="00E15EA9">
        <w:rPr>
          <w:rFonts w:ascii="Courier New" w:hAnsi="Courier New" w:cs="Courier New"/>
          <w:sz w:val="20"/>
          <w:szCs w:val="20"/>
        </w:rPr>
        <w:t>pathTo</w:t>
      </w:r>
      <w:proofErr w:type="spellEnd"/>
      <w:r w:rsidRPr="000D4409">
        <w:rPr>
          <w:rFonts w:ascii="Courier New" w:hAnsi="Courier New" w:cs="Courier New"/>
          <w:sz w:val="20"/>
          <w:szCs w:val="20"/>
        </w:rPr>
        <w:t>/</w:t>
      </w:r>
      <w:proofErr w:type="spellStart"/>
      <w:r w:rsidRPr="000D4409">
        <w:rPr>
          <w:rFonts w:ascii="Courier New" w:hAnsi="Courier New" w:cs="Courier New"/>
          <w:sz w:val="20"/>
          <w:szCs w:val="20"/>
        </w:rPr>
        <w:t>output</w:t>
      </w:r>
      <w:r w:rsidR="009C5B00" w:rsidRPr="000D4409">
        <w:rPr>
          <w:rFonts w:ascii="Courier New" w:hAnsi="Courier New" w:cs="Courier New"/>
          <w:sz w:val="20"/>
          <w:szCs w:val="20"/>
        </w:rPr>
        <w:t>_indel</w:t>
      </w:r>
      <w:r w:rsidRPr="000D4409">
        <w:rPr>
          <w:rFonts w:ascii="Courier New" w:hAnsi="Courier New" w:cs="Courier New"/>
          <w:sz w:val="20"/>
          <w:szCs w:val="20"/>
        </w:rPr>
        <w:t>.plots.R</w:t>
      </w:r>
      <w:proofErr w:type="spellEnd"/>
    </w:p>
    <w:p w14:paraId="0607BD4D" w14:textId="77777777" w:rsidR="00820AE2" w:rsidRPr="000D4409" w:rsidRDefault="00820AE2" w:rsidP="000D4409">
      <w:pPr>
        <w:pStyle w:val="NoSpacing"/>
        <w:rPr>
          <w:rFonts w:ascii="Courier New" w:hAnsi="Courier New" w:cs="Courier New"/>
          <w:sz w:val="20"/>
          <w:szCs w:val="20"/>
        </w:rPr>
      </w:pPr>
    </w:p>
    <w:p w14:paraId="612A2500" w14:textId="77777777" w:rsidR="007218DB" w:rsidRDefault="007218DB" w:rsidP="007218DB">
      <w:pPr>
        <w:pStyle w:val="HTMLPreformatted"/>
        <w:rPr>
          <w:rFonts w:ascii="Times New Roman" w:hAnsi="Times New Roman" w:cs="Times New Roman"/>
          <w:b/>
          <w:sz w:val="24"/>
          <w:szCs w:val="24"/>
        </w:rPr>
      </w:pPr>
      <w:r>
        <w:rPr>
          <w:rFonts w:ascii="Times New Roman" w:hAnsi="Times New Roman" w:cs="Times New Roman"/>
          <w:b/>
          <w:sz w:val="24"/>
          <w:szCs w:val="24"/>
        </w:rPr>
        <w:t>Input:</w:t>
      </w:r>
    </w:p>
    <w:p w14:paraId="33919276" w14:textId="77777777" w:rsidR="00820AE2" w:rsidRDefault="00820AE2" w:rsidP="007218DB">
      <w:pPr>
        <w:pStyle w:val="HTMLPreformatted"/>
        <w:rPr>
          <w:rFonts w:ascii="Times New Roman" w:hAnsi="Times New Roman" w:cs="Times New Roman"/>
          <w:b/>
          <w:sz w:val="24"/>
          <w:szCs w:val="24"/>
        </w:rPr>
      </w:pPr>
    </w:p>
    <w:p w14:paraId="28DA4F30" w14:textId="77777777" w:rsidR="007218DB" w:rsidRPr="00120E86" w:rsidRDefault="007218DB" w:rsidP="000D4453">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04066">
        <w:rPr>
          <w:rFonts w:ascii="Times New Roman" w:hAnsi="Times New Roman" w:cs="Times New Roman"/>
          <w:sz w:val="24"/>
          <w:szCs w:val="24"/>
        </w:rPr>
        <w:t>Reference genome file (hg19.fasta here) [required]</w:t>
      </w:r>
    </w:p>
    <w:p w14:paraId="5A1CA446" w14:textId="36002D46" w:rsidR="007218DB" w:rsidRDefault="007218DB" w:rsidP="00F921E6">
      <w:pPr>
        <w:pStyle w:val="ListParagraph"/>
        <w:numPr>
          <w:ilvl w:val="0"/>
          <w:numId w:val="18"/>
        </w:numPr>
        <w:rPr>
          <w:rFonts w:ascii="Times New Roman" w:hAnsi="Times New Roman" w:cs="Times New Roman"/>
          <w:sz w:val="24"/>
          <w:szCs w:val="24"/>
        </w:rPr>
      </w:pPr>
      <w:r w:rsidRPr="00F50878">
        <w:rPr>
          <w:rFonts w:ascii="Times New Roman" w:hAnsi="Times New Roman" w:cs="Times New Roman"/>
          <w:sz w:val="24"/>
          <w:szCs w:val="24"/>
        </w:rPr>
        <w:t>SNP</w:t>
      </w:r>
      <w:r w:rsidR="00D01859">
        <w:rPr>
          <w:rFonts w:ascii="Times New Roman" w:hAnsi="Times New Roman" w:cs="Times New Roman"/>
          <w:sz w:val="24"/>
          <w:szCs w:val="24"/>
        </w:rPr>
        <w:t>/</w:t>
      </w:r>
      <w:proofErr w:type="spellStart"/>
      <w:r w:rsidR="00D01859">
        <w:rPr>
          <w:rFonts w:ascii="Times New Roman" w:hAnsi="Times New Roman" w:cs="Times New Roman"/>
          <w:sz w:val="24"/>
          <w:szCs w:val="24"/>
        </w:rPr>
        <w:t>indels</w:t>
      </w:r>
      <w:proofErr w:type="spellEnd"/>
      <w:r w:rsidRPr="00F50878">
        <w:rPr>
          <w:rFonts w:ascii="Times New Roman" w:hAnsi="Times New Roman" w:cs="Times New Roman"/>
          <w:sz w:val="24"/>
          <w:szCs w:val="24"/>
        </w:rPr>
        <w:t xml:space="preserve"> calls in variant call format</w:t>
      </w:r>
      <w:r>
        <w:rPr>
          <w:rFonts w:ascii="Times New Roman" w:hAnsi="Times New Roman" w:cs="Times New Roman"/>
          <w:sz w:val="24"/>
          <w:szCs w:val="24"/>
        </w:rPr>
        <w:t xml:space="preserve"> (</w:t>
      </w:r>
      <w:r w:rsidR="00F921E6" w:rsidRPr="00F921E6">
        <w:rPr>
          <w:rFonts w:ascii="Times New Roman" w:hAnsi="Times New Roman" w:cs="Times New Roman"/>
          <w:sz w:val="24"/>
          <w:szCs w:val="24"/>
        </w:rPr>
        <w:t xml:space="preserve">output_INDEL.vcf </w:t>
      </w:r>
      <w:r>
        <w:rPr>
          <w:rFonts w:ascii="Times New Roman" w:hAnsi="Times New Roman" w:cs="Times New Roman"/>
          <w:sz w:val="24"/>
          <w:szCs w:val="24"/>
        </w:rPr>
        <w:t>here) [required]</w:t>
      </w:r>
    </w:p>
    <w:p w14:paraId="2986656F" w14:textId="77777777" w:rsidR="00306E6C" w:rsidRDefault="00306E6C" w:rsidP="00CB5F99">
      <w:pPr>
        <w:rPr>
          <w:rFonts w:ascii="Times New Roman" w:hAnsi="Times New Roman" w:cs="Times New Roman"/>
          <w:sz w:val="24"/>
          <w:szCs w:val="24"/>
        </w:rPr>
      </w:pPr>
    </w:p>
    <w:p w14:paraId="03D69431" w14:textId="77777777" w:rsidR="0094317D" w:rsidRDefault="0094317D" w:rsidP="00CB5F99">
      <w:pPr>
        <w:rPr>
          <w:rFonts w:ascii="Times New Roman" w:hAnsi="Times New Roman" w:cs="Times New Roman"/>
          <w:sz w:val="24"/>
          <w:szCs w:val="24"/>
        </w:rPr>
      </w:pPr>
    </w:p>
    <w:p w14:paraId="38D205F4" w14:textId="6C3B21EE" w:rsidR="00820AE2" w:rsidRDefault="00F83521" w:rsidP="00820AE2">
      <w:pPr>
        <w:pStyle w:val="HTMLPreformatted"/>
        <w:rPr>
          <w:rFonts w:ascii="Times New Roman" w:hAnsi="Times New Roman" w:cs="Times New Roman"/>
          <w:b/>
          <w:sz w:val="24"/>
          <w:szCs w:val="24"/>
        </w:rPr>
      </w:pPr>
      <w:r w:rsidRPr="00423EFD">
        <w:rPr>
          <w:rFonts w:ascii="Times New Roman" w:hAnsi="Times New Roman" w:cs="Times New Roman"/>
          <w:b/>
          <w:sz w:val="24"/>
          <w:szCs w:val="24"/>
        </w:rPr>
        <w:lastRenderedPageBreak/>
        <w:t>Output:</w:t>
      </w:r>
      <w:r w:rsidR="00820AE2" w:rsidRPr="00820AE2">
        <w:rPr>
          <w:rFonts w:ascii="Times New Roman" w:hAnsi="Times New Roman" w:cs="Times New Roman"/>
          <w:b/>
          <w:sz w:val="24"/>
          <w:szCs w:val="24"/>
        </w:rPr>
        <w:t xml:space="preserve"> </w:t>
      </w:r>
    </w:p>
    <w:p w14:paraId="72AC7B07" w14:textId="77777777" w:rsidR="00820AE2" w:rsidRDefault="00820AE2" w:rsidP="00820AE2">
      <w:pPr>
        <w:pStyle w:val="HTMLPreformatted"/>
        <w:rPr>
          <w:rFonts w:ascii="Times New Roman" w:hAnsi="Times New Roman" w:cs="Times New Roman"/>
          <w:b/>
          <w:sz w:val="24"/>
          <w:szCs w:val="24"/>
        </w:rPr>
      </w:pPr>
    </w:p>
    <w:p w14:paraId="3B2B40CE" w14:textId="77949919" w:rsidR="00820AE2" w:rsidRPr="00423EFD" w:rsidRDefault="00820AE2" w:rsidP="00820AE2">
      <w:pPr>
        <w:pStyle w:val="ListParagraph"/>
        <w:numPr>
          <w:ilvl w:val="0"/>
          <w:numId w:val="27"/>
        </w:numPr>
        <w:rPr>
          <w:rFonts w:ascii="Times New Roman" w:hAnsi="Times New Roman" w:cs="Times New Roman"/>
          <w:sz w:val="24"/>
          <w:szCs w:val="24"/>
        </w:rPr>
      </w:pPr>
      <w:proofErr w:type="spellStart"/>
      <w:r>
        <w:rPr>
          <w:rFonts w:ascii="Times New Roman" w:hAnsi="Times New Roman" w:cs="Times New Roman"/>
          <w:sz w:val="24"/>
          <w:szCs w:val="24"/>
        </w:rPr>
        <w:t>Recal</w:t>
      </w:r>
      <w:proofErr w:type="spellEnd"/>
      <w:r>
        <w:rPr>
          <w:rFonts w:ascii="Times New Roman" w:hAnsi="Times New Roman" w:cs="Times New Roman"/>
          <w:sz w:val="24"/>
          <w:szCs w:val="24"/>
        </w:rPr>
        <w:t xml:space="preserve"> file to be used by </w:t>
      </w:r>
      <w:proofErr w:type="spellStart"/>
      <w:r>
        <w:rPr>
          <w:rFonts w:ascii="Times New Roman" w:hAnsi="Times New Roman" w:cs="Times New Roman"/>
          <w:sz w:val="24"/>
          <w:szCs w:val="24"/>
        </w:rPr>
        <w:t>ApplyRecalibration</w:t>
      </w:r>
      <w:proofErr w:type="spellEnd"/>
      <w:r>
        <w:rPr>
          <w:rFonts w:ascii="Times New Roman" w:hAnsi="Times New Roman" w:cs="Times New Roman"/>
          <w:sz w:val="24"/>
          <w:szCs w:val="24"/>
        </w:rPr>
        <w:t xml:space="preserve">; </w:t>
      </w:r>
      <w:r w:rsidR="00AE196D" w:rsidRPr="00AE196D">
        <w:rPr>
          <w:rFonts w:ascii="Times New Roman" w:hAnsi="Times New Roman" w:cs="Times New Roman"/>
          <w:b/>
          <w:sz w:val="24"/>
          <w:szCs w:val="24"/>
        </w:rPr>
        <w:t>provide name</w:t>
      </w:r>
      <w:r>
        <w:rPr>
          <w:rFonts w:ascii="Times New Roman" w:hAnsi="Times New Roman" w:cs="Times New Roman"/>
          <w:sz w:val="24"/>
          <w:szCs w:val="24"/>
        </w:rPr>
        <w:t xml:space="preserve"> (</w:t>
      </w:r>
      <w:proofErr w:type="spellStart"/>
      <w:r>
        <w:rPr>
          <w:rFonts w:ascii="Times New Roman" w:hAnsi="Times New Roman" w:cs="Times New Roman"/>
          <w:sz w:val="24"/>
          <w:szCs w:val="24"/>
        </w:rPr>
        <w:t>output_indel.recal</w:t>
      </w:r>
      <w:proofErr w:type="spellEnd"/>
      <w:r>
        <w:rPr>
          <w:rFonts w:ascii="Times New Roman" w:hAnsi="Times New Roman" w:cs="Times New Roman"/>
          <w:sz w:val="24"/>
          <w:szCs w:val="24"/>
        </w:rPr>
        <w:t>)</w:t>
      </w:r>
    </w:p>
    <w:p w14:paraId="0561E2A6" w14:textId="2CD79E4E" w:rsidR="00820AE2" w:rsidRPr="00423EFD" w:rsidRDefault="00820AE2" w:rsidP="00820AE2">
      <w:pPr>
        <w:pStyle w:val="ListParagraph"/>
        <w:numPr>
          <w:ilvl w:val="0"/>
          <w:numId w:val="27"/>
        </w:numPr>
        <w:rPr>
          <w:rFonts w:ascii="Times New Roman" w:hAnsi="Times New Roman" w:cs="Times New Roman"/>
          <w:sz w:val="24"/>
          <w:szCs w:val="24"/>
        </w:rPr>
      </w:pPr>
      <w:r w:rsidRPr="00423EFD">
        <w:rPr>
          <w:rFonts w:ascii="Times New Roman" w:hAnsi="Times New Roman" w:cs="Times New Roman"/>
          <w:sz w:val="24"/>
          <w:szCs w:val="24"/>
        </w:rPr>
        <w:t>Tranches file</w:t>
      </w:r>
      <w:r>
        <w:rPr>
          <w:rFonts w:ascii="Times New Roman" w:hAnsi="Times New Roman" w:cs="Times New Roman"/>
          <w:sz w:val="24"/>
          <w:szCs w:val="24"/>
        </w:rPr>
        <w:t xml:space="preserve"> to be used by </w:t>
      </w:r>
      <w:proofErr w:type="spellStart"/>
      <w:r>
        <w:rPr>
          <w:rFonts w:ascii="Times New Roman" w:hAnsi="Times New Roman" w:cs="Times New Roman"/>
          <w:sz w:val="24"/>
          <w:szCs w:val="24"/>
        </w:rPr>
        <w:t>ApplyRecalibration</w:t>
      </w:r>
      <w:proofErr w:type="spellEnd"/>
      <w:r>
        <w:rPr>
          <w:rFonts w:ascii="Times New Roman" w:hAnsi="Times New Roman" w:cs="Times New Roman"/>
          <w:sz w:val="24"/>
          <w:szCs w:val="24"/>
        </w:rPr>
        <w:t xml:space="preserve">; </w:t>
      </w:r>
      <w:r w:rsidR="00AE196D" w:rsidRPr="00AE196D">
        <w:rPr>
          <w:rFonts w:ascii="Times New Roman" w:hAnsi="Times New Roman" w:cs="Times New Roman"/>
          <w:b/>
          <w:sz w:val="24"/>
          <w:szCs w:val="24"/>
        </w:rPr>
        <w:t>provide name</w:t>
      </w:r>
      <w:r>
        <w:rPr>
          <w:rFonts w:ascii="Times New Roman" w:hAnsi="Times New Roman" w:cs="Times New Roman"/>
          <w:sz w:val="24"/>
          <w:szCs w:val="24"/>
        </w:rPr>
        <w:t xml:space="preserve"> (</w:t>
      </w:r>
      <w:proofErr w:type="spellStart"/>
      <w:r>
        <w:rPr>
          <w:rFonts w:ascii="Times New Roman" w:hAnsi="Times New Roman" w:cs="Times New Roman"/>
          <w:sz w:val="24"/>
          <w:szCs w:val="24"/>
        </w:rPr>
        <w:t>output_indel.tranches</w:t>
      </w:r>
      <w:proofErr w:type="spellEnd"/>
      <w:r>
        <w:rPr>
          <w:rFonts w:ascii="Times New Roman" w:hAnsi="Times New Roman" w:cs="Times New Roman"/>
          <w:sz w:val="24"/>
          <w:szCs w:val="24"/>
        </w:rPr>
        <w:t>)</w:t>
      </w:r>
    </w:p>
    <w:p w14:paraId="13E3BD6F" w14:textId="151435C4" w:rsidR="00712414" w:rsidRDefault="00F83521" w:rsidP="00712414">
      <w:pPr>
        <w:pStyle w:val="ListParagraph"/>
        <w:numPr>
          <w:ilvl w:val="0"/>
          <w:numId w:val="27"/>
        </w:numPr>
        <w:rPr>
          <w:rFonts w:ascii="Times New Roman" w:hAnsi="Times New Roman" w:cs="Times New Roman"/>
          <w:sz w:val="24"/>
          <w:szCs w:val="24"/>
        </w:rPr>
      </w:pPr>
      <w:r w:rsidRPr="007A51D0">
        <w:rPr>
          <w:rFonts w:ascii="Times New Roman" w:hAnsi="Times New Roman" w:cs="Times New Roman"/>
          <w:sz w:val="24"/>
          <w:szCs w:val="24"/>
        </w:rPr>
        <w:t xml:space="preserve">The output </w:t>
      </w:r>
      <w:proofErr w:type="spellStart"/>
      <w:r w:rsidRPr="007A51D0">
        <w:rPr>
          <w:rFonts w:ascii="Times New Roman" w:hAnsi="Times New Roman" w:cs="Times New Roman"/>
          <w:sz w:val="24"/>
          <w:szCs w:val="24"/>
        </w:rPr>
        <w:t>rscript</w:t>
      </w:r>
      <w:proofErr w:type="spellEnd"/>
      <w:r w:rsidRPr="007A51D0">
        <w:rPr>
          <w:rFonts w:ascii="Times New Roman" w:hAnsi="Times New Roman" w:cs="Times New Roman"/>
          <w:sz w:val="24"/>
          <w:szCs w:val="24"/>
        </w:rPr>
        <w:t xml:space="preserve"> file generated by the VQSR to aid in visualization of the input data and learned model </w:t>
      </w:r>
      <w:r w:rsidR="00712414">
        <w:rPr>
          <w:rFonts w:ascii="Times New Roman" w:hAnsi="Times New Roman" w:cs="Times New Roman"/>
          <w:sz w:val="24"/>
          <w:szCs w:val="24"/>
        </w:rPr>
        <w:t xml:space="preserve">; </w:t>
      </w:r>
      <w:r w:rsidR="00712414" w:rsidRPr="00423A1A">
        <w:rPr>
          <w:rFonts w:ascii="Times New Roman" w:hAnsi="Times New Roman" w:cs="Times New Roman"/>
          <w:b/>
          <w:i/>
          <w:sz w:val="24"/>
          <w:szCs w:val="24"/>
        </w:rPr>
        <w:t>provide name</w:t>
      </w:r>
      <w:r w:rsidR="00712414">
        <w:rPr>
          <w:rFonts w:ascii="Times New Roman" w:hAnsi="Times New Roman" w:cs="Times New Roman"/>
          <w:sz w:val="24"/>
          <w:szCs w:val="24"/>
        </w:rPr>
        <w:t xml:space="preserve"> </w:t>
      </w:r>
      <w:r w:rsidR="00712414" w:rsidRPr="00125DAB">
        <w:rPr>
          <w:rFonts w:ascii="Times New Roman" w:hAnsi="Times New Roman" w:cs="Times New Roman"/>
          <w:sz w:val="24"/>
          <w:szCs w:val="24"/>
        </w:rPr>
        <w:t>(</w:t>
      </w:r>
      <w:proofErr w:type="spellStart"/>
      <w:r w:rsidR="00712414" w:rsidRPr="00125DAB">
        <w:rPr>
          <w:rFonts w:ascii="Times New Roman" w:hAnsi="Times New Roman" w:cs="Times New Roman"/>
          <w:sz w:val="24"/>
          <w:szCs w:val="24"/>
        </w:rPr>
        <w:t>output</w:t>
      </w:r>
      <w:r w:rsidR="00712414">
        <w:rPr>
          <w:rFonts w:ascii="Times New Roman" w:hAnsi="Times New Roman" w:cs="Times New Roman"/>
          <w:sz w:val="24"/>
          <w:szCs w:val="24"/>
        </w:rPr>
        <w:t>_indel</w:t>
      </w:r>
      <w:r w:rsidR="00712414" w:rsidRPr="00423A1A">
        <w:rPr>
          <w:rFonts w:ascii="Times New Roman" w:hAnsi="Times New Roman" w:cs="Times New Roman"/>
          <w:sz w:val="24"/>
          <w:szCs w:val="24"/>
        </w:rPr>
        <w:t>.plots.R</w:t>
      </w:r>
      <w:proofErr w:type="spellEnd"/>
      <w:r w:rsidR="00712414" w:rsidRPr="00423A1A">
        <w:rPr>
          <w:rFonts w:ascii="Times New Roman" w:hAnsi="Times New Roman" w:cs="Times New Roman"/>
          <w:sz w:val="24"/>
          <w:szCs w:val="24"/>
        </w:rPr>
        <w:t xml:space="preserve"> here)</w:t>
      </w:r>
    </w:p>
    <w:p w14:paraId="22E70E16" w14:textId="3B8746F8" w:rsidR="00712414" w:rsidRPr="00423EFD" w:rsidRDefault="00712414" w:rsidP="00712414">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Plots of recalibration; </w:t>
      </w:r>
      <w:r w:rsidRPr="00423A1A">
        <w:rPr>
          <w:rFonts w:ascii="Times New Roman" w:hAnsi="Times New Roman" w:cs="Times New Roman"/>
          <w:b/>
          <w:i/>
          <w:sz w:val="24"/>
          <w:szCs w:val="24"/>
        </w:rPr>
        <w:t>provide name</w:t>
      </w:r>
      <w:r>
        <w:rPr>
          <w:rFonts w:ascii="Times New Roman" w:hAnsi="Times New Roman" w:cs="Times New Roman"/>
          <w:sz w:val="24"/>
          <w:szCs w:val="24"/>
        </w:rPr>
        <w:t xml:space="preserve"> (Output_indel.plots.R.pdf and output_indel.tranches.pdf here)</w:t>
      </w:r>
    </w:p>
    <w:p w14:paraId="2CEA4A00" w14:textId="56497B11" w:rsidR="007A51D0" w:rsidRPr="00CB5F99" w:rsidRDefault="007A51D0" w:rsidP="004A4405">
      <w:pPr>
        <w:pStyle w:val="ListParagraph"/>
        <w:rPr>
          <w:rFonts w:ascii="Times New Roman" w:hAnsi="Times New Roman" w:cs="Times New Roman"/>
          <w:sz w:val="24"/>
          <w:szCs w:val="24"/>
        </w:rPr>
      </w:pPr>
    </w:p>
    <w:p w14:paraId="61444DE9" w14:textId="77777777" w:rsidR="002D31A1" w:rsidRPr="002D31A1" w:rsidRDefault="002D31A1" w:rsidP="00820AE2">
      <w:pPr>
        <w:keepNext/>
        <w:rPr>
          <w:rFonts w:ascii="Times New Roman" w:hAnsi="Times New Roman" w:cs="Times New Roman"/>
          <w:b/>
          <w:sz w:val="24"/>
          <w:szCs w:val="24"/>
        </w:rPr>
      </w:pPr>
      <w:r w:rsidRPr="002D31A1">
        <w:rPr>
          <w:rFonts w:ascii="Times New Roman" w:hAnsi="Times New Roman" w:cs="Times New Roman"/>
          <w:b/>
          <w:sz w:val="24"/>
          <w:szCs w:val="24"/>
        </w:rPr>
        <w:t>Parameter description:</w:t>
      </w:r>
    </w:p>
    <w:p w14:paraId="146DDB4F" w14:textId="66EF38AA" w:rsidR="007A16F0" w:rsidRDefault="002D31A1" w:rsidP="00820AE2">
      <w:pPr>
        <w:pStyle w:val="ListParagraph"/>
        <w:keepNext/>
        <w:numPr>
          <w:ilvl w:val="0"/>
          <w:numId w:val="31"/>
        </w:numPr>
        <w:rPr>
          <w:rFonts w:ascii="Times New Roman" w:hAnsi="Times New Roman" w:cs="Times New Roman"/>
          <w:sz w:val="24"/>
          <w:szCs w:val="24"/>
        </w:rPr>
      </w:pPr>
      <w:r w:rsidRPr="002D31A1">
        <w:rPr>
          <w:rFonts w:ascii="Times New Roman" w:hAnsi="Times New Roman" w:cs="Times New Roman"/>
          <w:sz w:val="24"/>
          <w:szCs w:val="24"/>
        </w:rPr>
        <w:t xml:space="preserve">No new parameter except analysis mode changed to </w:t>
      </w:r>
      <w:r w:rsidR="00820AE2">
        <w:rPr>
          <w:rFonts w:ascii="Times New Roman" w:hAnsi="Times New Roman" w:cs="Times New Roman"/>
          <w:sz w:val="24"/>
          <w:szCs w:val="24"/>
        </w:rPr>
        <w:t>INDEL</w:t>
      </w:r>
    </w:p>
    <w:p w14:paraId="5E365F34" w14:textId="77777777" w:rsidR="00820AE2" w:rsidRDefault="00820AE2" w:rsidP="00820AE2">
      <w:pPr>
        <w:pStyle w:val="ListParagraph"/>
        <w:keepNext/>
        <w:rPr>
          <w:rFonts w:ascii="Times New Roman" w:hAnsi="Times New Roman" w:cs="Times New Roman"/>
          <w:sz w:val="24"/>
          <w:szCs w:val="24"/>
        </w:rPr>
      </w:pPr>
    </w:p>
    <w:p w14:paraId="55831C3F" w14:textId="6A720205" w:rsidR="000A306F" w:rsidRPr="000E2EB6" w:rsidRDefault="000A306F" w:rsidP="000A306F">
      <w:pPr>
        <w:rPr>
          <w:rFonts w:ascii="Times New Roman" w:hAnsi="Times New Roman" w:cs="Times New Roman"/>
          <w:b/>
          <w:sz w:val="24"/>
          <w:szCs w:val="24"/>
        </w:rPr>
      </w:pPr>
      <w:r w:rsidRPr="000E2EB6">
        <w:rPr>
          <w:rFonts w:ascii="Times New Roman" w:hAnsi="Times New Roman" w:cs="Times New Roman"/>
          <w:b/>
          <w:sz w:val="24"/>
          <w:szCs w:val="24"/>
        </w:rPr>
        <w:t xml:space="preserve">Database </w:t>
      </w:r>
      <w:r w:rsidR="003777BB">
        <w:rPr>
          <w:rFonts w:ascii="Times New Roman" w:hAnsi="Times New Roman" w:cs="Times New Roman"/>
          <w:b/>
          <w:sz w:val="24"/>
          <w:szCs w:val="24"/>
        </w:rPr>
        <w:t xml:space="preserve">with parameters </w:t>
      </w:r>
      <w:r>
        <w:rPr>
          <w:rFonts w:ascii="Times New Roman" w:hAnsi="Times New Roman" w:cs="Times New Roman"/>
          <w:b/>
          <w:sz w:val="24"/>
          <w:szCs w:val="24"/>
        </w:rPr>
        <w:t>could be used</w:t>
      </w:r>
      <w:r w:rsidRPr="000E2EB6">
        <w:rPr>
          <w:rFonts w:ascii="Times New Roman" w:hAnsi="Times New Roman" w:cs="Times New Roman"/>
          <w:b/>
          <w:sz w:val="24"/>
          <w:szCs w:val="24"/>
        </w:rPr>
        <w:t xml:space="preserve"> with this command:</w:t>
      </w:r>
    </w:p>
    <w:p w14:paraId="50B7B9CB" w14:textId="037C7FB2" w:rsidR="00B220C1" w:rsidRDefault="000D4409" w:rsidP="000D4409">
      <w:pPr>
        <w:pStyle w:val="NoSpacing"/>
        <w:rPr>
          <w:rFonts w:ascii="Times New Roman" w:hAnsi="Times New Roman" w:cs="Times New Roman"/>
          <w:b/>
          <w:sz w:val="24"/>
          <w:szCs w:val="24"/>
        </w:rPr>
      </w:pPr>
      <w:r w:rsidRPr="000A306F">
        <w:rPr>
          <w:rFonts w:ascii="Times New Roman" w:eastAsia="Times New Roman" w:hAnsi="Times New Roman" w:cs="Times New Roman"/>
          <w:color w:val="333333"/>
          <w:sz w:val="24"/>
          <w:szCs w:val="24"/>
          <w:lang w:val="en"/>
        </w:rPr>
        <w:t>-resource</w:t>
      </w:r>
      <w:proofErr w:type="gramStart"/>
      <w:r w:rsidRPr="000A306F">
        <w:rPr>
          <w:rFonts w:ascii="Times New Roman" w:eastAsia="Times New Roman" w:hAnsi="Times New Roman" w:cs="Times New Roman"/>
          <w:color w:val="333333"/>
          <w:sz w:val="24"/>
          <w:szCs w:val="24"/>
          <w:lang w:val="en"/>
        </w:rPr>
        <w:t>:mills,VCF,known</w:t>
      </w:r>
      <w:proofErr w:type="gramEnd"/>
      <w:r w:rsidRPr="000A306F">
        <w:rPr>
          <w:rFonts w:ascii="Times New Roman" w:eastAsia="Times New Roman" w:hAnsi="Times New Roman" w:cs="Times New Roman"/>
          <w:color w:val="333333"/>
          <w:sz w:val="24"/>
          <w:szCs w:val="24"/>
          <w:lang w:val="en"/>
        </w:rPr>
        <w:t xml:space="preserve">=false,training=true,truth=true,prior=12.0 </w:t>
      </w:r>
      <w:r w:rsidR="003B49B4">
        <w:rPr>
          <w:rFonts w:ascii="Times New Roman" w:eastAsia="Times New Roman" w:hAnsi="Times New Roman" w:cs="Times New Roman"/>
          <w:color w:val="333333"/>
          <w:sz w:val="24"/>
          <w:szCs w:val="24"/>
          <w:lang w:val="en"/>
        </w:rPr>
        <w:t xml:space="preserve"> </w:t>
      </w:r>
      <w:r w:rsidR="003B49B4" w:rsidRPr="00C2669D">
        <w:rPr>
          <w:rFonts w:ascii="Times New Roman" w:eastAsia="Times New Roman" w:hAnsi="Times New Roman" w:cs="Times New Roman"/>
          <w:color w:val="333333"/>
          <w:sz w:val="24"/>
          <w:szCs w:val="24"/>
          <w:lang w:val="en"/>
        </w:rPr>
        <w:t>[</w:t>
      </w:r>
      <w:r w:rsidR="003B49B4" w:rsidRPr="00C2669D">
        <w:rPr>
          <w:rFonts w:ascii="Times New Roman" w:hAnsi="Times New Roman" w:cs="Times New Roman"/>
          <w:sz w:val="24"/>
          <w:szCs w:val="24"/>
        </w:rPr>
        <w:t>Mills_and_1000G_gold_standard.indels.hg19.]</w:t>
      </w:r>
    </w:p>
    <w:p w14:paraId="18D362AD" w14:textId="77777777" w:rsidR="00820AE2" w:rsidRDefault="00820AE2" w:rsidP="00687411">
      <w:pPr>
        <w:rPr>
          <w:rFonts w:ascii="Times New Roman" w:hAnsi="Times New Roman" w:cs="Times New Roman"/>
          <w:b/>
          <w:sz w:val="24"/>
          <w:szCs w:val="24"/>
        </w:rPr>
      </w:pPr>
    </w:p>
    <w:p w14:paraId="2B2329C0" w14:textId="0541973B" w:rsidR="00965C8B" w:rsidRPr="00CB5F99" w:rsidRDefault="00965C8B" w:rsidP="00965C8B">
      <w:pPr>
        <w:pStyle w:val="NoSpacing"/>
        <w:rPr>
          <w:rFonts w:ascii="Times New Roman" w:hAnsi="Times New Roman"/>
          <w:b/>
          <w:color w:val="FF0000"/>
          <w:sz w:val="24"/>
        </w:rPr>
      </w:pPr>
      <w:r w:rsidRPr="00CB5F99">
        <w:rPr>
          <w:rFonts w:ascii="Times New Roman" w:hAnsi="Times New Roman"/>
          <w:b/>
          <w:color w:val="FF0000"/>
          <w:sz w:val="24"/>
        </w:rPr>
        <w:t xml:space="preserve">Note: If model building fails to due to low data; then user should get the raw </w:t>
      </w:r>
      <w:proofErr w:type="spellStart"/>
      <w:r w:rsidRPr="00CB5F99">
        <w:rPr>
          <w:rFonts w:ascii="Times New Roman" w:hAnsi="Times New Roman"/>
          <w:b/>
          <w:color w:val="FF0000"/>
          <w:sz w:val="24"/>
        </w:rPr>
        <w:t>indel</w:t>
      </w:r>
      <w:proofErr w:type="spellEnd"/>
      <w:r w:rsidRPr="00CB5F99">
        <w:rPr>
          <w:rFonts w:ascii="Times New Roman" w:hAnsi="Times New Roman"/>
          <w:b/>
          <w:color w:val="FF0000"/>
          <w:sz w:val="24"/>
        </w:rPr>
        <w:t xml:space="preserve"> output in step 5.4 with the message that not able to run VQSR due to low depth</w:t>
      </w:r>
    </w:p>
    <w:p w14:paraId="35A236F5" w14:textId="77777777" w:rsidR="00965C8B" w:rsidRDefault="00965C8B" w:rsidP="00687411">
      <w:pPr>
        <w:rPr>
          <w:rFonts w:ascii="Times New Roman" w:hAnsi="Times New Roman" w:cs="Times New Roman"/>
          <w:b/>
          <w:sz w:val="24"/>
          <w:szCs w:val="24"/>
        </w:rPr>
      </w:pPr>
    </w:p>
    <w:p w14:paraId="43CA5E21" w14:textId="228E0620" w:rsidR="00DB3C31" w:rsidRDefault="005918E5" w:rsidP="007C3112">
      <w:pPr>
        <w:keepNext/>
        <w:rPr>
          <w:rFonts w:ascii="Times New Roman" w:hAnsi="Times New Roman" w:cs="Times New Roman"/>
          <w:b/>
          <w:sz w:val="24"/>
          <w:szCs w:val="24"/>
        </w:rPr>
      </w:pPr>
      <w:r w:rsidRPr="005918E5">
        <w:rPr>
          <w:rFonts w:ascii="Times New Roman" w:hAnsi="Times New Roman" w:cs="Times New Roman"/>
          <w:b/>
          <w:sz w:val="24"/>
          <w:szCs w:val="24"/>
        </w:rPr>
        <w:t>Step 5.</w:t>
      </w:r>
      <w:r w:rsidR="001A0BAA">
        <w:rPr>
          <w:rFonts w:ascii="Times New Roman" w:hAnsi="Times New Roman" w:cs="Times New Roman"/>
          <w:b/>
          <w:sz w:val="24"/>
          <w:szCs w:val="24"/>
        </w:rPr>
        <w:t>6</w:t>
      </w:r>
      <w:r w:rsidRPr="005918E5">
        <w:rPr>
          <w:rFonts w:ascii="Times New Roman" w:hAnsi="Times New Roman" w:cs="Times New Roman"/>
          <w:b/>
          <w:sz w:val="24"/>
          <w:szCs w:val="24"/>
        </w:rPr>
        <w:t xml:space="preserve">: Apply </w:t>
      </w:r>
      <w:proofErr w:type="spellStart"/>
      <w:r>
        <w:rPr>
          <w:rFonts w:ascii="Times New Roman" w:hAnsi="Times New Roman" w:cs="Times New Roman"/>
          <w:b/>
          <w:sz w:val="24"/>
          <w:szCs w:val="24"/>
        </w:rPr>
        <w:t>Indel</w:t>
      </w:r>
      <w:proofErr w:type="spellEnd"/>
      <w:r w:rsidRPr="005918E5">
        <w:rPr>
          <w:rFonts w:ascii="Times New Roman" w:hAnsi="Times New Roman" w:cs="Times New Roman"/>
          <w:b/>
          <w:sz w:val="24"/>
          <w:szCs w:val="24"/>
        </w:rPr>
        <w:t xml:space="preserve"> recalibration</w:t>
      </w:r>
    </w:p>
    <w:p w14:paraId="3F6A42C0" w14:textId="6A8F8462" w:rsidR="007C3112" w:rsidRPr="007C3112" w:rsidRDefault="007C3112" w:rsidP="007C3112">
      <w:pPr>
        <w:keepNext/>
        <w:rPr>
          <w:rFonts w:ascii="Times New Roman" w:hAnsi="Times New Roman" w:cs="Times New Roman"/>
          <w:color w:val="FF0000"/>
          <w:sz w:val="24"/>
          <w:szCs w:val="24"/>
        </w:rPr>
      </w:pPr>
      <w:r w:rsidRPr="007C3112">
        <w:rPr>
          <w:rFonts w:ascii="Times New Roman" w:hAnsi="Times New Roman" w:cs="Times New Roman"/>
          <w:color w:val="FF0000"/>
          <w:sz w:val="24"/>
          <w:szCs w:val="24"/>
        </w:rPr>
        <w:t>Note: run after SNP recalibration finished</w:t>
      </w:r>
    </w:p>
    <w:p w14:paraId="4589FBA5" w14:textId="77777777" w:rsidR="009E251F" w:rsidRPr="009E251F" w:rsidRDefault="009E251F" w:rsidP="007C3112">
      <w:pPr>
        <w:keepNext/>
        <w:rPr>
          <w:rFonts w:ascii="Times New Roman" w:hAnsi="Times New Roman" w:cs="Times New Roman"/>
          <w:b/>
          <w:sz w:val="24"/>
          <w:szCs w:val="24"/>
        </w:rPr>
      </w:pPr>
      <w:r>
        <w:rPr>
          <w:rFonts w:ascii="Times New Roman" w:hAnsi="Times New Roman" w:cs="Times New Roman"/>
          <w:b/>
          <w:sz w:val="24"/>
          <w:szCs w:val="24"/>
        </w:rPr>
        <w:t>Usage:</w:t>
      </w:r>
    </w:p>
    <w:p w14:paraId="5987B2BF" w14:textId="77777777" w:rsidR="00755BA7" w:rsidRPr="000D4409" w:rsidRDefault="00755BA7" w:rsidP="007C3112">
      <w:pPr>
        <w:pStyle w:val="NoSpacing"/>
        <w:keepNext/>
        <w:rPr>
          <w:rFonts w:ascii="Courier New" w:hAnsi="Courier New" w:cs="Courier New"/>
          <w:sz w:val="20"/>
          <w:szCs w:val="20"/>
        </w:rPr>
      </w:pPr>
      <w:proofErr w:type="gramStart"/>
      <w:r w:rsidRPr="000D4409">
        <w:rPr>
          <w:rFonts w:ascii="Courier New" w:hAnsi="Courier New" w:cs="Courier New"/>
          <w:sz w:val="20"/>
          <w:szCs w:val="20"/>
        </w:rPr>
        <w:t>java</w:t>
      </w:r>
      <w:proofErr w:type="gramEnd"/>
      <w:r w:rsidRPr="000D4409">
        <w:rPr>
          <w:rFonts w:ascii="Courier New" w:hAnsi="Courier New" w:cs="Courier New"/>
          <w:sz w:val="20"/>
          <w:szCs w:val="20"/>
        </w:rPr>
        <w:t xml:space="preserve"> -Xmx3g -jar GenomeAnalysisTK.jar \</w:t>
      </w:r>
    </w:p>
    <w:p w14:paraId="45E12001" w14:textId="77777777" w:rsidR="00755BA7" w:rsidRPr="000D4409" w:rsidRDefault="00755BA7" w:rsidP="000D4409">
      <w:pPr>
        <w:pStyle w:val="NoSpacing"/>
        <w:rPr>
          <w:rFonts w:ascii="Courier New" w:hAnsi="Courier New" w:cs="Courier New"/>
          <w:sz w:val="20"/>
          <w:szCs w:val="20"/>
        </w:rPr>
      </w:pPr>
      <w:r w:rsidRPr="000D4409">
        <w:rPr>
          <w:rFonts w:ascii="Courier New" w:hAnsi="Courier New" w:cs="Courier New"/>
          <w:sz w:val="20"/>
          <w:szCs w:val="20"/>
        </w:rPr>
        <w:t xml:space="preserve">   -T </w:t>
      </w:r>
      <w:proofErr w:type="spellStart"/>
      <w:r w:rsidRPr="000D4409">
        <w:rPr>
          <w:rFonts w:ascii="Courier New" w:hAnsi="Courier New" w:cs="Courier New"/>
          <w:sz w:val="20"/>
          <w:szCs w:val="20"/>
        </w:rPr>
        <w:t>ApplyRecalibration</w:t>
      </w:r>
      <w:proofErr w:type="spellEnd"/>
      <w:r w:rsidRPr="000D4409">
        <w:rPr>
          <w:rFonts w:ascii="Courier New" w:hAnsi="Courier New" w:cs="Courier New"/>
          <w:sz w:val="20"/>
          <w:szCs w:val="20"/>
        </w:rPr>
        <w:t xml:space="preserve"> \</w:t>
      </w:r>
    </w:p>
    <w:p w14:paraId="68959F4D" w14:textId="77777777" w:rsidR="00755BA7" w:rsidRDefault="00755BA7" w:rsidP="000D4409">
      <w:pPr>
        <w:pStyle w:val="NoSpacing"/>
        <w:rPr>
          <w:rFonts w:ascii="Courier New" w:hAnsi="Courier New" w:cs="Courier New"/>
          <w:sz w:val="20"/>
          <w:szCs w:val="20"/>
        </w:rPr>
      </w:pPr>
      <w:r w:rsidRPr="000D4409">
        <w:rPr>
          <w:rFonts w:ascii="Courier New" w:hAnsi="Courier New" w:cs="Courier New"/>
          <w:sz w:val="20"/>
          <w:szCs w:val="20"/>
        </w:rPr>
        <w:t xml:space="preserve">   -R reference/hg19.fasta \</w:t>
      </w:r>
    </w:p>
    <w:p w14:paraId="4F0D3E1D" w14:textId="5FE87D17" w:rsidR="00612C64" w:rsidRPr="000E2EB6" w:rsidRDefault="00612C64" w:rsidP="00612C64">
      <w:pPr>
        <w:pStyle w:val="NoSpacing"/>
        <w:rPr>
          <w:rFonts w:ascii="Courier New" w:hAnsi="Courier New" w:cs="Courier New"/>
          <w:sz w:val="20"/>
          <w:szCs w:val="20"/>
        </w:rPr>
      </w:pPr>
      <w:r>
        <w:rPr>
          <w:rFonts w:ascii="Courier New" w:hAnsi="Courier New" w:cs="Courier New"/>
          <w:sz w:val="20"/>
          <w:szCs w:val="20"/>
        </w:rPr>
        <w:t xml:space="preserve">   </w:t>
      </w:r>
      <w:r w:rsidRPr="00612C64">
        <w:rPr>
          <w:rFonts w:ascii="Courier New" w:hAnsi="Courier New" w:cs="Courier New"/>
          <w:sz w:val="20"/>
          <w:szCs w:val="20"/>
        </w:rPr>
        <w:t>--</w:t>
      </w:r>
      <w:proofErr w:type="spellStart"/>
      <w:r w:rsidRPr="00612C64">
        <w:rPr>
          <w:rFonts w:ascii="Courier New" w:hAnsi="Courier New" w:cs="Courier New"/>
          <w:sz w:val="20"/>
          <w:szCs w:val="20"/>
        </w:rPr>
        <w:t>num_threads</w:t>
      </w:r>
      <w:proofErr w:type="spellEnd"/>
      <w:r>
        <w:rPr>
          <w:rFonts w:ascii="Courier New" w:hAnsi="Courier New" w:cs="Courier New"/>
          <w:sz w:val="20"/>
          <w:szCs w:val="20"/>
        </w:rPr>
        <w:t xml:space="preserve"> 8</w:t>
      </w:r>
      <w:r w:rsidR="00E15EA9">
        <w:rPr>
          <w:rFonts w:ascii="Courier New" w:hAnsi="Courier New" w:cs="Courier New"/>
          <w:sz w:val="20"/>
          <w:szCs w:val="20"/>
        </w:rPr>
        <w:t xml:space="preserve"> \</w:t>
      </w:r>
    </w:p>
    <w:p w14:paraId="4A14C304" w14:textId="41A679A3" w:rsidR="00755BA7" w:rsidRPr="000D4409" w:rsidRDefault="00755BA7" w:rsidP="000D4409">
      <w:pPr>
        <w:pStyle w:val="NoSpacing"/>
        <w:rPr>
          <w:rFonts w:ascii="Courier New" w:hAnsi="Courier New" w:cs="Courier New"/>
          <w:sz w:val="20"/>
          <w:szCs w:val="20"/>
        </w:rPr>
      </w:pPr>
      <w:r w:rsidRPr="000D4409">
        <w:rPr>
          <w:rFonts w:ascii="Courier New" w:hAnsi="Courier New" w:cs="Courier New"/>
          <w:sz w:val="20"/>
          <w:szCs w:val="20"/>
        </w:rPr>
        <w:t xml:space="preserve">   -input </w:t>
      </w:r>
      <w:r w:rsidR="00E15EA9">
        <w:rPr>
          <w:rFonts w:ascii="Courier New" w:hAnsi="Courier New" w:cs="Courier New"/>
          <w:sz w:val="20"/>
          <w:szCs w:val="20"/>
        </w:rPr>
        <w:t>&lt;</w:t>
      </w:r>
      <w:r w:rsidR="007409F5">
        <w:rPr>
          <w:rFonts w:ascii="Courier New" w:hAnsi="Courier New" w:cs="Courier New"/>
          <w:sz w:val="20"/>
          <w:szCs w:val="20"/>
        </w:rPr>
        <w:t>output_INDEL.vcf</w:t>
      </w:r>
      <w:r w:rsidR="00E15EA9">
        <w:rPr>
          <w:rFonts w:ascii="Courier New" w:hAnsi="Courier New" w:cs="Courier New"/>
          <w:sz w:val="20"/>
          <w:szCs w:val="20"/>
        </w:rPr>
        <w:t>&gt;</w:t>
      </w:r>
      <w:r w:rsidRPr="000D4409">
        <w:rPr>
          <w:rFonts w:ascii="Courier New" w:hAnsi="Courier New" w:cs="Courier New"/>
          <w:sz w:val="20"/>
          <w:szCs w:val="20"/>
        </w:rPr>
        <w:t xml:space="preserve"> \</w:t>
      </w:r>
    </w:p>
    <w:p w14:paraId="198A3A2F" w14:textId="78FE83A7" w:rsidR="00755BA7" w:rsidRPr="007C3112" w:rsidRDefault="00755BA7" w:rsidP="000D4409">
      <w:pPr>
        <w:pStyle w:val="NoSpacing"/>
        <w:rPr>
          <w:rFonts w:ascii="Courier New" w:hAnsi="Courier New" w:cs="Courier New"/>
          <w:sz w:val="20"/>
          <w:szCs w:val="20"/>
        </w:rPr>
      </w:pPr>
      <w:r w:rsidRPr="007C3112">
        <w:rPr>
          <w:rFonts w:ascii="Courier New" w:hAnsi="Courier New" w:cs="Courier New"/>
          <w:sz w:val="20"/>
          <w:szCs w:val="20"/>
        </w:rPr>
        <w:t xml:space="preserve">   --</w:t>
      </w:r>
      <w:proofErr w:type="spellStart"/>
      <w:r w:rsidRPr="007C3112">
        <w:rPr>
          <w:rFonts w:ascii="Courier New" w:hAnsi="Courier New"/>
          <w:sz w:val="20"/>
        </w:rPr>
        <w:t>ts_filter_level</w:t>
      </w:r>
      <w:proofErr w:type="spellEnd"/>
      <w:r w:rsidRPr="007C3112">
        <w:rPr>
          <w:rFonts w:ascii="Courier New" w:hAnsi="Courier New"/>
          <w:sz w:val="20"/>
        </w:rPr>
        <w:t xml:space="preserve"> </w:t>
      </w:r>
      <w:r w:rsidRPr="007C3112">
        <w:rPr>
          <w:rFonts w:ascii="Courier New" w:hAnsi="Courier New" w:cs="Courier New"/>
          <w:sz w:val="20"/>
          <w:szCs w:val="20"/>
        </w:rPr>
        <w:t>9</w:t>
      </w:r>
      <w:r w:rsidR="00F234D9" w:rsidRPr="007C3112">
        <w:rPr>
          <w:rFonts w:ascii="Courier New" w:hAnsi="Courier New" w:cs="Courier New"/>
          <w:sz w:val="20"/>
          <w:szCs w:val="20"/>
        </w:rPr>
        <w:t>5</w:t>
      </w:r>
      <w:r w:rsidRPr="007C3112">
        <w:rPr>
          <w:rFonts w:ascii="Courier New" w:hAnsi="Courier New"/>
          <w:sz w:val="20"/>
        </w:rPr>
        <w:t xml:space="preserve">.0 </w:t>
      </w:r>
      <w:r w:rsidRPr="007C3112">
        <w:rPr>
          <w:rFonts w:ascii="Courier New" w:hAnsi="Courier New" w:cs="Courier New"/>
          <w:sz w:val="20"/>
          <w:szCs w:val="20"/>
        </w:rPr>
        <w:t>\</w:t>
      </w:r>
    </w:p>
    <w:p w14:paraId="66E6ECB9" w14:textId="27CA9060" w:rsidR="00755BA7" w:rsidRPr="000D4409" w:rsidRDefault="00755BA7" w:rsidP="000D4409">
      <w:pPr>
        <w:pStyle w:val="NoSpacing"/>
        <w:rPr>
          <w:rFonts w:ascii="Courier New" w:hAnsi="Courier New" w:cs="Courier New"/>
          <w:sz w:val="20"/>
          <w:szCs w:val="20"/>
        </w:rPr>
      </w:pPr>
      <w:r w:rsidRPr="000D4409">
        <w:rPr>
          <w:rFonts w:ascii="Courier New" w:hAnsi="Courier New" w:cs="Courier New"/>
          <w:sz w:val="20"/>
          <w:szCs w:val="20"/>
        </w:rPr>
        <w:t xml:space="preserve">   -</w:t>
      </w:r>
      <w:proofErr w:type="spellStart"/>
      <w:r w:rsidRPr="000D4409">
        <w:rPr>
          <w:rFonts w:ascii="Courier New" w:hAnsi="Courier New" w:cs="Courier New"/>
          <w:sz w:val="20"/>
          <w:szCs w:val="20"/>
        </w:rPr>
        <w:t>tranchesFile</w:t>
      </w:r>
      <w:proofErr w:type="spellEnd"/>
      <w:r w:rsidRPr="000D4409">
        <w:rPr>
          <w:rFonts w:ascii="Courier New" w:hAnsi="Courier New" w:cs="Courier New"/>
          <w:sz w:val="20"/>
          <w:szCs w:val="20"/>
        </w:rPr>
        <w:t xml:space="preserve"> </w:t>
      </w:r>
      <w:proofErr w:type="spellStart"/>
      <w:r w:rsidR="00E15EA9">
        <w:rPr>
          <w:rFonts w:ascii="Courier New" w:hAnsi="Courier New" w:cs="Courier New"/>
          <w:sz w:val="20"/>
          <w:szCs w:val="20"/>
        </w:rPr>
        <w:t>pathTo</w:t>
      </w:r>
      <w:proofErr w:type="spellEnd"/>
      <w:r w:rsidR="007C3112">
        <w:rPr>
          <w:rFonts w:ascii="Courier New" w:hAnsi="Courier New" w:cs="Courier New"/>
          <w:sz w:val="20"/>
          <w:szCs w:val="20"/>
        </w:rPr>
        <w:t>/</w:t>
      </w:r>
      <w:proofErr w:type="spellStart"/>
      <w:r w:rsidRPr="000D4409">
        <w:rPr>
          <w:rFonts w:ascii="Courier New" w:eastAsia="Times New Roman" w:hAnsi="Courier New" w:cs="Courier New"/>
          <w:sz w:val="20"/>
          <w:szCs w:val="20"/>
        </w:rPr>
        <w:t>output_indel.tranches</w:t>
      </w:r>
      <w:proofErr w:type="spellEnd"/>
      <w:r w:rsidRPr="000D4409">
        <w:rPr>
          <w:rFonts w:ascii="Courier New" w:eastAsia="Times New Roman" w:hAnsi="Courier New" w:cs="Courier New"/>
          <w:sz w:val="20"/>
          <w:szCs w:val="20"/>
        </w:rPr>
        <w:t xml:space="preserve"> </w:t>
      </w:r>
      <w:r w:rsidRPr="000D4409">
        <w:rPr>
          <w:rFonts w:ascii="Courier New" w:hAnsi="Courier New" w:cs="Courier New"/>
          <w:sz w:val="20"/>
          <w:szCs w:val="20"/>
        </w:rPr>
        <w:t>\</w:t>
      </w:r>
    </w:p>
    <w:p w14:paraId="44145245" w14:textId="38EE5E8D" w:rsidR="00755BA7" w:rsidRPr="000D4409" w:rsidRDefault="00755BA7" w:rsidP="000D4409">
      <w:pPr>
        <w:pStyle w:val="NoSpacing"/>
        <w:rPr>
          <w:rFonts w:ascii="Courier New" w:hAnsi="Courier New" w:cs="Courier New"/>
          <w:sz w:val="20"/>
          <w:szCs w:val="20"/>
        </w:rPr>
      </w:pPr>
      <w:r w:rsidRPr="000D4409">
        <w:rPr>
          <w:rFonts w:ascii="Courier New" w:hAnsi="Courier New" w:cs="Courier New"/>
          <w:sz w:val="20"/>
          <w:szCs w:val="20"/>
        </w:rPr>
        <w:t xml:space="preserve">   -</w:t>
      </w:r>
      <w:proofErr w:type="spellStart"/>
      <w:r w:rsidRPr="000D4409">
        <w:rPr>
          <w:rFonts w:ascii="Courier New" w:hAnsi="Courier New" w:cs="Courier New"/>
          <w:sz w:val="20"/>
          <w:szCs w:val="20"/>
        </w:rPr>
        <w:t>recalFile</w:t>
      </w:r>
      <w:proofErr w:type="spellEnd"/>
      <w:r w:rsidRPr="000D4409">
        <w:rPr>
          <w:rFonts w:ascii="Courier New" w:hAnsi="Courier New" w:cs="Courier New"/>
          <w:sz w:val="20"/>
          <w:szCs w:val="20"/>
        </w:rPr>
        <w:t xml:space="preserve"> </w:t>
      </w:r>
      <w:proofErr w:type="spellStart"/>
      <w:r w:rsidR="00E15EA9">
        <w:rPr>
          <w:rFonts w:ascii="Courier New" w:hAnsi="Courier New" w:cs="Courier New"/>
          <w:sz w:val="20"/>
          <w:szCs w:val="20"/>
        </w:rPr>
        <w:t>pathTo</w:t>
      </w:r>
      <w:proofErr w:type="spellEnd"/>
      <w:r w:rsidR="007C3112">
        <w:rPr>
          <w:rFonts w:ascii="Courier New" w:hAnsi="Courier New" w:cs="Courier New"/>
          <w:sz w:val="20"/>
          <w:szCs w:val="20"/>
        </w:rPr>
        <w:t>/</w:t>
      </w:r>
      <w:proofErr w:type="spellStart"/>
      <w:r w:rsidRPr="000D4409">
        <w:rPr>
          <w:rFonts w:ascii="Courier New" w:eastAsia="Times New Roman" w:hAnsi="Courier New" w:cs="Courier New"/>
          <w:sz w:val="20"/>
          <w:szCs w:val="20"/>
        </w:rPr>
        <w:t>output_indel.recal</w:t>
      </w:r>
      <w:proofErr w:type="spellEnd"/>
      <w:r w:rsidRPr="000D4409">
        <w:rPr>
          <w:rFonts w:ascii="Courier New" w:eastAsia="Times New Roman" w:hAnsi="Courier New" w:cs="Courier New"/>
          <w:sz w:val="20"/>
          <w:szCs w:val="20"/>
        </w:rPr>
        <w:t xml:space="preserve"> </w:t>
      </w:r>
      <w:r w:rsidRPr="000D4409">
        <w:rPr>
          <w:rFonts w:ascii="Courier New" w:hAnsi="Courier New" w:cs="Courier New"/>
          <w:sz w:val="20"/>
          <w:szCs w:val="20"/>
        </w:rPr>
        <w:t>\</w:t>
      </w:r>
    </w:p>
    <w:p w14:paraId="5AA4EB78" w14:textId="77777777" w:rsidR="00755BA7" w:rsidRPr="000D4409" w:rsidRDefault="00755BA7" w:rsidP="000D4409">
      <w:pPr>
        <w:pStyle w:val="NoSpacing"/>
        <w:rPr>
          <w:rFonts w:ascii="Courier New" w:hAnsi="Courier New" w:cs="Courier New"/>
          <w:sz w:val="20"/>
          <w:szCs w:val="20"/>
        </w:rPr>
      </w:pPr>
      <w:r w:rsidRPr="000D4409">
        <w:rPr>
          <w:rFonts w:ascii="Courier New" w:hAnsi="Courier New" w:cs="Courier New"/>
          <w:sz w:val="20"/>
          <w:szCs w:val="20"/>
        </w:rPr>
        <w:t xml:space="preserve">   -mode INDEL \</w:t>
      </w:r>
    </w:p>
    <w:p w14:paraId="03EA4299" w14:textId="3EA1AF10" w:rsidR="00755BA7" w:rsidRPr="000D4409" w:rsidRDefault="00941C3D" w:rsidP="000D4409">
      <w:pPr>
        <w:pStyle w:val="NoSpacing"/>
        <w:rPr>
          <w:rFonts w:ascii="Courier New" w:hAnsi="Courier New" w:cs="Courier New"/>
          <w:sz w:val="20"/>
          <w:szCs w:val="20"/>
        </w:rPr>
      </w:pPr>
      <w:r w:rsidRPr="000D4409">
        <w:rPr>
          <w:rFonts w:ascii="Courier New" w:hAnsi="Courier New" w:cs="Courier New"/>
          <w:sz w:val="20"/>
          <w:szCs w:val="20"/>
        </w:rPr>
        <w:t xml:space="preserve">   -o </w:t>
      </w:r>
      <w:r w:rsidR="007409F5">
        <w:rPr>
          <w:rFonts w:ascii="Courier New" w:hAnsi="Courier New" w:cs="Courier New"/>
          <w:sz w:val="20"/>
          <w:szCs w:val="20"/>
        </w:rPr>
        <w:t>INDEL</w:t>
      </w:r>
      <w:r w:rsidR="007409F5" w:rsidRPr="000D4409">
        <w:rPr>
          <w:rFonts w:ascii="Courier New" w:hAnsi="Courier New" w:cs="Courier New"/>
          <w:sz w:val="20"/>
          <w:szCs w:val="20"/>
        </w:rPr>
        <w:t>.recalibrated.filtered.vcf</w:t>
      </w:r>
    </w:p>
    <w:p w14:paraId="4D099F8E" w14:textId="77777777" w:rsidR="00755BA7" w:rsidRDefault="00755BA7" w:rsidP="000D4409">
      <w:pPr>
        <w:pStyle w:val="NoSpacing"/>
        <w:rPr>
          <w:rFonts w:ascii="Courier New" w:hAnsi="Courier New" w:cs="Courier New"/>
          <w:sz w:val="20"/>
          <w:szCs w:val="20"/>
        </w:rPr>
      </w:pPr>
      <w:r w:rsidRPr="000D4409">
        <w:rPr>
          <w:rFonts w:ascii="Courier New" w:hAnsi="Courier New" w:cs="Courier New"/>
          <w:sz w:val="20"/>
          <w:szCs w:val="20"/>
        </w:rPr>
        <w:t xml:space="preserve"> </w:t>
      </w:r>
    </w:p>
    <w:p w14:paraId="053AD85E" w14:textId="77777777" w:rsidR="009E251F" w:rsidRDefault="009E251F" w:rsidP="009E251F">
      <w:pPr>
        <w:rPr>
          <w:rFonts w:ascii="Times New Roman" w:hAnsi="Times New Roman" w:cs="Times New Roman"/>
          <w:b/>
          <w:sz w:val="24"/>
          <w:szCs w:val="24"/>
        </w:rPr>
      </w:pPr>
      <w:r>
        <w:rPr>
          <w:rFonts w:ascii="Times New Roman" w:hAnsi="Times New Roman" w:cs="Times New Roman"/>
          <w:b/>
          <w:sz w:val="24"/>
          <w:szCs w:val="24"/>
        </w:rPr>
        <w:t>Input:</w:t>
      </w:r>
    </w:p>
    <w:p w14:paraId="3D8B3017" w14:textId="77777777" w:rsidR="009E251F" w:rsidRPr="00120E86" w:rsidRDefault="009E251F" w:rsidP="000D4453">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04066">
        <w:rPr>
          <w:rFonts w:ascii="Times New Roman" w:hAnsi="Times New Roman" w:cs="Times New Roman"/>
          <w:sz w:val="24"/>
          <w:szCs w:val="24"/>
        </w:rPr>
        <w:t>Reference genome file (hg19.fasta here) [required]</w:t>
      </w:r>
    </w:p>
    <w:p w14:paraId="1FC0C710" w14:textId="47BC73BB" w:rsidR="009E251F" w:rsidRDefault="009E251F" w:rsidP="00480CDA">
      <w:pPr>
        <w:pStyle w:val="ListParagraph"/>
        <w:numPr>
          <w:ilvl w:val="0"/>
          <w:numId w:val="18"/>
        </w:numPr>
        <w:rPr>
          <w:rFonts w:ascii="Times New Roman" w:hAnsi="Times New Roman" w:cs="Times New Roman"/>
          <w:sz w:val="24"/>
          <w:szCs w:val="24"/>
        </w:rPr>
      </w:pPr>
      <w:r w:rsidRPr="00F50878">
        <w:rPr>
          <w:rFonts w:ascii="Times New Roman" w:hAnsi="Times New Roman" w:cs="Times New Roman"/>
          <w:sz w:val="24"/>
          <w:szCs w:val="24"/>
        </w:rPr>
        <w:t>SNP calls in variant call format</w:t>
      </w:r>
      <w:r>
        <w:rPr>
          <w:rFonts w:ascii="Times New Roman" w:hAnsi="Times New Roman" w:cs="Times New Roman"/>
          <w:sz w:val="24"/>
          <w:szCs w:val="24"/>
        </w:rPr>
        <w:t xml:space="preserve"> (</w:t>
      </w:r>
      <w:r w:rsidR="00480CDA" w:rsidRPr="00480CDA">
        <w:rPr>
          <w:rFonts w:ascii="Times New Roman" w:hAnsi="Times New Roman" w:cs="Times New Roman"/>
          <w:sz w:val="24"/>
          <w:szCs w:val="24"/>
        </w:rPr>
        <w:t xml:space="preserve">output_INDEL.vcf </w:t>
      </w:r>
      <w:r>
        <w:rPr>
          <w:rFonts w:ascii="Times New Roman" w:hAnsi="Times New Roman" w:cs="Times New Roman"/>
          <w:sz w:val="24"/>
          <w:szCs w:val="24"/>
        </w:rPr>
        <w:t>here) [required]</w:t>
      </w:r>
    </w:p>
    <w:p w14:paraId="41A16915" w14:textId="77777777" w:rsidR="009E251F" w:rsidRDefault="009E251F" w:rsidP="000D4453">
      <w:pPr>
        <w:pStyle w:val="ListParagraph"/>
        <w:numPr>
          <w:ilvl w:val="0"/>
          <w:numId w:val="18"/>
        </w:numPr>
        <w:rPr>
          <w:rFonts w:ascii="Times New Roman" w:hAnsi="Times New Roman" w:cs="Times New Roman"/>
          <w:sz w:val="24"/>
          <w:szCs w:val="24"/>
        </w:rPr>
      </w:pPr>
      <w:proofErr w:type="spellStart"/>
      <w:r>
        <w:rPr>
          <w:rFonts w:ascii="Times New Roman" w:hAnsi="Times New Roman" w:cs="Times New Roman"/>
          <w:sz w:val="24"/>
          <w:szCs w:val="24"/>
        </w:rPr>
        <w:t>Recal</w:t>
      </w:r>
      <w:proofErr w:type="spellEnd"/>
      <w:r>
        <w:rPr>
          <w:rFonts w:ascii="Times New Roman" w:hAnsi="Times New Roman" w:cs="Times New Roman"/>
          <w:sz w:val="24"/>
          <w:szCs w:val="24"/>
        </w:rPr>
        <w:t xml:space="preserve"> file generated by </w:t>
      </w:r>
      <w:proofErr w:type="spellStart"/>
      <w:r>
        <w:rPr>
          <w:rFonts w:ascii="Times New Roman" w:hAnsi="Times New Roman" w:cs="Times New Roman"/>
          <w:sz w:val="24"/>
          <w:szCs w:val="24"/>
        </w:rPr>
        <w:t>VariantRecalibrator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output_indel.recal</w:t>
      </w:r>
      <w:proofErr w:type="spellEnd"/>
      <w:r>
        <w:rPr>
          <w:rFonts w:ascii="Times New Roman" w:hAnsi="Times New Roman" w:cs="Times New Roman"/>
          <w:sz w:val="24"/>
          <w:szCs w:val="24"/>
        </w:rPr>
        <w:t>) [required]</w:t>
      </w:r>
    </w:p>
    <w:p w14:paraId="28C00E06" w14:textId="49BB5AF5" w:rsidR="00037811" w:rsidRDefault="009E251F" w:rsidP="00C87BEE">
      <w:pPr>
        <w:pStyle w:val="ListParagraph"/>
        <w:numPr>
          <w:ilvl w:val="0"/>
          <w:numId w:val="18"/>
        </w:numPr>
        <w:rPr>
          <w:rFonts w:ascii="Times New Roman" w:hAnsi="Times New Roman" w:cs="Times New Roman"/>
          <w:sz w:val="24"/>
          <w:szCs w:val="24"/>
        </w:rPr>
      </w:pPr>
      <w:r w:rsidRPr="00E77C8C">
        <w:rPr>
          <w:rFonts w:ascii="Times New Roman" w:hAnsi="Times New Roman" w:cs="Times New Roman"/>
          <w:sz w:val="24"/>
          <w:szCs w:val="24"/>
        </w:rPr>
        <w:t xml:space="preserve">tranches file </w:t>
      </w:r>
      <w:r>
        <w:rPr>
          <w:rFonts w:ascii="Times New Roman" w:hAnsi="Times New Roman" w:cs="Times New Roman"/>
          <w:sz w:val="24"/>
          <w:szCs w:val="24"/>
        </w:rPr>
        <w:t xml:space="preserve">generated by </w:t>
      </w:r>
      <w:proofErr w:type="spellStart"/>
      <w:r>
        <w:rPr>
          <w:rFonts w:ascii="Times New Roman" w:hAnsi="Times New Roman" w:cs="Times New Roman"/>
          <w:sz w:val="24"/>
          <w:szCs w:val="24"/>
        </w:rPr>
        <w:t>VariaintRecalibrator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output_indel.tranches</w:t>
      </w:r>
      <w:proofErr w:type="spellEnd"/>
      <w:r>
        <w:rPr>
          <w:rFonts w:ascii="Times New Roman" w:hAnsi="Times New Roman" w:cs="Times New Roman"/>
          <w:sz w:val="24"/>
          <w:szCs w:val="24"/>
        </w:rPr>
        <w:t>) [required]</w:t>
      </w:r>
    </w:p>
    <w:p w14:paraId="6AE6CCBA" w14:textId="77777777" w:rsidR="009E251F" w:rsidRPr="00145EEF" w:rsidRDefault="009E251F" w:rsidP="009E251F">
      <w:pPr>
        <w:rPr>
          <w:rFonts w:ascii="Times New Roman" w:hAnsi="Times New Roman" w:cs="Times New Roman"/>
          <w:b/>
          <w:sz w:val="24"/>
          <w:szCs w:val="24"/>
        </w:rPr>
      </w:pPr>
      <w:r w:rsidRPr="00145EEF">
        <w:rPr>
          <w:rFonts w:ascii="Times New Roman" w:hAnsi="Times New Roman" w:cs="Times New Roman"/>
          <w:b/>
          <w:sz w:val="24"/>
          <w:szCs w:val="24"/>
        </w:rPr>
        <w:lastRenderedPageBreak/>
        <w:t>Output:</w:t>
      </w:r>
    </w:p>
    <w:p w14:paraId="3348DF87" w14:textId="4B6A5A5C" w:rsidR="00037811" w:rsidRPr="00C87BEE" w:rsidRDefault="00C87BEE" w:rsidP="00D55C9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O</w:t>
      </w:r>
      <w:r w:rsidR="0005522E" w:rsidRPr="00C87BEE">
        <w:rPr>
          <w:rFonts w:ascii="Times New Roman" w:hAnsi="Times New Roman" w:cs="Times New Roman"/>
          <w:sz w:val="24"/>
          <w:szCs w:val="24"/>
        </w:rPr>
        <w:t xml:space="preserve">utput file </w:t>
      </w:r>
      <w:r w:rsidR="00037811" w:rsidRPr="00C87BEE">
        <w:rPr>
          <w:rFonts w:ascii="Times New Roman" w:hAnsi="Times New Roman" w:cs="Times New Roman"/>
          <w:sz w:val="24"/>
          <w:szCs w:val="24"/>
        </w:rPr>
        <w:t xml:space="preserve">with analysis ready </w:t>
      </w:r>
      <w:proofErr w:type="spellStart"/>
      <w:r w:rsidR="008F00FC">
        <w:rPr>
          <w:rFonts w:ascii="Times New Roman" w:hAnsi="Times New Roman" w:cs="Times New Roman"/>
          <w:sz w:val="24"/>
          <w:szCs w:val="24"/>
        </w:rPr>
        <w:t>Indels</w:t>
      </w:r>
      <w:proofErr w:type="spellEnd"/>
      <w:r w:rsidRPr="00C87BEE">
        <w:rPr>
          <w:rFonts w:ascii="Times New Roman" w:hAnsi="Times New Roman" w:cs="Times New Roman"/>
          <w:sz w:val="24"/>
          <w:szCs w:val="24"/>
        </w:rPr>
        <w:t xml:space="preserve">; </w:t>
      </w:r>
      <w:r w:rsidR="00AE196D" w:rsidRPr="00AE196D">
        <w:rPr>
          <w:rFonts w:ascii="Times New Roman" w:hAnsi="Times New Roman" w:cs="Times New Roman"/>
          <w:b/>
          <w:sz w:val="24"/>
          <w:szCs w:val="24"/>
        </w:rPr>
        <w:t>provide name</w:t>
      </w:r>
      <w:r w:rsidR="00037811" w:rsidRPr="00C87BEE">
        <w:rPr>
          <w:rFonts w:ascii="Times New Roman" w:hAnsi="Times New Roman" w:cs="Times New Roman"/>
          <w:sz w:val="24"/>
          <w:szCs w:val="24"/>
        </w:rPr>
        <w:t xml:space="preserve"> (</w:t>
      </w:r>
      <w:r w:rsidR="00D55C91" w:rsidRPr="00D55C91">
        <w:rPr>
          <w:rFonts w:ascii="Times New Roman" w:hAnsi="Times New Roman" w:cs="Times New Roman"/>
          <w:sz w:val="24"/>
          <w:szCs w:val="24"/>
        </w:rPr>
        <w:t xml:space="preserve">INDEL.recalibrated.filtered.vcf </w:t>
      </w:r>
      <w:r w:rsidR="00037811" w:rsidRPr="00110F86">
        <w:rPr>
          <w:rFonts w:ascii="Times New Roman" w:hAnsi="Times New Roman" w:cs="Times New Roman"/>
          <w:sz w:val="24"/>
          <w:szCs w:val="24"/>
        </w:rPr>
        <w:t>here</w:t>
      </w:r>
      <w:r w:rsidR="00037811" w:rsidRPr="00C87BEE">
        <w:rPr>
          <w:rFonts w:ascii="Courier New" w:hAnsi="Courier New" w:cs="Courier New"/>
          <w:sz w:val="20"/>
          <w:szCs w:val="20"/>
        </w:rPr>
        <w:t>)</w:t>
      </w:r>
      <w:r w:rsidR="004D383D" w:rsidRPr="004D383D">
        <w:rPr>
          <w:rFonts w:ascii="Times New Roman" w:hAnsi="Times New Roman" w:cs="Times New Roman"/>
          <w:b/>
          <w:color w:val="7030A0"/>
          <w:sz w:val="24"/>
          <w:szCs w:val="24"/>
        </w:rPr>
        <w:t xml:space="preserve"> </w:t>
      </w:r>
    </w:p>
    <w:p w14:paraId="0DB3FD83" w14:textId="13ADD3C7" w:rsidR="009E251F" w:rsidRPr="00C87BEE" w:rsidRDefault="00037811" w:rsidP="00473482">
      <w:pPr>
        <w:pStyle w:val="ListParagraph"/>
        <w:numPr>
          <w:ilvl w:val="0"/>
          <w:numId w:val="32"/>
        </w:numPr>
        <w:rPr>
          <w:rFonts w:ascii="Times New Roman" w:hAnsi="Times New Roman" w:cs="Times New Roman"/>
          <w:sz w:val="24"/>
          <w:szCs w:val="24"/>
        </w:rPr>
      </w:pPr>
      <w:r w:rsidRPr="00C87BEE">
        <w:rPr>
          <w:rFonts w:ascii="Times New Roman" w:hAnsi="Times New Roman" w:cs="Times New Roman"/>
          <w:sz w:val="24"/>
          <w:szCs w:val="24"/>
        </w:rPr>
        <w:t>Output variant index file (</w:t>
      </w:r>
      <w:proofErr w:type="spellStart"/>
      <w:r w:rsidR="00473482" w:rsidRPr="00473482">
        <w:rPr>
          <w:rFonts w:ascii="Times New Roman" w:hAnsi="Times New Roman" w:cs="Times New Roman"/>
          <w:sz w:val="24"/>
          <w:szCs w:val="24"/>
        </w:rPr>
        <w:t>INDEL.recalibrated.filtered.vcf</w:t>
      </w:r>
      <w:r w:rsidRPr="00C87BEE">
        <w:rPr>
          <w:rFonts w:ascii="Times New Roman" w:hAnsi="Times New Roman" w:cs="Times New Roman"/>
          <w:sz w:val="24"/>
          <w:szCs w:val="24"/>
        </w:rPr>
        <w:t>.idx</w:t>
      </w:r>
      <w:proofErr w:type="spellEnd"/>
      <w:r w:rsidRPr="00C87BEE">
        <w:rPr>
          <w:rFonts w:ascii="Times New Roman" w:hAnsi="Times New Roman" w:cs="Times New Roman"/>
          <w:sz w:val="24"/>
          <w:szCs w:val="24"/>
        </w:rPr>
        <w:t xml:space="preserve"> here)</w:t>
      </w:r>
    </w:p>
    <w:p w14:paraId="4D11384C" w14:textId="77777777" w:rsidR="0073320C" w:rsidRDefault="0073320C" w:rsidP="0073320C">
      <w:pPr>
        <w:rPr>
          <w:rFonts w:ascii="Times New Roman" w:hAnsi="Times New Roman" w:cs="Times New Roman"/>
          <w:b/>
          <w:sz w:val="24"/>
          <w:szCs w:val="24"/>
        </w:rPr>
      </w:pPr>
      <w:r w:rsidRPr="0073320C">
        <w:rPr>
          <w:rFonts w:ascii="Times New Roman" w:hAnsi="Times New Roman" w:cs="Times New Roman"/>
          <w:b/>
          <w:sz w:val="24"/>
          <w:szCs w:val="24"/>
        </w:rPr>
        <w:t>Parameter description:</w:t>
      </w:r>
    </w:p>
    <w:p w14:paraId="28A98DCF" w14:textId="3F5BCD77" w:rsidR="00774D4E" w:rsidRDefault="00774D4E" w:rsidP="000D4453">
      <w:pPr>
        <w:pStyle w:val="ListParagraph"/>
        <w:numPr>
          <w:ilvl w:val="0"/>
          <w:numId w:val="32"/>
        </w:numPr>
        <w:rPr>
          <w:rFonts w:ascii="Times New Roman" w:hAnsi="Times New Roman" w:cs="Times New Roman"/>
          <w:sz w:val="24"/>
          <w:szCs w:val="24"/>
        </w:rPr>
      </w:pPr>
      <w:r w:rsidRPr="00774D4E">
        <w:rPr>
          <w:rFonts w:ascii="Times New Roman" w:hAnsi="Times New Roman" w:cs="Times New Roman"/>
          <w:sz w:val="24"/>
          <w:szCs w:val="24"/>
        </w:rPr>
        <w:t>No new parameter here</w:t>
      </w:r>
      <w:r w:rsidR="00151FD1">
        <w:rPr>
          <w:rFonts w:ascii="Times New Roman" w:hAnsi="Times New Roman" w:cs="Times New Roman"/>
          <w:sz w:val="24"/>
          <w:szCs w:val="24"/>
        </w:rPr>
        <w:t xml:space="preserve"> except mode is INDEL</w:t>
      </w:r>
    </w:p>
    <w:p w14:paraId="4DB044A0" w14:textId="77777777" w:rsidR="00847702" w:rsidRDefault="00847702" w:rsidP="00847702">
      <w:pPr>
        <w:rPr>
          <w:rFonts w:ascii="Times New Roman" w:hAnsi="Times New Roman" w:cs="Times New Roman"/>
          <w:sz w:val="24"/>
          <w:szCs w:val="24"/>
        </w:rPr>
      </w:pPr>
    </w:p>
    <w:p w14:paraId="575D733B" w14:textId="77777777" w:rsidR="00306E6C" w:rsidRDefault="00306E6C" w:rsidP="00847702">
      <w:pPr>
        <w:rPr>
          <w:rFonts w:ascii="Times New Roman" w:hAnsi="Times New Roman" w:cs="Times New Roman"/>
          <w:sz w:val="24"/>
          <w:szCs w:val="24"/>
        </w:rPr>
      </w:pPr>
    </w:p>
    <w:p w14:paraId="371A70B5" w14:textId="77777777" w:rsidR="00306E6C" w:rsidRDefault="00306E6C" w:rsidP="00847702">
      <w:pPr>
        <w:rPr>
          <w:rFonts w:ascii="Times New Roman" w:hAnsi="Times New Roman" w:cs="Times New Roman"/>
          <w:sz w:val="24"/>
          <w:szCs w:val="24"/>
        </w:rPr>
      </w:pPr>
    </w:p>
    <w:p w14:paraId="0C62942B" w14:textId="77777777" w:rsidR="00306E6C" w:rsidRDefault="00306E6C" w:rsidP="00847702">
      <w:pPr>
        <w:rPr>
          <w:rFonts w:ascii="Times New Roman" w:hAnsi="Times New Roman" w:cs="Times New Roman"/>
          <w:sz w:val="24"/>
          <w:szCs w:val="24"/>
        </w:rPr>
      </w:pPr>
    </w:p>
    <w:p w14:paraId="3CDAE2E1" w14:textId="77777777" w:rsidR="00306E6C" w:rsidRDefault="00306E6C" w:rsidP="00847702">
      <w:pPr>
        <w:rPr>
          <w:rFonts w:ascii="Times New Roman" w:hAnsi="Times New Roman" w:cs="Times New Roman"/>
          <w:sz w:val="24"/>
          <w:szCs w:val="24"/>
        </w:rPr>
      </w:pPr>
    </w:p>
    <w:p w14:paraId="343EA07D" w14:textId="77777777" w:rsidR="00306E6C" w:rsidRDefault="00306E6C" w:rsidP="00847702">
      <w:pPr>
        <w:rPr>
          <w:rFonts w:ascii="Times New Roman" w:hAnsi="Times New Roman" w:cs="Times New Roman"/>
          <w:sz w:val="24"/>
          <w:szCs w:val="24"/>
        </w:rPr>
      </w:pPr>
    </w:p>
    <w:p w14:paraId="619FB193" w14:textId="77777777" w:rsidR="00306E6C" w:rsidRDefault="00306E6C" w:rsidP="00847702">
      <w:pPr>
        <w:rPr>
          <w:rFonts w:ascii="Times New Roman" w:hAnsi="Times New Roman" w:cs="Times New Roman"/>
          <w:sz w:val="24"/>
          <w:szCs w:val="24"/>
        </w:rPr>
      </w:pPr>
    </w:p>
    <w:p w14:paraId="466C5042" w14:textId="77777777" w:rsidR="00306E6C" w:rsidRDefault="00306E6C" w:rsidP="00847702">
      <w:pPr>
        <w:rPr>
          <w:rFonts w:ascii="Times New Roman" w:hAnsi="Times New Roman" w:cs="Times New Roman"/>
          <w:sz w:val="24"/>
          <w:szCs w:val="24"/>
        </w:rPr>
      </w:pPr>
    </w:p>
    <w:p w14:paraId="444FD77B" w14:textId="77777777" w:rsidR="00306E6C" w:rsidRDefault="00306E6C" w:rsidP="00847702">
      <w:pPr>
        <w:rPr>
          <w:rFonts w:ascii="Times New Roman" w:hAnsi="Times New Roman" w:cs="Times New Roman"/>
          <w:sz w:val="24"/>
          <w:szCs w:val="24"/>
        </w:rPr>
      </w:pPr>
    </w:p>
    <w:p w14:paraId="460A6BEA" w14:textId="77777777" w:rsidR="00306E6C" w:rsidRDefault="00306E6C" w:rsidP="00847702">
      <w:pPr>
        <w:rPr>
          <w:rFonts w:ascii="Times New Roman" w:hAnsi="Times New Roman" w:cs="Times New Roman"/>
          <w:sz w:val="24"/>
          <w:szCs w:val="24"/>
        </w:rPr>
      </w:pPr>
    </w:p>
    <w:p w14:paraId="18DACEDF" w14:textId="77777777" w:rsidR="00306E6C" w:rsidRDefault="00306E6C" w:rsidP="00847702">
      <w:pPr>
        <w:rPr>
          <w:rFonts w:ascii="Times New Roman" w:hAnsi="Times New Roman" w:cs="Times New Roman"/>
          <w:sz w:val="24"/>
          <w:szCs w:val="24"/>
        </w:rPr>
      </w:pPr>
    </w:p>
    <w:p w14:paraId="1D3EF2D7" w14:textId="77777777" w:rsidR="00306E6C" w:rsidRDefault="00306E6C" w:rsidP="00847702">
      <w:pPr>
        <w:rPr>
          <w:rFonts w:ascii="Times New Roman" w:hAnsi="Times New Roman" w:cs="Times New Roman"/>
          <w:sz w:val="24"/>
          <w:szCs w:val="24"/>
        </w:rPr>
      </w:pPr>
    </w:p>
    <w:p w14:paraId="12F6F3EE" w14:textId="77777777" w:rsidR="00306E6C" w:rsidRDefault="00306E6C" w:rsidP="00847702">
      <w:pPr>
        <w:rPr>
          <w:rFonts w:ascii="Times New Roman" w:hAnsi="Times New Roman" w:cs="Times New Roman"/>
          <w:sz w:val="24"/>
          <w:szCs w:val="24"/>
        </w:rPr>
      </w:pPr>
    </w:p>
    <w:p w14:paraId="26F8B26D" w14:textId="77777777" w:rsidR="00306E6C" w:rsidRDefault="00306E6C" w:rsidP="00847702">
      <w:pPr>
        <w:rPr>
          <w:rFonts w:ascii="Times New Roman" w:hAnsi="Times New Roman" w:cs="Times New Roman"/>
          <w:sz w:val="24"/>
          <w:szCs w:val="24"/>
        </w:rPr>
      </w:pPr>
    </w:p>
    <w:p w14:paraId="2DE1C595" w14:textId="77777777" w:rsidR="00306E6C" w:rsidRDefault="00306E6C" w:rsidP="00847702">
      <w:pPr>
        <w:rPr>
          <w:rFonts w:ascii="Times New Roman" w:hAnsi="Times New Roman" w:cs="Times New Roman"/>
          <w:sz w:val="24"/>
          <w:szCs w:val="24"/>
        </w:rPr>
      </w:pPr>
    </w:p>
    <w:p w14:paraId="4965B1A1" w14:textId="77777777" w:rsidR="00306E6C" w:rsidRDefault="00306E6C" w:rsidP="00847702">
      <w:pPr>
        <w:rPr>
          <w:rFonts w:ascii="Times New Roman" w:hAnsi="Times New Roman" w:cs="Times New Roman"/>
          <w:sz w:val="24"/>
          <w:szCs w:val="24"/>
        </w:rPr>
      </w:pPr>
    </w:p>
    <w:p w14:paraId="5D5C58C9" w14:textId="77777777" w:rsidR="00306E6C" w:rsidRDefault="00306E6C" w:rsidP="00847702">
      <w:pPr>
        <w:rPr>
          <w:rFonts w:ascii="Times New Roman" w:hAnsi="Times New Roman" w:cs="Times New Roman"/>
          <w:sz w:val="24"/>
          <w:szCs w:val="24"/>
        </w:rPr>
      </w:pPr>
    </w:p>
    <w:p w14:paraId="3AC6F50E" w14:textId="77777777" w:rsidR="00306E6C" w:rsidRDefault="00306E6C" w:rsidP="00847702">
      <w:pPr>
        <w:rPr>
          <w:rFonts w:ascii="Times New Roman" w:hAnsi="Times New Roman" w:cs="Times New Roman"/>
          <w:sz w:val="24"/>
          <w:szCs w:val="24"/>
        </w:rPr>
      </w:pPr>
    </w:p>
    <w:p w14:paraId="478C9549" w14:textId="77777777" w:rsidR="00847702" w:rsidRDefault="00847702" w:rsidP="00847702">
      <w:pPr>
        <w:rPr>
          <w:rFonts w:ascii="Times New Roman" w:hAnsi="Times New Roman" w:cs="Times New Roman"/>
          <w:sz w:val="24"/>
          <w:szCs w:val="24"/>
        </w:rPr>
      </w:pPr>
    </w:p>
    <w:p w14:paraId="7747FF5D" w14:textId="77777777" w:rsidR="00847702" w:rsidRDefault="00847702" w:rsidP="00847702">
      <w:pPr>
        <w:rPr>
          <w:rFonts w:ascii="Times New Roman" w:hAnsi="Times New Roman" w:cs="Times New Roman"/>
          <w:sz w:val="24"/>
          <w:szCs w:val="24"/>
        </w:rPr>
      </w:pPr>
    </w:p>
    <w:p w14:paraId="4D8E07A1" w14:textId="77777777" w:rsidR="000147A4" w:rsidRPr="000147A4" w:rsidRDefault="003E2C09" w:rsidP="000147A4">
      <w:pPr>
        <w:pStyle w:val="NoSpacing"/>
        <w:rPr>
          <w:rFonts w:ascii="Times New Roman" w:hAnsi="Times New Roman" w:cs="Times New Roman"/>
          <w:b/>
          <w:bCs/>
          <w:sz w:val="24"/>
          <w:szCs w:val="24"/>
        </w:rPr>
      </w:pPr>
      <w:r w:rsidRPr="000147A4">
        <w:rPr>
          <w:rFonts w:ascii="Times New Roman" w:hAnsi="Times New Roman" w:cs="Times New Roman"/>
          <w:b/>
          <w:bCs/>
          <w:sz w:val="24"/>
          <w:szCs w:val="24"/>
        </w:rPr>
        <w:lastRenderedPageBreak/>
        <w:t>Broad Recommended parallelism configurations (Guide Article #1975 2013-01-14 18:02:57)</w:t>
      </w:r>
    </w:p>
    <w:p w14:paraId="5CC796EF" w14:textId="77777777" w:rsidR="000147A4" w:rsidRPr="000147A4" w:rsidRDefault="000147A4" w:rsidP="000147A4">
      <w:pPr>
        <w:pStyle w:val="NoSpacing"/>
        <w:rPr>
          <w:rFonts w:ascii="Times New Roman" w:hAnsi="Times New Roman" w:cs="Times New Roman"/>
          <w:b/>
          <w:bCs/>
          <w:sz w:val="20"/>
          <w:szCs w:val="20"/>
        </w:rPr>
      </w:pPr>
    </w:p>
    <w:tbl>
      <w:tblPr>
        <w:tblStyle w:val="TableGrid"/>
        <w:tblW w:w="0" w:type="auto"/>
        <w:tblLayout w:type="fixed"/>
        <w:tblLook w:val="0000" w:firstRow="0" w:lastRow="0" w:firstColumn="0" w:lastColumn="0" w:noHBand="0" w:noVBand="0"/>
      </w:tblPr>
      <w:tblGrid>
        <w:gridCol w:w="828"/>
        <w:gridCol w:w="2790"/>
        <w:gridCol w:w="1890"/>
        <w:gridCol w:w="810"/>
        <w:gridCol w:w="990"/>
        <w:gridCol w:w="1080"/>
      </w:tblGrid>
      <w:tr w:rsidR="000147A4" w:rsidRPr="000147A4" w14:paraId="0DD9A61A" w14:textId="77777777" w:rsidTr="00A634FA">
        <w:tc>
          <w:tcPr>
            <w:tcW w:w="828" w:type="dxa"/>
          </w:tcPr>
          <w:p w14:paraId="6FF63ACB" w14:textId="77777777" w:rsidR="000147A4" w:rsidRPr="000147A4" w:rsidRDefault="000147A4" w:rsidP="00A634FA">
            <w:pPr>
              <w:widowControl w:val="0"/>
              <w:autoSpaceDE w:val="0"/>
              <w:autoSpaceDN w:val="0"/>
              <w:adjustRightInd w:val="0"/>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Tool</w:t>
            </w:r>
          </w:p>
        </w:tc>
        <w:tc>
          <w:tcPr>
            <w:tcW w:w="2790" w:type="dxa"/>
          </w:tcPr>
          <w:p w14:paraId="543A7422" w14:textId="77777777" w:rsidR="000147A4" w:rsidRPr="000147A4" w:rsidRDefault="000147A4" w:rsidP="00A634FA">
            <w:pPr>
              <w:widowControl w:val="0"/>
              <w:autoSpaceDE w:val="0"/>
              <w:autoSpaceDN w:val="0"/>
              <w:adjustRightInd w:val="0"/>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Full name</w:t>
            </w:r>
          </w:p>
        </w:tc>
        <w:tc>
          <w:tcPr>
            <w:tcW w:w="1890" w:type="dxa"/>
          </w:tcPr>
          <w:p w14:paraId="618615E4" w14:textId="77777777" w:rsidR="000147A4" w:rsidRPr="000147A4" w:rsidRDefault="000147A4" w:rsidP="00A634FA">
            <w:pPr>
              <w:widowControl w:val="0"/>
              <w:autoSpaceDE w:val="0"/>
              <w:autoSpaceDN w:val="0"/>
              <w:adjustRightInd w:val="0"/>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Type of traversal</w:t>
            </w:r>
          </w:p>
        </w:tc>
        <w:tc>
          <w:tcPr>
            <w:tcW w:w="810" w:type="dxa"/>
          </w:tcPr>
          <w:p w14:paraId="7002A7FD" w14:textId="77777777" w:rsidR="000147A4" w:rsidRPr="000147A4" w:rsidRDefault="000147A4" w:rsidP="00A634FA">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NT</w:t>
            </w:r>
          </w:p>
        </w:tc>
        <w:tc>
          <w:tcPr>
            <w:tcW w:w="990" w:type="dxa"/>
          </w:tcPr>
          <w:p w14:paraId="30F37EC9" w14:textId="77777777" w:rsidR="000147A4" w:rsidRPr="000147A4" w:rsidRDefault="000147A4" w:rsidP="00A634FA">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NCT</w:t>
            </w:r>
          </w:p>
        </w:tc>
        <w:tc>
          <w:tcPr>
            <w:tcW w:w="1080" w:type="dxa"/>
          </w:tcPr>
          <w:p w14:paraId="0853B1D3" w14:textId="77777777" w:rsidR="000147A4" w:rsidRPr="000147A4" w:rsidRDefault="000147A4" w:rsidP="00A634FA">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SG</w:t>
            </w:r>
          </w:p>
        </w:tc>
      </w:tr>
      <w:tr w:rsidR="000147A4" w:rsidRPr="000147A4" w14:paraId="505BCA92" w14:textId="77777777" w:rsidTr="00A634FA">
        <w:tc>
          <w:tcPr>
            <w:tcW w:w="828" w:type="dxa"/>
          </w:tcPr>
          <w:p w14:paraId="71C5DAA1"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RTC</w:t>
            </w:r>
          </w:p>
        </w:tc>
        <w:tc>
          <w:tcPr>
            <w:tcW w:w="2790" w:type="dxa"/>
          </w:tcPr>
          <w:p w14:paraId="4E61529D"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proofErr w:type="spellStart"/>
            <w:r w:rsidRPr="000147A4">
              <w:rPr>
                <w:rFonts w:ascii="Helvetica Neue" w:hAnsi="Helvetica Neue" w:cs="Helvetica Neue"/>
                <w:color w:val="262626"/>
                <w:sz w:val="20"/>
                <w:szCs w:val="20"/>
              </w:rPr>
              <w:t>RealignerTargetCreator</w:t>
            </w:r>
            <w:proofErr w:type="spellEnd"/>
          </w:p>
        </w:tc>
        <w:tc>
          <w:tcPr>
            <w:tcW w:w="1890" w:type="dxa"/>
          </w:tcPr>
          <w:p w14:paraId="06AB4241"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proofErr w:type="spellStart"/>
            <w:r w:rsidRPr="000147A4">
              <w:rPr>
                <w:rFonts w:ascii="Helvetica Neue" w:hAnsi="Helvetica Neue" w:cs="Helvetica Neue"/>
                <w:color w:val="262626"/>
                <w:sz w:val="20"/>
                <w:szCs w:val="20"/>
              </w:rPr>
              <w:t>RodWalker</w:t>
            </w:r>
            <w:proofErr w:type="spellEnd"/>
          </w:p>
        </w:tc>
        <w:tc>
          <w:tcPr>
            <w:tcW w:w="810" w:type="dxa"/>
          </w:tcPr>
          <w:p w14:paraId="73197CB2"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990" w:type="dxa"/>
          </w:tcPr>
          <w:p w14:paraId="33D1A4A3"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1080" w:type="dxa"/>
          </w:tcPr>
          <w:p w14:paraId="0CA5D151"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r>
      <w:tr w:rsidR="000147A4" w:rsidRPr="000147A4" w14:paraId="5B20553F" w14:textId="77777777" w:rsidTr="00A634FA">
        <w:tc>
          <w:tcPr>
            <w:tcW w:w="828" w:type="dxa"/>
          </w:tcPr>
          <w:p w14:paraId="6C771B14"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IR</w:t>
            </w:r>
          </w:p>
        </w:tc>
        <w:tc>
          <w:tcPr>
            <w:tcW w:w="2790" w:type="dxa"/>
          </w:tcPr>
          <w:p w14:paraId="3056B884"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proofErr w:type="spellStart"/>
            <w:r w:rsidRPr="000147A4">
              <w:rPr>
                <w:rFonts w:ascii="Helvetica Neue" w:hAnsi="Helvetica Neue" w:cs="Helvetica Neue"/>
                <w:color w:val="262626"/>
                <w:sz w:val="20"/>
                <w:szCs w:val="20"/>
              </w:rPr>
              <w:t>IndelRealigner</w:t>
            </w:r>
            <w:proofErr w:type="spellEnd"/>
          </w:p>
        </w:tc>
        <w:tc>
          <w:tcPr>
            <w:tcW w:w="1890" w:type="dxa"/>
          </w:tcPr>
          <w:p w14:paraId="09F16950"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proofErr w:type="spellStart"/>
            <w:r w:rsidRPr="000147A4">
              <w:rPr>
                <w:rFonts w:ascii="Helvetica Neue" w:hAnsi="Helvetica Neue" w:cs="Helvetica Neue"/>
                <w:color w:val="262626"/>
                <w:sz w:val="20"/>
                <w:szCs w:val="20"/>
              </w:rPr>
              <w:t>ReadWalker</w:t>
            </w:r>
            <w:proofErr w:type="spellEnd"/>
          </w:p>
        </w:tc>
        <w:tc>
          <w:tcPr>
            <w:tcW w:w="810" w:type="dxa"/>
          </w:tcPr>
          <w:p w14:paraId="0D61CEDF"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990" w:type="dxa"/>
          </w:tcPr>
          <w:p w14:paraId="7C4A0C50"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1080" w:type="dxa"/>
          </w:tcPr>
          <w:p w14:paraId="3FC747F5"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r>
      <w:tr w:rsidR="000147A4" w:rsidRPr="000147A4" w14:paraId="7B101B23" w14:textId="77777777" w:rsidTr="00A634FA">
        <w:tc>
          <w:tcPr>
            <w:tcW w:w="828" w:type="dxa"/>
          </w:tcPr>
          <w:p w14:paraId="02734A86"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BR</w:t>
            </w:r>
          </w:p>
        </w:tc>
        <w:tc>
          <w:tcPr>
            <w:tcW w:w="2790" w:type="dxa"/>
          </w:tcPr>
          <w:p w14:paraId="1BFEBB17"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proofErr w:type="spellStart"/>
            <w:r w:rsidRPr="000147A4">
              <w:rPr>
                <w:rFonts w:ascii="Helvetica Neue" w:hAnsi="Helvetica Neue" w:cs="Helvetica Neue"/>
                <w:color w:val="262626"/>
                <w:sz w:val="20"/>
                <w:szCs w:val="20"/>
              </w:rPr>
              <w:t>BaseRecalibrator</w:t>
            </w:r>
            <w:proofErr w:type="spellEnd"/>
          </w:p>
        </w:tc>
        <w:tc>
          <w:tcPr>
            <w:tcW w:w="1890" w:type="dxa"/>
          </w:tcPr>
          <w:p w14:paraId="165C34FB"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proofErr w:type="spellStart"/>
            <w:r w:rsidRPr="000147A4">
              <w:rPr>
                <w:rFonts w:ascii="Helvetica Neue" w:hAnsi="Helvetica Neue" w:cs="Helvetica Neue"/>
                <w:color w:val="262626"/>
                <w:sz w:val="20"/>
                <w:szCs w:val="20"/>
              </w:rPr>
              <w:t>LocusWalker</w:t>
            </w:r>
            <w:proofErr w:type="spellEnd"/>
          </w:p>
        </w:tc>
        <w:tc>
          <w:tcPr>
            <w:tcW w:w="810" w:type="dxa"/>
          </w:tcPr>
          <w:p w14:paraId="6A694092"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990" w:type="dxa"/>
          </w:tcPr>
          <w:p w14:paraId="62DF1480"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1080" w:type="dxa"/>
          </w:tcPr>
          <w:p w14:paraId="23226F2F"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r>
      <w:tr w:rsidR="000147A4" w:rsidRPr="000147A4" w14:paraId="5BCF1CF1" w14:textId="77777777" w:rsidTr="00A634FA">
        <w:tc>
          <w:tcPr>
            <w:tcW w:w="828" w:type="dxa"/>
          </w:tcPr>
          <w:p w14:paraId="33EE0F58"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PR</w:t>
            </w:r>
          </w:p>
        </w:tc>
        <w:tc>
          <w:tcPr>
            <w:tcW w:w="2790" w:type="dxa"/>
          </w:tcPr>
          <w:p w14:paraId="4ECF5FBC"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proofErr w:type="spellStart"/>
            <w:r w:rsidRPr="000147A4">
              <w:rPr>
                <w:rFonts w:ascii="Helvetica Neue" w:hAnsi="Helvetica Neue" w:cs="Helvetica Neue"/>
                <w:color w:val="262626"/>
                <w:sz w:val="20"/>
                <w:szCs w:val="20"/>
              </w:rPr>
              <w:t>PrintReads</w:t>
            </w:r>
            <w:proofErr w:type="spellEnd"/>
          </w:p>
        </w:tc>
        <w:tc>
          <w:tcPr>
            <w:tcW w:w="1890" w:type="dxa"/>
          </w:tcPr>
          <w:p w14:paraId="0498950E"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proofErr w:type="spellStart"/>
            <w:r w:rsidRPr="000147A4">
              <w:rPr>
                <w:rFonts w:ascii="Helvetica Neue" w:hAnsi="Helvetica Neue" w:cs="Helvetica Neue"/>
                <w:color w:val="262626"/>
                <w:sz w:val="20"/>
                <w:szCs w:val="20"/>
              </w:rPr>
              <w:t>ReadWalker</w:t>
            </w:r>
            <w:proofErr w:type="spellEnd"/>
          </w:p>
        </w:tc>
        <w:tc>
          <w:tcPr>
            <w:tcW w:w="810" w:type="dxa"/>
          </w:tcPr>
          <w:p w14:paraId="6C9AE0D2"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990" w:type="dxa"/>
          </w:tcPr>
          <w:p w14:paraId="0CAFD4F9"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1080" w:type="dxa"/>
          </w:tcPr>
          <w:p w14:paraId="508A1186"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r>
      <w:tr w:rsidR="000147A4" w:rsidRPr="000147A4" w14:paraId="6D154FDA" w14:textId="77777777" w:rsidTr="00A634FA">
        <w:tc>
          <w:tcPr>
            <w:tcW w:w="828" w:type="dxa"/>
          </w:tcPr>
          <w:p w14:paraId="33962C88"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RR</w:t>
            </w:r>
          </w:p>
        </w:tc>
        <w:tc>
          <w:tcPr>
            <w:tcW w:w="2790" w:type="dxa"/>
          </w:tcPr>
          <w:p w14:paraId="23373539"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proofErr w:type="spellStart"/>
            <w:r w:rsidRPr="000147A4">
              <w:rPr>
                <w:rFonts w:ascii="Helvetica Neue" w:hAnsi="Helvetica Neue" w:cs="Helvetica Neue"/>
                <w:color w:val="262626"/>
                <w:sz w:val="20"/>
                <w:szCs w:val="20"/>
              </w:rPr>
              <w:t>ReduceReads</w:t>
            </w:r>
            <w:proofErr w:type="spellEnd"/>
          </w:p>
        </w:tc>
        <w:tc>
          <w:tcPr>
            <w:tcW w:w="1890" w:type="dxa"/>
          </w:tcPr>
          <w:p w14:paraId="1801A10E"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proofErr w:type="spellStart"/>
            <w:r w:rsidRPr="000147A4">
              <w:rPr>
                <w:rFonts w:ascii="Helvetica Neue" w:hAnsi="Helvetica Neue" w:cs="Helvetica Neue"/>
                <w:color w:val="262626"/>
                <w:sz w:val="20"/>
                <w:szCs w:val="20"/>
              </w:rPr>
              <w:t>ReadWalker</w:t>
            </w:r>
            <w:proofErr w:type="spellEnd"/>
          </w:p>
        </w:tc>
        <w:tc>
          <w:tcPr>
            <w:tcW w:w="810" w:type="dxa"/>
          </w:tcPr>
          <w:p w14:paraId="118C454B"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990" w:type="dxa"/>
          </w:tcPr>
          <w:p w14:paraId="4D4B125B"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1080" w:type="dxa"/>
          </w:tcPr>
          <w:p w14:paraId="540C0B2B"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r>
      <w:tr w:rsidR="000147A4" w:rsidRPr="000147A4" w14:paraId="1B254541" w14:textId="77777777" w:rsidTr="00A634FA">
        <w:tc>
          <w:tcPr>
            <w:tcW w:w="828" w:type="dxa"/>
          </w:tcPr>
          <w:p w14:paraId="65A5593A"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UG</w:t>
            </w:r>
          </w:p>
        </w:tc>
        <w:tc>
          <w:tcPr>
            <w:tcW w:w="2790" w:type="dxa"/>
          </w:tcPr>
          <w:p w14:paraId="135CE9CE"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proofErr w:type="spellStart"/>
            <w:r w:rsidRPr="000147A4">
              <w:rPr>
                <w:rFonts w:ascii="Helvetica Neue" w:hAnsi="Helvetica Neue" w:cs="Helvetica Neue"/>
                <w:color w:val="262626"/>
                <w:sz w:val="20"/>
                <w:szCs w:val="20"/>
              </w:rPr>
              <w:t>UnifiedGenotyper</w:t>
            </w:r>
            <w:proofErr w:type="spellEnd"/>
          </w:p>
        </w:tc>
        <w:tc>
          <w:tcPr>
            <w:tcW w:w="1890" w:type="dxa"/>
          </w:tcPr>
          <w:p w14:paraId="6E822E3E"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proofErr w:type="spellStart"/>
            <w:r w:rsidRPr="000147A4">
              <w:rPr>
                <w:rFonts w:ascii="Helvetica Neue" w:hAnsi="Helvetica Neue" w:cs="Helvetica Neue"/>
                <w:color w:val="262626"/>
                <w:sz w:val="20"/>
                <w:szCs w:val="20"/>
              </w:rPr>
              <w:t>LocusWalker</w:t>
            </w:r>
            <w:proofErr w:type="spellEnd"/>
          </w:p>
        </w:tc>
        <w:tc>
          <w:tcPr>
            <w:tcW w:w="810" w:type="dxa"/>
          </w:tcPr>
          <w:p w14:paraId="1334F963"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990" w:type="dxa"/>
          </w:tcPr>
          <w:p w14:paraId="724FFDFD"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1080" w:type="dxa"/>
          </w:tcPr>
          <w:p w14:paraId="01CFC781"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r>
    </w:tbl>
    <w:p w14:paraId="19DD8ABE" w14:textId="77777777" w:rsidR="000147A4" w:rsidRPr="003E2C09" w:rsidRDefault="000147A4" w:rsidP="000D4409">
      <w:pPr>
        <w:pStyle w:val="NoSpacing"/>
        <w:rPr>
          <w:rFonts w:ascii="Times New Roman" w:hAnsi="Times New Roman" w:cs="Times New Roman"/>
          <w:sz w:val="20"/>
          <w:szCs w:val="20"/>
        </w:rPr>
      </w:pPr>
    </w:p>
    <w:tbl>
      <w:tblPr>
        <w:tblStyle w:val="TableGrid"/>
        <w:tblW w:w="0" w:type="auto"/>
        <w:tblLayout w:type="fixed"/>
        <w:tblLook w:val="0000" w:firstRow="0" w:lastRow="0" w:firstColumn="0" w:lastColumn="0" w:noHBand="0" w:noVBand="0"/>
      </w:tblPr>
      <w:tblGrid>
        <w:gridCol w:w="2538"/>
        <w:gridCol w:w="810"/>
        <w:gridCol w:w="720"/>
        <w:gridCol w:w="990"/>
        <w:gridCol w:w="810"/>
        <w:gridCol w:w="900"/>
        <w:gridCol w:w="1620"/>
      </w:tblGrid>
      <w:tr w:rsidR="003E2C09" w:rsidRPr="000147A4" w14:paraId="11556CE0" w14:textId="77777777" w:rsidTr="007D2831">
        <w:tc>
          <w:tcPr>
            <w:tcW w:w="2538" w:type="dxa"/>
          </w:tcPr>
          <w:p w14:paraId="63206679" w14:textId="77777777" w:rsidR="003E2C09" w:rsidRPr="000147A4" w:rsidRDefault="003E2C09">
            <w:pPr>
              <w:widowControl w:val="0"/>
              <w:autoSpaceDE w:val="0"/>
              <w:autoSpaceDN w:val="0"/>
              <w:adjustRightInd w:val="0"/>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Tool</w:t>
            </w:r>
          </w:p>
        </w:tc>
        <w:tc>
          <w:tcPr>
            <w:tcW w:w="810" w:type="dxa"/>
          </w:tcPr>
          <w:p w14:paraId="6D082CC9" w14:textId="77777777" w:rsidR="003E2C09" w:rsidRPr="000147A4" w:rsidRDefault="003E2C09">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RTC</w:t>
            </w:r>
          </w:p>
        </w:tc>
        <w:tc>
          <w:tcPr>
            <w:tcW w:w="720" w:type="dxa"/>
          </w:tcPr>
          <w:p w14:paraId="6DAB0C62" w14:textId="77777777" w:rsidR="003E2C09" w:rsidRPr="000147A4" w:rsidRDefault="003E2C09">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IR</w:t>
            </w:r>
          </w:p>
        </w:tc>
        <w:tc>
          <w:tcPr>
            <w:tcW w:w="990" w:type="dxa"/>
          </w:tcPr>
          <w:p w14:paraId="5607050F" w14:textId="77777777" w:rsidR="003E2C09" w:rsidRPr="000147A4" w:rsidRDefault="003E2C09">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BR</w:t>
            </w:r>
          </w:p>
        </w:tc>
        <w:tc>
          <w:tcPr>
            <w:tcW w:w="810" w:type="dxa"/>
          </w:tcPr>
          <w:p w14:paraId="6659FB38" w14:textId="77777777" w:rsidR="003E2C09" w:rsidRPr="000147A4" w:rsidRDefault="003E2C09">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PR</w:t>
            </w:r>
          </w:p>
        </w:tc>
        <w:tc>
          <w:tcPr>
            <w:tcW w:w="900" w:type="dxa"/>
          </w:tcPr>
          <w:p w14:paraId="25078D54" w14:textId="77777777" w:rsidR="003E2C09" w:rsidRPr="000147A4" w:rsidRDefault="003E2C09">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RR</w:t>
            </w:r>
          </w:p>
        </w:tc>
        <w:tc>
          <w:tcPr>
            <w:tcW w:w="1620" w:type="dxa"/>
          </w:tcPr>
          <w:p w14:paraId="2DC59E44" w14:textId="77777777" w:rsidR="003E2C09" w:rsidRPr="000147A4" w:rsidRDefault="003E2C09">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UG</w:t>
            </w:r>
          </w:p>
        </w:tc>
      </w:tr>
      <w:tr w:rsidR="003E2C09" w:rsidRPr="000147A4" w14:paraId="3746D7D3" w14:textId="77777777" w:rsidTr="007D2831">
        <w:tc>
          <w:tcPr>
            <w:tcW w:w="2538" w:type="dxa"/>
          </w:tcPr>
          <w:p w14:paraId="153E7C82" w14:textId="77777777" w:rsidR="003E2C09" w:rsidRPr="000147A4" w:rsidRDefault="003E2C09">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Available modes</w:t>
            </w:r>
          </w:p>
        </w:tc>
        <w:tc>
          <w:tcPr>
            <w:tcW w:w="810" w:type="dxa"/>
          </w:tcPr>
          <w:p w14:paraId="193B445F"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NT</w:t>
            </w:r>
          </w:p>
        </w:tc>
        <w:tc>
          <w:tcPr>
            <w:tcW w:w="720" w:type="dxa"/>
          </w:tcPr>
          <w:p w14:paraId="11BAAC62"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SG</w:t>
            </w:r>
          </w:p>
        </w:tc>
        <w:tc>
          <w:tcPr>
            <w:tcW w:w="990" w:type="dxa"/>
          </w:tcPr>
          <w:p w14:paraId="4173E419"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NCT,SG</w:t>
            </w:r>
          </w:p>
        </w:tc>
        <w:tc>
          <w:tcPr>
            <w:tcW w:w="810" w:type="dxa"/>
          </w:tcPr>
          <w:p w14:paraId="16026B47"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NCT</w:t>
            </w:r>
          </w:p>
        </w:tc>
        <w:tc>
          <w:tcPr>
            <w:tcW w:w="900" w:type="dxa"/>
          </w:tcPr>
          <w:p w14:paraId="75DA2E40"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SG</w:t>
            </w:r>
          </w:p>
        </w:tc>
        <w:tc>
          <w:tcPr>
            <w:tcW w:w="1620" w:type="dxa"/>
          </w:tcPr>
          <w:p w14:paraId="4E2D3493"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NT,NCT,SG</w:t>
            </w:r>
          </w:p>
        </w:tc>
      </w:tr>
      <w:tr w:rsidR="003E2C09" w:rsidRPr="000147A4" w14:paraId="16889E27" w14:textId="77777777" w:rsidTr="007D2831">
        <w:tc>
          <w:tcPr>
            <w:tcW w:w="2538" w:type="dxa"/>
          </w:tcPr>
          <w:p w14:paraId="33D28D20" w14:textId="77777777" w:rsidR="003E2C09" w:rsidRPr="000147A4" w:rsidRDefault="003E2C09">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Cluster nodes</w:t>
            </w:r>
          </w:p>
        </w:tc>
        <w:tc>
          <w:tcPr>
            <w:tcW w:w="810" w:type="dxa"/>
          </w:tcPr>
          <w:p w14:paraId="2F7CC570"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720" w:type="dxa"/>
          </w:tcPr>
          <w:p w14:paraId="60AF3818"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w:t>
            </w:r>
          </w:p>
        </w:tc>
        <w:tc>
          <w:tcPr>
            <w:tcW w:w="990" w:type="dxa"/>
          </w:tcPr>
          <w:p w14:paraId="3D07EBD4"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w:t>
            </w:r>
          </w:p>
        </w:tc>
        <w:tc>
          <w:tcPr>
            <w:tcW w:w="810" w:type="dxa"/>
          </w:tcPr>
          <w:p w14:paraId="73EEE833"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900" w:type="dxa"/>
          </w:tcPr>
          <w:p w14:paraId="2F4ED19B"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w:t>
            </w:r>
          </w:p>
        </w:tc>
        <w:tc>
          <w:tcPr>
            <w:tcW w:w="1620" w:type="dxa"/>
          </w:tcPr>
          <w:p w14:paraId="7DCC027E"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 / 4 / 4</w:t>
            </w:r>
          </w:p>
        </w:tc>
      </w:tr>
      <w:tr w:rsidR="003E2C09" w:rsidRPr="000147A4" w14:paraId="1FFFD4CA" w14:textId="77777777" w:rsidTr="007D2831">
        <w:tc>
          <w:tcPr>
            <w:tcW w:w="2538" w:type="dxa"/>
          </w:tcPr>
          <w:p w14:paraId="1227F3BF" w14:textId="77777777" w:rsidR="003E2C09" w:rsidRPr="000147A4" w:rsidRDefault="003E2C09">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CPU threads (</w:t>
            </w:r>
            <w:r w:rsidRPr="000147A4">
              <w:rPr>
                <w:rFonts w:ascii="Menlo Regular" w:hAnsi="Menlo Regular" w:cs="Menlo Regular"/>
                <w:color w:val="DF0030"/>
                <w:sz w:val="20"/>
                <w:szCs w:val="20"/>
              </w:rPr>
              <w:t>-</w:t>
            </w:r>
            <w:proofErr w:type="spellStart"/>
            <w:r w:rsidRPr="000147A4">
              <w:rPr>
                <w:rFonts w:ascii="Menlo Regular" w:hAnsi="Menlo Regular" w:cs="Menlo Regular"/>
                <w:color w:val="DF0030"/>
                <w:sz w:val="20"/>
                <w:szCs w:val="20"/>
              </w:rPr>
              <w:t>nct</w:t>
            </w:r>
            <w:proofErr w:type="spellEnd"/>
            <w:r w:rsidRPr="000147A4">
              <w:rPr>
                <w:rFonts w:ascii="Helvetica Neue" w:hAnsi="Helvetica Neue" w:cs="Helvetica Neue"/>
                <w:color w:val="262626"/>
                <w:sz w:val="20"/>
                <w:szCs w:val="20"/>
              </w:rPr>
              <w:t>)</w:t>
            </w:r>
          </w:p>
        </w:tc>
        <w:tc>
          <w:tcPr>
            <w:tcW w:w="810" w:type="dxa"/>
          </w:tcPr>
          <w:p w14:paraId="21BE94FF"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720" w:type="dxa"/>
          </w:tcPr>
          <w:p w14:paraId="2766AD5D"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990" w:type="dxa"/>
          </w:tcPr>
          <w:p w14:paraId="2915A181"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8</w:t>
            </w:r>
          </w:p>
        </w:tc>
        <w:tc>
          <w:tcPr>
            <w:tcW w:w="810" w:type="dxa"/>
          </w:tcPr>
          <w:p w14:paraId="3DE187BD"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4-8</w:t>
            </w:r>
          </w:p>
        </w:tc>
        <w:tc>
          <w:tcPr>
            <w:tcW w:w="900" w:type="dxa"/>
          </w:tcPr>
          <w:p w14:paraId="10212824"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1620" w:type="dxa"/>
          </w:tcPr>
          <w:p w14:paraId="630DB5AF"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3 / 6 / 24</w:t>
            </w:r>
          </w:p>
        </w:tc>
      </w:tr>
      <w:tr w:rsidR="003E2C09" w:rsidRPr="000147A4" w14:paraId="1545C061" w14:textId="77777777" w:rsidTr="007D2831">
        <w:tc>
          <w:tcPr>
            <w:tcW w:w="2538" w:type="dxa"/>
          </w:tcPr>
          <w:p w14:paraId="34931789" w14:textId="77777777" w:rsidR="003E2C09" w:rsidRPr="000147A4" w:rsidRDefault="003E2C09">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Data threads (</w:t>
            </w:r>
            <w:r w:rsidRPr="000147A4">
              <w:rPr>
                <w:rFonts w:ascii="Menlo Regular" w:hAnsi="Menlo Regular" w:cs="Menlo Regular"/>
                <w:color w:val="DF0030"/>
                <w:sz w:val="20"/>
                <w:szCs w:val="20"/>
              </w:rPr>
              <w:t>-</w:t>
            </w:r>
            <w:proofErr w:type="spellStart"/>
            <w:r w:rsidRPr="000147A4">
              <w:rPr>
                <w:rFonts w:ascii="Menlo Regular" w:hAnsi="Menlo Regular" w:cs="Menlo Regular"/>
                <w:color w:val="DF0030"/>
                <w:sz w:val="20"/>
                <w:szCs w:val="20"/>
              </w:rPr>
              <w:t>nt</w:t>
            </w:r>
            <w:proofErr w:type="spellEnd"/>
            <w:r w:rsidRPr="000147A4">
              <w:rPr>
                <w:rFonts w:ascii="Helvetica Neue" w:hAnsi="Helvetica Neue" w:cs="Helvetica Neue"/>
                <w:color w:val="262626"/>
                <w:sz w:val="20"/>
                <w:szCs w:val="20"/>
              </w:rPr>
              <w:t>)</w:t>
            </w:r>
          </w:p>
        </w:tc>
        <w:tc>
          <w:tcPr>
            <w:tcW w:w="810" w:type="dxa"/>
          </w:tcPr>
          <w:p w14:paraId="09FAA78F"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24</w:t>
            </w:r>
          </w:p>
        </w:tc>
        <w:tc>
          <w:tcPr>
            <w:tcW w:w="720" w:type="dxa"/>
          </w:tcPr>
          <w:p w14:paraId="6FFAC2AF"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990" w:type="dxa"/>
          </w:tcPr>
          <w:p w14:paraId="020B9416"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810" w:type="dxa"/>
          </w:tcPr>
          <w:p w14:paraId="113CC1AC"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900" w:type="dxa"/>
          </w:tcPr>
          <w:p w14:paraId="62DEA75F"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1620" w:type="dxa"/>
          </w:tcPr>
          <w:p w14:paraId="12C7C7B9"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8 / 4 / 1</w:t>
            </w:r>
          </w:p>
        </w:tc>
      </w:tr>
      <w:tr w:rsidR="003E2C09" w:rsidRPr="000147A4" w14:paraId="38CE1208" w14:textId="77777777" w:rsidTr="007D2831">
        <w:tc>
          <w:tcPr>
            <w:tcW w:w="2538" w:type="dxa"/>
          </w:tcPr>
          <w:p w14:paraId="2FF1F73F" w14:textId="77777777" w:rsidR="003E2C09" w:rsidRPr="000147A4" w:rsidRDefault="003E2C09">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Memory (Gb)</w:t>
            </w:r>
          </w:p>
        </w:tc>
        <w:tc>
          <w:tcPr>
            <w:tcW w:w="810" w:type="dxa"/>
          </w:tcPr>
          <w:p w14:paraId="70A6F397"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48</w:t>
            </w:r>
          </w:p>
        </w:tc>
        <w:tc>
          <w:tcPr>
            <w:tcW w:w="720" w:type="dxa"/>
          </w:tcPr>
          <w:p w14:paraId="4FDBE18A"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w:t>
            </w:r>
          </w:p>
        </w:tc>
        <w:tc>
          <w:tcPr>
            <w:tcW w:w="990" w:type="dxa"/>
          </w:tcPr>
          <w:p w14:paraId="4168445F"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w:t>
            </w:r>
          </w:p>
        </w:tc>
        <w:tc>
          <w:tcPr>
            <w:tcW w:w="810" w:type="dxa"/>
          </w:tcPr>
          <w:p w14:paraId="5813D72A"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w:t>
            </w:r>
          </w:p>
        </w:tc>
        <w:tc>
          <w:tcPr>
            <w:tcW w:w="900" w:type="dxa"/>
          </w:tcPr>
          <w:p w14:paraId="0C323A42"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w:t>
            </w:r>
          </w:p>
        </w:tc>
        <w:tc>
          <w:tcPr>
            <w:tcW w:w="1620" w:type="dxa"/>
          </w:tcPr>
          <w:p w14:paraId="7DF19AD6"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32 / 16 / 4</w:t>
            </w:r>
          </w:p>
        </w:tc>
      </w:tr>
    </w:tbl>
    <w:p w14:paraId="5FA00A2A" w14:textId="77777777" w:rsidR="00823607" w:rsidRDefault="00823607" w:rsidP="00E81FDF">
      <w:pPr>
        <w:rPr>
          <w:rFonts w:ascii="Courier New" w:hAnsi="Courier New" w:cs="Courier New"/>
          <w:b/>
          <w:sz w:val="20"/>
          <w:szCs w:val="20"/>
        </w:rPr>
      </w:pPr>
    </w:p>
    <w:p w14:paraId="740618D8" w14:textId="4856C6D3" w:rsidR="00642A54" w:rsidRPr="00642A54" w:rsidRDefault="00642A54" w:rsidP="00642A54">
      <w:pPr>
        <w:rPr>
          <w:rFonts w:ascii="Times New Roman" w:hAnsi="Times New Roman" w:cs="Times New Roman"/>
          <w:b/>
          <w:bCs/>
          <w:sz w:val="24"/>
          <w:szCs w:val="24"/>
        </w:rPr>
      </w:pPr>
      <w:r>
        <w:rPr>
          <w:rFonts w:ascii="Times New Roman" w:hAnsi="Times New Roman" w:cs="Times New Roman"/>
          <w:b/>
          <w:bCs/>
          <w:sz w:val="24"/>
          <w:szCs w:val="24"/>
        </w:rPr>
        <w:t>Broad r</w:t>
      </w:r>
      <w:r w:rsidRPr="00642A54">
        <w:rPr>
          <w:rFonts w:ascii="Times New Roman" w:hAnsi="Times New Roman" w:cs="Times New Roman"/>
          <w:b/>
          <w:bCs/>
          <w:sz w:val="24"/>
          <w:szCs w:val="24"/>
        </w:rPr>
        <w:t>ecommended sets of known sites per tool</w:t>
      </w:r>
      <w:r>
        <w:rPr>
          <w:rFonts w:ascii="Times New Roman" w:hAnsi="Times New Roman" w:cs="Times New Roman"/>
          <w:b/>
          <w:bCs/>
          <w:sz w:val="24"/>
          <w:szCs w:val="24"/>
        </w:rPr>
        <w:t xml:space="preserve"> </w:t>
      </w:r>
      <w:r w:rsidRPr="00642A54">
        <w:rPr>
          <w:rFonts w:ascii="Times New Roman" w:hAnsi="Times New Roman" w:cs="Times New Roman"/>
          <w:bCs/>
          <w:sz w:val="24"/>
          <w:szCs w:val="24"/>
        </w:rPr>
        <w:t>(http://gatkforums.broadinstitute.org/discussion/1247/what-should-i-use-as-known-variantssites-for-running-tool-x)</w:t>
      </w:r>
    </w:p>
    <w:p w14:paraId="28F4019E" w14:textId="77777777" w:rsidR="00642A54" w:rsidRPr="00642A54" w:rsidRDefault="00642A54" w:rsidP="00642A54">
      <w:pPr>
        <w:rPr>
          <w:rFonts w:ascii="Times New Roman" w:hAnsi="Times New Roman" w:cs="Times New Roman"/>
          <w:b/>
          <w:bCs/>
          <w:sz w:val="20"/>
          <w:szCs w:val="20"/>
        </w:rPr>
      </w:pPr>
      <w:r w:rsidRPr="00642A54">
        <w:rPr>
          <w:rFonts w:ascii="Times New Roman" w:hAnsi="Times New Roman" w:cs="Times New Roman"/>
          <w:b/>
          <w:bCs/>
          <w:sz w:val="20"/>
          <w:szCs w:val="20"/>
        </w:rPr>
        <w:t>Summary table</w:t>
      </w:r>
    </w:p>
    <w:tbl>
      <w:tblPr>
        <w:tblW w:w="10098" w:type="dxa"/>
        <w:tblBorders>
          <w:top w:val="single" w:sz="8" w:space="0" w:color="D5D5D5"/>
          <w:left w:val="nil"/>
          <w:right w:val="single" w:sz="8" w:space="0" w:color="D5D5D5"/>
        </w:tblBorders>
        <w:tblLayout w:type="fixed"/>
        <w:tblLook w:val="0000" w:firstRow="0" w:lastRow="0" w:firstColumn="0" w:lastColumn="0" w:noHBand="0" w:noVBand="0"/>
      </w:tblPr>
      <w:tblGrid>
        <w:gridCol w:w="2448"/>
        <w:gridCol w:w="1350"/>
        <w:gridCol w:w="1620"/>
        <w:gridCol w:w="1440"/>
        <w:gridCol w:w="1260"/>
        <w:gridCol w:w="1080"/>
        <w:gridCol w:w="900"/>
      </w:tblGrid>
      <w:tr w:rsidR="00642A54" w:rsidRPr="00642A54" w14:paraId="37421A9F" w14:textId="77777777" w:rsidTr="00642A54">
        <w:tc>
          <w:tcPr>
            <w:tcW w:w="2448" w:type="dxa"/>
            <w:tcBorders>
              <w:left w:val="single" w:sz="8" w:space="0" w:color="D5D5D5"/>
            </w:tcBorders>
            <w:tcMar>
              <w:top w:w="100" w:type="nil"/>
              <w:left w:w="80" w:type="nil"/>
              <w:bottom w:w="80" w:type="nil"/>
              <w:right w:w="100" w:type="nil"/>
            </w:tcMar>
            <w:vAlign w:val="bottom"/>
          </w:tcPr>
          <w:p w14:paraId="33EEDAA6" w14:textId="77777777" w:rsidR="00642A54" w:rsidRPr="00642A54" w:rsidRDefault="00642A54" w:rsidP="00642A54">
            <w:pPr>
              <w:rPr>
                <w:rFonts w:ascii="Helvetica Neue" w:hAnsi="Helvetica Neue" w:cs="Courier New"/>
                <w:bCs/>
                <w:sz w:val="20"/>
                <w:szCs w:val="20"/>
              </w:rPr>
            </w:pPr>
            <w:r w:rsidRPr="00642A54">
              <w:rPr>
                <w:rFonts w:ascii="Helvetica Neue" w:hAnsi="Helvetica Neue" w:cs="Courier New"/>
                <w:bCs/>
                <w:sz w:val="20"/>
                <w:szCs w:val="20"/>
              </w:rPr>
              <w:t>Tool</w:t>
            </w:r>
          </w:p>
        </w:tc>
        <w:tc>
          <w:tcPr>
            <w:tcW w:w="1350" w:type="dxa"/>
            <w:tcBorders>
              <w:left w:val="single" w:sz="8" w:space="0" w:color="D5D5D5"/>
            </w:tcBorders>
            <w:tcMar>
              <w:top w:w="100" w:type="nil"/>
              <w:left w:w="80" w:type="nil"/>
              <w:bottom w:w="80" w:type="nil"/>
              <w:right w:w="100" w:type="nil"/>
            </w:tcMar>
            <w:vAlign w:val="bottom"/>
          </w:tcPr>
          <w:p w14:paraId="6D46DA62" w14:textId="44166345" w:rsidR="00642A54" w:rsidRPr="00642A54" w:rsidRDefault="00642A54" w:rsidP="00642A54">
            <w:pPr>
              <w:rPr>
                <w:rFonts w:ascii="Helvetica Neue" w:hAnsi="Helvetica Neue" w:cs="Courier New"/>
                <w:bCs/>
                <w:sz w:val="20"/>
                <w:szCs w:val="20"/>
              </w:rPr>
            </w:pPr>
            <w:proofErr w:type="spellStart"/>
            <w:r w:rsidRPr="00642A54">
              <w:rPr>
                <w:rFonts w:ascii="Helvetica Neue" w:hAnsi="Helvetica Neue" w:cs="Courier New"/>
                <w:bCs/>
                <w:sz w:val="20"/>
                <w:szCs w:val="20"/>
              </w:rPr>
              <w:t>dbSNP</w:t>
            </w:r>
            <w:proofErr w:type="spellEnd"/>
            <w:r w:rsidRPr="00642A54">
              <w:rPr>
                <w:rFonts w:ascii="Helvetica Neue" w:hAnsi="Helvetica Neue" w:cs="Courier New"/>
                <w:bCs/>
                <w:sz w:val="20"/>
                <w:szCs w:val="20"/>
              </w:rPr>
              <w:t xml:space="preserve"> 129 </w:t>
            </w:r>
          </w:p>
        </w:tc>
        <w:tc>
          <w:tcPr>
            <w:tcW w:w="1620" w:type="dxa"/>
            <w:tcBorders>
              <w:left w:val="single" w:sz="8" w:space="0" w:color="D5D5D5"/>
            </w:tcBorders>
            <w:tcMar>
              <w:top w:w="100" w:type="nil"/>
              <w:left w:w="80" w:type="nil"/>
              <w:bottom w:w="80" w:type="nil"/>
              <w:right w:w="100" w:type="nil"/>
            </w:tcMar>
            <w:vAlign w:val="bottom"/>
          </w:tcPr>
          <w:p w14:paraId="5234D7C3" w14:textId="3D444281" w:rsidR="00642A54" w:rsidRPr="00642A54" w:rsidRDefault="00642A54" w:rsidP="00642A54">
            <w:pPr>
              <w:rPr>
                <w:rFonts w:ascii="Helvetica Neue" w:hAnsi="Helvetica Neue" w:cs="Courier New"/>
                <w:bCs/>
                <w:sz w:val="20"/>
                <w:szCs w:val="20"/>
              </w:rPr>
            </w:pPr>
            <w:proofErr w:type="spellStart"/>
            <w:r w:rsidRPr="00642A54">
              <w:rPr>
                <w:rFonts w:ascii="Helvetica Neue" w:hAnsi="Helvetica Neue" w:cs="Courier New"/>
                <w:bCs/>
                <w:sz w:val="20"/>
                <w:szCs w:val="20"/>
              </w:rPr>
              <w:t>dbSNP</w:t>
            </w:r>
            <w:proofErr w:type="spellEnd"/>
            <w:r w:rsidRPr="00642A54">
              <w:rPr>
                <w:rFonts w:ascii="Helvetica Neue" w:hAnsi="Helvetica Neue" w:cs="Courier New"/>
                <w:bCs/>
                <w:sz w:val="20"/>
                <w:szCs w:val="20"/>
              </w:rPr>
              <w:t xml:space="preserve"> &gt;132 </w:t>
            </w:r>
          </w:p>
        </w:tc>
        <w:tc>
          <w:tcPr>
            <w:tcW w:w="1440" w:type="dxa"/>
            <w:tcBorders>
              <w:left w:val="single" w:sz="8" w:space="0" w:color="D5D5D5"/>
            </w:tcBorders>
            <w:tcMar>
              <w:top w:w="100" w:type="nil"/>
              <w:left w:w="80" w:type="nil"/>
              <w:bottom w:w="80" w:type="nil"/>
              <w:right w:w="100" w:type="nil"/>
            </w:tcMar>
            <w:vAlign w:val="bottom"/>
          </w:tcPr>
          <w:p w14:paraId="50463EE9" w14:textId="7B9680B2" w:rsidR="00642A54" w:rsidRPr="00642A54" w:rsidRDefault="00642A54" w:rsidP="00642A54">
            <w:pPr>
              <w:rPr>
                <w:rFonts w:ascii="Helvetica Neue" w:hAnsi="Helvetica Neue" w:cs="Courier New"/>
                <w:bCs/>
                <w:sz w:val="20"/>
                <w:szCs w:val="20"/>
              </w:rPr>
            </w:pPr>
            <w:r w:rsidRPr="00642A54">
              <w:rPr>
                <w:rFonts w:ascii="Helvetica Neue" w:hAnsi="Helvetica Neue" w:cs="Courier New"/>
                <w:bCs/>
                <w:sz w:val="20"/>
                <w:szCs w:val="20"/>
              </w:rPr>
              <w:t xml:space="preserve">Mills </w:t>
            </w:r>
            <w:proofErr w:type="spellStart"/>
            <w:r w:rsidRPr="00642A54">
              <w:rPr>
                <w:rFonts w:ascii="Helvetica Neue" w:hAnsi="Helvetica Neue" w:cs="Courier New"/>
                <w:bCs/>
                <w:sz w:val="20"/>
                <w:szCs w:val="20"/>
              </w:rPr>
              <w:t>indels</w:t>
            </w:r>
            <w:proofErr w:type="spellEnd"/>
            <w:r w:rsidRPr="00642A54">
              <w:rPr>
                <w:rFonts w:ascii="Helvetica Neue" w:hAnsi="Helvetica Neue" w:cs="Courier New"/>
                <w:bCs/>
                <w:sz w:val="20"/>
                <w:szCs w:val="20"/>
              </w:rPr>
              <w:t xml:space="preserve"> </w:t>
            </w:r>
          </w:p>
        </w:tc>
        <w:tc>
          <w:tcPr>
            <w:tcW w:w="1260" w:type="dxa"/>
            <w:tcBorders>
              <w:left w:val="single" w:sz="8" w:space="0" w:color="D5D5D5"/>
            </w:tcBorders>
            <w:tcMar>
              <w:top w:w="100" w:type="nil"/>
              <w:left w:w="80" w:type="nil"/>
              <w:bottom w:w="80" w:type="nil"/>
              <w:right w:w="100" w:type="nil"/>
            </w:tcMar>
            <w:vAlign w:val="bottom"/>
          </w:tcPr>
          <w:p w14:paraId="31E86024" w14:textId="004323FD" w:rsidR="00642A54" w:rsidRPr="00642A54" w:rsidRDefault="00642A54" w:rsidP="00642A54">
            <w:pPr>
              <w:rPr>
                <w:rFonts w:ascii="Helvetica Neue" w:hAnsi="Helvetica Neue" w:cs="Courier New"/>
                <w:bCs/>
                <w:sz w:val="20"/>
                <w:szCs w:val="20"/>
              </w:rPr>
            </w:pPr>
            <w:r w:rsidRPr="00642A54">
              <w:rPr>
                <w:rFonts w:ascii="Helvetica Neue" w:hAnsi="Helvetica Neue" w:cs="Courier New"/>
                <w:bCs/>
                <w:sz w:val="20"/>
                <w:szCs w:val="20"/>
              </w:rPr>
              <w:t xml:space="preserve">1KG </w:t>
            </w:r>
            <w:proofErr w:type="spellStart"/>
            <w:r w:rsidRPr="00642A54">
              <w:rPr>
                <w:rFonts w:ascii="Helvetica Neue" w:hAnsi="Helvetica Neue" w:cs="Courier New"/>
                <w:bCs/>
                <w:sz w:val="20"/>
                <w:szCs w:val="20"/>
              </w:rPr>
              <w:t>indels</w:t>
            </w:r>
            <w:proofErr w:type="spellEnd"/>
            <w:r w:rsidRPr="00642A54">
              <w:rPr>
                <w:rFonts w:ascii="Helvetica Neue" w:hAnsi="Helvetica Neue" w:cs="Courier New"/>
                <w:bCs/>
                <w:sz w:val="20"/>
                <w:szCs w:val="20"/>
              </w:rPr>
              <w:t xml:space="preserve"> </w:t>
            </w:r>
          </w:p>
        </w:tc>
        <w:tc>
          <w:tcPr>
            <w:tcW w:w="1080" w:type="dxa"/>
            <w:tcBorders>
              <w:left w:val="single" w:sz="8" w:space="0" w:color="D5D5D5"/>
            </w:tcBorders>
            <w:tcMar>
              <w:top w:w="100" w:type="nil"/>
              <w:left w:w="80" w:type="nil"/>
              <w:bottom w:w="80" w:type="nil"/>
              <w:right w:w="100" w:type="nil"/>
            </w:tcMar>
            <w:vAlign w:val="bottom"/>
          </w:tcPr>
          <w:p w14:paraId="3ABD0358" w14:textId="61155A40" w:rsidR="00642A54" w:rsidRPr="00642A54" w:rsidRDefault="00642A54" w:rsidP="00642A54">
            <w:pPr>
              <w:rPr>
                <w:rFonts w:ascii="Helvetica Neue" w:hAnsi="Helvetica Neue" w:cs="Courier New"/>
                <w:bCs/>
                <w:sz w:val="20"/>
                <w:szCs w:val="20"/>
              </w:rPr>
            </w:pPr>
            <w:proofErr w:type="spellStart"/>
            <w:r w:rsidRPr="00642A54">
              <w:rPr>
                <w:rFonts w:ascii="Helvetica Neue" w:hAnsi="Helvetica Neue" w:cs="Courier New"/>
                <w:bCs/>
                <w:sz w:val="20"/>
                <w:szCs w:val="20"/>
              </w:rPr>
              <w:t>HapMap</w:t>
            </w:r>
            <w:proofErr w:type="spellEnd"/>
            <w:r w:rsidRPr="00642A54">
              <w:rPr>
                <w:rFonts w:ascii="Helvetica Neue" w:hAnsi="Helvetica Neue" w:cs="Courier New"/>
                <w:bCs/>
                <w:sz w:val="20"/>
                <w:szCs w:val="20"/>
              </w:rPr>
              <w:t xml:space="preserve"> </w:t>
            </w:r>
          </w:p>
        </w:tc>
        <w:tc>
          <w:tcPr>
            <w:tcW w:w="900" w:type="dxa"/>
            <w:tcBorders>
              <w:left w:val="single" w:sz="8" w:space="0" w:color="D5D5D5"/>
            </w:tcBorders>
            <w:tcMar>
              <w:top w:w="100" w:type="nil"/>
              <w:left w:w="80" w:type="nil"/>
              <w:bottom w:w="80" w:type="nil"/>
              <w:right w:w="100" w:type="nil"/>
            </w:tcMar>
            <w:vAlign w:val="bottom"/>
          </w:tcPr>
          <w:p w14:paraId="00361EA4" w14:textId="758562D4" w:rsidR="00642A54" w:rsidRPr="00642A54" w:rsidRDefault="00642A54" w:rsidP="00642A54">
            <w:pPr>
              <w:rPr>
                <w:rFonts w:ascii="Helvetica Neue" w:hAnsi="Helvetica Neue" w:cs="Courier New"/>
                <w:bCs/>
                <w:sz w:val="20"/>
                <w:szCs w:val="20"/>
              </w:rPr>
            </w:pPr>
            <w:r w:rsidRPr="00642A54">
              <w:rPr>
                <w:rFonts w:ascii="Helvetica Neue" w:hAnsi="Helvetica Neue" w:cs="Courier New"/>
                <w:bCs/>
                <w:sz w:val="20"/>
                <w:szCs w:val="20"/>
              </w:rPr>
              <w:t xml:space="preserve"> Omni</w:t>
            </w:r>
          </w:p>
        </w:tc>
      </w:tr>
      <w:tr w:rsidR="00642A54" w:rsidRPr="00642A54" w14:paraId="15DD4FE6" w14:textId="77777777" w:rsidTr="00642A54">
        <w:tblPrEx>
          <w:tblBorders>
            <w:top w:val="none" w:sz="0" w:space="0" w:color="auto"/>
          </w:tblBorders>
        </w:tblPrEx>
        <w:tc>
          <w:tcPr>
            <w:tcW w:w="2448" w:type="dxa"/>
            <w:tcBorders>
              <w:top w:val="single" w:sz="8" w:space="0" w:color="D5D5D5"/>
              <w:left w:val="single" w:sz="8" w:space="0" w:color="D5D5D5"/>
            </w:tcBorders>
            <w:shd w:val="clear" w:color="auto" w:fill="F7F7F7"/>
            <w:tcMar>
              <w:top w:w="100" w:type="nil"/>
              <w:left w:w="80" w:type="nil"/>
              <w:bottom w:w="80" w:type="nil"/>
              <w:right w:w="100" w:type="nil"/>
            </w:tcMar>
          </w:tcPr>
          <w:p w14:paraId="7E042392" w14:textId="77777777" w:rsidR="00642A54" w:rsidRPr="00642A54" w:rsidRDefault="00642A54" w:rsidP="00642A54">
            <w:pPr>
              <w:rPr>
                <w:rFonts w:ascii="Helvetica Neue" w:hAnsi="Helvetica Neue" w:cs="Courier New"/>
                <w:sz w:val="20"/>
                <w:szCs w:val="20"/>
              </w:rPr>
            </w:pPr>
            <w:proofErr w:type="spellStart"/>
            <w:r w:rsidRPr="00642A54">
              <w:rPr>
                <w:rFonts w:ascii="Helvetica Neue" w:hAnsi="Helvetica Neue" w:cs="Courier New"/>
                <w:sz w:val="20"/>
                <w:szCs w:val="20"/>
              </w:rPr>
              <w:t>RealignerTargetCreator</w:t>
            </w:r>
            <w:proofErr w:type="spellEnd"/>
          </w:p>
        </w:tc>
        <w:tc>
          <w:tcPr>
            <w:tcW w:w="1350" w:type="dxa"/>
            <w:tcBorders>
              <w:top w:val="single" w:sz="8" w:space="0" w:color="D5D5D5"/>
              <w:left w:val="single" w:sz="8" w:space="0" w:color="D5D5D5"/>
            </w:tcBorders>
            <w:shd w:val="clear" w:color="auto" w:fill="F7F7F7"/>
            <w:tcMar>
              <w:top w:w="100" w:type="nil"/>
              <w:left w:w="80" w:type="nil"/>
              <w:bottom w:w="80" w:type="nil"/>
              <w:right w:w="100" w:type="nil"/>
            </w:tcMar>
          </w:tcPr>
          <w:p w14:paraId="7FD59025" w14:textId="77777777" w:rsidR="00642A54" w:rsidRPr="00642A54" w:rsidRDefault="00642A54" w:rsidP="00642A54">
            <w:pPr>
              <w:rPr>
                <w:rFonts w:ascii="Helvetica Neue" w:hAnsi="Helvetica Neue" w:cs="Courier New"/>
                <w:sz w:val="20"/>
                <w:szCs w:val="20"/>
              </w:rPr>
            </w:pPr>
          </w:p>
        </w:tc>
        <w:tc>
          <w:tcPr>
            <w:tcW w:w="1620" w:type="dxa"/>
            <w:tcBorders>
              <w:top w:val="single" w:sz="8" w:space="0" w:color="D5D5D5"/>
              <w:left w:val="single" w:sz="8" w:space="0" w:color="D5D5D5"/>
            </w:tcBorders>
            <w:shd w:val="clear" w:color="auto" w:fill="F7F7F7"/>
            <w:tcMar>
              <w:top w:w="100" w:type="nil"/>
              <w:left w:w="80" w:type="nil"/>
              <w:bottom w:w="80" w:type="nil"/>
              <w:right w:w="100" w:type="nil"/>
            </w:tcMar>
          </w:tcPr>
          <w:p w14:paraId="3F07E23D" w14:textId="77777777" w:rsidR="00642A54" w:rsidRPr="00642A54" w:rsidRDefault="00642A54" w:rsidP="00642A54">
            <w:pPr>
              <w:rPr>
                <w:rFonts w:ascii="Helvetica Neue" w:hAnsi="Helvetica Neue" w:cs="Courier New"/>
                <w:sz w:val="20"/>
                <w:szCs w:val="20"/>
              </w:rPr>
            </w:pPr>
          </w:p>
        </w:tc>
        <w:tc>
          <w:tcPr>
            <w:tcW w:w="1440" w:type="dxa"/>
            <w:tcBorders>
              <w:top w:val="single" w:sz="8" w:space="0" w:color="D5D5D5"/>
              <w:left w:val="single" w:sz="8" w:space="0" w:color="D5D5D5"/>
            </w:tcBorders>
            <w:shd w:val="clear" w:color="auto" w:fill="F7F7F7"/>
            <w:tcMar>
              <w:top w:w="100" w:type="nil"/>
              <w:left w:w="80" w:type="nil"/>
              <w:bottom w:w="80" w:type="nil"/>
              <w:right w:w="100" w:type="nil"/>
            </w:tcMar>
          </w:tcPr>
          <w:p w14:paraId="2C7F0F4F" w14:textId="77777777"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1260" w:type="dxa"/>
            <w:tcBorders>
              <w:top w:val="single" w:sz="8" w:space="0" w:color="D5D5D5"/>
              <w:left w:val="single" w:sz="8" w:space="0" w:color="D5D5D5"/>
            </w:tcBorders>
            <w:shd w:val="clear" w:color="auto" w:fill="F7F7F7"/>
            <w:tcMar>
              <w:top w:w="100" w:type="nil"/>
              <w:left w:w="80" w:type="nil"/>
              <w:bottom w:w="80" w:type="nil"/>
              <w:right w:w="100" w:type="nil"/>
            </w:tcMar>
          </w:tcPr>
          <w:p w14:paraId="217B18AD" w14:textId="77777777"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1080" w:type="dxa"/>
            <w:tcBorders>
              <w:top w:val="single" w:sz="8" w:space="0" w:color="D5D5D5"/>
              <w:left w:val="single" w:sz="8" w:space="0" w:color="D5D5D5"/>
            </w:tcBorders>
            <w:shd w:val="clear" w:color="auto" w:fill="F7F7F7"/>
            <w:tcMar>
              <w:top w:w="100" w:type="nil"/>
              <w:left w:w="80" w:type="nil"/>
              <w:bottom w:w="80" w:type="nil"/>
              <w:right w:w="100" w:type="nil"/>
            </w:tcMar>
          </w:tcPr>
          <w:p w14:paraId="0A6E698F" w14:textId="77777777" w:rsidR="00642A54" w:rsidRPr="00642A54" w:rsidRDefault="00642A54" w:rsidP="00642A54">
            <w:pPr>
              <w:rPr>
                <w:rFonts w:ascii="Helvetica Neue" w:hAnsi="Helvetica Neue" w:cs="Courier New"/>
                <w:sz w:val="20"/>
                <w:szCs w:val="20"/>
              </w:rPr>
            </w:pPr>
          </w:p>
        </w:tc>
        <w:tc>
          <w:tcPr>
            <w:tcW w:w="900" w:type="dxa"/>
            <w:tcBorders>
              <w:top w:val="single" w:sz="8" w:space="0" w:color="D5D5D5"/>
              <w:left w:val="single" w:sz="8" w:space="0" w:color="D5D5D5"/>
            </w:tcBorders>
            <w:shd w:val="clear" w:color="auto" w:fill="F7F7F7"/>
            <w:tcMar>
              <w:top w:w="100" w:type="nil"/>
              <w:left w:w="80" w:type="nil"/>
              <w:bottom w:w="80" w:type="nil"/>
              <w:right w:w="100" w:type="nil"/>
            </w:tcMar>
          </w:tcPr>
          <w:p w14:paraId="48D45C14" w14:textId="77777777" w:rsidR="00642A54" w:rsidRPr="00642A54" w:rsidRDefault="00642A54" w:rsidP="00642A54">
            <w:pPr>
              <w:rPr>
                <w:rFonts w:ascii="Helvetica Neue" w:hAnsi="Helvetica Neue" w:cs="Courier New"/>
                <w:sz w:val="20"/>
                <w:szCs w:val="20"/>
              </w:rPr>
            </w:pPr>
          </w:p>
        </w:tc>
      </w:tr>
      <w:tr w:rsidR="00642A54" w:rsidRPr="00642A54" w14:paraId="3CB31913" w14:textId="77777777" w:rsidTr="00642A54">
        <w:tblPrEx>
          <w:tblBorders>
            <w:top w:val="none" w:sz="0" w:space="0" w:color="auto"/>
          </w:tblBorders>
        </w:tblPrEx>
        <w:tc>
          <w:tcPr>
            <w:tcW w:w="2448" w:type="dxa"/>
            <w:tcBorders>
              <w:top w:val="single" w:sz="8" w:space="0" w:color="D5D5D5"/>
              <w:left w:val="single" w:sz="8" w:space="0" w:color="D5D5D5"/>
            </w:tcBorders>
            <w:tcMar>
              <w:top w:w="100" w:type="nil"/>
              <w:left w:w="80" w:type="nil"/>
              <w:bottom w:w="80" w:type="nil"/>
              <w:right w:w="100" w:type="nil"/>
            </w:tcMar>
          </w:tcPr>
          <w:p w14:paraId="664EDBDB" w14:textId="77777777" w:rsidR="00642A54" w:rsidRPr="00642A54" w:rsidRDefault="00642A54" w:rsidP="00642A54">
            <w:pPr>
              <w:rPr>
                <w:rFonts w:ascii="Helvetica Neue" w:hAnsi="Helvetica Neue" w:cs="Courier New"/>
                <w:sz w:val="20"/>
                <w:szCs w:val="20"/>
              </w:rPr>
            </w:pPr>
            <w:proofErr w:type="spellStart"/>
            <w:r w:rsidRPr="00642A54">
              <w:rPr>
                <w:rFonts w:ascii="Helvetica Neue" w:hAnsi="Helvetica Neue" w:cs="Courier New"/>
                <w:sz w:val="20"/>
                <w:szCs w:val="20"/>
              </w:rPr>
              <w:t>IndelRealigner</w:t>
            </w:r>
            <w:proofErr w:type="spellEnd"/>
          </w:p>
        </w:tc>
        <w:tc>
          <w:tcPr>
            <w:tcW w:w="1350" w:type="dxa"/>
            <w:tcBorders>
              <w:top w:val="single" w:sz="8" w:space="0" w:color="D5D5D5"/>
              <w:left w:val="single" w:sz="8" w:space="0" w:color="D5D5D5"/>
            </w:tcBorders>
            <w:tcMar>
              <w:top w:w="100" w:type="nil"/>
              <w:left w:w="80" w:type="nil"/>
              <w:bottom w:w="80" w:type="nil"/>
              <w:right w:w="100" w:type="nil"/>
            </w:tcMar>
          </w:tcPr>
          <w:p w14:paraId="7A554E53" w14:textId="77777777" w:rsidR="00642A54" w:rsidRPr="00642A54" w:rsidRDefault="00642A54" w:rsidP="00642A54">
            <w:pPr>
              <w:rPr>
                <w:rFonts w:ascii="Helvetica Neue" w:hAnsi="Helvetica Neue" w:cs="Courier New"/>
                <w:sz w:val="20"/>
                <w:szCs w:val="20"/>
              </w:rPr>
            </w:pPr>
          </w:p>
        </w:tc>
        <w:tc>
          <w:tcPr>
            <w:tcW w:w="1620" w:type="dxa"/>
            <w:tcBorders>
              <w:top w:val="single" w:sz="8" w:space="0" w:color="D5D5D5"/>
              <w:left w:val="single" w:sz="8" w:space="0" w:color="D5D5D5"/>
            </w:tcBorders>
            <w:tcMar>
              <w:top w:w="100" w:type="nil"/>
              <w:left w:w="80" w:type="nil"/>
              <w:bottom w:w="80" w:type="nil"/>
              <w:right w:w="100" w:type="nil"/>
            </w:tcMar>
          </w:tcPr>
          <w:p w14:paraId="35AACA54" w14:textId="77777777" w:rsidR="00642A54" w:rsidRPr="00642A54" w:rsidRDefault="00642A54" w:rsidP="00642A54">
            <w:pPr>
              <w:rPr>
                <w:rFonts w:ascii="Helvetica Neue" w:hAnsi="Helvetica Neue" w:cs="Courier New"/>
                <w:sz w:val="20"/>
                <w:szCs w:val="20"/>
              </w:rPr>
            </w:pPr>
          </w:p>
        </w:tc>
        <w:tc>
          <w:tcPr>
            <w:tcW w:w="1440" w:type="dxa"/>
            <w:tcBorders>
              <w:top w:val="single" w:sz="8" w:space="0" w:color="D5D5D5"/>
              <w:left w:val="single" w:sz="8" w:space="0" w:color="D5D5D5"/>
            </w:tcBorders>
            <w:tcMar>
              <w:top w:w="100" w:type="nil"/>
              <w:left w:w="80" w:type="nil"/>
              <w:bottom w:w="80" w:type="nil"/>
              <w:right w:w="100" w:type="nil"/>
            </w:tcMar>
          </w:tcPr>
          <w:p w14:paraId="7420BBE0" w14:textId="77777777"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1260" w:type="dxa"/>
            <w:tcBorders>
              <w:top w:val="single" w:sz="8" w:space="0" w:color="D5D5D5"/>
              <w:left w:val="single" w:sz="8" w:space="0" w:color="D5D5D5"/>
            </w:tcBorders>
            <w:tcMar>
              <w:top w:w="100" w:type="nil"/>
              <w:left w:w="80" w:type="nil"/>
              <w:bottom w:w="80" w:type="nil"/>
              <w:right w:w="100" w:type="nil"/>
            </w:tcMar>
          </w:tcPr>
          <w:p w14:paraId="26D46588" w14:textId="77777777"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1080" w:type="dxa"/>
            <w:tcBorders>
              <w:top w:val="single" w:sz="8" w:space="0" w:color="D5D5D5"/>
              <w:left w:val="single" w:sz="8" w:space="0" w:color="D5D5D5"/>
            </w:tcBorders>
            <w:tcMar>
              <w:top w:w="100" w:type="nil"/>
              <w:left w:w="80" w:type="nil"/>
              <w:bottom w:w="80" w:type="nil"/>
              <w:right w:w="100" w:type="nil"/>
            </w:tcMar>
          </w:tcPr>
          <w:p w14:paraId="3D47CE46" w14:textId="77777777" w:rsidR="00642A54" w:rsidRPr="00642A54" w:rsidRDefault="00642A54" w:rsidP="00642A54">
            <w:pPr>
              <w:rPr>
                <w:rFonts w:ascii="Helvetica Neue" w:hAnsi="Helvetica Neue" w:cs="Courier New"/>
                <w:sz w:val="20"/>
                <w:szCs w:val="20"/>
              </w:rPr>
            </w:pPr>
          </w:p>
        </w:tc>
        <w:tc>
          <w:tcPr>
            <w:tcW w:w="900" w:type="dxa"/>
            <w:tcBorders>
              <w:top w:val="single" w:sz="8" w:space="0" w:color="D5D5D5"/>
              <w:left w:val="single" w:sz="8" w:space="0" w:color="D5D5D5"/>
            </w:tcBorders>
            <w:tcMar>
              <w:top w:w="100" w:type="nil"/>
              <w:left w:w="80" w:type="nil"/>
              <w:bottom w:w="80" w:type="nil"/>
              <w:right w:w="100" w:type="nil"/>
            </w:tcMar>
          </w:tcPr>
          <w:p w14:paraId="06C1324B" w14:textId="77777777" w:rsidR="00642A54" w:rsidRPr="00642A54" w:rsidRDefault="00642A54" w:rsidP="00642A54">
            <w:pPr>
              <w:rPr>
                <w:rFonts w:ascii="Helvetica Neue" w:hAnsi="Helvetica Neue" w:cs="Courier New"/>
                <w:sz w:val="20"/>
                <w:szCs w:val="20"/>
              </w:rPr>
            </w:pPr>
          </w:p>
        </w:tc>
      </w:tr>
      <w:tr w:rsidR="00642A54" w:rsidRPr="00642A54" w14:paraId="528FF6AF" w14:textId="77777777" w:rsidTr="00642A54">
        <w:tblPrEx>
          <w:tblBorders>
            <w:top w:val="none" w:sz="0" w:space="0" w:color="auto"/>
          </w:tblBorders>
        </w:tblPrEx>
        <w:tc>
          <w:tcPr>
            <w:tcW w:w="2448" w:type="dxa"/>
            <w:tcBorders>
              <w:top w:val="single" w:sz="8" w:space="0" w:color="D5D5D5"/>
              <w:left w:val="single" w:sz="8" w:space="0" w:color="D5D5D5"/>
            </w:tcBorders>
            <w:shd w:val="clear" w:color="auto" w:fill="F7F7F7"/>
            <w:tcMar>
              <w:top w:w="100" w:type="nil"/>
              <w:left w:w="80" w:type="nil"/>
              <w:bottom w:w="80" w:type="nil"/>
              <w:right w:w="100" w:type="nil"/>
            </w:tcMar>
          </w:tcPr>
          <w:p w14:paraId="3DD5BFB9" w14:textId="77777777" w:rsidR="00642A54" w:rsidRPr="00642A54" w:rsidRDefault="00642A54" w:rsidP="00642A54">
            <w:pPr>
              <w:rPr>
                <w:rFonts w:ascii="Helvetica Neue" w:hAnsi="Helvetica Neue" w:cs="Courier New"/>
                <w:sz w:val="20"/>
                <w:szCs w:val="20"/>
              </w:rPr>
            </w:pPr>
            <w:proofErr w:type="spellStart"/>
            <w:r w:rsidRPr="00642A54">
              <w:rPr>
                <w:rFonts w:ascii="Helvetica Neue" w:hAnsi="Helvetica Neue" w:cs="Courier New"/>
                <w:sz w:val="20"/>
                <w:szCs w:val="20"/>
              </w:rPr>
              <w:t>BaseRecalibrator</w:t>
            </w:r>
            <w:proofErr w:type="spellEnd"/>
          </w:p>
        </w:tc>
        <w:tc>
          <w:tcPr>
            <w:tcW w:w="1350" w:type="dxa"/>
            <w:tcBorders>
              <w:top w:val="single" w:sz="8" w:space="0" w:color="D5D5D5"/>
              <w:left w:val="single" w:sz="8" w:space="0" w:color="D5D5D5"/>
            </w:tcBorders>
            <w:shd w:val="clear" w:color="auto" w:fill="F7F7F7"/>
            <w:tcMar>
              <w:top w:w="100" w:type="nil"/>
              <w:left w:w="80" w:type="nil"/>
              <w:bottom w:w="80" w:type="nil"/>
              <w:right w:w="100" w:type="nil"/>
            </w:tcMar>
          </w:tcPr>
          <w:p w14:paraId="4C290388" w14:textId="77777777" w:rsidR="00642A54" w:rsidRPr="00642A54" w:rsidRDefault="00642A54" w:rsidP="00642A54">
            <w:pPr>
              <w:rPr>
                <w:rFonts w:ascii="Helvetica Neue" w:hAnsi="Helvetica Neue" w:cs="Courier New"/>
                <w:sz w:val="20"/>
                <w:szCs w:val="20"/>
              </w:rPr>
            </w:pPr>
          </w:p>
        </w:tc>
        <w:tc>
          <w:tcPr>
            <w:tcW w:w="1620" w:type="dxa"/>
            <w:tcBorders>
              <w:top w:val="single" w:sz="8" w:space="0" w:color="D5D5D5"/>
              <w:left w:val="single" w:sz="8" w:space="0" w:color="D5D5D5"/>
            </w:tcBorders>
            <w:shd w:val="clear" w:color="auto" w:fill="F7F7F7"/>
            <w:tcMar>
              <w:top w:w="100" w:type="nil"/>
              <w:left w:w="80" w:type="nil"/>
              <w:bottom w:w="80" w:type="nil"/>
              <w:right w:w="100" w:type="nil"/>
            </w:tcMar>
          </w:tcPr>
          <w:p w14:paraId="5C7964C0" w14:textId="77777777"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1440" w:type="dxa"/>
            <w:tcBorders>
              <w:top w:val="single" w:sz="8" w:space="0" w:color="D5D5D5"/>
              <w:left w:val="single" w:sz="8" w:space="0" w:color="D5D5D5"/>
            </w:tcBorders>
            <w:shd w:val="clear" w:color="auto" w:fill="F7F7F7"/>
            <w:tcMar>
              <w:top w:w="100" w:type="nil"/>
              <w:left w:w="80" w:type="nil"/>
              <w:bottom w:w="80" w:type="nil"/>
              <w:right w:w="100" w:type="nil"/>
            </w:tcMar>
          </w:tcPr>
          <w:p w14:paraId="381B0C9E" w14:textId="77777777"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1260" w:type="dxa"/>
            <w:tcBorders>
              <w:top w:val="single" w:sz="8" w:space="0" w:color="D5D5D5"/>
              <w:left w:val="single" w:sz="8" w:space="0" w:color="D5D5D5"/>
            </w:tcBorders>
            <w:shd w:val="clear" w:color="auto" w:fill="F7F7F7"/>
            <w:tcMar>
              <w:top w:w="100" w:type="nil"/>
              <w:left w:w="80" w:type="nil"/>
              <w:bottom w:w="80" w:type="nil"/>
              <w:right w:w="100" w:type="nil"/>
            </w:tcMar>
          </w:tcPr>
          <w:p w14:paraId="00BFCE56" w14:textId="77777777"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1080" w:type="dxa"/>
            <w:tcBorders>
              <w:top w:val="single" w:sz="8" w:space="0" w:color="D5D5D5"/>
              <w:left w:val="single" w:sz="8" w:space="0" w:color="D5D5D5"/>
            </w:tcBorders>
            <w:shd w:val="clear" w:color="auto" w:fill="F7F7F7"/>
            <w:tcMar>
              <w:top w:w="100" w:type="nil"/>
              <w:left w:w="80" w:type="nil"/>
              <w:bottom w:w="80" w:type="nil"/>
              <w:right w:w="100" w:type="nil"/>
            </w:tcMar>
          </w:tcPr>
          <w:p w14:paraId="595B70EA" w14:textId="77777777" w:rsidR="00642A54" w:rsidRPr="00642A54" w:rsidRDefault="00642A54" w:rsidP="00642A54">
            <w:pPr>
              <w:rPr>
                <w:rFonts w:ascii="Helvetica Neue" w:hAnsi="Helvetica Neue" w:cs="Courier New"/>
                <w:sz w:val="20"/>
                <w:szCs w:val="20"/>
              </w:rPr>
            </w:pPr>
          </w:p>
        </w:tc>
        <w:tc>
          <w:tcPr>
            <w:tcW w:w="900" w:type="dxa"/>
            <w:tcBorders>
              <w:top w:val="single" w:sz="8" w:space="0" w:color="D5D5D5"/>
              <w:left w:val="single" w:sz="8" w:space="0" w:color="D5D5D5"/>
            </w:tcBorders>
            <w:shd w:val="clear" w:color="auto" w:fill="F7F7F7"/>
            <w:tcMar>
              <w:top w:w="100" w:type="nil"/>
              <w:left w:w="80" w:type="nil"/>
              <w:bottom w:w="80" w:type="nil"/>
              <w:right w:w="100" w:type="nil"/>
            </w:tcMar>
          </w:tcPr>
          <w:p w14:paraId="24079947" w14:textId="77777777" w:rsidR="00642A54" w:rsidRPr="00642A54" w:rsidRDefault="00642A54" w:rsidP="00642A54">
            <w:pPr>
              <w:rPr>
                <w:rFonts w:ascii="Helvetica Neue" w:hAnsi="Helvetica Neue" w:cs="Courier New"/>
                <w:sz w:val="20"/>
                <w:szCs w:val="20"/>
              </w:rPr>
            </w:pPr>
          </w:p>
        </w:tc>
      </w:tr>
      <w:tr w:rsidR="00642A54" w:rsidRPr="00642A54" w14:paraId="09F73117" w14:textId="77777777" w:rsidTr="00642A54">
        <w:tblPrEx>
          <w:tblBorders>
            <w:top w:val="none" w:sz="0" w:space="0" w:color="auto"/>
          </w:tblBorders>
        </w:tblPrEx>
        <w:tc>
          <w:tcPr>
            <w:tcW w:w="2448" w:type="dxa"/>
            <w:tcBorders>
              <w:top w:val="single" w:sz="8" w:space="0" w:color="D5D5D5"/>
              <w:left w:val="single" w:sz="8" w:space="0" w:color="D5D5D5"/>
            </w:tcBorders>
            <w:tcMar>
              <w:top w:w="100" w:type="nil"/>
              <w:left w:w="80" w:type="nil"/>
              <w:bottom w:w="80" w:type="nil"/>
              <w:right w:w="100" w:type="nil"/>
            </w:tcMar>
          </w:tcPr>
          <w:p w14:paraId="77F772C2" w14:textId="77777777"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w:t>
            </w:r>
            <w:proofErr w:type="spellStart"/>
            <w:r w:rsidRPr="00642A54">
              <w:rPr>
                <w:rFonts w:ascii="Helvetica Neue" w:hAnsi="Helvetica Neue" w:cs="Courier New"/>
                <w:sz w:val="20"/>
                <w:szCs w:val="20"/>
              </w:rPr>
              <w:t>UnifiedGenotyper</w:t>
            </w:r>
            <w:proofErr w:type="spellEnd"/>
            <w:r w:rsidRPr="00642A54">
              <w:rPr>
                <w:rFonts w:ascii="Helvetica Neue" w:hAnsi="Helvetica Neue" w:cs="Courier New"/>
                <w:sz w:val="20"/>
                <w:szCs w:val="20"/>
              </w:rPr>
              <w:t xml:space="preserve">/ </w:t>
            </w:r>
            <w:proofErr w:type="spellStart"/>
            <w:r w:rsidRPr="00642A54">
              <w:rPr>
                <w:rFonts w:ascii="Helvetica Neue" w:hAnsi="Helvetica Neue" w:cs="Courier New"/>
                <w:sz w:val="20"/>
                <w:szCs w:val="20"/>
              </w:rPr>
              <w:t>HaplotypeCaller</w:t>
            </w:r>
            <w:proofErr w:type="spellEnd"/>
            <w:r w:rsidRPr="00642A54">
              <w:rPr>
                <w:rFonts w:ascii="Helvetica Neue" w:hAnsi="Helvetica Neue" w:cs="Courier New"/>
                <w:sz w:val="20"/>
                <w:szCs w:val="20"/>
              </w:rPr>
              <w:t>)</w:t>
            </w:r>
          </w:p>
        </w:tc>
        <w:tc>
          <w:tcPr>
            <w:tcW w:w="1350" w:type="dxa"/>
            <w:tcBorders>
              <w:top w:val="single" w:sz="8" w:space="0" w:color="D5D5D5"/>
              <w:left w:val="single" w:sz="8" w:space="0" w:color="D5D5D5"/>
            </w:tcBorders>
            <w:tcMar>
              <w:top w:w="100" w:type="nil"/>
              <w:left w:w="80" w:type="nil"/>
              <w:bottom w:w="80" w:type="nil"/>
              <w:right w:w="100" w:type="nil"/>
            </w:tcMar>
          </w:tcPr>
          <w:p w14:paraId="6AFA7ED9" w14:textId="77777777" w:rsidR="00642A54" w:rsidRPr="00642A54" w:rsidRDefault="00642A54" w:rsidP="00642A54">
            <w:pPr>
              <w:rPr>
                <w:rFonts w:ascii="Helvetica Neue" w:hAnsi="Helvetica Neue" w:cs="Courier New"/>
                <w:sz w:val="20"/>
                <w:szCs w:val="20"/>
              </w:rPr>
            </w:pPr>
          </w:p>
        </w:tc>
        <w:tc>
          <w:tcPr>
            <w:tcW w:w="1620" w:type="dxa"/>
            <w:tcBorders>
              <w:top w:val="single" w:sz="8" w:space="0" w:color="D5D5D5"/>
              <w:left w:val="single" w:sz="8" w:space="0" w:color="D5D5D5"/>
            </w:tcBorders>
            <w:tcMar>
              <w:top w:w="100" w:type="nil"/>
              <w:left w:w="80" w:type="nil"/>
              <w:bottom w:w="80" w:type="nil"/>
              <w:right w:w="100" w:type="nil"/>
            </w:tcMar>
          </w:tcPr>
          <w:p w14:paraId="26E14D22" w14:textId="77777777"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1440" w:type="dxa"/>
            <w:tcBorders>
              <w:top w:val="single" w:sz="8" w:space="0" w:color="D5D5D5"/>
              <w:left w:val="single" w:sz="8" w:space="0" w:color="D5D5D5"/>
            </w:tcBorders>
            <w:tcMar>
              <w:top w:w="100" w:type="nil"/>
              <w:left w:w="80" w:type="nil"/>
              <w:bottom w:w="80" w:type="nil"/>
              <w:right w:w="100" w:type="nil"/>
            </w:tcMar>
          </w:tcPr>
          <w:p w14:paraId="2C58E666" w14:textId="77777777" w:rsidR="00642A54" w:rsidRPr="00642A54" w:rsidRDefault="00642A54" w:rsidP="00642A54">
            <w:pPr>
              <w:rPr>
                <w:rFonts w:ascii="Helvetica Neue" w:hAnsi="Helvetica Neue" w:cs="Courier New"/>
                <w:sz w:val="20"/>
                <w:szCs w:val="20"/>
              </w:rPr>
            </w:pPr>
          </w:p>
        </w:tc>
        <w:tc>
          <w:tcPr>
            <w:tcW w:w="1260" w:type="dxa"/>
            <w:tcBorders>
              <w:top w:val="single" w:sz="8" w:space="0" w:color="D5D5D5"/>
              <w:left w:val="single" w:sz="8" w:space="0" w:color="D5D5D5"/>
            </w:tcBorders>
            <w:tcMar>
              <w:top w:w="100" w:type="nil"/>
              <w:left w:w="80" w:type="nil"/>
              <w:bottom w:w="80" w:type="nil"/>
              <w:right w:w="100" w:type="nil"/>
            </w:tcMar>
          </w:tcPr>
          <w:p w14:paraId="698B90BF" w14:textId="77777777" w:rsidR="00642A54" w:rsidRPr="00642A54" w:rsidRDefault="00642A54" w:rsidP="00642A54">
            <w:pPr>
              <w:rPr>
                <w:rFonts w:ascii="Helvetica Neue" w:hAnsi="Helvetica Neue" w:cs="Courier New"/>
                <w:sz w:val="20"/>
                <w:szCs w:val="20"/>
              </w:rPr>
            </w:pPr>
          </w:p>
        </w:tc>
        <w:tc>
          <w:tcPr>
            <w:tcW w:w="1080" w:type="dxa"/>
            <w:tcBorders>
              <w:top w:val="single" w:sz="8" w:space="0" w:color="D5D5D5"/>
              <w:left w:val="single" w:sz="8" w:space="0" w:color="D5D5D5"/>
            </w:tcBorders>
            <w:tcMar>
              <w:top w:w="100" w:type="nil"/>
              <w:left w:w="80" w:type="nil"/>
              <w:bottom w:w="80" w:type="nil"/>
              <w:right w:w="100" w:type="nil"/>
            </w:tcMar>
          </w:tcPr>
          <w:p w14:paraId="2A3CEA58" w14:textId="77777777" w:rsidR="00642A54" w:rsidRPr="00642A54" w:rsidRDefault="00642A54" w:rsidP="00642A54">
            <w:pPr>
              <w:rPr>
                <w:rFonts w:ascii="Helvetica Neue" w:hAnsi="Helvetica Neue" w:cs="Courier New"/>
                <w:sz w:val="20"/>
                <w:szCs w:val="20"/>
              </w:rPr>
            </w:pPr>
          </w:p>
        </w:tc>
        <w:tc>
          <w:tcPr>
            <w:tcW w:w="900" w:type="dxa"/>
            <w:tcBorders>
              <w:top w:val="single" w:sz="8" w:space="0" w:color="D5D5D5"/>
              <w:left w:val="single" w:sz="8" w:space="0" w:color="D5D5D5"/>
            </w:tcBorders>
            <w:tcMar>
              <w:top w:w="100" w:type="nil"/>
              <w:left w:w="80" w:type="nil"/>
              <w:bottom w:w="80" w:type="nil"/>
              <w:right w:w="100" w:type="nil"/>
            </w:tcMar>
          </w:tcPr>
          <w:p w14:paraId="7DF70E94" w14:textId="77777777" w:rsidR="00642A54" w:rsidRPr="00642A54" w:rsidRDefault="00642A54" w:rsidP="00642A54">
            <w:pPr>
              <w:rPr>
                <w:rFonts w:ascii="Helvetica Neue" w:hAnsi="Helvetica Neue" w:cs="Courier New"/>
                <w:sz w:val="20"/>
                <w:szCs w:val="20"/>
              </w:rPr>
            </w:pPr>
          </w:p>
        </w:tc>
      </w:tr>
      <w:tr w:rsidR="00642A54" w:rsidRPr="00642A54" w14:paraId="4BD10AD6" w14:textId="77777777" w:rsidTr="00642A54">
        <w:tblPrEx>
          <w:tblBorders>
            <w:top w:val="none" w:sz="0" w:space="0" w:color="auto"/>
          </w:tblBorders>
        </w:tblPrEx>
        <w:tc>
          <w:tcPr>
            <w:tcW w:w="2448" w:type="dxa"/>
            <w:tcBorders>
              <w:top w:val="single" w:sz="8" w:space="0" w:color="D5D5D5"/>
              <w:left w:val="single" w:sz="8" w:space="0" w:color="D5D5D5"/>
            </w:tcBorders>
            <w:shd w:val="clear" w:color="auto" w:fill="F7F7F7"/>
            <w:tcMar>
              <w:top w:w="100" w:type="nil"/>
              <w:left w:w="80" w:type="nil"/>
              <w:bottom w:w="80" w:type="nil"/>
              <w:right w:w="100" w:type="nil"/>
            </w:tcMar>
          </w:tcPr>
          <w:p w14:paraId="6B22F36E" w14:textId="77777777" w:rsidR="00642A54" w:rsidRPr="00642A54" w:rsidRDefault="00642A54" w:rsidP="00642A54">
            <w:pPr>
              <w:rPr>
                <w:rFonts w:ascii="Helvetica Neue" w:hAnsi="Helvetica Neue" w:cs="Courier New"/>
                <w:sz w:val="20"/>
                <w:szCs w:val="20"/>
              </w:rPr>
            </w:pPr>
            <w:proofErr w:type="spellStart"/>
            <w:r w:rsidRPr="00642A54">
              <w:rPr>
                <w:rFonts w:ascii="Helvetica Neue" w:hAnsi="Helvetica Neue" w:cs="Courier New"/>
                <w:sz w:val="20"/>
                <w:szCs w:val="20"/>
              </w:rPr>
              <w:t>VariantRecalibrator</w:t>
            </w:r>
            <w:proofErr w:type="spellEnd"/>
          </w:p>
        </w:tc>
        <w:tc>
          <w:tcPr>
            <w:tcW w:w="1350" w:type="dxa"/>
            <w:tcBorders>
              <w:top w:val="single" w:sz="8" w:space="0" w:color="D5D5D5"/>
              <w:left w:val="single" w:sz="8" w:space="0" w:color="D5D5D5"/>
            </w:tcBorders>
            <w:shd w:val="clear" w:color="auto" w:fill="F7F7F7"/>
            <w:tcMar>
              <w:top w:w="100" w:type="nil"/>
              <w:left w:w="80" w:type="nil"/>
              <w:bottom w:w="80" w:type="nil"/>
              <w:right w:w="100" w:type="nil"/>
            </w:tcMar>
          </w:tcPr>
          <w:p w14:paraId="36E1A604" w14:textId="77777777" w:rsidR="00642A54" w:rsidRPr="00642A54" w:rsidRDefault="00642A54" w:rsidP="00642A54">
            <w:pPr>
              <w:rPr>
                <w:rFonts w:ascii="Helvetica Neue" w:hAnsi="Helvetica Neue" w:cs="Courier New"/>
                <w:sz w:val="20"/>
                <w:szCs w:val="20"/>
              </w:rPr>
            </w:pPr>
          </w:p>
        </w:tc>
        <w:tc>
          <w:tcPr>
            <w:tcW w:w="1620" w:type="dxa"/>
            <w:tcBorders>
              <w:top w:val="single" w:sz="8" w:space="0" w:color="D5D5D5"/>
              <w:left w:val="single" w:sz="8" w:space="0" w:color="D5D5D5"/>
            </w:tcBorders>
            <w:shd w:val="clear" w:color="auto" w:fill="F7F7F7"/>
            <w:tcMar>
              <w:top w:w="100" w:type="nil"/>
              <w:left w:w="80" w:type="nil"/>
              <w:bottom w:w="80" w:type="nil"/>
              <w:right w:w="100" w:type="nil"/>
            </w:tcMar>
          </w:tcPr>
          <w:p w14:paraId="09AAC664" w14:textId="77777777"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1440" w:type="dxa"/>
            <w:tcBorders>
              <w:top w:val="single" w:sz="8" w:space="0" w:color="D5D5D5"/>
              <w:left w:val="single" w:sz="8" w:space="0" w:color="D5D5D5"/>
            </w:tcBorders>
            <w:shd w:val="clear" w:color="auto" w:fill="F7F7F7"/>
            <w:tcMar>
              <w:top w:w="100" w:type="nil"/>
              <w:left w:w="80" w:type="nil"/>
              <w:bottom w:w="80" w:type="nil"/>
              <w:right w:w="100" w:type="nil"/>
            </w:tcMar>
          </w:tcPr>
          <w:p w14:paraId="7789A31F" w14:textId="77777777"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1260" w:type="dxa"/>
            <w:tcBorders>
              <w:top w:val="single" w:sz="8" w:space="0" w:color="D5D5D5"/>
              <w:left w:val="single" w:sz="8" w:space="0" w:color="D5D5D5"/>
            </w:tcBorders>
            <w:shd w:val="clear" w:color="auto" w:fill="F7F7F7"/>
            <w:tcMar>
              <w:top w:w="100" w:type="nil"/>
              <w:left w:w="80" w:type="nil"/>
              <w:bottom w:w="80" w:type="nil"/>
              <w:right w:w="100" w:type="nil"/>
            </w:tcMar>
          </w:tcPr>
          <w:p w14:paraId="7643D053" w14:textId="77777777" w:rsidR="00642A54" w:rsidRPr="00642A54" w:rsidRDefault="00642A54" w:rsidP="00642A54">
            <w:pPr>
              <w:rPr>
                <w:rFonts w:ascii="Helvetica Neue" w:hAnsi="Helvetica Neue" w:cs="Courier New"/>
                <w:sz w:val="20"/>
                <w:szCs w:val="20"/>
              </w:rPr>
            </w:pPr>
          </w:p>
        </w:tc>
        <w:tc>
          <w:tcPr>
            <w:tcW w:w="1080" w:type="dxa"/>
            <w:tcBorders>
              <w:top w:val="single" w:sz="8" w:space="0" w:color="D5D5D5"/>
              <w:left w:val="single" w:sz="8" w:space="0" w:color="D5D5D5"/>
            </w:tcBorders>
            <w:shd w:val="clear" w:color="auto" w:fill="F7F7F7"/>
            <w:tcMar>
              <w:top w:w="100" w:type="nil"/>
              <w:left w:w="80" w:type="nil"/>
              <w:bottom w:w="80" w:type="nil"/>
              <w:right w:w="100" w:type="nil"/>
            </w:tcMar>
          </w:tcPr>
          <w:p w14:paraId="229BE7EE" w14:textId="77777777"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900" w:type="dxa"/>
            <w:tcBorders>
              <w:top w:val="single" w:sz="8" w:space="0" w:color="D5D5D5"/>
              <w:left w:val="single" w:sz="8" w:space="0" w:color="D5D5D5"/>
            </w:tcBorders>
            <w:shd w:val="clear" w:color="auto" w:fill="F7F7F7"/>
            <w:tcMar>
              <w:top w:w="100" w:type="nil"/>
              <w:left w:w="80" w:type="nil"/>
              <w:bottom w:w="80" w:type="nil"/>
              <w:right w:w="100" w:type="nil"/>
            </w:tcMar>
          </w:tcPr>
          <w:p w14:paraId="521D5EF7" w14:textId="77777777"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r>
      <w:tr w:rsidR="00642A54" w:rsidRPr="00642A54" w14:paraId="2519FCE0" w14:textId="77777777" w:rsidTr="00642A54">
        <w:tblPrEx>
          <w:tblBorders>
            <w:top w:val="none" w:sz="0" w:space="0" w:color="auto"/>
            <w:bottom w:val="single" w:sz="8" w:space="0" w:color="D5D5D5"/>
          </w:tblBorders>
        </w:tblPrEx>
        <w:tc>
          <w:tcPr>
            <w:tcW w:w="2448" w:type="dxa"/>
            <w:tcBorders>
              <w:top w:val="single" w:sz="8" w:space="0" w:color="D5D5D5"/>
              <w:left w:val="single" w:sz="8" w:space="0" w:color="D5D5D5"/>
            </w:tcBorders>
            <w:tcMar>
              <w:top w:w="100" w:type="nil"/>
              <w:left w:w="80" w:type="nil"/>
              <w:bottom w:w="80" w:type="nil"/>
              <w:right w:w="100" w:type="nil"/>
            </w:tcMar>
          </w:tcPr>
          <w:p w14:paraId="2D999D2B" w14:textId="77777777" w:rsidR="00642A54" w:rsidRPr="00642A54" w:rsidRDefault="00642A54" w:rsidP="00642A54">
            <w:pPr>
              <w:rPr>
                <w:rFonts w:ascii="Helvetica Neue" w:hAnsi="Helvetica Neue" w:cs="Courier New"/>
                <w:sz w:val="20"/>
                <w:szCs w:val="20"/>
              </w:rPr>
            </w:pPr>
            <w:proofErr w:type="spellStart"/>
            <w:r w:rsidRPr="00642A54">
              <w:rPr>
                <w:rFonts w:ascii="Helvetica Neue" w:hAnsi="Helvetica Neue" w:cs="Courier New"/>
                <w:sz w:val="20"/>
                <w:szCs w:val="20"/>
              </w:rPr>
              <w:t>VariantEval</w:t>
            </w:r>
            <w:proofErr w:type="spellEnd"/>
          </w:p>
        </w:tc>
        <w:tc>
          <w:tcPr>
            <w:tcW w:w="1350" w:type="dxa"/>
            <w:tcBorders>
              <w:top w:val="single" w:sz="8" w:space="0" w:color="D5D5D5"/>
              <w:left w:val="single" w:sz="8" w:space="0" w:color="D5D5D5"/>
            </w:tcBorders>
            <w:tcMar>
              <w:top w:w="100" w:type="nil"/>
              <w:left w:w="80" w:type="nil"/>
              <w:bottom w:w="80" w:type="nil"/>
              <w:right w:w="100" w:type="nil"/>
            </w:tcMar>
          </w:tcPr>
          <w:p w14:paraId="792F43E6" w14:textId="77777777"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1620" w:type="dxa"/>
            <w:tcBorders>
              <w:top w:val="single" w:sz="8" w:space="0" w:color="D5D5D5"/>
              <w:left w:val="single" w:sz="8" w:space="0" w:color="D5D5D5"/>
            </w:tcBorders>
            <w:tcMar>
              <w:top w:w="100" w:type="nil"/>
              <w:left w:w="80" w:type="nil"/>
              <w:bottom w:w="80" w:type="nil"/>
              <w:right w:w="100" w:type="nil"/>
            </w:tcMar>
          </w:tcPr>
          <w:p w14:paraId="254CC11F" w14:textId="77777777" w:rsidR="00642A54" w:rsidRPr="00642A54" w:rsidRDefault="00642A54" w:rsidP="00642A54">
            <w:pPr>
              <w:rPr>
                <w:rFonts w:ascii="Helvetica Neue" w:hAnsi="Helvetica Neue" w:cs="Courier New"/>
                <w:sz w:val="20"/>
                <w:szCs w:val="20"/>
              </w:rPr>
            </w:pPr>
          </w:p>
        </w:tc>
        <w:tc>
          <w:tcPr>
            <w:tcW w:w="1440" w:type="dxa"/>
            <w:tcBorders>
              <w:top w:val="single" w:sz="8" w:space="0" w:color="D5D5D5"/>
              <w:left w:val="single" w:sz="8" w:space="0" w:color="D5D5D5"/>
            </w:tcBorders>
            <w:tcMar>
              <w:top w:w="100" w:type="nil"/>
              <w:left w:w="80" w:type="nil"/>
              <w:bottom w:w="80" w:type="nil"/>
              <w:right w:w="100" w:type="nil"/>
            </w:tcMar>
          </w:tcPr>
          <w:p w14:paraId="0C9991C4" w14:textId="77777777" w:rsidR="00642A54" w:rsidRPr="00642A54" w:rsidRDefault="00642A54" w:rsidP="00642A54">
            <w:pPr>
              <w:rPr>
                <w:rFonts w:ascii="Helvetica Neue" w:hAnsi="Helvetica Neue" w:cs="Courier New"/>
                <w:sz w:val="20"/>
                <w:szCs w:val="20"/>
              </w:rPr>
            </w:pPr>
          </w:p>
        </w:tc>
        <w:tc>
          <w:tcPr>
            <w:tcW w:w="1260" w:type="dxa"/>
            <w:tcBorders>
              <w:top w:val="single" w:sz="8" w:space="0" w:color="D5D5D5"/>
              <w:left w:val="single" w:sz="8" w:space="0" w:color="D5D5D5"/>
            </w:tcBorders>
            <w:tcMar>
              <w:top w:w="100" w:type="nil"/>
              <w:left w:w="80" w:type="nil"/>
              <w:bottom w:w="80" w:type="nil"/>
              <w:right w:w="100" w:type="nil"/>
            </w:tcMar>
          </w:tcPr>
          <w:p w14:paraId="7A79B4F6" w14:textId="77777777" w:rsidR="00642A54" w:rsidRPr="00642A54" w:rsidRDefault="00642A54" w:rsidP="00642A54">
            <w:pPr>
              <w:rPr>
                <w:rFonts w:ascii="Helvetica Neue" w:hAnsi="Helvetica Neue" w:cs="Courier New"/>
                <w:sz w:val="20"/>
                <w:szCs w:val="20"/>
              </w:rPr>
            </w:pPr>
          </w:p>
        </w:tc>
        <w:tc>
          <w:tcPr>
            <w:tcW w:w="1080" w:type="dxa"/>
            <w:tcBorders>
              <w:top w:val="single" w:sz="8" w:space="0" w:color="D5D5D5"/>
              <w:left w:val="single" w:sz="8" w:space="0" w:color="D5D5D5"/>
            </w:tcBorders>
            <w:tcMar>
              <w:top w:w="100" w:type="nil"/>
              <w:left w:w="80" w:type="nil"/>
              <w:bottom w:w="80" w:type="nil"/>
              <w:right w:w="100" w:type="nil"/>
            </w:tcMar>
          </w:tcPr>
          <w:p w14:paraId="2A203A61" w14:textId="77777777" w:rsidR="00642A54" w:rsidRPr="00642A54" w:rsidRDefault="00642A54" w:rsidP="00642A54">
            <w:pPr>
              <w:rPr>
                <w:rFonts w:ascii="Helvetica Neue" w:hAnsi="Helvetica Neue" w:cs="Courier New"/>
                <w:sz w:val="20"/>
                <w:szCs w:val="20"/>
              </w:rPr>
            </w:pPr>
          </w:p>
        </w:tc>
        <w:tc>
          <w:tcPr>
            <w:tcW w:w="900" w:type="dxa"/>
            <w:tcBorders>
              <w:top w:val="single" w:sz="8" w:space="0" w:color="D5D5D5"/>
              <w:left w:val="single" w:sz="8" w:space="0" w:color="D5D5D5"/>
            </w:tcBorders>
            <w:tcMar>
              <w:top w:w="100" w:type="nil"/>
              <w:left w:w="80" w:type="nil"/>
              <w:bottom w:w="80" w:type="nil"/>
              <w:right w:w="100" w:type="nil"/>
            </w:tcMar>
          </w:tcPr>
          <w:p w14:paraId="316C5C34" w14:textId="77777777" w:rsidR="00642A54" w:rsidRPr="00642A54" w:rsidRDefault="00642A54" w:rsidP="00642A54">
            <w:pPr>
              <w:rPr>
                <w:rFonts w:ascii="Helvetica Neue" w:hAnsi="Helvetica Neue" w:cs="Courier New"/>
                <w:sz w:val="20"/>
                <w:szCs w:val="20"/>
              </w:rPr>
            </w:pPr>
          </w:p>
        </w:tc>
      </w:tr>
    </w:tbl>
    <w:p w14:paraId="071C8634" w14:textId="77777777" w:rsidR="00D64A4C" w:rsidRDefault="00D64A4C" w:rsidP="00642A54">
      <w:pPr>
        <w:rPr>
          <w:rFonts w:ascii="Times New Roman" w:hAnsi="Times New Roman" w:cs="Times New Roman"/>
          <w:b/>
          <w:bCs/>
          <w:sz w:val="24"/>
          <w:szCs w:val="24"/>
        </w:rPr>
      </w:pPr>
    </w:p>
    <w:p w14:paraId="7106E9E0" w14:textId="77777777" w:rsidR="00642A54" w:rsidRPr="00642A54" w:rsidRDefault="00642A54" w:rsidP="00642A54">
      <w:pPr>
        <w:rPr>
          <w:rFonts w:ascii="Times New Roman" w:hAnsi="Times New Roman" w:cs="Times New Roman"/>
          <w:b/>
          <w:bCs/>
          <w:sz w:val="24"/>
          <w:szCs w:val="24"/>
        </w:rPr>
      </w:pPr>
      <w:proofErr w:type="spellStart"/>
      <w:r w:rsidRPr="00642A54">
        <w:rPr>
          <w:rFonts w:ascii="Times New Roman" w:hAnsi="Times New Roman" w:cs="Times New Roman"/>
          <w:b/>
          <w:bCs/>
          <w:sz w:val="24"/>
          <w:szCs w:val="24"/>
        </w:rPr>
        <w:lastRenderedPageBreak/>
        <w:t>RealignerTargetCreator</w:t>
      </w:r>
      <w:proofErr w:type="spellEnd"/>
      <w:r w:rsidRPr="00642A54">
        <w:rPr>
          <w:rFonts w:ascii="Times New Roman" w:hAnsi="Times New Roman" w:cs="Times New Roman"/>
          <w:b/>
          <w:bCs/>
          <w:sz w:val="24"/>
          <w:szCs w:val="24"/>
        </w:rPr>
        <w:t xml:space="preserve"> and </w:t>
      </w:r>
      <w:proofErr w:type="spellStart"/>
      <w:r w:rsidRPr="00642A54">
        <w:rPr>
          <w:rFonts w:ascii="Times New Roman" w:hAnsi="Times New Roman" w:cs="Times New Roman"/>
          <w:b/>
          <w:bCs/>
          <w:sz w:val="24"/>
          <w:szCs w:val="24"/>
        </w:rPr>
        <w:t>IndelRealigner</w:t>
      </w:r>
      <w:proofErr w:type="spellEnd"/>
    </w:p>
    <w:p w14:paraId="314721AC" w14:textId="77777777" w:rsidR="00642A54" w:rsidRPr="00642A54" w:rsidRDefault="00642A54" w:rsidP="00642A54">
      <w:pPr>
        <w:rPr>
          <w:rFonts w:ascii="Times New Roman" w:hAnsi="Times New Roman" w:cs="Times New Roman"/>
          <w:sz w:val="24"/>
          <w:szCs w:val="24"/>
        </w:rPr>
      </w:pPr>
      <w:r w:rsidRPr="00642A54">
        <w:rPr>
          <w:rFonts w:ascii="Times New Roman" w:hAnsi="Times New Roman" w:cs="Times New Roman"/>
          <w:sz w:val="24"/>
          <w:szCs w:val="24"/>
        </w:rPr>
        <w:t xml:space="preserve">These tools require known </w:t>
      </w:r>
      <w:proofErr w:type="spellStart"/>
      <w:r w:rsidRPr="00642A54">
        <w:rPr>
          <w:rFonts w:ascii="Times New Roman" w:hAnsi="Times New Roman" w:cs="Times New Roman"/>
          <w:sz w:val="24"/>
          <w:szCs w:val="24"/>
        </w:rPr>
        <w:t>indels</w:t>
      </w:r>
      <w:proofErr w:type="spellEnd"/>
      <w:r w:rsidRPr="00642A54">
        <w:rPr>
          <w:rFonts w:ascii="Times New Roman" w:hAnsi="Times New Roman" w:cs="Times New Roman"/>
          <w:sz w:val="24"/>
          <w:szCs w:val="24"/>
        </w:rPr>
        <w:t xml:space="preserve"> passed with the -known argument to function properly. We use both the following files:</w:t>
      </w:r>
    </w:p>
    <w:p w14:paraId="10E3A186" w14:textId="77777777" w:rsidR="00642A54" w:rsidRPr="00642A54" w:rsidRDefault="00642A54" w:rsidP="00642A54">
      <w:pPr>
        <w:numPr>
          <w:ilvl w:val="0"/>
          <w:numId w:val="36"/>
        </w:numPr>
        <w:rPr>
          <w:rFonts w:ascii="Times New Roman" w:hAnsi="Times New Roman" w:cs="Times New Roman"/>
          <w:sz w:val="24"/>
          <w:szCs w:val="24"/>
        </w:rPr>
      </w:pPr>
      <w:r w:rsidRPr="00642A54">
        <w:rPr>
          <w:rFonts w:ascii="Times New Roman" w:hAnsi="Times New Roman" w:cs="Times New Roman"/>
          <w:sz w:val="24"/>
          <w:szCs w:val="24"/>
        </w:rPr>
        <w:t>Mills_and_1000G_gold_standard.indels.b37.sites.vcf</w:t>
      </w:r>
    </w:p>
    <w:p w14:paraId="07B84396" w14:textId="77777777" w:rsidR="00642A54" w:rsidRPr="00642A54" w:rsidRDefault="00642A54" w:rsidP="00642A54">
      <w:pPr>
        <w:numPr>
          <w:ilvl w:val="0"/>
          <w:numId w:val="36"/>
        </w:numPr>
        <w:rPr>
          <w:rFonts w:ascii="Times New Roman" w:hAnsi="Times New Roman" w:cs="Times New Roman"/>
          <w:sz w:val="24"/>
          <w:szCs w:val="24"/>
        </w:rPr>
      </w:pPr>
      <w:r w:rsidRPr="00642A54">
        <w:rPr>
          <w:rFonts w:ascii="Times New Roman" w:hAnsi="Times New Roman" w:cs="Times New Roman"/>
          <w:sz w:val="24"/>
          <w:szCs w:val="24"/>
        </w:rPr>
        <w:t xml:space="preserve">1000G_phase1.indels.b37.vcf (currently from the 1000 Genomes Phase I </w:t>
      </w:r>
      <w:proofErr w:type="spellStart"/>
      <w:r w:rsidRPr="00642A54">
        <w:rPr>
          <w:rFonts w:ascii="Times New Roman" w:hAnsi="Times New Roman" w:cs="Times New Roman"/>
          <w:sz w:val="24"/>
          <w:szCs w:val="24"/>
        </w:rPr>
        <w:t>indel</w:t>
      </w:r>
      <w:proofErr w:type="spellEnd"/>
      <w:r w:rsidRPr="00642A54">
        <w:rPr>
          <w:rFonts w:ascii="Times New Roman" w:hAnsi="Times New Roman" w:cs="Times New Roman"/>
          <w:sz w:val="24"/>
          <w:szCs w:val="24"/>
        </w:rPr>
        <w:t xml:space="preserve"> calls)</w:t>
      </w:r>
    </w:p>
    <w:p w14:paraId="430583EB" w14:textId="77777777" w:rsidR="00642A54" w:rsidRPr="00642A54" w:rsidRDefault="00642A54" w:rsidP="00642A54">
      <w:pPr>
        <w:rPr>
          <w:rFonts w:ascii="Times New Roman" w:hAnsi="Times New Roman" w:cs="Times New Roman"/>
          <w:b/>
          <w:bCs/>
          <w:sz w:val="24"/>
          <w:szCs w:val="24"/>
        </w:rPr>
      </w:pPr>
      <w:proofErr w:type="spellStart"/>
      <w:r w:rsidRPr="00642A54">
        <w:rPr>
          <w:rFonts w:ascii="Times New Roman" w:hAnsi="Times New Roman" w:cs="Times New Roman"/>
          <w:b/>
          <w:bCs/>
          <w:sz w:val="24"/>
          <w:szCs w:val="24"/>
        </w:rPr>
        <w:t>BaseRecalibrator</w:t>
      </w:r>
      <w:proofErr w:type="spellEnd"/>
    </w:p>
    <w:p w14:paraId="45A2B193" w14:textId="77777777" w:rsidR="00642A54" w:rsidRPr="00642A54" w:rsidRDefault="00642A54" w:rsidP="00642A54">
      <w:pPr>
        <w:rPr>
          <w:rFonts w:ascii="Times New Roman" w:hAnsi="Times New Roman" w:cs="Times New Roman"/>
          <w:sz w:val="24"/>
          <w:szCs w:val="24"/>
        </w:rPr>
      </w:pPr>
      <w:r w:rsidRPr="00642A54">
        <w:rPr>
          <w:rFonts w:ascii="Times New Roman" w:hAnsi="Times New Roman" w:cs="Times New Roman"/>
          <w:sz w:val="24"/>
          <w:szCs w:val="24"/>
        </w:rPr>
        <w:t xml:space="preserve">This tool requires known SNPs and </w:t>
      </w:r>
      <w:proofErr w:type="spellStart"/>
      <w:r w:rsidRPr="00642A54">
        <w:rPr>
          <w:rFonts w:ascii="Times New Roman" w:hAnsi="Times New Roman" w:cs="Times New Roman"/>
          <w:sz w:val="24"/>
          <w:szCs w:val="24"/>
        </w:rPr>
        <w:t>indels</w:t>
      </w:r>
      <w:proofErr w:type="spellEnd"/>
      <w:r w:rsidRPr="00642A54">
        <w:rPr>
          <w:rFonts w:ascii="Times New Roman" w:hAnsi="Times New Roman" w:cs="Times New Roman"/>
          <w:sz w:val="24"/>
          <w:szCs w:val="24"/>
        </w:rPr>
        <w:t xml:space="preserve"> passed with the -</w:t>
      </w:r>
      <w:proofErr w:type="spellStart"/>
      <w:r w:rsidRPr="00642A54">
        <w:rPr>
          <w:rFonts w:ascii="Times New Roman" w:hAnsi="Times New Roman" w:cs="Times New Roman"/>
          <w:sz w:val="24"/>
          <w:szCs w:val="24"/>
        </w:rPr>
        <w:t>knownSites</w:t>
      </w:r>
      <w:proofErr w:type="spellEnd"/>
      <w:r w:rsidRPr="00642A54">
        <w:rPr>
          <w:rFonts w:ascii="Times New Roman" w:hAnsi="Times New Roman" w:cs="Times New Roman"/>
          <w:sz w:val="24"/>
          <w:szCs w:val="24"/>
        </w:rPr>
        <w:t xml:space="preserve"> argument to function properly. We use all the following files:</w:t>
      </w:r>
    </w:p>
    <w:p w14:paraId="0D834120" w14:textId="77777777" w:rsidR="00642A54" w:rsidRPr="00642A54" w:rsidRDefault="00642A54" w:rsidP="00642A54">
      <w:pPr>
        <w:numPr>
          <w:ilvl w:val="0"/>
          <w:numId w:val="37"/>
        </w:numPr>
        <w:rPr>
          <w:rFonts w:ascii="Times New Roman" w:hAnsi="Times New Roman" w:cs="Times New Roman"/>
          <w:sz w:val="24"/>
          <w:szCs w:val="24"/>
        </w:rPr>
      </w:pPr>
      <w:r w:rsidRPr="00642A54">
        <w:rPr>
          <w:rFonts w:ascii="Times New Roman" w:hAnsi="Times New Roman" w:cs="Times New Roman"/>
          <w:sz w:val="24"/>
          <w:szCs w:val="24"/>
        </w:rPr>
        <w:t xml:space="preserve">The most recent </w:t>
      </w:r>
      <w:proofErr w:type="spellStart"/>
      <w:r w:rsidRPr="00642A54">
        <w:rPr>
          <w:rFonts w:ascii="Times New Roman" w:hAnsi="Times New Roman" w:cs="Times New Roman"/>
          <w:sz w:val="24"/>
          <w:szCs w:val="24"/>
        </w:rPr>
        <w:t>dbSNP</w:t>
      </w:r>
      <w:proofErr w:type="spellEnd"/>
      <w:r w:rsidRPr="00642A54">
        <w:rPr>
          <w:rFonts w:ascii="Times New Roman" w:hAnsi="Times New Roman" w:cs="Times New Roman"/>
          <w:sz w:val="24"/>
          <w:szCs w:val="24"/>
        </w:rPr>
        <w:t xml:space="preserve"> release (build ID &gt; 132)</w:t>
      </w:r>
    </w:p>
    <w:p w14:paraId="7F66319A" w14:textId="77777777" w:rsidR="00642A54" w:rsidRPr="00642A54" w:rsidRDefault="00642A54" w:rsidP="00642A54">
      <w:pPr>
        <w:numPr>
          <w:ilvl w:val="0"/>
          <w:numId w:val="37"/>
        </w:numPr>
        <w:rPr>
          <w:rFonts w:ascii="Times New Roman" w:hAnsi="Times New Roman" w:cs="Times New Roman"/>
          <w:sz w:val="24"/>
          <w:szCs w:val="24"/>
        </w:rPr>
      </w:pPr>
      <w:r w:rsidRPr="00642A54">
        <w:rPr>
          <w:rFonts w:ascii="Times New Roman" w:hAnsi="Times New Roman" w:cs="Times New Roman"/>
          <w:sz w:val="24"/>
          <w:szCs w:val="24"/>
        </w:rPr>
        <w:t>Mills_and_1000G_gold_standard.indels.b37.sites.vcf</w:t>
      </w:r>
    </w:p>
    <w:p w14:paraId="0E89DE01" w14:textId="77777777" w:rsidR="00642A54" w:rsidRPr="00642A54" w:rsidRDefault="00642A54" w:rsidP="00642A54">
      <w:pPr>
        <w:numPr>
          <w:ilvl w:val="0"/>
          <w:numId w:val="37"/>
        </w:numPr>
        <w:rPr>
          <w:rFonts w:ascii="Times New Roman" w:hAnsi="Times New Roman" w:cs="Times New Roman"/>
          <w:sz w:val="24"/>
          <w:szCs w:val="24"/>
        </w:rPr>
      </w:pPr>
      <w:r w:rsidRPr="00642A54">
        <w:rPr>
          <w:rFonts w:ascii="Times New Roman" w:hAnsi="Times New Roman" w:cs="Times New Roman"/>
          <w:sz w:val="24"/>
          <w:szCs w:val="24"/>
        </w:rPr>
        <w:t xml:space="preserve">1000G_phase1.indels.b37.vcf (currently from the 1000 Genomes Phase I </w:t>
      </w:r>
      <w:proofErr w:type="spellStart"/>
      <w:r w:rsidRPr="00642A54">
        <w:rPr>
          <w:rFonts w:ascii="Times New Roman" w:hAnsi="Times New Roman" w:cs="Times New Roman"/>
          <w:sz w:val="24"/>
          <w:szCs w:val="24"/>
        </w:rPr>
        <w:t>indel</w:t>
      </w:r>
      <w:proofErr w:type="spellEnd"/>
      <w:r w:rsidRPr="00642A54">
        <w:rPr>
          <w:rFonts w:ascii="Times New Roman" w:hAnsi="Times New Roman" w:cs="Times New Roman"/>
          <w:sz w:val="24"/>
          <w:szCs w:val="24"/>
        </w:rPr>
        <w:t xml:space="preserve"> calls)</w:t>
      </w:r>
    </w:p>
    <w:p w14:paraId="5A1685FB" w14:textId="77777777" w:rsidR="00642A54" w:rsidRPr="00642A54" w:rsidRDefault="00642A54" w:rsidP="00642A54">
      <w:pPr>
        <w:rPr>
          <w:rFonts w:ascii="Times New Roman" w:hAnsi="Times New Roman" w:cs="Times New Roman"/>
          <w:b/>
          <w:bCs/>
          <w:sz w:val="24"/>
          <w:szCs w:val="24"/>
        </w:rPr>
      </w:pPr>
      <w:proofErr w:type="spellStart"/>
      <w:r w:rsidRPr="00642A54">
        <w:rPr>
          <w:rFonts w:ascii="Times New Roman" w:hAnsi="Times New Roman" w:cs="Times New Roman"/>
          <w:b/>
          <w:bCs/>
          <w:sz w:val="24"/>
          <w:szCs w:val="24"/>
        </w:rPr>
        <w:t>UnifiedGenotyper</w:t>
      </w:r>
      <w:proofErr w:type="spellEnd"/>
      <w:r w:rsidRPr="00642A54">
        <w:rPr>
          <w:rFonts w:ascii="Times New Roman" w:hAnsi="Times New Roman" w:cs="Times New Roman"/>
          <w:b/>
          <w:bCs/>
          <w:sz w:val="24"/>
          <w:szCs w:val="24"/>
        </w:rPr>
        <w:t xml:space="preserve"> / </w:t>
      </w:r>
      <w:proofErr w:type="spellStart"/>
      <w:r w:rsidRPr="00642A54">
        <w:rPr>
          <w:rFonts w:ascii="Times New Roman" w:hAnsi="Times New Roman" w:cs="Times New Roman"/>
          <w:b/>
          <w:bCs/>
          <w:sz w:val="24"/>
          <w:szCs w:val="24"/>
        </w:rPr>
        <w:t>HaplotypeCaller</w:t>
      </w:r>
      <w:proofErr w:type="spellEnd"/>
    </w:p>
    <w:p w14:paraId="2D1EE22D" w14:textId="77777777" w:rsidR="00642A54" w:rsidRPr="00642A54" w:rsidRDefault="00642A54" w:rsidP="00642A54">
      <w:pPr>
        <w:rPr>
          <w:rFonts w:ascii="Times New Roman" w:hAnsi="Times New Roman" w:cs="Times New Roman"/>
          <w:sz w:val="24"/>
          <w:szCs w:val="24"/>
        </w:rPr>
      </w:pPr>
      <w:r w:rsidRPr="00642A54">
        <w:rPr>
          <w:rFonts w:ascii="Times New Roman" w:hAnsi="Times New Roman" w:cs="Times New Roman"/>
          <w:sz w:val="24"/>
          <w:szCs w:val="24"/>
        </w:rPr>
        <w:t>These tools do NOT require known sites, but if SNPs are provided with the -</w:t>
      </w:r>
      <w:proofErr w:type="spellStart"/>
      <w:r w:rsidRPr="00642A54">
        <w:rPr>
          <w:rFonts w:ascii="Times New Roman" w:hAnsi="Times New Roman" w:cs="Times New Roman"/>
          <w:sz w:val="24"/>
          <w:szCs w:val="24"/>
        </w:rPr>
        <w:t>dbsnp</w:t>
      </w:r>
      <w:proofErr w:type="spellEnd"/>
      <w:r w:rsidRPr="00642A54">
        <w:rPr>
          <w:rFonts w:ascii="Times New Roman" w:hAnsi="Times New Roman" w:cs="Times New Roman"/>
          <w:sz w:val="24"/>
          <w:szCs w:val="24"/>
        </w:rPr>
        <w:t xml:space="preserve"> argument they will use them for variant annotation. We use this file:</w:t>
      </w:r>
    </w:p>
    <w:p w14:paraId="14D792B8" w14:textId="77777777" w:rsidR="00642A54" w:rsidRPr="00642A54" w:rsidRDefault="00642A54" w:rsidP="00642A54">
      <w:pPr>
        <w:numPr>
          <w:ilvl w:val="0"/>
          <w:numId w:val="38"/>
        </w:numPr>
        <w:rPr>
          <w:rFonts w:ascii="Times New Roman" w:hAnsi="Times New Roman" w:cs="Times New Roman"/>
          <w:sz w:val="24"/>
          <w:szCs w:val="24"/>
        </w:rPr>
      </w:pPr>
      <w:r w:rsidRPr="00642A54">
        <w:rPr>
          <w:rFonts w:ascii="Times New Roman" w:hAnsi="Times New Roman" w:cs="Times New Roman"/>
          <w:sz w:val="24"/>
          <w:szCs w:val="24"/>
        </w:rPr>
        <w:t xml:space="preserve">The most recent </w:t>
      </w:r>
      <w:proofErr w:type="spellStart"/>
      <w:r w:rsidRPr="00642A54">
        <w:rPr>
          <w:rFonts w:ascii="Times New Roman" w:hAnsi="Times New Roman" w:cs="Times New Roman"/>
          <w:sz w:val="24"/>
          <w:szCs w:val="24"/>
        </w:rPr>
        <w:t>dbSNP</w:t>
      </w:r>
      <w:proofErr w:type="spellEnd"/>
      <w:r w:rsidRPr="00642A54">
        <w:rPr>
          <w:rFonts w:ascii="Times New Roman" w:hAnsi="Times New Roman" w:cs="Times New Roman"/>
          <w:sz w:val="24"/>
          <w:szCs w:val="24"/>
        </w:rPr>
        <w:t xml:space="preserve"> release (build ID &gt; 132)</w:t>
      </w:r>
    </w:p>
    <w:p w14:paraId="2D24636D" w14:textId="77777777" w:rsidR="00642A54" w:rsidRPr="00642A54" w:rsidRDefault="00642A54" w:rsidP="00642A54">
      <w:pPr>
        <w:keepNext/>
        <w:rPr>
          <w:rFonts w:ascii="Times New Roman" w:hAnsi="Times New Roman" w:cs="Times New Roman"/>
          <w:b/>
          <w:bCs/>
          <w:sz w:val="24"/>
          <w:szCs w:val="24"/>
        </w:rPr>
      </w:pPr>
      <w:proofErr w:type="spellStart"/>
      <w:r w:rsidRPr="00642A54">
        <w:rPr>
          <w:rFonts w:ascii="Times New Roman" w:hAnsi="Times New Roman" w:cs="Times New Roman"/>
          <w:b/>
          <w:bCs/>
          <w:sz w:val="24"/>
          <w:szCs w:val="24"/>
        </w:rPr>
        <w:t>VariantRecalibrator</w:t>
      </w:r>
      <w:proofErr w:type="spellEnd"/>
    </w:p>
    <w:p w14:paraId="68072A7B" w14:textId="77777777" w:rsidR="00642A54" w:rsidRPr="00642A54" w:rsidRDefault="00642A54" w:rsidP="00642A54">
      <w:pPr>
        <w:keepNext/>
        <w:rPr>
          <w:rFonts w:ascii="Times New Roman" w:hAnsi="Times New Roman" w:cs="Times New Roman"/>
          <w:sz w:val="24"/>
          <w:szCs w:val="24"/>
        </w:rPr>
      </w:pPr>
      <w:r w:rsidRPr="00642A54">
        <w:rPr>
          <w:rFonts w:ascii="Times New Roman" w:hAnsi="Times New Roman" w:cs="Times New Roman"/>
          <w:sz w:val="24"/>
          <w:szCs w:val="24"/>
        </w:rPr>
        <w:t xml:space="preserve">This tool requires known SNPs and </w:t>
      </w:r>
      <w:proofErr w:type="spellStart"/>
      <w:r w:rsidRPr="00642A54">
        <w:rPr>
          <w:rFonts w:ascii="Times New Roman" w:hAnsi="Times New Roman" w:cs="Times New Roman"/>
          <w:sz w:val="24"/>
          <w:szCs w:val="24"/>
        </w:rPr>
        <w:t>indels</w:t>
      </w:r>
      <w:proofErr w:type="spellEnd"/>
      <w:r w:rsidRPr="00642A54">
        <w:rPr>
          <w:rFonts w:ascii="Times New Roman" w:hAnsi="Times New Roman" w:cs="Times New Roman"/>
          <w:sz w:val="24"/>
          <w:szCs w:val="24"/>
        </w:rPr>
        <w:t xml:space="preserve"> passed with the -resource argument to function properly. We use all the following files:</w:t>
      </w:r>
    </w:p>
    <w:p w14:paraId="75F5A15F" w14:textId="77777777" w:rsidR="00642A54" w:rsidRPr="00642A54" w:rsidRDefault="00642A54" w:rsidP="00642A54">
      <w:pPr>
        <w:keepNext/>
        <w:numPr>
          <w:ilvl w:val="0"/>
          <w:numId w:val="39"/>
        </w:numPr>
        <w:rPr>
          <w:rFonts w:ascii="Times New Roman" w:hAnsi="Times New Roman" w:cs="Times New Roman"/>
          <w:sz w:val="24"/>
          <w:szCs w:val="24"/>
        </w:rPr>
      </w:pPr>
      <w:proofErr w:type="spellStart"/>
      <w:r w:rsidRPr="00642A54">
        <w:rPr>
          <w:rFonts w:ascii="Times New Roman" w:hAnsi="Times New Roman" w:cs="Times New Roman"/>
          <w:sz w:val="24"/>
          <w:szCs w:val="24"/>
        </w:rPr>
        <w:t>HapMap</w:t>
      </w:r>
      <w:proofErr w:type="spellEnd"/>
      <w:r w:rsidRPr="00642A54">
        <w:rPr>
          <w:rFonts w:ascii="Times New Roman" w:hAnsi="Times New Roman" w:cs="Times New Roman"/>
          <w:sz w:val="24"/>
          <w:szCs w:val="24"/>
        </w:rPr>
        <w:t xml:space="preserve"> genotypes and sites</w:t>
      </w:r>
    </w:p>
    <w:p w14:paraId="6B3CC0E8" w14:textId="77777777" w:rsidR="00642A54" w:rsidRPr="00642A54" w:rsidRDefault="00642A54" w:rsidP="00642A54">
      <w:pPr>
        <w:numPr>
          <w:ilvl w:val="0"/>
          <w:numId w:val="39"/>
        </w:numPr>
        <w:rPr>
          <w:rFonts w:ascii="Times New Roman" w:hAnsi="Times New Roman" w:cs="Times New Roman"/>
          <w:sz w:val="24"/>
          <w:szCs w:val="24"/>
        </w:rPr>
      </w:pPr>
      <w:r w:rsidRPr="00642A54">
        <w:rPr>
          <w:rFonts w:ascii="Times New Roman" w:hAnsi="Times New Roman" w:cs="Times New Roman"/>
          <w:sz w:val="24"/>
          <w:szCs w:val="24"/>
        </w:rPr>
        <w:t>OMNI 2.5 genotypes and sites for 1000 Genomes samples</w:t>
      </w:r>
    </w:p>
    <w:p w14:paraId="14C166D1" w14:textId="77777777" w:rsidR="00642A54" w:rsidRPr="00642A54" w:rsidRDefault="00642A54" w:rsidP="00642A54">
      <w:pPr>
        <w:numPr>
          <w:ilvl w:val="0"/>
          <w:numId w:val="39"/>
        </w:numPr>
        <w:rPr>
          <w:rFonts w:ascii="Times New Roman" w:hAnsi="Times New Roman" w:cs="Times New Roman"/>
          <w:sz w:val="24"/>
          <w:szCs w:val="24"/>
        </w:rPr>
      </w:pPr>
      <w:r w:rsidRPr="00642A54">
        <w:rPr>
          <w:rFonts w:ascii="Times New Roman" w:hAnsi="Times New Roman" w:cs="Times New Roman"/>
          <w:sz w:val="24"/>
          <w:szCs w:val="24"/>
        </w:rPr>
        <w:t xml:space="preserve">The most recent </w:t>
      </w:r>
      <w:proofErr w:type="spellStart"/>
      <w:r w:rsidRPr="00642A54">
        <w:rPr>
          <w:rFonts w:ascii="Times New Roman" w:hAnsi="Times New Roman" w:cs="Times New Roman"/>
          <w:sz w:val="24"/>
          <w:szCs w:val="24"/>
        </w:rPr>
        <w:t>dbSNP</w:t>
      </w:r>
      <w:proofErr w:type="spellEnd"/>
      <w:r w:rsidRPr="00642A54">
        <w:rPr>
          <w:rFonts w:ascii="Times New Roman" w:hAnsi="Times New Roman" w:cs="Times New Roman"/>
          <w:sz w:val="24"/>
          <w:szCs w:val="24"/>
        </w:rPr>
        <w:t xml:space="preserve"> release (build ID &gt; 132)</w:t>
      </w:r>
    </w:p>
    <w:p w14:paraId="5A920E01" w14:textId="77777777" w:rsidR="00642A54" w:rsidRPr="00642A54" w:rsidRDefault="00642A54" w:rsidP="00642A54">
      <w:pPr>
        <w:numPr>
          <w:ilvl w:val="0"/>
          <w:numId w:val="39"/>
        </w:numPr>
        <w:rPr>
          <w:rFonts w:ascii="Times New Roman" w:hAnsi="Times New Roman" w:cs="Times New Roman"/>
          <w:sz w:val="24"/>
          <w:szCs w:val="24"/>
        </w:rPr>
      </w:pPr>
      <w:r w:rsidRPr="00642A54">
        <w:rPr>
          <w:rFonts w:ascii="Times New Roman" w:hAnsi="Times New Roman" w:cs="Times New Roman"/>
          <w:sz w:val="24"/>
          <w:szCs w:val="24"/>
        </w:rPr>
        <w:t>Mills_and_1000G_gold_standard.indels.b37.sites.vcf</w:t>
      </w:r>
    </w:p>
    <w:p w14:paraId="30303167" w14:textId="77777777" w:rsidR="00642A54" w:rsidRPr="00642A54" w:rsidRDefault="00642A54" w:rsidP="00642A54">
      <w:pPr>
        <w:rPr>
          <w:rFonts w:ascii="Times New Roman" w:hAnsi="Times New Roman" w:cs="Times New Roman"/>
          <w:sz w:val="24"/>
          <w:szCs w:val="24"/>
        </w:rPr>
      </w:pPr>
      <w:r w:rsidRPr="00642A54">
        <w:rPr>
          <w:rFonts w:ascii="Times New Roman" w:hAnsi="Times New Roman" w:cs="Times New Roman"/>
          <w:sz w:val="24"/>
          <w:szCs w:val="24"/>
        </w:rPr>
        <w:t>For best results, these resources should be passed with these parameters:</w:t>
      </w:r>
    </w:p>
    <w:p w14:paraId="43E40B9E" w14:textId="77777777" w:rsidR="00642A54" w:rsidRPr="00642A54" w:rsidRDefault="00642A54" w:rsidP="00642A54">
      <w:pPr>
        <w:rPr>
          <w:rFonts w:ascii="Times New Roman" w:hAnsi="Times New Roman" w:cs="Times New Roman"/>
          <w:sz w:val="24"/>
          <w:szCs w:val="24"/>
        </w:rPr>
      </w:pPr>
      <w:r w:rsidRPr="00642A54">
        <w:rPr>
          <w:rFonts w:ascii="Times New Roman" w:hAnsi="Times New Roman" w:cs="Times New Roman"/>
          <w:sz w:val="24"/>
          <w:szCs w:val="24"/>
        </w:rPr>
        <w:t xml:space="preserve"> -resource</w:t>
      </w:r>
      <w:proofErr w:type="gramStart"/>
      <w:r w:rsidRPr="00642A54">
        <w:rPr>
          <w:rFonts w:ascii="Times New Roman" w:hAnsi="Times New Roman" w:cs="Times New Roman"/>
          <w:sz w:val="24"/>
          <w:szCs w:val="24"/>
        </w:rPr>
        <w:t>:hapmap,VCF,known</w:t>
      </w:r>
      <w:proofErr w:type="gramEnd"/>
      <w:r w:rsidRPr="00642A54">
        <w:rPr>
          <w:rFonts w:ascii="Times New Roman" w:hAnsi="Times New Roman" w:cs="Times New Roman"/>
          <w:sz w:val="24"/>
          <w:szCs w:val="24"/>
        </w:rPr>
        <w:t>=false,training=true,truth=true,prior=15.0 hapmap_3.3.b37.sites.vcf \</w:t>
      </w:r>
    </w:p>
    <w:p w14:paraId="1E9E8604" w14:textId="77777777" w:rsidR="00642A54" w:rsidRPr="00642A54" w:rsidRDefault="00642A54" w:rsidP="00642A54">
      <w:pPr>
        <w:rPr>
          <w:rFonts w:ascii="Times New Roman" w:hAnsi="Times New Roman" w:cs="Times New Roman"/>
          <w:sz w:val="24"/>
          <w:szCs w:val="24"/>
        </w:rPr>
      </w:pPr>
      <w:r w:rsidRPr="00642A54">
        <w:rPr>
          <w:rFonts w:ascii="Times New Roman" w:hAnsi="Times New Roman" w:cs="Times New Roman"/>
          <w:sz w:val="24"/>
          <w:szCs w:val="24"/>
        </w:rPr>
        <w:t xml:space="preserve"> -resource</w:t>
      </w:r>
      <w:proofErr w:type="gramStart"/>
      <w:r w:rsidRPr="00642A54">
        <w:rPr>
          <w:rFonts w:ascii="Times New Roman" w:hAnsi="Times New Roman" w:cs="Times New Roman"/>
          <w:sz w:val="24"/>
          <w:szCs w:val="24"/>
        </w:rPr>
        <w:t>:omni,VCF,known</w:t>
      </w:r>
      <w:proofErr w:type="gramEnd"/>
      <w:r w:rsidRPr="00642A54">
        <w:rPr>
          <w:rFonts w:ascii="Times New Roman" w:hAnsi="Times New Roman" w:cs="Times New Roman"/>
          <w:sz w:val="24"/>
          <w:szCs w:val="24"/>
        </w:rPr>
        <w:t>=false,training=true,truth=false,prior=12.0 1000G_omni2.5.b37.sites.vcf \</w:t>
      </w:r>
    </w:p>
    <w:p w14:paraId="42880438" w14:textId="77777777" w:rsidR="00642A54" w:rsidRPr="00642A54" w:rsidRDefault="00642A54" w:rsidP="00642A54">
      <w:pPr>
        <w:rPr>
          <w:rFonts w:ascii="Times New Roman" w:hAnsi="Times New Roman" w:cs="Times New Roman"/>
          <w:sz w:val="24"/>
          <w:szCs w:val="24"/>
        </w:rPr>
      </w:pPr>
      <w:r w:rsidRPr="00642A54">
        <w:rPr>
          <w:rFonts w:ascii="Times New Roman" w:hAnsi="Times New Roman" w:cs="Times New Roman"/>
          <w:sz w:val="24"/>
          <w:szCs w:val="24"/>
        </w:rPr>
        <w:lastRenderedPageBreak/>
        <w:t xml:space="preserve"> -resource</w:t>
      </w:r>
      <w:proofErr w:type="gramStart"/>
      <w:r w:rsidRPr="00642A54">
        <w:rPr>
          <w:rFonts w:ascii="Times New Roman" w:hAnsi="Times New Roman" w:cs="Times New Roman"/>
          <w:sz w:val="24"/>
          <w:szCs w:val="24"/>
        </w:rPr>
        <w:t>:dbsnp,VCF,known</w:t>
      </w:r>
      <w:proofErr w:type="gramEnd"/>
      <w:r w:rsidRPr="00642A54">
        <w:rPr>
          <w:rFonts w:ascii="Times New Roman" w:hAnsi="Times New Roman" w:cs="Times New Roman"/>
          <w:sz w:val="24"/>
          <w:szCs w:val="24"/>
        </w:rPr>
        <w:t>=true,training=false,truth=false,prior=6.0 dbsnp_135.b37.vcf \</w:t>
      </w:r>
    </w:p>
    <w:p w14:paraId="7716BE18" w14:textId="77777777" w:rsidR="00642A54" w:rsidRPr="00642A54" w:rsidRDefault="00642A54" w:rsidP="00642A54">
      <w:pPr>
        <w:rPr>
          <w:rFonts w:ascii="Times New Roman" w:hAnsi="Times New Roman" w:cs="Times New Roman"/>
          <w:sz w:val="24"/>
          <w:szCs w:val="24"/>
        </w:rPr>
      </w:pPr>
      <w:r w:rsidRPr="00642A54">
        <w:rPr>
          <w:rFonts w:ascii="Times New Roman" w:hAnsi="Times New Roman" w:cs="Times New Roman"/>
          <w:sz w:val="24"/>
          <w:szCs w:val="24"/>
        </w:rPr>
        <w:t xml:space="preserve"> -resource</w:t>
      </w:r>
      <w:proofErr w:type="gramStart"/>
      <w:r w:rsidRPr="00642A54">
        <w:rPr>
          <w:rFonts w:ascii="Times New Roman" w:hAnsi="Times New Roman" w:cs="Times New Roman"/>
          <w:sz w:val="24"/>
          <w:szCs w:val="24"/>
        </w:rPr>
        <w:t>:mills,VCF,known</w:t>
      </w:r>
      <w:proofErr w:type="gramEnd"/>
      <w:r w:rsidRPr="00642A54">
        <w:rPr>
          <w:rFonts w:ascii="Times New Roman" w:hAnsi="Times New Roman" w:cs="Times New Roman"/>
          <w:sz w:val="24"/>
          <w:szCs w:val="24"/>
        </w:rPr>
        <w:t xml:space="preserve">=false,training=true,truth=true,prior=12.0 gold.standard.indel.b37.vcf </w:t>
      </w:r>
    </w:p>
    <w:p w14:paraId="76649BBF" w14:textId="77777777" w:rsidR="00642A54" w:rsidRPr="00642A54" w:rsidRDefault="00642A54" w:rsidP="00E81FDF">
      <w:pPr>
        <w:rPr>
          <w:rFonts w:ascii="Times New Roman" w:hAnsi="Times New Roman" w:cs="Times New Roman"/>
          <w:sz w:val="24"/>
          <w:szCs w:val="24"/>
        </w:rPr>
      </w:pPr>
    </w:p>
    <w:p w14:paraId="2ECBE026" w14:textId="10EA4C41" w:rsidR="00642A54" w:rsidRDefault="00306E6C" w:rsidP="00642A54">
      <w:pPr>
        <w:spacing w:line="240" w:lineRule="auto"/>
        <w:rPr>
          <w:rFonts w:ascii="Times New Roman" w:hAnsi="Times New Roman" w:cs="Times New Roman"/>
          <w:b/>
          <w:sz w:val="24"/>
          <w:szCs w:val="24"/>
        </w:rPr>
      </w:pPr>
      <w:r>
        <w:rPr>
          <w:rFonts w:ascii="Times New Roman" w:hAnsi="Times New Roman" w:cs="Times New Roman"/>
          <w:b/>
          <w:sz w:val="24"/>
          <w:szCs w:val="24"/>
        </w:rPr>
        <w:t>Ap</w:t>
      </w:r>
      <w:r w:rsidR="00642A54" w:rsidRPr="00642A54">
        <w:rPr>
          <w:rFonts w:ascii="Times New Roman" w:hAnsi="Times New Roman" w:cs="Times New Roman"/>
          <w:b/>
          <w:sz w:val="24"/>
          <w:szCs w:val="24"/>
        </w:rPr>
        <w:t>pendix</w:t>
      </w:r>
    </w:p>
    <w:p w14:paraId="1C75D758" w14:textId="77777777" w:rsidR="00642A54" w:rsidRDefault="00642A54" w:rsidP="00642A54">
      <w:pPr>
        <w:spacing w:line="240" w:lineRule="auto"/>
        <w:rPr>
          <w:rFonts w:ascii="Times New Roman" w:hAnsi="Times New Roman" w:cs="Times New Roman"/>
          <w:b/>
          <w:sz w:val="24"/>
          <w:szCs w:val="24"/>
        </w:rPr>
      </w:pPr>
    </w:p>
    <w:p w14:paraId="160498DA" w14:textId="0D252BDA" w:rsidR="00642A54" w:rsidRPr="00642A54" w:rsidRDefault="00642A54" w:rsidP="00642A54">
      <w:pPr>
        <w:spacing w:line="240" w:lineRule="auto"/>
        <w:rPr>
          <w:rFonts w:ascii="Times New Roman" w:hAnsi="Times New Roman" w:cs="Times New Roman"/>
          <w:b/>
        </w:rPr>
      </w:pPr>
      <w:r w:rsidRPr="00642A54">
        <w:rPr>
          <w:rFonts w:ascii="Times New Roman" w:hAnsi="Times New Roman" w:cs="Times New Roman"/>
          <w:b/>
        </w:rPr>
        <w:t>Files required</w:t>
      </w:r>
    </w:p>
    <w:p w14:paraId="496891CD" w14:textId="77777777" w:rsidR="00642A54" w:rsidRPr="00642A54" w:rsidRDefault="00642A54" w:rsidP="00642A54">
      <w:pPr>
        <w:spacing w:after="0" w:line="240" w:lineRule="auto"/>
        <w:rPr>
          <w:rFonts w:ascii="Times New Roman" w:hAnsi="Times New Roman" w:cs="Times New Roman"/>
        </w:rPr>
      </w:pPr>
      <w:r w:rsidRPr="00642A54">
        <w:rPr>
          <w:rFonts w:ascii="Times New Roman" w:hAnsi="Times New Roman" w:cs="Times New Roman"/>
        </w:rPr>
        <w:t>Human reference genome</w:t>
      </w:r>
    </w:p>
    <w:p w14:paraId="4BAE3E90" w14:textId="77777777" w:rsidR="00642A54" w:rsidRPr="00642A54" w:rsidRDefault="00642A54" w:rsidP="00642A54">
      <w:pPr>
        <w:spacing w:after="0" w:line="240" w:lineRule="auto"/>
        <w:rPr>
          <w:rFonts w:ascii="Times New Roman" w:hAnsi="Times New Roman" w:cs="Times New Roman"/>
        </w:rPr>
      </w:pPr>
      <w:proofErr w:type="spellStart"/>
      <w:r w:rsidRPr="00642A54">
        <w:rPr>
          <w:rFonts w:ascii="Times New Roman" w:hAnsi="Times New Roman" w:cs="Times New Roman"/>
        </w:rPr>
        <w:t>Illumina</w:t>
      </w:r>
      <w:proofErr w:type="spellEnd"/>
      <w:r w:rsidRPr="00642A54">
        <w:rPr>
          <w:rFonts w:ascii="Times New Roman" w:hAnsi="Times New Roman" w:cs="Times New Roman"/>
        </w:rPr>
        <w:t xml:space="preserve"> adapter sequences used</w:t>
      </w:r>
    </w:p>
    <w:p w14:paraId="76A2F306" w14:textId="77777777" w:rsidR="00642A54" w:rsidRPr="00642A54" w:rsidRDefault="00642A54" w:rsidP="00642A54">
      <w:pPr>
        <w:spacing w:after="0" w:line="240" w:lineRule="auto"/>
        <w:rPr>
          <w:rFonts w:ascii="Times New Roman" w:hAnsi="Times New Roman" w:cs="Times New Roman"/>
        </w:rPr>
      </w:pPr>
      <w:r w:rsidRPr="00642A54">
        <w:rPr>
          <w:rFonts w:ascii="Times New Roman" w:hAnsi="Times New Roman" w:cs="Times New Roman"/>
        </w:rPr>
        <w:t>Desired ‘known’ files from Broad GATK bundle</w:t>
      </w:r>
    </w:p>
    <w:p w14:paraId="64522FC7" w14:textId="77777777" w:rsidR="00642A54" w:rsidRPr="00642A54" w:rsidRDefault="00642A54" w:rsidP="00642A54">
      <w:pPr>
        <w:spacing w:after="0" w:line="240" w:lineRule="auto"/>
        <w:rPr>
          <w:rFonts w:ascii="Times New Roman" w:hAnsi="Times New Roman" w:cs="Times New Roman"/>
        </w:rPr>
      </w:pPr>
      <w:r w:rsidRPr="00642A54">
        <w:rPr>
          <w:rFonts w:ascii="Times New Roman" w:hAnsi="Times New Roman" w:cs="Times New Roman"/>
        </w:rPr>
        <w:t xml:space="preserve">Interval files for </w:t>
      </w:r>
      <w:proofErr w:type="spellStart"/>
      <w:r w:rsidRPr="00642A54">
        <w:rPr>
          <w:rFonts w:ascii="Times New Roman" w:hAnsi="Times New Roman" w:cs="Times New Roman"/>
        </w:rPr>
        <w:t>exome</w:t>
      </w:r>
      <w:proofErr w:type="spellEnd"/>
      <w:r w:rsidRPr="00642A54">
        <w:rPr>
          <w:rFonts w:ascii="Times New Roman" w:hAnsi="Times New Roman" w:cs="Times New Roman"/>
        </w:rPr>
        <w:t xml:space="preserve"> capture bait and target (create in house from vendor’s files)</w:t>
      </w:r>
    </w:p>
    <w:p w14:paraId="3FFFD636" w14:textId="77777777" w:rsidR="00642A54" w:rsidRPr="00642A54" w:rsidRDefault="00642A54" w:rsidP="00642A54">
      <w:pPr>
        <w:spacing w:after="0" w:line="240" w:lineRule="auto"/>
        <w:rPr>
          <w:rFonts w:ascii="Times New Roman" w:hAnsi="Times New Roman" w:cs="Times New Roman"/>
        </w:rPr>
      </w:pPr>
      <w:proofErr w:type="spellStart"/>
      <w:r w:rsidRPr="00642A54">
        <w:rPr>
          <w:rFonts w:ascii="Times New Roman" w:hAnsi="Times New Roman" w:cs="Times New Roman"/>
        </w:rPr>
        <w:t>Bedfile</w:t>
      </w:r>
      <w:proofErr w:type="spellEnd"/>
      <w:r w:rsidRPr="00642A54">
        <w:rPr>
          <w:rFonts w:ascii="Times New Roman" w:hAnsi="Times New Roman" w:cs="Times New Roman"/>
        </w:rPr>
        <w:t xml:space="preserve"> for Unified </w:t>
      </w:r>
      <w:proofErr w:type="spellStart"/>
      <w:r w:rsidRPr="00642A54">
        <w:rPr>
          <w:rFonts w:ascii="Times New Roman" w:hAnsi="Times New Roman" w:cs="Times New Roman"/>
        </w:rPr>
        <w:t>genotyper</w:t>
      </w:r>
      <w:proofErr w:type="spellEnd"/>
      <w:r w:rsidRPr="00642A54">
        <w:rPr>
          <w:rFonts w:ascii="Times New Roman" w:hAnsi="Times New Roman" w:cs="Times New Roman"/>
        </w:rPr>
        <w:t xml:space="preserve"> (bait/target from vendor)</w:t>
      </w:r>
    </w:p>
    <w:p w14:paraId="54C9A531" w14:textId="77777777" w:rsidR="00642A54" w:rsidRPr="00642A54" w:rsidRDefault="00642A54" w:rsidP="00642A54">
      <w:pPr>
        <w:spacing w:after="0" w:line="240" w:lineRule="auto"/>
        <w:rPr>
          <w:rFonts w:ascii="Times New Roman" w:hAnsi="Times New Roman" w:cs="Times New Roman"/>
        </w:rPr>
      </w:pPr>
    </w:p>
    <w:p w14:paraId="56D31EE4" w14:textId="77777777" w:rsidR="00642A54" w:rsidRPr="00642A54" w:rsidRDefault="00642A54" w:rsidP="00642A54">
      <w:pPr>
        <w:spacing w:after="0" w:line="240" w:lineRule="auto"/>
        <w:rPr>
          <w:rFonts w:ascii="Times New Roman" w:hAnsi="Times New Roman" w:cs="Times New Roman"/>
        </w:rPr>
      </w:pPr>
    </w:p>
    <w:p w14:paraId="7C5505B7" w14:textId="77777777" w:rsidR="00642A54" w:rsidRPr="00642A54" w:rsidRDefault="00642A54" w:rsidP="00642A54">
      <w:pPr>
        <w:spacing w:after="0" w:line="240" w:lineRule="auto"/>
        <w:rPr>
          <w:rFonts w:ascii="Times New Roman" w:hAnsi="Times New Roman" w:cs="Times New Roman"/>
          <w:b/>
        </w:rPr>
      </w:pPr>
      <w:r w:rsidRPr="00642A54">
        <w:rPr>
          <w:rFonts w:ascii="Times New Roman" w:hAnsi="Times New Roman" w:cs="Times New Roman"/>
          <w:b/>
        </w:rPr>
        <w:t>Accessory applications required</w:t>
      </w:r>
    </w:p>
    <w:p w14:paraId="64C9251B" w14:textId="77777777" w:rsidR="00642A54" w:rsidRPr="00642A54" w:rsidRDefault="00642A54" w:rsidP="00642A54">
      <w:pPr>
        <w:spacing w:after="0" w:line="240" w:lineRule="auto"/>
        <w:rPr>
          <w:rFonts w:ascii="Times New Roman" w:hAnsi="Times New Roman" w:cs="Times New Roman"/>
        </w:rPr>
      </w:pPr>
      <w:r w:rsidRPr="00642A54">
        <w:rPr>
          <w:rFonts w:ascii="Times New Roman" w:hAnsi="Times New Roman" w:cs="Times New Roman"/>
        </w:rPr>
        <w:t>R packages:</w:t>
      </w:r>
    </w:p>
    <w:p w14:paraId="13A15EBE" w14:textId="77777777" w:rsidR="00642A54" w:rsidRPr="00642A54" w:rsidRDefault="00642A54" w:rsidP="00642A54">
      <w:pPr>
        <w:spacing w:after="0" w:line="240" w:lineRule="auto"/>
        <w:ind w:left="720"/>
        <w:rPr>
          <w:rFonts w:ascii="Times New Roman" w:hAnsi="Times New Roman" w:cs="Times New Roman"/>
        </w:rPr>
      </w:pPr>
      <w:proofErr w:type="gramStart"/>
      <w:r w:rsidRPr="00642A54">
        <w:rPr>
          <w:rFonts w:ascii="Times New Roman" w:hAnsi="Times New Roman" w:cs="Times New Roman"/>
        </w:rPr>
        <w:t>library(</w:t>
      </w:r>
      <w:proofErr w:type="gramEnd"/>
      <w:r w:rsidRPr="00642A54">
        <w:rPr>
          <w:rFonts w:ascii="Times New Roman" w:hAnsi="Times New Roman" w:cs="Times New Roman"/>
        </w:rPr>
        <w:t>"ggplot2")</w:t>
      </w:r>
    </w:p>
    <w:p w14:paraId="30BC6203" w14:textId="77777777" w:rsidR="00642A54" w:rsidRPr="00642A54" w:rsidRDefault="00642A54" w:rsidP="00642A54">
      <w:pPr>
        <w:spacing w:after="0" w:line="240" w:lineRule="auto"/>
        <w:ind w:left="720"/>
        <w:rPr>
          <w:rFonts w:ascii="Times New Roman" w:hAnsi="Times New Roman" w:cs="Times New Roman"/>
        </w:rPr>
      </w:pPr>
      <w:proofErr w:type="gramStart"/>
      <w:r w:rsidRPr="00642A54">
        <w:rPr>
          <w:rFonts w:ascii="Times New Roman" w:hAnsi="Times New Roman" w:cs="Times New Roman"/>
        </w:rPr>
        <w:t>library(</w:t>
      </w:r>
      <w:proofErr w:type="spellStart"/>
      <w:proofErr w:type="gramEnd"/>
      <w:r w:rsidRPr="00642A54">
        <w:rPr>
          <w:rFonts w:ascii="Times New Roman" w:hAnsi="Times New Roman" w:cs="Times New Roman"/>
        </w:rPr>
        <w:t>gplots</w:t>
      </w:r>
      <w:proofErr w:type="spellEnd"/>
      <w:r w:rsidRPr="00642A54">
        <w:rPr>
          <w:rFonts w:ascii="Times New Roman" w:hAnsi="Times New Roman" w:cs="Times New Roman"/>
        </w:rPr>
        <w:t>)</w:t>
      </w:r>
    </w:p>
    <w:p w14:paraId="4608CF67" w14:textId="77777777" w:rsidR="00642A54" w:rsidRPr="00642A54" w:rsidRDefault="00642A54" w:rsidP="00642A54">
      <w:pPr>
        <w:spacing w:after="0" w:line="240" w:lineRule="auto"/>
        <w:ind w:left="720"/>
        <w:rPr>
          <w:rFonts w:ascii="Times New Roman" w:hAnsi="Times New Roman" w:cs="Times New Roman"/>
        </w:rPr>
      </w:pPr>
      <w:proofErr w:type="gramStart"/>
      <w:r w:rsidRPr="00642A54">
        <w:rPr>
          <w:rFonts w:ascii="Times New Roman" w:hAnsi="Times New Roman" w:cs="Times New Roman"/>
        </w:rPr>
        <w:t>library(</w:t>
      </w:r>
      <w:proofErr w:type="gramEnd"/>
      <w:r w:rsidRPr="00642A54">
        <w:rPr>
          <w:rFonts w:ascii="Times New Roman" w:hAnsi="Times New Roman" w:cs="Times New Roman"/>
        </w:rPr>
        <w:t>"reshape")</w:t>
      </w:r>
    </w:p>
    <w:p w14:paraId="5B0972BD" w14:textId="77777777" w:rsidR="00642A54" w:rsidRPr="00642A54" w:rsidRDefault="00642A54" w:rsidP="00642A54">
      <w:pPr>
        <w:spacing w:after="0" w:line="240" w:lineRule="auto"/>
        <w:ind w:left="720"/>
        <w:rPr>
          <w:rFonts w:ascii="Times New Roman" w:hAnsi="Times New Roman" w:cs="Times New Roman"/>
        </w:rPr>
      </w:pPr>
      <w:proofErr w:type="gramStart"/>
      <w:r w:rsidRPr="00642A54">
        <w:rPr>
          <w:rFonts w:ascii="Times New Roman" w:hAnsi="Times New Roman" w:cs="Times New Roman"/>
        </w:rPr>
        <w:t>library(</w:t>
      </w:r>
      <w:proofErr w:type="gramEnd"/>
      <w:r w:rsidRPr="00642A54">
        <w:rPr>
          <w:rFonts w:ascii="Times New Roman" w:hAnsi="Times New Roman" w:cs="Times New Roman"/>
        </w:rPr>
        <w:t>"grid")</w:t>
      </w:r>
    </w:p>
    <w:p w14:paraId="1483B213" w14:textId="77777777" w:rsidR="00642A54" w:rsidRPr="00642A54" w:rsidRDefault="00642A54" w:rsidP="00642A54">
      <w:pPr>
        <w:spacing w:after="0" w:line="240" w:lineRule="auto"/>
        <w:ind w:left="720"/>
        <w:rPr>
          <w:rFonts w:ascii="Times New Roman" w:hAnsi="Times New Roman" w:cs="Times New Roman"/>
        </w:rPr>
      </w:pPr>
      <w:proofErr w:type="gramStart"/>
      <w:r w:rsidRPr="00642A54">
        <w:rPr>
          <w:rFonts w:ascii="Times New Roman" w:hAnsi="Times New Roman" w:cs="Times New Roman"/>
        </w:rPr>
        <w:t>library(</w:t>
      </w:r>
      <w:proofErr w:type="gramEnd"/>
      <w:r w:rsidRPr="00642A54">
        <w:rPr>
          <w:rFonts w:ascii="Times New Roman" w:hAnsi="Times New Roman" w:cs="Times New Roman"/>
        </w:rPr>
        <w:t xml:space="preserve">"tools") #For </w:t>
      </w:r>
      <w:proofErr w:type="spellStart"/>
      <w:r w:rsidRPr="00642A54">
        <w:rPr>
          <w:rFonts w:ascii="Times New Roman" w:hAnsi="Times New Roman" w:cs="Times New Roman"/>
        </w:rPr>
        <w:t>compactPDF</w:t>
      </w:r>
      <w:proofErr w:type="spellEnd"/>
      <w:r w:rsidRPr="00642A54">
        <w:rPr>
          <w:rFonts w:ascii="Times New Roman" w:hAnsi="Times New Roman" w:cs="Times New Roman"/>
        </w:rPr>
        <w:t xml:space="preserve"> in R 2.13+</w:t>
      </w:r>
    </w:p>
    <w:p w14:paraId="1B534E95" w14:textId="77777777" w:rsidR="00642A54" w:rsidRPr="00642A54" w:rsidRDefault="00642A54" w:rsidP="00642A54">
      <w:pPr>
        <w:spacing w:after="0" w:line="240" w:lineRule="auto"/>
        <w:ind w:left="720"/>
        <w:rPr>
          <w:rFonts w:ascii="Times New Roman" w:hAnsi="Times New Roman" w:cs="Times New Roman"/>
        </w:rPr>
      </w:pPr>
      <w:proofErr w:type="gramStart"/>
      <w:r w:rsidRPr="00642A54">
        <w:rPr>
          <w:rFonts w:ascii="Times New Roman" w:hAnsi="Times New Roman" w:cs="Times New Roman"/>
        </w:rPr>
        <w:t>library(</w:t>
      </w:r>
      <w:proofErr w:type="spellStart"/>
      <w:proofErr w:type="gramEnd"/>
      <w:r w:rsidRPr="00642A54">
        <w:rPr>
          <w:rFonts w:ascii="Times New Roman" w:hAnsi="Times New Roman" w:cs="Times New Roman"/>
        </w:rPr>
        <w:t>gsalib</w:t>
      </w:r>
      <w:proofErr w:type="spellEnd"/>
      <w:r w:rsidRPr="00642A54">
        <w:rPr>
          <w:rFonts w:ascii="Times New Roman" w:hAnsi="Times New Roman" w:cs="Times New Roman"/>
        </w:rPr>
        <w:t>)</w:t>
      </w:r>
    </w:p>
    <w:p w14:paraId="65FA6F23" w14:textId="77777777" w:rsidR="00642A54" w:rsidRPr="00642A54" w:rsidRDefault="00642A54" w:rsidP="00642A54">
      <w:pPr>
        <w:spacing w:after="0" w:line="240" w:lineRule="auto"/>
        <w:rPr>
          <w:rFonts w:ascii="Times New Roman" w:hAnsi="Times New Roman" w:cs="Times New Roman"/>
        </w:rPr>
      </w:pPr>
    </w:p>
    <w:p w14:paraId="538676B8" w14:textId="77777777" w:rsidR="00642A54" w:rsidRPr="00642A54" w:rsidRDefault="00642A54" w:rsidP="00642A54">
      <w:pPr>
        <w:spacing w:after="0" w:line="240" w:lineRule="auto"/>
        <w:rPr>
          <w:rFonts w:ascii="Times New Roman" w:hAnsi="Times New Roman" w:cs="Times New Roman"/>
        </w:rPr>
      </w:pPr>
      <w:r w:rsidRPr="00642A54">
        <w:rPr>
          <w:rFonts w:ascii="Times New Roman" w:hAnsi="Times New Roman" w:cs="Times New Roman"/>
        </w:rPr>
        <w:t>(</w:t>
      </w:r>
      <w:proofErr w:type="gramStart"/>
      <w:r w:rsidRPr="00642A54">
        <w:rPr>
          <w:rFonts w:ascii="Times New Roman" w:hAnsi="Times New Roman" w:cs="Times New Roman"/>
        </w:rPr>
        <w:t>check</w:t>
      </w:r>
      <w:proofErr w:type="gramEnd"/>
      <w:r w:rsidRPr="00642A54">
        <w:rPr>
          <w:rFonts w:ascii="Times New Roman" w:hAnsi="Times New Roman" w:cs="Times New Roman"/>
        </w:rPr>
        <w:t xml:space="preserve"> R version compatibilities)</w:t>
      </w:r>
    </w:p>
    <w:p w14:paraId="688544FC" w14:textId="77777777" w:rsidR="00642A54" w:rsidRPr="00642A54" w:rsidRDefault="00642A54" w:rsidP="00642A54">
      <w:pPr>
        <w:spacing w:after="0" w:line="240" w:lineRule="auto"/>
        <w:rPr>
          <w:rFonts w:ascii="Times New Roman" w:hAnsi="Times New Roman" w:cs="Times New Roman"/>
        </w:rPr>
      </w:pPr>
    </w:p>
    <w:p w14:paraId="5BB47713" w14:textId="77777777" w:rsidR="00642A54" w:rsidRPr="00642A54" w:rsidRDefault="00642A54" w:rsidP="00642A54">
      <w:pPr>
        <w:spacing w:after="0" w:line="240" w:lineRule="auto"/>
        <w:rPr>
          <w:rFonts w:ascii="Times New Roman" w:hAnsi="Times New Roman" w:cs="Times New Roman"/>
        </w:rPr>
      </w:pPr>
    </w:p>
    <w:p w14:paraId="08640971" w14:textId="449D8A12" w:rsidR="008C3853" w:rsidRPr="008C3853" w:rsidRDefault="008C3853" w:rsidP="008C3853">
      <w:pPr>
        <w:spacing w:after="0"/>
        <w:rPr>
          <w:rFonts w:ascii="Times New Roman" w:hAnsi="Times New Roman" w:cs="Times New Roman"/>
          <w:sz w:val="24"/>
          <w:szCs w:val="24"/>
        </w:rPr>
      </w:pPr>
    </w:p>
    <w:sectPr w:rsidR="008C3853" w:rsidRPr="008C3853" w:rsidSect="00642A5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42658F" w14:textId="77777777" w:rsidR="008F3233" w:rsidRDefault="008F3233" w:rsidP="00065C00">
      <w:pPr>
        <w:spacing w:after="0" w:line="240" w:lineRule="auto"/>
      </w:pPr>
      <w:r>
        <w:separator/>
      </w:r>
    </w:p>
  </w:endnote>
  <w:endnote w:type="continuationSeparator" w:id="0">
    <w:p w14:paraId="2AE06C45" w14:textId="77777777" w:rsidR="008F3233" w:rsidRDefault="008F3233" w:rsidP="00065C00">
      <w:pPr>
        <w:spacing w:after="0" w:line="240" w:lineRule="auto"/>
      </w:pPr>
      <w:r>
        <w:continuationSeparator/>
      </w:r>
    </w:p>
  </w:endnote>
  <w:endnote w:type="continuationNotice" w:id="1">
    <w:p w14:paraId="4C742E17" w14:textId="77777777" w:rsidR="008F3233" w:rsidRDefault="008F32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Lucida Grande">
    <w:altName w:val="Times New Roman"/>
    <w:charset w:val="00"/>
    <w:family w:val="auto"/>
    <w:pitch w:val="variable"/>
    <w:sig w:usb0="E1000AEF" w:usb1="5000A1FF" w:usb2="00000000" w:usb3="00000000" w:csb0="000001B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Neue">
    <w:altName w:val="Malgun Gothic"/>
    <w:charset w:val="00"/>
    <w:family w:val="auto"/>
    <w:pitch w:val="variable"/>
    <w:sig w:usb0="80000067" w:usb1="00000000" w:usb2="00000000" w:usb3="00000000" w:csb0="00000001" w:csb1="00000000"/>
  </w:font>
  <w:font w:name="Menlo Regular">
    <w:altName w:val="Arial"/>
    <w:charset w:val="00"/>
    <w:family w:val="auto"/>
    <w:pitch w:val="variable"/>
    <w:sig w:usb0="E60022FF" w:usb1="D200F9FB" w:usb2="02000028"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8615006"/>
      <w:docPartObj>
        <w:docPartGallery w:val="Page Numbers (Bottom of Page)"/>
        <w:docPartUnique/>
      </w:docPartObj>
    </w:sdtPr>
    <w:sdtEndPr>
      <w:rPr>
        <w:noProof/>
      </w:rPr>
    </w:sdtEndPr>
    <w:sdtContent>
      <w:p w14:paraId="19B2C6F3" w14:textId="77777777" w:rsidR="00A24CEB" w:rsidRDefault="00A24CEB">
        <w:pPr>
          <w:pStyle w:val="Footer"/>
          <w:jc w:val="right"/>
        </w:pPr>
        <w:r>
          <w:fldChar w:fldCharType="begin"/>
        </w:r>
        <w:r>
          <w:instrText xml:space="preserve"> PAGE   \* MERGEFORMAT </w:instrText>
        </w:r>
        <w:r>
          <w:fldChar w:fldCharType="separate"/>
        </w:r>
        <w:r w:rsidR="00680C93">
          <w:rPr>
            <w:noProof/>
          </w:rPr>
          <w:t>25</w:t>
        </w:r>
        <w:r>
          <w:rPr>
            <w:noProof/>
          </w:rPr>
          <w:fldChar w:fldCharType="end"/>
        </w:r>
      </w:p>
    </w:sdtContent>
  </w:sdt>
  <w:p w14:paraId="7A871C02" w14:textId="77777777" w:rsidR="00A24CEB" w:rsidRDefault="00A24C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7676E4" w14:textId="77777777" w:rsidR="008F3233" w:rsidRDefault="008F3233" w:rsidP="00065C00">
      <w:pPr>
        <w:spacing w:after="0" w:line="240" w:lineRule="auto"/>
      </w:pPr>
      <w:r>
        <w:separator/>
      </w:r>
    </w:p>
  </w:footnote>
  <w:footnote w:type="continuationSeparator" w:id="0">
    <w:p w14:paraId="5D47ED1A" w14:textId="77777777" w:rsidR="008F3233" w:rsidRDefault="008F3233" w:rsidP="00065C00">
      <w:pPr>
        <w:spacing w:after="0" w:line="240" w:lineRule="auto"/>
      </w:pPr>
      <w:r>
        <w:continuationSeparator/>
      </w:r>
    </w:p>
  </w:footnote>
  <w:footnote w:type="continuationNotice" w:id="1">
    <w:p w14:paraId="18550A8C" w14:textId="77777777" w:rsidR="008F3233" w:rsidRDefault="008F323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67FF8" w14:textId="77777777" w:rsidR="00A24CEB" w:rsidRDefault="00A24C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6DC5AEE"/>
    <w:multiLevelType w:val="hybridMultilevel"/>
    <w:tmpl w:val="0A327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5D3A27"/>
    <w:multiLevelType w:val="hybridMultilevel"/>
    <w:tmpl w:val="DB1C5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C863B7"/>
    <w:multiLevelType w:val="hybridMultilevel"/>
    <w:tmpl w:val="596CD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DA00D4"/>
    <w:multiLevelType w:val="multilevel"/>
    <w:tmpl w:val="0522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CC216A4"/>
    <w:multiLevelType w:val="hybridMultilevel"/>
    <w:tmpl w:val="A31E3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A23C60"/>
    <w:multiLevelType w:val="hybridMultilevel"/>
    <w:tmpl w:val="C700E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AD7CE8"/>
    <w:multiLevelType w:val="hybridMultilevel"/>
    <w:tmpl w:val="91DAD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CD3926"/>
    <w:multiLevelType w:val="hybridMultilevel"/>
    <w:tmpl w:val="C824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101D12"/>
    <w:multiLevelType w:val="hybridMultilevel"/>
    <w:tmpl w:val="BF6E8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DA6ED7"/>
    <w:multiLevelType w:val="hybridMultilevel"/>
    <w:tmpl w:val="0AEA0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637B32"/>
    <w:multiLevelType w:val="hybridMultilevel"/>
    <w:tmpl w:val="16EE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7A7000"/>
    <w:multiLevelType w:val="hybridMultilevel"/>
    <w:tmpl w:val="69509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970BE8"/>
    <w:multiLevelType w:val="multilevel"/>
    <w:tmpl w:val="0FB4C6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1F7745F5"/>
    <w:multiLevelType w:val="hybridMultilevel"/>
    <w:tmpl w:val="52E6B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347804"/>
    <w:multiLevelType w:val="hybridMultilevel"/>
    <w:tmpl w:val="A018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D61F29"/>
    <w:multiLevelType w:val="hybridMultilevel"/>
    <w:tmpl w:val="380A5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42382C"/>
    <w:multiLevelType w:val="hybridMultilevel"/>
    <w:tmpl w:val="7D3E5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92071D"/>
    <w:multiLevelType w:val="hybridMultilevel"/>
    <w:tmpl w:val="12BE8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C40580"/>
    <w:multiLevelType w:val="hybridMultilevel"/>
    <w:tmpl w:val="29F85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5601E3"/>
    <w:multiLevelType w:val="hybridMultilevel"/>
    <w:tmpl w:val="37A63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AA0334"/>
    <w:multiLevelType w:val="hybridMultilevel"/>
    <w:tmpl w:val="20B65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C74100"/>
    <w:multiLevelType w:val="hybridMultilevel"/>
    <w:tmpl w:val="AACA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A84D69"/>
    <w:multiLevelType w:val="hybridMultilevel"/>
    <w:tmpl w:val="E8A47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F04561"/>
    <w:multiLevelType w:val="hybridMultilevel"/>
    <w:tmpl w:val="FAB47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AD1A7B"/>
    <w:multiLevelType w:val="hybridMultilevel"/>
    <w:tmpl w:val="1AE4E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BA52CC"/>
    <w:multiLevelType w:val="hybridMultilevel"/>
    <w:tmpl w:val="3000D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EC31B8"/>
    <w:multiLevelType w:val="hybridMultilevel"/>
    <w:tmpl w:val="46A6B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597D6C"/>
    <w:multiLevelType w:val="hybridMultilevel"/>
    <w:tmpl w:val="1DCEA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5B4E1D"/>
    <w:multiLevelType w:val="hybridMultilevel"/>
    <w:tmpl w:val="E13A2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F31B25"/>
    <w:multiLevelType w:val="hybridMultilevel"/>
    <w:tmpl w:val="2AFC5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8023E5"/>
    <w:multiLevelType w:val="hybridMultilevel"/>
    <w:tmpl w:val="807C9696"/>
    <w:lvl w:ilvl="0" w:tplc="0409000F">
      <w:start w:val="1"/>
      <w:numFmt w:val="decimal"/>
      <w:lvlText w:val="%1."/>
      <w:lvlJc w:val="left"/>
      <w:pPr>
        <w:ind w:left="1636" w:hanging="360"/>
      </w:p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5">
    <w:nsid w:val="6FFE2BEB"/>
    <w:multiLevelType w:val="hybridMultilevel"/>
    <w:tmpl w:val="2068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8A1333"/>
    <w:multiLevelType w:val="hybridMultilevel"/>
    <w:tmpl w:val="89D2D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BD6578"/>
    <w:multiLevelType w:val="hybridMultilevel"/>
    <w:tmpl w:val="DE121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6C2B53"/>
    <w:multiLevelType w:val="hybridMultilevel"/>
    <w:tmpl w:val="9AF8A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B06B25"/>
    <w:multiLevelType w:val="multilevel"/>
    <w:tmpl w:val="57B0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9"/>
  </w:num>
  <w:num w:numId="2">
    <w:abstractNumId w:val="7"/>
  </w:num>
  <w:num w:numId="3">
    <w:abstractNumId w:val="31"/>
  </w:num>
  <w:num w:numId="4">
    <w:abstractNumId w:val="12"/>
  </w:num>
  <w:num w:numId="5">
    <w:abstractNumId w:val="29"/>
  </w:num>
  <w:num w:numId="6">
    <w:abstractNumId w:val="13"/>
  </w:num>
  <w:num w:numId="7">
    <w:abstractNumId w:val="8"/>
  </w:num>
  <w:num w:numId="8">
    <w:abstractNumId w:val="20"/>
  </w:num>
  <w:num w:numId="9">
    <w:abstractNumId w:val="37"/>
  </w:num>
  <w:num w:numId="10">
    <w:abstractNumId w:val="19"/>
  </w:num>
  <w:num w:numId="11">
    <w:abstractNumId w:val="9"/>
  </w:num>
  <w:num w:numId="12">
    <w:abstractNumId w:val="33"/>
  </w:num>
  <w:num w:numId="13">
    <w:abstractNumId w:val="18"/>
  </w:num>
  <w:num w:numId="14">
    <w:abstractNumId w:val="14"/>
  </w:num>
  <w:num w:numId="15">
    <w:abstractNumId w:val="6"/>
  </w:num>
  <w:num w:numId="16">
    <w:abstractNumId w:val="38"/>
  </w:num>
  <w:num w:numId="17">
    <w:abstractNumId w:val="10"/>
  </w:num>
  <w:num w:numId="18">
    <w:abstractNumId w:val="15"/>
  </w:num>
  <w:num w:numId="19">
    <w:abstractNumId w:val="22"/>
  </w:num>
  <w:num w:numId="20">
    <w:abstractNumId w:val="4"/>
  </w:num>
  <w:num w:numId="21">
    <w:abstractNumId w:val="21"/>
  </w:num>
  <w:num w:numId="22">
    <w:abstractNumId w:val="32"/>
  </w:num>
  <w:num w:numId="23">
    <w:abstractNumId w:val="23"/>
  </w:num>
  <w:num w:numId="24">
    <w:abstractNumId w:val="24"/>
  </w:num>
  <w:num w:numId="25">
    <w:abstractNumId w:val="36"/>
  </w:num>
  <w:num w:numId="26">
    <w:abstractNumId w:val="5"/>
  </w:num>
  <w:num w:numId="27">
    <w:abstractNumId w:val="26"/>
  </w:num>
  <w:num w:numId="28">
    <w:abstractNumId w:val="28"/>
  </w:num>
  <w:num w:numId="29">
    <w:abstractNumId w:val="34"/>
  </w:num>
  <w:num w:numId="30">
    <w:abstractNumId w:val="30"/>
  </w:num>
  <w:num w:numId="31">
    <w:abstractNumId w:val="11"/>
  </w:num>
  <w:num w:numId="32">
    <w:abstractNumId w:val="27"/>
  </w:num>
  <w:num w:numId="33">
    <w:abstractNumId w:val="35"/>
  </w:num>
  <w:num w:numId="34">
    <w:abstractNumId w:val="25"/>
  </w:num>
  <w:num w:numId="35">
    <w:abstractNumId w:val="16"/>
  </w:num>
  <w:num w:numId="36">
    <w:abstractNumId w:val="0"/>
  </w:num>
  <w:num w:numId="37">
    <w:abstractNumId w:val="1"/>
  </w:num>
  <w:num w:numId="38">
    <w:abstractNumId w:val="2"/>
  </w:num>
  <w:num w:numId="39">
    <w:abstractNumId w:val="3"/>
  </w:num>
  <w:num w:numId="40">
    <w:abstractNumId w:val="1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C05"/>
    <w:rsid w:val="00001C28"/>
    <w:rsid w:val="0000255A"/>
    <w:rsid w:val="00004145"/>
    <w:rsid w:val="000103DE"/>
    <w:rsid w:val="000147A4"/>
    <w:rsid w:val="00017E36"/>
    <w:rsid w:val="00022C4B"/>
    <w:rsid w:val="0002514F"/>
    <w:rsid w:val="00033C45"/>
    <w:rsid w:val="00034B31"/>
    <w:rsid w:val="00037811"/>
    <w:rsid w:val="00037F76"/>
    <w:rsid w:val="0004143E"/>
    <w:rsid w:val="000441EA"/>
    <w:rsid w:val="000509F7"/>
    <w:rsid w:val="00054244"/>
    <w:rsid w:val="0005522E"/>
    <w:rsid w:val="0005564A"/>
    <w:rsid w:val="00057214"/>
    <w:rsid w:val="00060BFD"/>
    <w:rsid w:val="000621F5"/>
    <w:rsid w:val="0006305E"/>
    <w:rsid w:val="00064A8C"/>
    <w:rsid w:val="00065C00"/>
    <w:rsid w:val="00067DE4"/>
    <w:rsid w:val="00076AFA"/>
    <w:rsid w:val="00081BDE"/>
    <w:rsid w:val="00082663"/>
    <w:rsid w:val="000847B9"/>
    <w:rsid w:val="00086F5F"/>
    <w:rsid w:val="000947B3"/>
    <w:rsid w:val="000975CF"/>
    <w:rsid w:val="000A219E"/>
    <w:rsid w:val="000A306F"/>
    <w:rsid w:val="000A5558"/>
    <w:rsid w:val="000B16F3"/>
    <w:rsid w:val="000C0DB8"/>
    <w:rsid w:val="000C45D3"/>
    <w:rsid w:val="000C7CD5"/>
    <w:rsid w:val="000D4409"/>
    <w:rsid w:val="000D4453"/>
    <w:rsid w:val="000D6155"/>
    <w:rsid w:val="000D7CFA"/>
    <w:rsid w:val="000E2036"/>
    <w:rsid w:val="000E2EB6"/>
    <w:rsid w:val="000F3250"/>
    <w:rsid w:val="000F37A5"/>
    <w:rsid w:val="000F3D67"/>
    <w:rsid w:val="00103081"/>
    <w:rsid w:val="00106BAB"/>
    <w:rsid w:val="00110F86"/>
    <w:rsid w:val="0011217B"/>
    <w:rsid w:val="00120E86"/>
    <w:rsid w:val="00122FDD"/>
    <w:rsid w:val="00125DAB"/>
    <w:rsid w:val="00126831"/>
    <w:rsid w:val="00131D8D"/>
    <w:rsid w:val="00131EE8"/>
    <w:rsid w:val="00134133"/>
    <w:rsid w:val="00140F49"/>
    <w:rsid w:val="0014138D"/>
    <w:rsid w:val="00144C60"/>
    <w:rsid w:val="00145511"/>
    <w:rsid w:val="00145EEF"/>
    <w:rsid w:val="00146D98"/>
    <w:rsid w:val="00151F92"/>
    <w:rsid w:val="00151FD1"/>
    <w:rsid w:val="00156C63"/>
    <w:rsid w:val="001624C6"/>
    <w:rsid w:val="001667AA"/>
    <w:rsid w:val="00166850"/>
    <w:rsid w:val="00174E4D"/>
    <w:rsid w:val="00175DFA"/>
    <w:rsid w:val="001763D5"/>
    <w:rsid w:val="00176870"/>
    <w:rsid w:val="00180D40"/>
    <w:rsid w:val="001816D8"/>
    <w:rsid w:val="00184572"/>
    <w:rsid w:val="00184814"/>
    <w:rsid w:val="00185D7D"/>
    <w:rsid w:val="00191CDF"/>
    <w:rsid w:val="00192D39"/>
    <w:rsid w:val="00192F0B"/>
    <w:rsid w:val="0019304B"/>
    <w:rsid w:val="001A0BAA"/>
    <w:rsid w:val="001A2D6C"/>
    <w:rsid w:val="001A3D13"/>
    <w:rsid w:val="001B310D"/>
    <w:rsid w:val="001B4B02"/>
    <w:rsid w:val="001B57E1"/>
    <w:rsid w:val="001C1B31"/>
    <w:rsid w:val="001C6471"/>
    <w:rsid w:val="001D35DC"/>
    <w:rsid w:val="001D4233"/>
    <w:rsid w:val="001D4862"/>
    <w:rsid w:val="001D5CE5"/>
    <w:rsid w:val="001E67B6"/>
    <w:rsid w:val="001E6EFD"/>
    <w:rsid w:val="001F1600"/>
    <w:rsid w:val="001F252C"/>
    <w:rsid w:val="001F3B0B"/>
    <w:rsid w:val="001F52D8"/>
    <w:rsid w:val="002009A4"/>
    <w:rsid w:val="00204066"/>
    <w:rsid w:val="00210CCC"/>
    <w:rsid w:val="00212AC7"/>
    <w:rsid w:val="002142E7"/>
    <w:rsid w:val="00216AF7"/>
    <w:rsid w:val="0022110D"/>
    <w:rsid w:val="002242C3"/>
    <w:rsid w:val="00226B61"/>
    <w:rsid w:val="00231DDC"/>
    <w:rsid w:val="00235444"/>
    <w:rsid w:val="00235A59"/>
    <w:rsid w:val="0024739F"/>
    <w:rsid w:val="00247F96"/>
    <w:rsid w:val="002516AD"/>
    <w:rsid w:val="002635A8"/>
    <w:rsid w:val="002700D8"/>
    <w:rsid w:val="0027196E"/>
    <w:rsid w:val="002757ED"/>
    <w:rsid w:val="00275F10"/>
    <w:rsid w:val="0028159B"/>
    <w:rsid w:val="002866C9"/>
    <w:rsid w:val="0028685D"/>
    <w:rsid w:val="002A27BA"/>
    <w:rsid w:val="002A3F14"/>
    <w:rsid w:val="002A538E"/>
    <w:rsid w:val="002A62B6"/>
    <w:rsid w:val="002A642E"/>
    <w:rsid w:val="002A7A54"/>
    <w:rsid w:val="002B20DD"/>
    <w:rsid w:val="002B60BC"/>
    <w:rsid w:val="002B6173"/>
    <w:rsid w:val="002B6851"/>
    <w:rsid w:val="002C1A4A"/>
    <w:rsid w:val="002C7C8F"/>
    <w:rsid w:val="002C7C9C"/>
    <w:rsid w:val="002D31A1"/>
    <w:rsid w:val="002D3575"/>
    <w:rsid w:val="002D4AE5"/>
    <w:rsid w:val="002D5215"/>
    <w:rsid w:val="002D679C"/>
    <w:rsid w:val="002E5EB1"/>
    <w:rsid w:val="002F3278"/>
    <w:rsid w:val="002F32A4"/>
    <w:rsid w:val="002F5BAE"/>
    <w:rsid w:val="0030215D"/>
    <w:rsid w:val="00302DB0"/>
    <w:rsid w:val="00305198"/>
    <w:rsid w:val="00306552"/>
    <w:rsid w:val="00306E6C"/>
    <w:rsid w:val="0031246F"/>
    <w:rsid w:val="0031390C"/>
    <w:rsid w:val="0031738F"/>
    <w:rsid w:val="00317645"/>
    <w:rsid w:val="0032771D"/>
    <w:rsid w:val="00332EF5"/>
    <w:rsid w:val="00333A04"/>
    <w:rsid w:val="00336420"/>
    <w:rsid w:val="0033676C"/>
    <w:rsid w:val="003377D3"/>
    <w:rsid w:val="00341C39"/>
    <w:rsid w:val="00341F8D"/>
    <w:rsid w:val="00344FA5"/>
    <w:rsid w:val="00345612"/>
    <w:rsid w:val="003522CE"/>
    <w:rsid w:val="003644D5"/>
    <w:rsid w:val="00371C65"/>
    <w:rsid w:val="00375CFB"/>
    <w:rsid w:val="003770C9"/>
    <w:rsid w:val="003777BB"/>
    <w:rsid w:val="00382EAA"/>
    <w:rsid w:val="003833A0"/>
    <w:rsid w:val="0038681E"/>
    <w:rsid w:val="0039378C"/>
    <w:rsid w:val="00394F94"/>
    <w:rsid w:val="00395324"/>
    <w:rsid w:val="00395395"/>
    <w:rsid w:val="00395E43"/>
    <w:rsid w:val="00396475"/>
    <w:rsid w:val="003A2E39"/>
    <w:rsid w:val="003A610A"/>
    <w:rsid w:val="003A7FA0"/>
    <w:rsid w:val="003B226F"/>
    <w:rsid w:val="003B49B4"/>
    <w:rsid w:val="003B649B"/>
    <w:rsid w:val="003B75BC"/>
    <w:rsid w:val="003C670F"/>
    <w:rsid w:val="003D4DC6"/>
    <w:rsid w:val="003D63E4"/>
    <w:rsid w:val="003D73EA"/>
    <w:rsid w:val="003D7F5A"/>
    <w:rsid w:val="003E1424"/>
    <w:rsid w:val="003E1B26"/>
    <w:rsid w:val="003E2C09"/>
    <w:rsid w:val="003E5F5B"/>
    <w:rsid w:val="003F0B06"/>
    <w:rsid w:val="003F2CE2"/>
    <w:rsid w:val="003F3437"/>
    <w:rsid w:val="003F424E"/>
    <w:rsid w:val="003F5207"/>
    <w:rsid w:val="004071E2"/>
    <w:rsid w:val="004113EB"/>
    <w:rsid w:val="0041259D"/>
    <w:rsid w:val="00416C2E"/>
    <w:rsid w:val="00420296"/>
    <w:rsid w:val="00423A1A"/>
    <w:rsid w:val="00423EFD"/>
    <w:rsid w:val="00424172"/>
    <w:rsid w:val="00424995"/>
    <w:rsid w:val="00432D54"/>
    <w:rsid w:val="0043612C"/>
    <w:rsid w:val="0043644F"/>
    <w:rsid w:val="004367B4"/>
    <w:rsid w:val="00441E66"/>
    <w:rsid w:val="004435C3"/>
    <w:rsid w:val="00452831"/>
    <w:rsid w:val="0045576F"/>
    <w:rsid w:val="00456609"/>
    <w:rsid w:val="004573E3"/>
    <w:rsid w:val="00470578"/>
    <w:rsid w:val="0047165C"/>
    <w:rsid w:val="00473482"/>
    <w:rsid w:val="00480CDA"/>
    <w:rsid w:val="0048201B"/>
    <w:rsid w:val="00483856"/>
    <w:rsid w:val="00484A86"/>
    <w:rsid w:val="00487039"/>
    <w:rsid w:val="00487152"/>
    <w:rsid w:val="00487D4C"/>
    <w:rsid w:val="00487F89"/>
    <w:rsid w:val="00492626"/>
    <w:rsid w:val="00497657"/>
    <w:rsid w:val="004A1866"/>
    <w:rsid w:val="004A1CDD"/>
    <w:rsid w:val="004A3F41"/>
    <w:rsid w:val="004A4405"/>
    <w:rsid w:val="004A5E53"/>
    <w:rsid w:val="004A7671"/>
    <w:rsid w:val="004B1EFA"/>
    <w:rsid w:val="004B21D5"/>
    <w:rsid w:val="004B2D60"/>
    <w:rsid w:val="004B2EED"/>
    <w:rsid w:val="004B5A54"/>
    <w:rsid w:val="004D0AC9"/>
    <w:rsid w:val="004D383D"/>
    <w:rsid w:val="004D3ACA"/>
    <w:rsid w:val="004D4235"/>
    <w:rsid w:val="004D6C70"/>
    <w:rsid w:val="004E106C"/>
    <w:rsid w:val="004E1297"/>
    <w:rsid w:val="004E2D6F"/>
    <w:rsid w:val="004E2E5E"/>
    <w:rsid w:val="004E43DE"/>
    <w:rsid w:val="004E571C"/>
    <w:rsid w:val="004E7BE7"/>
    <w:rsid w:val="004F2827"/>
    <w:rsid w:val="00506228"/>
    <w:rsid w:val="00510861"/>
    <w:rsid w:val="005112AB"/>
    <w:rsid w:val="00513796"/>
    <w:rsid w:val="005203C2"/>
    <w:rsid w:val="005279B2"/>
    <w:rsid w:val="005325E8"/>
    <w:rsid w:val="005406B9"/>
    <w:rsid w:val="00550B36"/>
    <w:rsid w:val="00551358"/>
    <w:rsid w:val="0055595A"/>
    <w:rsid w:val="005578F9"/>
    <w:rsid w:val="00557A75"/>
    <w:rsid w:val="00562F66"/>
    <w:rsid w:val="005649AD"/>
    <w:rsid w:val="00575733"/>
    <w:rsid w:val="00581608"/>
    <w:rsid w:val="00581FEF"/>
    <w:rsid w:val="005836EC"/>
    <w:rsid w:val="00584C57"/>
    <w:rsid w:val="00584E17"/>
    <w:rsid w:val="0058744E"/>
    <w:rsid w:val="00587D69"/>
    <w:rsid w:val="00590A1B"/>
    <w:rsid w:val="005918E5"/>
    <w:rsid w:val="0059282C"/>
    <w:rsid w:val="005A006F"/>
    <w:rsid w:val="005A1399"/>
    <w:rsid w:val="005A28BE"/>
    <w:rsid w:val="005B3F44"/>
    <w:rsid w:val="005B576D"/>
    <w:rsid w:val="005C4C57"/>
    <w:rsid w:val="005C67A4"/>
    <w:rsid w:val="005C7DE6"/>
    <w:rsid w:val="005E62A0"/>
    <w:rsid w:val="005E6BB2"/>
    <w:rsid w:val="00605746"/>
    <w:rsid w:val="00612C64"/>
    <w:rsid w:val="006169EC"/>
    <w:rsid w:val="0062020A"/>
    <w:rsid w:val="00624747"/>
    <w:rsid w:val="00626298"/>
    <w:rsid w:val="0062761E"/>
    <w:rsid w:val="006309D9"/>
    <w:rsid w:val="0063210F"/>
    <w:rsid w:val="006345C3"/>
    <w:rsid w:val="0063793D"/>
    <w:rsid w:val="006400A2"/>
    <w:rsid w:val="00641B90"/>
    <w:rsid w:val="00642A54"/>
    <w:rsid w:val="006434A3"/>
    <w:rsid w:val="00643C2A"/>
    <w:rsid w:val="00643EAC"/>
    <w:rsid w:val="00644644"/>
    <w:rsid w:val="00644C82"/>
    <w:rsid w:val="0065033B"/>
    <w:rsid w:val="006507C3"/>
    <w:rsid w:val="0065152F"/>
    <w:rsid w:val="00656E57"/>
    <w:rsid w:val="006609C9"/>
    <w:rsid w:val="006614D9"/>
    <w:rsid w:val="006629F3"/>
    <w:rsid w:val="00664C72"/>
    <w:rsid w:val="0066564D"/>
    <w:rsid w:val="00667569"/>
    <w:rsid w:val="00672C7B"/>
    <w:rsid w:val="00673457"/>
    <w:rsid w:val="006737C3"/>
    <w:rsid w:val="00673982"/>
    <w:rsid w:val="0067469D"/>
    <w:rsid w:val="00676CC3"/>
    <w:rsid w:val="00680C93"/>
    <w:rsid w:val="006810CC"/>
    <w:rsid w:val="00687411"/>
    <w:rsid w:val="00687F43"/>
    <w:rsid w:val="00691EA2"/>
    <w:rsid w:val="006931E7"/>
    <w:rsid w:val="00693B3F"/>
    <w:rsid w:val="00693BB8"/>
    <w:rsid w:val="006A0388"/>
    <w:rsid w:val="006A0516"/>
    <w:rsid w:val="006A0DA5"/>
    <w:rsid w:val="006A1E7E"/>
    <w:rsid w:val="006A27E7"/>
    <w:rsid w:val="006A484E"/>
    <w:rsid w:val="006B03DF"/>
    <w:rsid w:val="006B0DC8"/>
    <w:rsid w:val="006B3C3A"/>
    <w:rsid w:val="006B66B2"/>
    <w:rsid w:val="006C19D3"/>
    <w:rsid w:val="006C416B"/>
    <w:rsid w:val="006D210F"/>
    <w:rsid w:val="006D2814"/>
    <w:rsid w:val="006D46D8"/>
    <w:rsid w:val="006D4F3F"/>
    <w:rsid w:val="006D4FA5"/>
    <w:rsid w:val="006D6EC8"/>
    <w:rsid w:val="006E67DC"/>
    <w:rsid w:val="006F656C"/>
    <w:rsid w:val="007007B0"/>
    <w:rsid w:val="00705A3A"/>
    <w:rsid w:val="00712414"/>
    <w:rsid w:val="00712DF8"/>
    <w:rsid w:val="00716AFA"/>
    <w:rsid w:val="00717E2D"/>
    <w:rsid w:val="007205F2"/>
    <w:rsid w:val="007206C0"/>
    <w:rsid w:val="007208A4"/>
    <w:rsid w:val="007218DB"/>
    <w:rsid w:val="00721D23"/>
    <w:rsid w:val="007240D1"/>
    <w:rsid w:val="00726E20"/>
    <w:rsid w:val="0073320C"/>
    <w:rsid w:val="00735997"/>
    <w:rsid w:val="00735DE8"/>
    <w:rsid w:val="007369AC"/>
    <w:rsid w:val="00740911"/>
    <w:rsid w:val="007409F5"/>
    <w:rsid w:val="00742E58"/>
    <w:rsid w:val="007432C6"/>
    <w:rsid w:val="0075095E"/>
    <w:rsid w:val="00755BA7"/>
    <w:rsid w:val="00762F60"/>
    <w:rsid w:val="007656FF"/>
    <w:rsid w:val="007701E2"/>
    <w:rsid w:val="007702AE"/>
    <w:rsid w:val="007720FD"/>
    <w:rsid w:val="0077222E"/>
    <w:rsid w:val="007730B8"/>
    <w:rsid w:val="00774A6C"/>
    <w:rsid w:val="00774D4E"/>
    <w:rsid w:val="00780165"/>
    <w:rsid w:val="00781004"/>
    <w:rsid w:val="00781A7B"/>
    <w:rsid w:val="007863EA"/>
    <w:rsid w:val="00786573"/>
    <w:rsid w:val="007904CB"/>
    <w:rsid w:val="00790A59"/>
    <w:rsid w:val="00791787"/>
    <w:rsid w:val="00795E88"/>
    <w:rsid w:val="007A16F0"/>
    <w:rsid w:val="007A251A"/>
    <w:rsid w:val="007A323C"/>
    <w:rsid w:val="007A3790"/>
    <w:rsid w:val="007A4396"/>
    <w:rsid w:val="007A51D0"/>
    <w:rsid w:val="007B07D8"/>
    <w:rsid w:val="007B3D2B"/>
    <w:rsid w:val="007C3112"/>
    <w:rsid w:val="007D0898"/>
    <w:rsid w:val="007D2831"/>
    <w:rsid w:val="007D4D1B"/>
    <w:rsid w:val="007D59F8"/>
    <w:rsid w:val="007D7C9B"/>
    <w:rsid w:val="007E1B7C"/>
    <w:rsid w:val="007E1FE1"/>
    <w:rsid w:val="007F02C9"/>
    <w:rsid w:val="007F468B"/>
    <w:rsid w:val="007F6D41"/>
    <w:rsid w:val="007F7259"/>
    <w:rsid w:val="00800DAA"/>
    <w:rsid w:val="00802B1C"/>
    <w:rsid w:val="00803D04"/>
    <w:rsid w:val="008120CD"/>
    <w:rsid w:val="00815D29"/>
    <w:rsid w:val="00816947"/>
    <w:rsid w:val="00820AE2"/>
    <w:rsid w:val="00822C29"/>
    <w:rsid w:val="00823607"/>
    <w:rsid w:val="00824123"/>
    <w:rsid w:val="00824ED6"/>
    <w:rsid w:val="008251C8"/>
    <w:rsid w:val="00825E54"/>
    <w:rsid w:val="00826A1A"/>
    <w:rsid w:val="00827526"/>
    <w:rsid w:val="00834880"/>
    <w:rsid w:val="0083780A"/>
    <w:rsid w:val="00840A33"/>
    <w:rsid w:val="00845F39"/>
    <w:rsid w:val="00847702"/>
    <w:rsid w:val="00853133"/>
    <w:rsid w:val="00860798"/>
    <w:rsid w:val="008635DF"/>
    <w:rsid w:val="00865D38"/>
    <w:rsid w:val="00866C13"/>
    <w:rsid w:val="00870FAA"/>
    <w:rsid w:val="008833D7"/>
    <w:rsid w:val="008856B6"/>
    <w:rsid w:val="00886ED0"/>
    <w:rsid w:val="008904B7"/>
    <w:rsid w:val="008910DE"/>
    <w:rsid w:val="00895FA2"/>
    <w:rsid w:val="0089613D"/>
    <w:rsid w:val="008A0983"/>
    <w:rsid w:val="008A5511"/>
    <w:rsid w:val="008B0812"/>
    <w:rsid w:val="008B7494"/>
    <w:rsid w:val="008C168A"/>
    <w:rsid w:val="008C3853"/>
    <w:rsid w:val="008C46A4"/>
    <w:rsid w:val="008C7F6E"/>
    <w:rsid w:val="008D0834"/>
    <w:rsid w:val="008D771D"/>
    <w:rsid w:val="008E2D53"/>
    <w:rsid w:val="008E36E6"/>
    <w:rsid w:val="008F00FC"/>
    <w:rsid w:val="008F3233"/>
    <w:rsid w:val="008F3E2D"/>
    <w:rsid w:val="008F73BF"/>
    <w:rsid w:val="008F76F7"/>
    <w:rsid w:val="009069FC"/>
    <w:rsid w:val="00907D9A"/>
    <w:rsid w:val="0091009E"/>
    <w:rsid w:val="00911161"/>
    <w:rsid w:val="00912B77"/>
    <w:rsid w:val="009163A4"/>
    <w:rsid w:val="00924E2D"/>
    <w:rsid w:val="00931B40"/>
    <w:rsid w:val="00932EEF"/>
    <w:rsid w:val="00935927"/>
    <w:rsid w:val="00937DB2"/>
    <w:rsid w:val="00941C3D"/>
    <w:rsid w:val="0094317D"/>
    <w:rsid w:val="0094402E"/>
    <w:rsid w:val="00945052"/>
    <w:rsid w:val="00950EB6"/>
    <w:rsid w:val="00954037"/>
    <w:rsid w:val="00956BA8"/>
    <w:rsid w:val="00957244"/>
    <w:rsid w:val="0096018C"/>
    <w:rsid w:val="0096140E"/>
    <w:rsid w:val="00961F08"/>
    <w:rsid w:val="00962FA2"/>
    <w:rsid w:val="00965C8B"/>
    <w:rsid w:val="00971032"/>
    <w:rsid w:val="00972EA8"/>
    <w:rsid w:val="009769A0"/>
    <w:rsid w:val="0098050E"/>
    <w:rsid w:val="009813A4"/>
    <w:rsid w:val="0098742E"/>
    <w:rsid w:val="009902FC"/>
    <w:rsid w:val="0099281B"/>
    <w:rsid w:val="009A5354"/>
    <w:rsid w:val="009A6FCB"/>
    <w:rsid w:val="009B2FDC"/>
    <w:rsid w:val="009B3C45"/>
    <w:rsid w:val="009B7708"/>
    <w:rsid w:val="009C2AD0"/>
    <w:rsid w:val="009C5B00"/>
    <w:rsid w:val="009D205A"/>
    <w:rsid w:val="009D26AB"/>
    <w:rsid w:val="009D2BA3"/>
    <w:rsid w:val="009D63BB"/>
    <w:rsid w:val="009E0C38"/>
    <w:rsid w:val="009E21A5"/>
    <w:rsid w:val="009E251F"/>
    <w:rsid w:val="009E6FCF"/>
    <w:rsid w:val="009F2C80"/>
    <w:rsid w:val="00A03DAF"/>
    <w:rsid w:val="00A12858"/>
    <w:rsid w:val="00A13434"/>
    <w:rsid w:val="00A17A6C"/>
    <w:rsid w:val="00A21343"/>
    <w:rsid w:val="00A231D7"/>
    <w:rsid w:val="00A24CEB"/>
    <w:rsid w:val="00A2508F"/>
    <w:rsid w:val="00A376F5"/>
    <w:rsid w:val="00A458BB"/>
    <w:rsid w:val="00A46808"/>
    <w:rsid w:val="00A51E75"/>
    <w:rsid w:val="00A544AB"/>
    <w:rsid w:val="00A56EB1"/>
    <w:rsid w:val="00A634FA"/>
    <w:rsid w:val="00A63F95"/>
    <w:rsid w:val="00A64705"/>
    <w:rsid w:val="00A64AD4"/>
    <w:rsid w:val="00A65E47"/>
    <w:rsid w:val="00A6652A"/>
    <w:rsid w:val="00A67502"/>
    <w:rsid w:val="00A7304F"/>
    <w:rsid w:val="00A73BEF"/>
    <w:rsid w:val="00A752B0"/>
    <w:rsid w:val="00A814F7"/>
    <w:rsid w:val="00A82F63"/>
    <w:rsid w:val="00A84BBB"/>
    <w:rsid w:val="00A84FD3"/>
    <w:rsid w:val="00A864AF"/>
    <w:rsid w:val="00A867A1"/>
    <w:rsid w:val="00A95CC4"/>
    <w:rsid w:val="00A972C0"/>
    <w:rsid w:val="00A97337"/>
    <w:rsid w:val="00AA4796"/>
    <w:rsid w:val="00AB0A28"/>
    <w:rsid w:val="00AB164E"/>
    <w:rsid w:val="00AB31BE"/>
    <w:rsid w:val="00AB3742"/>
    <w:rsid w:val="00AB3CFA"/>
    <w:rsid w:val="00AB4766"/>
    <w:rsid w:val="00AB6C5D"/>
    <w:rsid w:val="00AC4783"/>
    <w:rsid w:val="00AC545E"/>
    <w:rsid w:val="00AC69A6"/>
    <w:rsid w:val="00AC6DCB"/>
    <w:rsid w:val="00AD07D8"/>
    <w:rsid w:val="00AD3EDE"/>
    <w:rsid w:val="00AD4057"/>
    <w:rsid w:val="00AD7F99"/>
    <w:rsid w:val="00AE0CCF"/>
    <w:rsid w:val="00AE196D"/>
    <w:rsid w:val="00AE45B3"/>
    <w:rsid w:val="00B0062A"/>
    <w:rsid w:val="00B032CC"/>
    <w:rsid w:val="00B119C1"/>
    <w:rsid w:val="00B1494F"/>
    <w:rsid w:val="00B209B3"/>
    <w:rsid w:val="00B220C1"/>
    <w:rsid w:val="00B27212"/>
    <w:rsid w:val="00B34C4F"/>
    <w:rsid w:val="00B34FE9"/>
    <w:rsid w:val="00B3628A"/>
    <w:rsid w:val="00B412FF"/>
    <w:rsid w:val="00B42364"/>
    <w:rsid w:val="00B47543"/>
    <w:rsid w:val="00B65791"/>
    <w:rsid w:val="00B70386"/>
    <w:rsid w:val="00B7103C"/>
    <w:rsid w:val="00B71394"/>
    <w:rsid w:val="00B74423"/>
    <w:rsid w:val="00B7513B"/>
    <w:rsid w:val="00B81B7C"/>
    <w:rsid w:val="00B83F81"/>
    <w:rsid w:val="00B90BF3"/>
    <w:rsid w:val="00B90C0A"/>
    <w:rsid w:val="00B93C13"/>
    <w:rsid w:val="00B963A5"/>
    <w:rsid w:val="00B96CE4"/>
    <w:rsid w:val="00B972A9"/>
    <w:rsid w:val="00BA0D8D"/>
    <w:rsid w:val="00BA1613"/>
    <w:rsid w:val="00BA1B03"/>
    <w:rsid w:val="00BA41A9"/>
    <w:rsid w:val="00BB2758"/>
    <w:rsid w:val="00BB3EAC"/>
    <w:rsid w:val="00BB7BAD"/>
    <w:rsid w:val="00BC0E21"/>
    <w:rsid w:val="00BC1125"/>
    <w:rsid w:val="00BC74F5"/>
    <w:rsid w:val="00BD01F7"/>
    <w:rsid w:val="00BD206E"/>
    <w:rsid w:val="00BD4516"/>
    <w:rsid w:val="00BD5CE9"/>
    <w:rsid w:val="00BD6DF4"/>
    <w:rsid w:val="00BE3A8F"/>
    <w:rsid w:val="00BF0286"/>
    <w:rsid w:val="00BF112D"/>
    <w:rsid w:val="00BF3F92"/>
    <w:rsid w:val="00C03982"/>
    <w:rsid w:val="00C062DB"/>
    <w:rsid w:val="00C06D00"/>
    <w:rsid w:val="00C0760E"/>
    <w:rsid w:val="00C11526"/>
    <w:rsid w:val="00C14A5E"/>
    <w:rsid w:val="00C2495D"/>
    <w:rsid w:val="00C25F04"/>
    <w:rsid w:val="00C2669D"/>
    <w:rsid w:val="00C3224D"/>
    <w:rsid w:val="00C32F38"/>
    <w:rsid w:val="00C33B60"/>
    <w:rsid w:val="00C40D82"/>
    <w:rsid w:val="00C52026"/>
    <w:rsid w:val="00C57072"/>
    <w:rsid w:val="00C61F91"/>
    <w:rsid w:val="00C674B6"/>
    <w:rsid w:val="00C713CA"/>
    <w:rsid w:val="00C82286"/>
    <w:rsid w:val="00C82B58"/>
    <w:rsid w:val="00C82EC7"/>
    <w:rsid w:val="00C858C3"/>
    <w:rsid w:val="00C87BEE"/>
    <w:rsid w:val="00C91913"/>
    <w:rsid w:val="00C91D86"/>
    <w:rsid w:val="00C92C6D"/>
    <w:rsid w:val="00CA1D8F"/>
    <w:rsid w:val="00CA52CD"/>
    <w:rsid w:val="00CB5F99"/>
    <w:rsid w:val="00CB68EC"/>
    <w:rsid w:val="00CB7987"/>
    <w:rsid w:val="00CC1088"/>
    <w:rsid w:val="00CC7207"/>
    <w:rsid w:val="00CD3A46"/>
    <w:rsid w:val="00CD517E"/>
    <w:rsid w:val="00CD7374"/>
    <w:rsid w:val="00CD7AF0"/>
    <w:rsid w:val="00CE170C"/>
    <w:rsid w:val="00CE1BED"/>
    <w:rsid w:val="00CF1D09"/>
    <w:rsid w:val="00CF283A"/>
    <w:rsid w:val="00CF2D6A"/>
    <w:rsid w:val="00D01416"/>
    <w:rsid w:val="00D01859"/>
    <w:rsid w:val="00D01B9C"/>
    <w:rsid w:val="00D061F6"/>
    <w:rsid w:val="00D10914"/>
    <w:rsid w:val="00D1567D"/>
    <w:rsid w:val="00D159EA"/>
    <w:rsid w:val="00D376A7"/>
    <w:rsid w:val="00D37AA9"/>
    <w:rsid w:val="00D405A3"/>
    <w:rsid w:val="00D42390"/>
    <w:rsid w:val="00D52F8E"/>
    <w:rsid w:val="00D55C91"/>
    <w:rsid w:val="00D560AD"/>
    <w:rsid w:val="00D602CC"/>
    <w:rsid w:val="00D6106C"/>
    <w:rsid w:val="00D61D9C"/>
    <w:rsid w:val="00D62EBF"/>
    <w:rsid w:val="00D64A4C"/>
    <w:rsid w:val="00D67182"/>
    <w:rsid w:val="00D72AA5"/>
    <w:rsid w:val="00D840A4"/>
    <w:rsid w:val="00D841AC"/>
    <w:rsid w:val="00D91FB8"/>
    <w:rsid w:val="00D93C05"/>
    <w:rsid w:val="00D947A1"/>
    <w:rsid w:val="00D97035"/>
    <w:rsid w:val="00DA162F"/>
    <w:rsid w:val="00DA25B1"/>
    <w:rsid w:val="00DA526C"/>
    <w:rsid w:val="00DB13E1"/>
    <w:rsid w:val="00DB3609"/>
    <w:rsid w:val="00DB3C31"/>
    <w:rsid w:val="00DB511F"/>
    <w:rsid w:val="00DB652D"/>
    <w:rsid w:val="00DB74E9"/>
    <w:rsid w:val="00DC0430"/>
    <w:rsid w:val="00DC166B"/>
    <w:rsid w:val="00DC22F9"/>
    <w:rsid w:val="00DC3D3A"/>
    <w:rsid w:val="00DC4D2A"/>
    <w:rsid w:val="00DC780E"/>
    <w:rsid w:val="00DD4AFA"/>
    <w:rsid w:val="00DD4E84"/>
    <w:rsid w:val="00DD5B21"/>
    <w:rsid w:val="00DE1329"/>
    <w:rsid w:val="00DE3E42"/>
    <w:rsid w:val="00DF053D"/>
    <w:rsid w:val="00DF06D6"/>
    <w:rsid w:val="00DF2511"/>
    <w:rsid w:val="00DF4005"/>
    <w:rsid w:val="00E0563A"/>
    <w:rsid w:val="00E0640C"/>
    <w:rsid w:val="00E11BB8"/>
    <w:rsid w:val="00E11DAC"/>
    <w:rsid w:val="00E15EA9"/>
    <w:rsid w:val="00E20A7D"/>
    <w:rsid w:val="00E3034C"/>
    <w:rsid w:val="00E309DC"/>
    <w:rsid w:val="00E3418F"/>
    <w:rsid w:val="00E36D41"/>
    <w:rsid w:val="00E45C02"/>
    <w:rsid w:val="00E46B09"/>
    <w:rsid w:val="00E50069"/>
    <w:rsid w:val="00E62647"/>
    <w:rsid w:val="00E638CD"/>
    <w:rsid w:val="00E66A25"/>
    <w:rsid w:val="00E67EFD"/>
    <w:rsid w:val="00E710D3"/>
    <w:rsid w:val="00E719F4"/>
    <w:rsid w:val="00E77C8C"/>
    <w:rsid w:val="00E81FDF"/>
    <w:rsid w:val="00E9315F"/>
    <w:rsid w:val="00E94D3B"/>
    <w:rsid w:val="00E95E5E"/>
    <w:rsid w:val="00EA1F36"/>
    <w:rsid w:val="00EA2B17"/>
    <w:rsid w:val="00EA38BC"/>
    <w:rsid w:val="00EA4DD1"/>
    <w:rsid w:val="00EA4F52"/>
    <w:rsid w:val="00EB5536"/>
    <w:rsid w:val="00EB7F49"/>
    <w:rsid w:val="00EC5F4F"/>
    <w:rsid w:val="00EC6D5D"/>
    <w:rsid w:val="00ED6871"/>
    <w:rsid w:val="00EE0604"/>
    <w:rsid w:val="00EE22EA"/>
    <w:rsid w:val="00EE6190"/>
    <w:rsid w:val="00EE74CE"/>
    <w:rsid w:val="00EF430E"/>
    <w:rsid w:val="00EF4BC4"/>
    <w:rsid w:val="00EF690E"/>
    <w:rsid w:val="00F00732"/>
    <w:rsid w:val="00F078CE"/>
    <w:rsid w:val="00F21669"/>
    <w:rsid w:val="00F22B12"/>
    <w:rsid w:val="00F22C28"/>
    <w:rsid w:val="00F234D9"/>
    <w:rsid w:val="00F26FD2"/>
    <w:rsid w:val="00F27CE0"/>
    <w:rsid w:val="00F3333C"/>
    <w:rsid w:val="00F35A04"/>
    <w:rsid w:val="00F4648F"/>
    <w:rsid w:val="00F50878"/>
    <w:rsid w:val="00F56E0F"/>
    <w:rsid w:val="00F61A7C"/>
    <w:rsid w:val="00F66D87"/>
    <w:rsid w:val="00F715EB"/>
    <w:rsid w:val="00F75C9B"/>
    <w:rsid w:val="00F83521"/>
    <w:rsid w:val="00F84A12"/>
    <w:rsid w:val="00F91AB7"/>
    <w:rsid w:val="00F921E6"/>
    <w:rsid w:val="00F95362"/>
    <w:rsid w:val="00FA15F2"/>
    <w:rsid w:val="00FA3A5B"/>
    <w:rsid w:val="00FA429E"/>
    <w:rsid w:val="00FA4612"/>
    <w:rsid w:val="00FA4794"/>
    <w:rsid w:val="00FA6F51"/>
    <w:rsid w:val="00FB7941"/>
    <w:rsid w:val="00FC085B"/>
    <w:rsid w:val="00FC1707"/>
    <w:rsid w:val="00FC1C19"/>
    <w:rsid w:val="00FC40D1"/>
    <w:rsid w:val="00FE1566"/>
    <w:rsid w:val="00FF27B6"/>
    <w:rsid w:val="00FF4974"/>
    <w:rsid w:val="00FF63F4"/>
    <w:rsid w:val="00FF7E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E88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2C6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B7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7F49"/>
    <w:rPr>
      <w:rFonts w:ascii="Courier New" w:eastAsia="Times New Roman" w:hAnsi="Courier New" w:cs="Courier New"/>
      <w:sz w:val="20"/>
      <w:szCs w:val="20"/>
    </w:rPr>
  </w:style>
  <w:style w:type="paragraph" w:styleId="NoSpacing">
    <w:name w:val="No Spacing"/>
    <w:uiPriority w:val="1"/>
    <w:qFormat/>
    <w:rsid w:val="00E638CD"/>
    <w:pPr>
      <w:spacing w:after="0" w:line="240" w:lineRule="auto"/>
    </w:pPr>
  </w:style>
  <w:style w:type="paragraph" w:styleId="ListParagraph">
    <w:name w:val="List Paragraph"/>
    <w:basedOn w:val="Normal"/>
    <w:uiPriority w:val="34"/>
    <w:qFormat/>
    <w:rsid w:val="00470578"/>
    <w:pPr>
      <w:ind w:left="720"/>
      <w:contextualSpacing/>
    </w:pPr>
  </w:style>
  <w:style w:type="character" w:styleId="HTMLCode">
    <w:name w:val="HTML Code"/>
    <w:basedOn w:val="DefaultParagraphFont"/>
    <w:uiPriority w:val="99"/>
    <w:semiHidden/>
    <w:unhideWhenUsed/>
    <w:rsid w:val="00081BDE"/>
    <w:rPr>
      <w:rFonts w:ascii="Consolas" w:eastAsia="Times New Roman" w:hAnsi="Consolas" w:cs="Consolas" w:hint="default"/>
      <w:color w:val="DD1144"/>
      <w:sz w:val="18"/>
      <w:szCs w:val="18"/>
      <w:bdr w:val="single" w:sz="6" w:space="2" w:color="E1E1E8" w:frame="1"/>
      <w:shd w:val="clear" w:color="auto" w:fill="F7F7F9"/>
    </w:rPr>
  </w:style>
  <w:style w:type="character" w:customStyle="1" w:styleId="pln">
    <w:name w:val="pln"/>
    <w:basedOn w:val="DefaultParagraphFont"/>
    <w:rsid w:val="00A63F95"/>
  </w:style>
  <w:style w:type="character" w:customStyle="1" w:styleId="pun">
    <w:name w:val="pun"/>
    <w:basedOn w:val="DefaultParagraphFont"/>
    <w:rsid w:val="00A63F95"/>
  </w:style>
  <w:style w:type="character" w:customStyle="1" w:styleId="typ">
    <w:name w:val="typ"/>
    <w:basedOn w:val="DefaultParagraphFont"/>
    <w:rsid w:val="00A63F95"/>
  </w:style>
  <w:style w:type="paragraph" w:styleId="Header">
    <w:name w:val="header"/>
    <w:basedOn w:val="Normal"/>
    <w:link w:val="HeaderChar"/>
    <w:uiPriority w:val="99"/>
    <w:unhideWhenUsed/>
    <w:rsid w:val="00065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C00"/>
  </w:style>
  <w:style w:type="paragraph" w:styleId="Footer">
    <w:name w:val="footer"/>
    <w:basedOn w:val="Normal"/>
    <w:link w:val="FooterChar"/>
    <w:uiPriority w:val="99"/>
    <w:unhideWhenUsed/>
    <w:rsid w:val="00065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C00"/>
  </w:style>
  <w:style w:type="character" w:styleId="Hyperlink">
    <w:name w:val="Hyperlink"/>
    <w:basedOn w:val="DefaultParagraphFont"/>
    <w:uiPriority w:val="99"/>
    <w:unhideWhenUsed/>
    <w:rsid w:val="00643EAC"/>
    <w:rPr>
      <w:color w:val="0000FF"/>
      <w:u w:val="single"/>
    </w:rPr>
  </w:style>
  <w:style w:type="character" w:styleId="Strong">
    <w:name w:val="Strong"/>
    <w:basedOn w:val="DefaultParagraphFont"/>
    <w:uiPriority w:val="22"/>
    <w:qFormat/>
    <w:rsid w:val="00001C28"/>
    <w:rPr>
      <w:b/>
      <w:bCs/>
    </w:rPr>
  </w:style>
  <w:style w:type="character" w:styleId="Emphasis">
    <w:name w:val="Emphasis"/>
    <w:basedOn w:val="DefaultParagraphFont"/>
    <w:uiPriority w:val="20"/>
    <w:qFormat/>
    <w:rsid w:val="00911161"/>
    <w:rPr>
      <w:i/>
      <w:iCs/>
    </w:rPr>
  </w:style>
  <w:style w:type="table" w:styleId="TableGrid">
    <w:name w:val="Table Grid"/>
    <w:basedOn w:val="TableNormal"/>
    <w:uiPriority w:val="59"/>
    <w:rsid w:val="00CD51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D517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D517E"/>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2C6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B7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7F49"/>
    <w:rPr>
      <w:rFonts w:ascii="Courier New" w:eastAsia="Times New Roman" w:hAnsi="Courier New" w:cs="Courier New"/>
      <w:sz w:val="20"/>
      <w:szCs w:val="20"/>
    </w:rPr>
  </w:style>
  <w:style w:type="paragraph" w:styleId="NoSpacing">
    <w:name w:val="No Spacing"/>
    <w:uiPriority w:val="1"/>
    <w:qFormat/>
    <w:rsid w:val="00E638CD"/>
    <w:pPr>
      <w:spacing w:after="0" w:line="240" w:lineRule="auto"/>
    </w:pPr>
  </w:style>
  <w:style w:type="paragraph" w:styleId="ListParagraph">
    <w:name w:val="List Paragraph"/>
    <w:basedOn w:val="Normal"/>
    <w:uiPriority w:val="34"/>
    <w:qFormat/>
    <w:rsid w:val="00470578"/>
    <w:pPr>
      <w:ind w:left="720"/>
      <w:contextualSpacing/>
    </w:pPr>
  </w:style>
  <w:style w:type="character" w:styleId="HTMLCode">
    <w:name w:val="HTML Code"/>
    <w:basedOn w:val="DefaultParagraphFont"/>
    <w:uiPriority w:val="99"/>
    <w:semiHidden/>
    <w:unhideWhenUsed/>
    <w:rsid w:val="00081BDE"/>
    <w:rPr>
      <w:rFonts w:ascii="Consolas" w:eastAsia="Times New Roman" w:hAnsi="Consolas" w:cs="Consolas" w:hint="default"/>
      <w:color w:val="DD1144"/>
      <w:sz w:val="18"/>
      <w:szCs w:val="18"/>
      <w:bdr w:val="single" w:sz="6" w:space="2" w:color="E1E1E8" w:frame="1"/>
      <w:shd w:val="clear" w:color="auto" w:fill="F7F7F9"/>
    </w:rPr>
  </w:style>
  <w:style w:type="character" w:customStyle="1" w:styleId="pln">
    <w:name w:val="pln"/>
    <w:basedOn w:val="DefaultParagraphFont"/>
    <w:rsid w:val="00A63F95"/>
  </w:style>
  <w:style w:type="character" w:customStyle="1" w:styleId="pun">
    <w:name w:val="pun"/>
    <w:basedOn w:val="DefaultParagraphFont"/>
    <w:rsid w:val="00A63F95"/>
  </w:style>
  <w:style w:type="character" w:customStyle="1" w:styleId="typ">
    <w:name w:val="typ"/>
    <w:basedOn w:val="DefaultParagraphFont"/>
    <w:rsid w:val="00A63F95"/>
  </w:style>
  <w:style w:type="paragraph" w:styleId="Header">
    <w:name w:val="header"/>
    <w:basedOn w:val="Normal"/>
    <w:link w:val="HeaderChar"/>
    <w:uiPriority w:val="99"/>
    <w:unhideWhenUsed/>
    <w:rsid w:val="00065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C00"/>
  </w:style>
  <w:style w:type="paragraph" w:styleId="Footer">
    <w:name w:val="footer"/>
    <w:basedOn w:val="Normal"/>
    <w:link w:val="FooterChar"/>
    <w:uiPriority w:val="99"/>
    <w:unhideWhenUsed/>
    <w:rsid w:val="00065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C00"/>
  </w:style>
  <w:style w:type="character" w:styleId="Hyperlink">
    <w:name w:val="Hyperlink"/>
    <w:basedOn w:val="DefaultParagraphFont"/>
    <w:uiPriority w:val="99"/>
    <w:unhideWhenUsed/>
    <w:rsid w:val="00643EAC"/>
    <w:rPr>
      <w:color w:val="0000FF"/>
      <w:u w:val="single"/>
    </w:rPr>
  </w:style>
  <w:style w:type="character" w:styleId="Strong">
    <w:name w:val="Strong"/>
    <w:basedOn w:val="DefaultParagraphFont"/>
    <w:uiPriority w:val="22"/>
    <w:qFormat/>
    <w:rsid w:val="00001C28"/>
    <w:rPr>
      <w:b/>
      <w:bCs/>
    </w:rPr>
  </w:style>
  <w:style w:type="character" w:styleId="Emphasis">
    <w:name w:val="Emphasis"/>
    <w:basedOn w:val="DefaultParagraphFont"/>
    <w:uiPriority w:val="20"/>
    <w:qFormat/>
    <w:rsid w:val="00911161"/>
    <w:rPr>
      <w:i/>
      <w:iCs/>
    </w:rPr>
  </w:style>
  <w:style w:type="table" w:styleId="TableGrid">
    <w:name w:val="Table Grid"/>
    <w:basedOn w:val="TableNormal"/>
    <w:uiPriority w:val="59"/>
    <w:rsid w:val="00CD51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D517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D517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6196">
      <w:bodyDiv w:val="1"/>
      <w:marLeft w:val="0"/>
      <w:marRight w:val="0"/>
      <w:marTop w:val="0"/>
      <w:marBottom w:val="0"/>
      <w:divBdr>
        <w:top w:val="none" w:sz="0" w:space="0" w:color="auto"/>
        <w:left w:val="none" w:sz="0" w:space="0" w:color="auto"/>
        <w:bottom w:val="none" w:sz="0" w:space="0" w:color="auto"/>
        <w:right w:val="none" w:sz="0" w:space="0" w:color="auto"/>
      </w:divBdr>
    </w:div>
    <w:div w:id="103424963">
      <w:bodyDiv w:val="1"/>
      <w:marLeft w:val="0"/>
      <w:marRight w:val="0"/>
      <w:marTop w:val="0"/>
      <w:marBottom w:val="0"/>
      <w:divBdr>
        <w:top w:val="none" w:sz="0" w:space="0" w:color="auto"/>
        <w:left w:val="none" w:sz="0" w:space="0" w:color="auto"/>
        <w:bottom w:val="none" w:sz="0" w:space="0" w:color="auto"/>
        <w:right w:val="none" w:sz="0" w:space="0" w:color="auto"/>
      </w:divBdr>
    </w:div>
    <w:div w:id="131947444">
      <w:bodyDiv w:val="1"/>
      <w:marLeft w:val="0"/>
      <w:marRight w:val="0"/>
      <w:marTop w:val="0"/>
      <w:marBottom w:val="0"/>
      <w:divBdr>
        <w:top w:val="none" w:sz="0" w:space="0" w:color="auto"/>
        <w:left w:val="none" w:sz="0" w:space="0" w:color="auto"/>
        <w:bottom w:val="none" w:sz="0" w:space="0" w:color="auto"/>
        <w:right w:val="none" w:sz="0" w:space="0" w:color="auto"/>
      </w:divBdr>
    </w:div>
    <w:div w:id="229118703">
      <w:bodyDiv w:val="1"/>
      <w:marLeft w:val="0"/>
      <w:marRight w:val="0"/>
      <w:marTop w:val="0"/>
      <w:marBottom w:val="0"/>
      <w:divBdr>
        <w:top w:val="none" w:sz="0" w:space="0" w:color="auto"/>
        <w:left w:val="none" w:sz="0" w:space="0" w:color="auto"/>
        <w:bottom w:val="none" w:sz="0" w:space="0" w:color="auto"/>
        <w:right w:val="none" w:sz="0" w:space="0" w:color="auto"/>
      </w:divBdr>
    </w:div>
    <w:div w:id="300960350">
      <w:bodyDiv w:val="1"/>
      <w:marLeft w:val="0"/>
      <w:marRight w:val="0"/>
      <w:marTop w:val="0"/>
      <w:marBottom w:val="0"/>
      <w:divBdr>
        <w:top w:val="none" w:sz="0" w:space="0" w:color="auto"/>
        <w:left w:val="none" w:sz="0" w:space="0" w:color="auto"/>
        <w:bottom w:val="none" w:sz="0" w:space="0" w:color="auto"/>
        <w:right w:val="none" w:sz="0" w:space="0" w:color="auto"/>
      </w:divBdr>
    </w:div>
    <w:div w:id="413630294">
      <w:bodyDiv w:val="1"/>
      <w:marLeft w:val="0"/>
      <w:marRight w:val="0"/>
      <w:marTop w:val="0"/>
      <w:marBottom w:val="0"/>
      <w:divBdr>
        <w:top w:val="none" w:sz="0" w:space="0" w:color="auto"/>
        <w:left w:val="none" w:sz="0" w:space="0" w:color="auto"/>
        <w:bottom w:val="none" w:sz="0" w:space="0" w:color="auto"/>
        <w:right w:val="none" w:sz="0" w:space="0" w:color="auto"/>
      </w:divBdr>
    </w:div>
    <w:div w:id="618493111">
      <w:bodyDiv w:val="1"/>
      <w:marLeft w:val="0"/>
      <w:marRight w:val="0"/>
      <w:marTop w:val="0"/>
      <w:marBottom w:val="0"/>
      <w:divBdr>
        <w:top w:val="none" w:sz="0" w:space="0" w:color="auto"/>
        <w:left w:val="none" w:sz="0" w:space="0" w:color="auto"/>
        <w:bottom w:val="none" w:sz="0" w:space="0" w:color="auto"/>
        <w:right w:val="none" w:sz="0" w:space="0" w:color="auto"/>
      </w:divBdr>
      <w:divsChild>
        <w:div w:id="1819952250">
          <w:marLeft w:val="0"/>
          <w:marRight w:val="0"/>
          <w:marTop w:val="0"/>
          <w:marBottom w:val="0"/>
          <w:divBdr>
            <w:top w:val="none" w:sz="0" w:space="0" w:color="auto"/>
            <w:left w:val="none" w:sz="0" w:space="0" w:color="auto"/>
            <w:bottom w:val="none" w:sz="0" w:space="0" w:color="auto"/>
            <w:right w:val="none" w:sz="0" w:space="0" w:color="auto"/>
          </w:divBdr>
          <w:divsChild>
            <w:div w:id="944461299">
              <w:marLeft w:val="0"/>
              <w:marRight w:val="0"/>
              <w:marTop w:val="0"/>
              <w:marBottom w:val="0"/>
              <w:divBdr>
                <w:top w:val="none" w:sz="0" w:space="0" w:color="auto"/>
                <w:left w:val="none" w:sz="0" w:space="0" w:color="auto"/>
                <w:bottom w:val="none" w:sz="0" w:space="0" w:color="auto"/>
                <w:right w:val="none" w:sz="0" w:space="0" w:color="auto"/>
              </w:divBdr>
              <w:divsChild>
                <w:div w:id="1696036323">
                  <w:marLeft w:val="0"/>
                  <w:marRight w:val="0"/>
                  <w:marTop w:val="0"/>
                  <w:marBottom w:val="0"/>
                  <w:divBdr>
                    <w:top w:val="none" w:sz="0" w:space="0" w:color="auto"/>
                    <w:left w:val="none" w:sz="0" w:space="0" w:color="auto"/>
                    <w:bottom w:val="none" w:sz="0" w:space="0" w:color="auto"/>
                    <w:right w:val="none" w:sz="0" w:space="0" w:color="auto"/>
                  </w:divBdr>
                  <w:divsChild>
                    <w:div w:id="482311833">
                      <w:marLeft w:val="0"/>
                      <w:marRight w:val="0"/>
                      <w:marTop w:val="0"/>
                      <w:marBottom w:val="0"/>
                      <w:divBdr>
                        <w:top w:val="none" w:sz="0" w:space="0" w:color="auto"/>
                        <w:left w:val="none" w:sz="0" w:space="0" w:color="auto"/>
                        <w:bottom w:val="none" w:sz="0" w:space="0" w:color="auto"/>
                        <w:right w:val="none" w:sz="0" w:space="0" w:color="auto"/>
                      </w:divBdr>
                      <w:divsChild>
                        <w:div w:id="1829441935">
                          <w:marLeft w:val="0"/>
                          <w:marRight w:val="0"/>
                          <w:marTop w:val="0"/>
                          <w:marBottom w:val="0"/>
                          <w:divBdr>
                            <w:top w:val="none" w:sz="0" w:space="0" w:color="auto"/>
                            <w:left w:val="none" w:sz="0" w:space="0" w:color="auto"/>
                            <w:bottom w:val="none" w:sz="0" w:space="0" w:color="auto"/>
                            <w:right w:val="none" w:sz="0" w:space="0" w:color="auto"/>
                          </w:divBdr>
                          <w:divsChild>
                            <w:div w:id="1516992219">
                              <w:marLeft w:val="0"/>
                              <w:marRight w:val="0"/>
                              <w:marTop w:val="0"/>
                              <w:marBottom w:val="0"/>
                              <w:divBdr>
                                <w:top w:val="none" w:sz="0" w:space="0" w:color="auto"/>
                                <w:left w:val="none" w:sz="0" w:space="0" w:color="auto"/>
                                <w:bottom w:val="none" w:sz="0" w:space="0" w:color="auto"/>
                                <w:right w:val="none" w:sz="0" w:space="0" w:color="auto"/>
                              </w:divBdr>
                              <w:divsChild>
                                <w:div w:id="1126853488">
                                  <w:marLeft w:val="0"/>
                                  <w:marRight w:val="0"/>
                                  <w:marTop w:val="0"/>
                                  <w:marBottom w:val="0"/>
                                  <w:divBdr>
                                    <w:top w:val="none" w:sz="0" w:space="0" w:color="auto"/>
                                    <w:left w:val="none" w:sz="0" w:space="0" w:color="auto"/>
                                    <w:bottom w:val="none" w:sz="0" w:space="0" w:color="auto"/>
                                    <w:right w:val="none" w:sz="0" w:space="0" w:color="auto"/>
                                  </w:divBdr>
                                  <w:divsChild>
                                    <w:div w:id="1152254654">
                                      <w:marLeft w:val="0"/>
                                      <w:marRight w:val="0"/>
                                      <w:marTop w:val="0"/>
                                      <w:marBottom w:val="0"/>
                                      <w:divBdr>
                                        <w:top w:val="none" w:sz="0" w:space="0" w:color="auto"/>
                                        <w:left w:val="none" w:sz="0" w:space="0" w:color="auto"/>
                                        <w:bottom w:val="none" w:sz="0" w:space="0" w:color="auto"/>
                                        <w:right w:val="none" w:sz="0" w:space="0" w:color="auto"/>
                                      </w:divBdr>
                                      <w:divsChild>
                                        <w:div w:id="20887285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395324">
      <w:bodyDiv w:val="1"/>
      <w:marLeft w:val="0"/>
      <w:marRight w:val="0"/>
      <w:marTop w:val="0"/>
      <w:marBottom w:val="0"/>
      <w:divBdr>
        <w:top w:val="none" w:sz="0" w:space="0" w:color="auto"/>
        <w:left w:val="none" w:sz="0" w:space="0" w:color="auto"/>
        <w:bottom w:val="none" w:sz="0" w:space="0" w:color="auto"/>
        <w:right w:val="none" w:sz="0" w:space="0" w:color="auto"/>
      </w:divBdr>
      <w:divsChild>
        <w:div w:id="328487576">
          <w:marLeft w:val="0"/>
          <w:marRight w:val="0"/>
          <w:marTop w:val="0"/>
          <w:marBottom w:val="0"/>
          <w:divBdr>
            <w:top w:val="none" w:sz="0" w:space="0" w:color="auto"/>
            <w:left w:val="none" w:sz="0" w:space="0" w:color="auto"/>
            <w:bottom w:val="none" w:sz="0" w:space="0" w:color="auto"/>
            <w:right w:val="none" w:sz="0" w:space="0" w:color="auto"/>
          </w:divBdr>
          <w:divsChild>
            <w:div w:id="754133719">
              <w:marLeft w:val="0"/>
              <w:marRight w:val="0"/>
              <w:marTop w:val="0"/>
              <w:marBottom w:val="0"/>
              <w:divBdr>
                <w:top w:val="none" w:sz="0" w:space="0" w:color="auto"/>
                <w:left w:val="none" w:sz="0" w:space="0" w:color="auto"/>
                <w:bottom w:val="none" w:sz="0" w:space="0" w:color="auto"/>
                <w:right w:val="none" w:sz="0" w:space="0" w:color="auto"/>
              </w:divBdr>
              <w:divsChild>
                <w:div w:id="729964148">
                  <w:marLeft w:val="0"/>
                  <w:marRight w:val="0"/>
                  <w:marTop w:val="0"/>
                  <w:marBottom w:val="0"/>
                  <w:divBdr>
                    <w:top w:val="none" w:sz="0" w:space="0" w:color="auto"/>
                    <w:left w:val="none" w:sz="0" w:space="0" w:color="auto"/>
                    <w:bottom w:val="none" w:sz="0" w:space="0" w:color="auto"/>
                    <w:right w:val="none" w:sz="0" w:space="0" w:color="auto"/>
                  </w:divBdr>
                  <w:divsChild>
                    <w:div w:id="1389647148">
                      <w:marLeft w:val="0"/>
                      <w:marRight w:val="0"/>
                      <w:marTop w:val="0"/>
                      <w:marBottom w:val="0"/>
                      <w:divBdr>
                        <w:top w:val="none" w:sz="0" w:space="0" w:color="auto"/>
                        <w:left w:val="none" w:sz="0" w:space="0" w:color="auto"/>
                        <w:bottom w:val="none" w:sz="0" w:space="0" w:color="auto"/>
                        <w:right w:val="none" w:sz="0" w:space="0" w:color="auto"/>
                      </w:divBdr>
                      <w:divsChild>
                        <w:div w:id="115419014">
                          <w:marLeft w:val="0"/>
                          <w:marRight w:val="0"/>
                          <w:marTop w:val="0"/>
                          <w:marBottom w:val="0"/>
                          <w:divBdr>
                            <w:top w:val="none" w:sz="0" w:space="0" w:color="auto"/>
                            <w:left w:val="none" w:sz="0" w:space="0" w:color="auto"/>
                            <w:bottom w:val="none" w:sz="0" w:space="0" w:color="auto"/>
                            <w:right w:val="none" w:sz="0" w:space="0" w:color="auto"/>
                          </w:divBdr>
                          <w:divsChild>
                            <w:div w:id="1896306774">
                              <w:marLeft w:val="0"/>
                              <w:marRight w:val="0"/>
                              <w:marTop w:val="0"/>
                              <w:marBottom w:val="0"/>
                              <w:divBdr>
                                <w:top w:val="none" w:sz="0" w:space="0" w:color="auto"/>
                                <w:left w:val="none" w:sz="0" w:space="0" w:color="auto"/>
                                <w:bottom w:val="none" w:sz="0" w:space="0" w:color="auto"/>
                                <w:right w:val="none" w:sz="0" w:space="0" w:color="auto"/>
                              </w:divBdr>
                              <w:divsChild>
                                <w:div w:id="1733499929">
                                  <w:marLeft w:val="0"/>
                                  <w:marRight w:val="0"/>
                                  <w:marTop w:val="0"/>
                                  <w:marBottom w:val="0"/>
                                  <w:divBdr>
                                    <w:top w:val="none" w:sz="0" w:space="0" w:color="auto"/>
                                    <w:left w:val="none" w:sz="0" w:space="0" w:color="auto"/>
                                    <w:bottom w:val="none" w:sz="0" w:space="0" w:color="auto"/>
                                    <w:right w:val="none" w:sz="0" w:space="0" w:color="auto"/>
                                  </w:divBdr>
                                  <w:divsChild>
                                    <w:div w:id="1865051713">
                                      <w:marLeft w:val="0"/>
                                      <w:marRight w:val="0"/>
                                      <w:marTop w:val="0"/>
                                      <w:marBottom w:val="0"/>
                                      <w:divBdr>
                                        <w:top w:val="none" w:sz="0" w:space="0" w:color="auto"/>
                                        <w:left w:val="none" w:sz="0" w:space="0" w:color="auto"/>
                                        <w:bottom w:val="none" w:sz="0" w:space="0" w:color="auto"/>
                                        <w:right w:val="none" w:sz="0" w:space="0" w:color="auto"/>
                                      </w:divBdr>
                                      <w:divsChild>
                                        <w:div w:id="4069983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0231970">
      <w:bodyDiv w:val="1"/>
      <w:marLeft w:val="0"/>
      <w:marRight w:val="0"/>
      <w:marTop w:val="0"/>
      <w:marBottom w:val="0"/>
      <w:divBdr>
        <w:top w:val="none" w:sz="0" w:space="0" w:color="auto"/>
        <w:left w:val="none" w:sz="0" w:space="0" w:color="auto"/>
        <w:bottom w:val="none" w:sz="0" w:space="0" w:color="auto"/>
        <w:right w:val="none" w:sz="0" w:space="0" w:color="auto"/>
      </w:divBdr>
    </w:div>
    <w:div w:id="762536470">
      <w:bodyDiv w:val="1"/>
      <w:marLeft w:val="0"/>
      <w:marRight w:val="0"/>
      <w:marTop w:val="0"/>
      <w:marBottom w:val="0"/>
      <w:divBdr>
        <w:top w:val="none" w:sz="0" w:space="0" w:color="auto"/>
        <w:left w:val="none" w:sz="0" w:space="0" w:color="auto"/>
        <w:bottom w:val="none" w:sz="0" w:space="0" w:color="auto"/>
        <w:right w:val="none" w:sz="0" w:space="0" w:color="auto"/>
      </w:divBdr>
    </w:div>
    <w:div w:id="792865823">
      <w:bodyDiv w:val="1"/>
      <w:marLeft w:val="0"/>
      <w:marRight w:val="0"/>
      <w:marTop w:val="0"/>
      <w:marBottom w:val="0"/>
      <w:divBdr>
        <w:top w:val="none" w:sz="0" w:space="0" w:color="auto"/>
        <w:left w:val="none" w:sz="0" w:space="0" w:color="auto"/>
        <w:bottom w:val="none" w:sz="0" w:space="0" w:color="auto"/>
        <w:right w:val="none" w:sz="0" w:space="0" w:color="auto"/>
      </w:divBdr>
    </w:div>
    <w:div w:id="801777356">
      <w:bodyDiv w:val="1"/>
      <w:marLeft w:val="0"/>
      <w:marRight w:val="0"/>
      <w:marTop w:val="0"/>
      <w:marBottom w:val="0"/>
      <w:divBdr>
        <w:top w:val="none" w:sz="0" w:space="0" w:color="auto"/>
        <w:left w:val="none" w:sz="0" w:space="0" w:color="auto"/>
        <w:bottom w:val="none" w:sz="0" w:space="0" w:color="auto"/>
        <w:right w:val="none" w:sz="0" w:space="0" w:color="auto"/>
      </w:divBdr>
    </w:div>
    <w:div w:id="812674061">
      <w:bodyDiv w:val="1"/>
      <w:marLeft w:val="0"/>
      <w:marRight w:val="0"/>
      <w:marTop w:val="0"/>
      <w:marBottom w:val="0"/>
      <w:divBdr>
        <w:top w:val="none" w:sz="0" w:space="0" w:color="auto"/>
        <w:left w:val="none" w:sz="0" w:space="0" w:color="auto"/>
        <w:bottom w:val="none" w:sz="0" w:space="0" w:color="auto"/>
        <w:right w:val="none" w:sz="0" w:space="0" w:color="auto"/>
      </w:divBdr>
    </w:div>
    <w:div w:id="883247612">
      <w:bodyDiv w:val="1"/>
      <w:marLeft w:val="0"/>
      <w:marRight w:val="0"/>
      <w:marTop w:val="0"/>
      <w:marBottom w:val="0"/>
      <w:divBdr>
        <w:top w:val="none" w:sz="0" w:space="0" w:color="auto"/>
        <w:left w:val="none" w:sz="0" w:space="0" w:color="auto"/>
        <w:bottom w:val="none" w:sz="0" w:space="0" w:color="auto"/>
        <w:right w:val="none" w:sz="0" w:space="0" w:color="auto"/>
      </w:divBdr>
    </w:div>
    <w:div w:id="899290589">
      <w:bodyDiv w:val="1"/>
      <w:marLeft w:val="0"/>
      <w:marRight w:val="0"/>
      <w:marTop w:val="0"/>
      <w:marBottom w:val="0"/>
      <w:divBdr>
        <w:top w:val="none" w:sz="0" w:space="0" w:color="auto"/>
        <w:left w:val="none" w:sz="0" w:space="0" w:color="auto"/>
        <w:bottom w:val="none" w:sz="0" w:space="0" w:color="auto"/>
        <w:right w:val="none" w:sz="0" w:space="0" w:color="auto"/>
      </w:divBdr>
    </w:div>
    <w:div w:id="942111746">
      <w:bodyDiv w:val="1"/>
      <w:marLeft w:val="0"/>
      <w:marRight w:val="0"/>
      <w:marTop w:val="0"/>
      <w:marBottom w:val="0"/>
      <w:divBdr>
        <w:top w:val="none" w:sz="0" w:space="0" w:color="auto"/>
        <w:left w:val="none" w:sz="0" w:space="0" w:color="auto"/>
        <w:bottom w:val="none" w:sz="0" w:space="0" w:color="auto"/>
        <w:right w:val="none" w:sz="0" w:space="0" w:color="auto"/>
      </w:divBdr>
    </w:div>
    <w:div w:id="1069645322">
      <w:bodyDiv w:val="1"/>
      <w:marLeft w:val="0"/>
      <w:marRight w:val="0"/>
      <w:marTop w:val="0"/>
      <w:marBottom w:val="0"/>
      <w:divBdr>
        <w:top w:val="none" w:sz="0" w:space="0" w:color="auto"/>
        <w:left w:val="none" w:sz="0" w:space="0" w:color="auto"/>
        <w:bottom w:val="none" w:sz="0" w:space="0" w:color="auto"/>
        <w:right w:val="none" w:sz="0" w:space="0" w:color="auto"/>
      </w:divBdr>
    </w:div>
    <w:div w:id="1186402484">
      <w:bodyDiv w:val="1"/>
      <w:marLeft w:val="0"/>
      <w:marRight w:val="0"/>
      <w:marTop w:val="0"/>
      <w:marBottom w:val="0"/>
      <w:divBdr>
        <w:top w:val="none" w:sz="0" w:space="0" w:color="auto"/>
        <w:left w:val="none" w:sz="0" w:space="0" w:color="auto"/>
        <w:bottom w:val="none" w:sz="0" w:space="0" w:color="auto"/>
        <w:right w:val="none" w:sz="0" w:space="0" w:color="auto"/>
      </w:divBdr>
    </w:div>
    <w:div w:id="1260870663">
      <w:bodyDiv w:val="1"/>
      <w:marLeft w:val="0"/>
      <w:marRight w:val="0"/>
      <w:marTop w:val="0"/>
      <w:marBottom w:val="0"/>
      <w:divBdr>
        <w:top w:val="none" w:sz="0" w:space="0" w:color="auto"/>
        <w:left w:val="none" w:sz="0" w:space="0" w:color="auto"/>
        <w:bottom w:val="none" w:sz="0" w:space="0" w:color="auto"/>
        <w:right w:val="none" w:sz="0" w:space="0" w:color="auto"/>
      </w:divBdr>
    </w:div>
    <w:div w:id="1266574652">
      <w:bodyDiv w:val="1"/>
      <w:marLeft w:val="0"/>
      <w:marRight w:val="0"/>
      <w:marTop w:val="0"/>
      <w:marBottom w:val="0"/>
      <w:divBdr>
        <w:top w:val="none" w:sz="0" w:space="0" w:color="auto"/>
        <w:left w:val="none" w:sz="0" w:space="0" w:color="auto"/>
        <w:bottom w:val="none" w:sz="0" w:space="0" w:color="auto"/>
        <w:right w:val="none" w:sz="0" w:space="0" w:color="auto"/>
      </w:divBdr>
    </w:div>
    <w:div w:id="1327049363">
      <w:bodyDiv w:val="1"/>
      <w:marLeft w:val="0"/>
      <w:marRight w:val="0"/>
      <w:marTop w:val="0"/>
      <w:marBottom w:val="0"/>
      <w:divBdr>
        <w:top w:val="none" w:sz="0" w:space="0" w:color="auto"/>
        <w:left w:val="none" w:sz="0" w:space="0" w:color="auto"/>
        <w:bottom w:val="none" w:sz="0" w:space="0" w:color="auto"/>
        <w:right w:val="none" w:sz="0" w:space="0" w:color="auto"/>
      </w:divBdr>
      <w:divsChild>
        <w:div w:id="1608196924">
          <w:marLeft w:val="0"/>
          <w:marRight w:val="0"/>
          <w:marTop w:val="0"/>
          <w:marBottom w:val="0"/>
          <w:divBdr>
            <w:top w:val="none" w:sz="0" w:space="0" w:color="auto"/>
            <w:left w:val="none" w:sz="0" w:space="0" w:color="auto"/>
            <w:bottom w:val="none" w:sz="0" w:space="0" w:color="auto"/>
            <w:right w:val="none" w:sz="0" w:space="0" w:color="auto"/>
          </w:divBdr>
          <w:divsChild>
            <w:div w:id="444153626">
              <w:marLeft w:val="0"/>
              <w:marRight w:val="0"/>
              <w:marTop w:val="0"/>
              <w:marBottom w:val="0"/>
              <w:divBdr>
                <w:top w:val="none" w:sz="0" w:space="0" w:color="auto"/>
                <w:left w:val="none" w:sz="0" w:space="0" w:color="auto"/>
                <w:bottom w:val="none" w:sz="0" w:space="0" w:color="auto"/>
                <w:right w:val="none" w:sz="0" w:space="0" w:color="auto"/>
              </w:divBdr>
              <w:divsChild>
                <w:div w:id="926613741">
                  <w:marLeft w:val="0"/>
                  <w:marRight w:val="0"/>
                  <w:marTop w:val="0"/>
                  <w:marBottom w:val="0"/>
                  <w:divBdr>
                    <w:top w:val="none" w:sz="0" w:space="0" w:color="auto"/>
                    <w:left w:val="none" w:sz="0" w:space="0" w:color="auto"/>
                    <w:bottom w:val="none" w:sz="0" w:space="0" w:color="auto"/>
                    <w:right w:val="none" w:sz="0" w:space="0" w:color="auto"/>
                  </w:divBdr>
                  <w:divsChild>
                    <w:div w:id="636765604">
                      <w:marLeft w:val="0"/>
                      <w:marRight w:val="0"/>
                      <w:marTop w:val="0"/>
                      <w:marBottom w:val="0"/>
                      <w:divBdr>
                        <w:top w:val="none" w:sz="0" w:space="0" w:color="auto"/>
                        <w:left w:val="none" w:sz="0" w:space="0" w:color="auto"/>
                        <w:bottom w:val="none" w:sz="0" w:space="0" w:color="auto"/>
                        <w:right w:val="none" w:sz="0" w:space="0" w:color="auto"/>
                      </w:divBdr>
                      <w:divsChild>
                        <w:div w:id="1892575180">
                          <w:marLeft w:val="0"/>
                          <w:marRight w:val="0"/>
                          <w:marTop w:val="0"/>
                          <w:marBottom w:val="0"/>
                          <w:divBdr>
                            <w:top w:val="none" w:sz="0" w:space="0" w:color="auto"/>
                            <w:left w:val="none" w:sz="0" w:space="0" w:color="auto"/>
                            <w:bottom w:val="none" w:sz="0" w:space="0" w:color="auto"/>
                            <w:right w:val="none" w:sz="0" w:space="0" w:color="auto"/>
                          </w:divBdr>
                          <w:divsChild>
                            <w:div w:id="2018000793">
                              <w:marLeft w:val="0"/>
                              <w:marRight w:val="0"/>
                              <w:marTop w:val="0"/>
                              <w:marBottom w:val="0"/>
                              <w:divBdr>
                                <w:top w:val="none" w:sz="0" w:space="0" w:color="auto"/>
                                <w:left w:val="none" w:sz="0" w:space="0" w:color="auto"/>
                                <w:bottom w:val="none" w:sz="0" w:space="0" w:color="auto"/>
                                <w:right w:val="none" w:sz="0" w:space="0" w:color="auto"/>
                              </w:divBdr>
                              <w:divsChild>
                                <w:div w:id="901134453">
                                  <w:marLeft w:val="0"/>
                                  <w:marRight w:val="0"/>
                                  <w:marTop w:val="0"/>
                                  <w:marBottom w:val="0"/>
                                  <w:divBdr>
                                    <w:top w:val="none" w:sz="0" w:space="0" w:color="auto"/>
                                    <w:left w:val="none" w:sz="0" w:space="0" w:color="auto"/>
                                    <w:bottom w:val="none" w:sz="0" w:space="0" w:color="auto"/>
                                    <w:right w:val="none" w:sz="0" w:space="0" w:color="auto"/>
                                  </w:divBdr>
                                  <w:divsChild>
                                    <w:div w:id="203640839">
                                      <w:marLeft w:val="0"/>
                                      <w:marRight w:val="0"/>
                                      <w:marTop w:val="0"/>
                                      <w:marBottom w:val="0"/>
                                      <w:divBdr>
                                        <w:top w:val="none" w:sz="0" w:space="0" w:color="auto"/>
                                        <w:left w:val="none" w:sz="0" w:space="0" w:color="auto"/>
                                        <w:bottom w:val="none" w:sz="0" w:space="0" w:color="auto"/>
                                        <w:right w:val="none" w:sz="0" w:space="0" w:color="auto"/>
                                      </w:divBdr>
                                      <w:divsChild>
                                        <w:div w:id="15231241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8240419">
      <w:bodyDiv w:val="1"/>
      <w:marLeft w:val="0"/>
      <w:marRight w:val="0"/>
      <w:marTop w:val="0"/>
      <w:marBottom w:val="0"/>
      <w:divBdr>
        <w:top w:val="none" w:sz="0" w:space="0" w:color="auto"/>
        <w:left w:val="none" w:sz="0" w:space="0" w:color="auto"/>
        <w:bottom w:val="none" w:sz="0" w:space="0" w:color="auto"/>
        <w:right w:val="none" w:sz="0" w:space="0" w:color="auto"/>
      </w:divBdr>
    </w:div>
    <w:div w:id="1368943871">
      <w:bodyDiv w:val="1"/>
      <w:marLeft w:val="0"/>
      <w:marRight w:val="0"/>
      <w:marTop w:val="0"/>
      <w:marBottom w:val="0"/>
      <w:divBdr>
        <w:top w:val="none" w:sz="0" w:space="0" w:color="auto"/>
        <w:left w:val="none" w:sz="0" w:space="0" w:color="auto"/>
        <w:bottom w:val="none" w:sz="0" w:space="0" w:color="auto"/>
        <w:right w:val="none" w:sz="0" w:space="0" w:color="auto"/>
      </w:divBdr>
    </w:div>
    <w:div w:id="1388070323">
      <w:bodyDiv w:val="1"/>
      <w:marLeft w:val="0"/>
      <w:marRight w:val="0"/>
      <w:marTop w:val="0"/>
      <w:marBottom w:val="0"/>
      <w:divBdr>
        <w:top w:val="none" w:sz="0" w:space="0" w:color="auto"/>
        <w:left w:val="none" w:sz="0" w:space="0" w:color="auto"/>
        <w:bottom w:val="none" w:sz="0" w:space="0" w:color="auto"/>
        <w:right w:val="none" w:sz="0" w:space="0" w:color="auto"/>
      </w:divBdr>
    </w:div>
    <w:div w:id="1421026568">
      <w:bodyDiv w:val="1"/>
      <w:marLeft w:val="0"/>
      <w:marRight w:val="0"/>
      <w:marTop w:val="0"/>
      <w:marBottom w:val="0"/>
      <w:divBdr>
        <w:top w:val="none" w:sz="0" w:space="0" w:color="auto"/>
        <w:left w:val="none" w:sz="0" w:space="0" w:color="auto"/>
        <w:bottom w:val="none" w:sz="0" w:space="0" w:color="auto"/>
        <w:right w:val="none" w:sz="0" w:space="0" w:color="auto"/>
      </w:divBdr>
      <w:divsChild>
        <w:div w:id="2048024508">
          <w:marLeft w:val="0"/>
          <w:marRight w:val="0"/>
          <w:marTop w:val="0"/>
          <w:marBottom w:val="0"/>
          <w:divBdr>
            <w:top w:val="none" w:sz="0" w:space="0" w:color="auto"/>
            <w:left w:val="none" w:sz="0" w:space="0" w:color="auto"/>
            <w:bottom w:val="none" w:sz="0" w:space="0" w:color="auto"/>
            <w:right w:val="none" w:sz="0" w:space="0" w:color="auto"/>
          </w:divBdr>
          <w:divsChild>
            <w:div w:id="1518813128">
              <w:marLeft w:val="0"/>
              <w:marRight w:val="0"/>
              <w:marTop w:val="0"/>
              <w:marBottom w:val="0"/>
              <w:divBdr>
                <w:top w:val="none" w:sz="0" w:space="0" w:color="auto"/>
                <w:left w:val="none" w:sz="0" w:space="0" w:color="auto"/>
                <w:bottom w:val="none" w:sz="0" w:space="0" w:color="auto"/>
                <w:right w:val="none" w:sz="0" w:space="0" w:color="auto"/>
              </w:divBdr>
              <w:divsChild>
                <w:div w:id="368994537">
                  <w:marLeft w:val="0"/>
                  <w:marRight w:val="0"/>
                  <w:marTop w:val="0"/>
                  <w:marBottom w:val="0"/>
                  <w:divBdr>
                    <w:top w:val="none" w:sz="0" w:space="0" w:color="auto"/>
                    <w:left w:val="none" w:sz="0" w:space="0" w:color="auto"/>
                    <w:bottom w:val="none" w:sz="0" w:space="0" w:color="auto"/>
                    <w:right w:val="none" w:sz="0" w:space="0" w:color="auto"/>
                  </w:divBdr>
                  <w:divsChild>
                    <w:div w:id="282033091">
                      <w:marLeft w:val="0"/>
                      <w:marRight w:val="0"/>
                      <w:marTop w:val="0"/>
                      <w:marBottom w:val="0"/>
                      <w:divBdr>
                        <w:top w:val="none" w:sz="0" w:space="0" w:color="auto"/>
                        <w:left w:val="none" w:sz="0" w:space="0" w:color="auto"/>
                        <w:bottom w:val="none" w:sz="0" w:space="0" w:color="auto"/>
                        <w:right w:val="none" w:sz="0" w:space="0" w:color="auto"/>
                      </w:divBdr>
                      <w:divsChild>
                        <w:div w:id="1019114151">
                          <w:marLeft w:val="0"/>
                          <w:marRight w:val="0"/>
                          <w:marTop w:val="0"/>
                          <w:marBottom w:val="0"/>
                          <w:divBdr>
                            <w:top w:val="none" w:sz="0" w:space="0" w:color="auto"/>
                            <w:left w:val="none" w:sz="0" w:space="0" w:color="auto"/>
                            <w:bottom w:val="none" w:sz="0" w:space="0" w:color="auto"/>
                            <w:right w:val="none" w:sz="0" w:space="0" w:color="auto"/>
                          </w:divBdr>
                          <w:divsChild>
                            <w:div w:id="839078816">
                              <w:marLeft w:val="0"/>
                              <w:marRight w:val="0"/>
                              <w:marTop w:val="0"/>
                              <w:marBottom w:val="0"/>
                              <w:divBdr>
                                <w:top w:val="none" w:sz="0" w:space="0" w:color="auto"/>
                                <w:left w:val="none" w:sz="0" w:space="0" w:color="auto"/>
                                <w:bottom w:val="none" w:sz="0" w:space="0" w:color="auto"/>
                                <w:right w:val="none" w:sz="0" w:space="0" w:color="auto"/>
                              </w:divBdr>
                              <w:divsChild>
                                <w:div w:id="1581283041">
                                  <w:marLeft w:val="0"/>
                                  <w:marRight w:val="0"/>
                                  <w:marTop w:val="0"/>
                                  <w:marBottom w:val="0"/>
                                  <w:divBdr>
                                    <w:top w:val="none" w:sz="0" w:space="0" w:color="auto"/>
                                    <w:left w:val="none" w:sz="0" w:space="0" w:color="auto"/>
                                    <w:bottom w:val="none" w:sz="0" w:space="0" w:color="auto"/>
                                    <w:right w:val="none" w:sz="0" w:space="0" w:color="auto"/>
                                  </w:divBdr>
                                  <w:divsChild>
                                    <w:div w:id="593132612">
                                      <w:marLeft w:val="0"/>
                                      <w:marRight w:val="0"/>
                                      <w:marTop w:val="0"/>
                                      <w:marBottom w:val="0"/>
                                      <w:divBdr>
                                        <w:top w:val="none" w:sz="0" w:space="0" w:color="auto"/>
                                        <w:left w:val="none" w:sz="0" w:space="0" w:color="auto"/>
                                        <w:bottom w:val="none" w:sz="0" w:space="0" w:color="auto"/>
                                        <w:right w:val="none" w:sz="0" w:space="0" w:color="auto"/>
                                      </w:divBdr>
                                      <w:divsChild>
                                        <w:div w:id="11522552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223777">
      <w:bodyDiv w:val="1"/>
      <w:marLeft w:val="0"/>
      <w:marRight w:val="0"/>
      <w:marTop w:val="0"/>
      <w:marBottom w:val="0"/>
      <w:divBdr>
        <w:top w:val="none" w:sz="0" w:space="0" w:color="auto"/>
        <w:left w:val="none" w:sz="0" w:space="0" w:color="auto"/>
        <w:bottom w:val="none" w:sz="0" w:space="0" w:color="auto"/>
        <w:right w:val="none" w:sz="0" w:space="0" w:color="auto"/>
      </w:divBdr>
    </w:div>
    <w:div w:id="1503396395">
      <w:bodyDiv w:val="1"/>
      <w:marLeft w:val="0"/>
      <w:marRight w:val="0"/>
      <w:marTop w:val="0"/>
      <w:marBottom w:val="0"/>
      <w:divBdr>
        <w:top w:val="none" w:sz="0" w:space="0" w:color="auto"/>
        <w:left w:val="none" w:sz="0" w:space="0" w:color="auto"/>
        <w:bottom w:val="none" w:sz="0" w:space="0" w:color="auto"/>
        <w:right w:val="none" w:sz="0" w:space="0" w:color="auto"/>
      </w:divBdr>
    </w:div>
    <w:div w:id="1551845514">
      <w:bodyDiv w:val="1"/>
      <w:marLeft w:val="0"/>
      <w:marRight w:val="0"/>
      <w:marTop w:val="0"/>
      <w:marBottom w:val="0"/>
      <w:divBdr>
        <w:top w:val="none" w:sz="0" w:space="0" w:color="auto"/>
        <w:left w:val="none" w:sz="0" w:space="0" w:color="auto"/>
        <w:bottom w:val="none" w:sz="0" w:space="0" w:color="auto"/>
        <w:right w:val="none" w:sz="0" w:space="0" w:color="auto"/>
      </w:divBdr>
    </w:div>
    <w:div w:id="1612930508">
      <w:bodyDiv w:val="1"/>
      <w:marLeft w:val="0"/>
      <w:marRight w:val="0"/>
      <w:marTop w:val="0"/>
      <w:marBottom w:val="0"/>
      <w:divBdr>
        <w:top w:val="none" w:sz="0" w:space="0" w:color="auto"/>
        <w:left w:val="none" w:sz="0" w:space="0" w:color="auto"/>
        <w:bottom w:val="none" w:sz="0" w:space="0" w:color="auto"/>
        <w:right w:val="none" w:sz="0" w:space="0" w:color="auto"/>
      </w:divBdr>
    </w:div>
    <w:div w:id="1717316869">
      <w:bodyDiv w:val="1"/>
      <w:marLeft w:val="0"/>
      <w:marRight w:val="0"/>
      <w:marTop w:val="0"/>
      <w:marBottom w:val="0"/>
      <w:divBdr>
        <w:top w:val="none" w:sz="0" w:space="0" w:color="auto"/>
        <w:left w:val="none" w:sz="0" w:space="0" w:color="auto"/>
        <w:bottom w:val="none" w:sz="0" w:space="0" w:color="auto"/>
        <w:right w:val="none" w:sz="0" w:space="0" w:color="auto"/>
      </w:divBdr>
    </w:div>
    <w:div w:id="1768236208">
      <w:bodyDiv w:val="1"/>
      <w:marLeft w:val="0"/>
      <w:marRight w:val="0"/>
      <w:marTop w:val="0"/>
      <w:marBottom w:val="0"/>
      <w:divBdr>
        <w:top w:val="none" w:sz="0" w:space="0" w:color="auto"/>
        <w:left w:val="none" w:sz="0" w:space="0" w:color="auto"/>
        <w:bottom w:val="none" w:sz="0" w:space="0" w:color="auto"/>
        <w:right w:val="none" w:sz="0" w:space="0" w:color="auto"/>
      </w:divBdr>
    </w:div>
    <w:div w:id="1769962834">
      <w:bodyDiv w:val="1"/>
      <w:marLeft w:val="0"/>
      <w:marRight w:val="0"/>
      <w:marTop w:val="0"/>
      <w:marBottom w:val="0"/>
      <w:divBdr>
        <w:top w:val="none" w:sz="0" w:space="0" w:color="auto"/>
        <w:left w:val="none" w:sz="0" w:space="0" w:color="auto"/>
        <w:bottom w:val="none" w:sz="0" w:space="0" w:color="auto"/>
        <w:right w:val="none" w:sz="0" w:space="0" w:color="auto"/>
      </w:divBdr>
    </w:div>
    <w:div w:id="1887909085">
      <w:bodyDiv w:val="1"/>
      <w:marLeft w:val="0"/>
      <w:marRight w:val="0"/>
      <w:marTop w:val="0"/>
      <w:marBottom w:val="0"/>
      <w:divBdr>
        <w:top w:val="none" w:sz="0" w:space="0" w:color="auto"/>
        <w:left w:val="none" w:sz="0" w:space="0" w:color="auto"/>
        <w:bottom w:val="none" w:sz="0" w:space="0" w:color="auto"/>
        <w:right w:val="none" w:sz="0" w:space="0" w:color="auto"/>
      </w:divBdr>
    </w:div>
    <w:div w:id="1994286683">
      <w:bodyDiv w:val="1"/>
      <w:marLeft w:val="0"/>
      <w:marRight w:val="0"/>
      <w:marTop w:val="0"/>
      <w:marBottom w:val="0"/>
      <w:divBdr>
        <w:top w:val="none" w:sz="0" w:space="0" w:color="auto"/>
        <w:left w:val="none" w:sz="0" w:space="0" w:color="auto"/>
        <w:bottom w:val="none" w:sz="0" w:space="0" w:color="auto"/>
        <w:right w:val="none" w:sz="0" w:space="0" w:color="auto"/>
      </w:divBdr>
    </w:div>
    <w:div w:id="1998608844">
      <w:bodyDiv w:val="1"/>
      <w:marLeft w:val="0"/>
      <w:marRight w:val="0"/>
      <w:marTop w:val="0"/>
      <w:marBottom w:val="0"/>
      <w:divBdr>
        <w:top w:val="none" w:sz="0" w:space="0" w:color="auto"/>
        <w:left w:val="none" w:sz="0" w:space="0" w:color="auto"/>
        <w:bottom w:val="none" w:sz="0" w:space="0" w:color="auto"/>
        <w:right w:val="none" w:sz="0" w:space="0" w:color="auto"/>
      </w:divBdr>
      <w:divsChild>
        <w:div w:id="1317228609">
          <w:marLeft w:val="0"/>
          <w:marRight w:val="0"/>
          <w:marTop w:val="0"/>
          <w:marBottom w:val="0"/>
          <w:divBdr>
            <w:top w:val="none" w:sz="0" w:space="0" w:color="auto"/>
            <w:left w:val="none" w:sz="0" w:space="0" w:color="auto"/>
            <w:bottom w:val="none" w:sz="0" w:space="0" w:color="auto"/>
            <w:right w:val="none" w:sz="0" w:space="0" w:color="auto"/>
          </w:divBdr>
          <w:divsChild>
            <w:div w:id="950867341">
              <w:marLeft w:val="0"/>
              <w:marRight w:val="0"/>
              <w:marTop w:val="0"/>
              <w:marBottom w:val="0"/>
              <w:divBdr>
                <w:top w:val="none" w:sz="0" w:space="0" w:color="auto"/>
                <w:left w:val="none" w:sz="0" w:space="0" w:color="auto"/>
                <w:bottom w:val="none" w:sz="0" w:space="0" w:color="auto"/>
                <w:right w:val="none" w:sz="0" w:space="0" w:color="auto"/>
              </w:divBdr>
              <w:divsChild>
                <w:div w:id="1169055178">
                  <w:marLeft w:val="0"/>
                  <w:marRight w:val="0"/>
                  <w:marTop w:val="0"/>
                  <w:marBottom w:val="0"/>
                  <w:divBdr>
                    <w:top w:val="none" w:sz="0" w:space="0" w:color="auto"/>
                    <w:left w:val="none" w:sz="0" w:space="0" w:color="auto"/>
                    <w:bottom w:val="none" w:sz="0" w:space="0" w:color="auto"/>
                    <w:right w:val="none" w:sz="0" w:space="0" w:color="auto"/>
                  </w:divBdr>
                  <w:divsChild>
                    <w:div w:id="1940722017">
                      <w:marLeft w:val="0"/>
                      <w:marRight w:val="0"/>
                      <w:marTop w:val="0"/>
                      <w:marBottom w:val="0"/>
                      <w:divBdr>
                        <w:top w:val="none" w:sz="0" w:space="0" w:color="auto"/>
                        <w:left w:val="none" w:sz="0" w:space="0" w:color="auto"/>
                        <w:bottom w:val="none" w:sz="0" w:space="0" w:color="auto"/>
                        <w:right w:val="none" w:sz="0" w:space="0" w:color="auto"/>
                      </w:divBdr>
                      <w:divsChild>
                        <w:div w:id="634721147">
                          <w:marLeft w:val="0"/>
                          <w:marRight w:val="0"/>
                          <w:marTop w:val="0"/>
                          <w:marBottom w:val="0"/>
                          <w:divBdr>
                            <w:top w:val="none" w:sz="0" w:space="0" w:color="auto"/>
                            <w:left w:val="none" w:sz="0" w:space="0" w:color="auto"/>
                            <w:bottom w:val="none" w:sz="0" w:space="0" w:color="auto"/>
                            <w:right w:val="none" w:sz="0" w:space="0" w:color="auto"/>
                          </w:divBdr>
                          <w:divsChild>
                            <w:div w:id="1534734440">
                              <w:marLeft w:val="0"/>
                              <w:marRight w:val="0"/>
                              <w:marTop w:val="0"/>
                              <w:marBottom w:val="0"/>
                              <w:divBdr>
                                <w:top w:val="none" w:sz="0" w:space="0" w:color="auto"/>
                                <w:left w:val="none" w:sz="0" w:space="0" w:color="auto"/>
                                <w:bottom w:val="none" w:sz="0" w:space="0" w:color="auto"/>
                                <w:right w:val="none" w:sz="0" w:space="0" w:color="auto"/>
                              </w:divBdr>
                              <w:divsChild>
                                <w:div w:id="1519998441">
                                  <w:marLeft w:val="0"/>
                                  <w:marRight w:val="0"/>
                                  <w:marTop w:val="0"/>
                                  <w:marBottom w:val="0"/>
                                  <w:divBdr>
                                    <w:top w:val="none" w:sz="0" w:space="0" w:color="auto"/>
                                    <w:left w:val="none" w:sz="0" w:space="0" w:color="auto"/>
                                    <w:bottom w:val="none" w:sz="0" w:space="0" w:color="auto"/>
                                    <w:right w:val="none" w:sz="0" w:space="0" w:color="auto"/>
                                  </w:divBdr>
                                  <w:divsChild>
                                    <w:div w:id="324094660">
                                      <w:marLeft w:val="0"/>
                                      <w:marRight w:val="0"/>
                                      <w:marTop w:val="0"/>
                                      <w:marBottom w:val="0"/>
                                      <w:divBdr>
                                        <w:top w:val="none" w:sz="0" w:space="0" w:color="auto"/>
                                        <w:left w:val="none" w:sz="0" w:space="0" w:color="auto"/>
                                        <w:bottom w:val="none" w:sz="0" w:space="0" w:color="auto"/>
                                        <w:right w:val="none" w:sz="0" w:space="0" w:color="auto"/>
                                      </w:divBdr>
                                      <w:divsChild>
                                        <w:div w:id="18466326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18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hyperlink" Target="http://picard.sourceforge.ne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5B4FA-391C-4013-BC90-11FD71FB41EB}">
  <ds:schemaRefs>
    <ds:schemaRef ds:uri="http://schemas.openxmlformats.org/officeDocument/2006/bibliography"/>
  </ds:schemaRefs>
</ds:datastoreItem>
</file>

<file path=customXml/itemProps2.xml><?xml version="1.0" encoding="utf-8"?>
<ds:datastoreItem xmlns:ds="http://schemas.openxmlformats.org/officeDocument/2006/customXml" ds:itemID="{DC3D0DA7-F63F-427F-9945-5E4A84222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27</Pages>
  <Words>5029</Words>
  <Characters>28668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33630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dc:creator>
  <cp:lastModifiedBy>anuj</cp:lastModifiedBy>
  <cp:revision>176</cp:revision>
  <cp:lastPrinted>2013-02-25T18:16:00Z</cp:lastPrinted>
  <dcterms:created xsi:type="dcterms:W3CDTF">2013-02-26T17:50:00Z</dcterms:created>
  <dcterms:modified xsi:type="dcterms:W3CDTF">2013-03-28T16:53:00Z</dcterms:modified>
</cp:coreProperties>
</file>